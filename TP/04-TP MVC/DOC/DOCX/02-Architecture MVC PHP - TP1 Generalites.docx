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80681" w:rsidRDefault="004151C5">
      <w:pPr>
        <w:pStyle w:val="Pardfaut"/>
        <w:tabs>
          <w:tab w:val="left" w:pos="1021"/>
          <w:tab w:val="left" w:pos="2042"/>
          <w:tab w:val="left" w:pos="3063"/>
          <w:tab w:val="left" w:pos="4084"/>
          <w:tab w:val="left" w:pos="5105"/>
          <w:tab w:val="left" w:pos="6126"/>
          <w:tab w:val="left" w:pos="7147"/>
          <w:tab w:val="left" w:pos="8168"/>
        </w:tabs>
        <w:suppressAutoHyphens/>
        <w:spacing w:after="240"/>
        <w:jc w:val="both"/>
        <w:rPr>
          <w:rFonts w:ascii="Arial" w:hAnsi="Arial"/>
          <w:color w:val="00007F"/>
          <w:sz w:val="26"/>
          <w:szCs w:val="26"/>
        </w:rPr>
      </w:pPr>
      <w:r>
        <w:rPr>
          <w:rFonts w:ascii="Arial" w:hAnsi="Arial"/>
          <w:b/>
          <w:bCs/>
          <w:color w:val="7D9BFF"/>
          <w:sz w:val="30"/>
          <w:szCs w:val="30"/>
        </w:rPr>
        <w:t xml:space="preserve">Architecture MVC en PHP - Généralités </w:t>
      </w:r>
    </w:p>
    <w:p w:rsidR="00380681" w:rsidRDefault="004151C5">
      <w:pPr>
        <w:pStyle w:val="Pardfaut"/>
        <w:suppressAutoHyphens/>
        <w:ind w:left="851"/>
        <w:rPr>
          <w:rFonts w:ascii="Arial" w:hAnsi="Arial"/>
          <w:color w:val="99CCFF"/>
          <w:sz w:val="26"/>
          <w:szCs w:val="26"/>
        </w:rPr>
      </w:pPr>
      <w:r>
        <w:rPr>
          <w:rFonts w:ascii="Arial" w:hAnsi="Arial"/>
          <w:color w:val="00007F"/>
          <w:sz w:val="26"/>
          <w:szCs w:val="26"/>
        </w:rPr>
        <w:t xml:space="preserve">Partie 1 : généralités </w:t>
      </w:r>
    </w:p>
    <w:p w:rsidR="00380681" w:rsidRDefault="004151C5">
      <w:pPr>
        <w:pStyle w:val="Pardfaut"/>
        <w:suppressAutoHyphens/>
        <w:ind w:left="851"/>
        <w:rPr>
          <w:rFonts w:ascii="Arial" w:hAnsi="Arial"/>
          <w:color w:val="99CCFF"/>
          <w:sz w:val="26"/>
          <w:szCs w:val="26"/>
        </w:rPr>
      </w:pPr>
      <w:r>
        <w:rPr>
          <w:rFonts w:ascii="Arial" w:hAnsi="Arial"/>
          <w:color w:val="99CCFF"/>
          <w:sz w:val="26"/>
          <w:szCs w:val="26"/>
        </w:rPr>
        <w:t xml:space="preserve">Partie 2 : contrôleur </w:t>
      </w:r>
    </w:p>
    <w:p w:rsidR="00380681" w:rsidRDefault="004151C5">
      <w:pPr>
        <w:pStyle w:val="Pardfaut"/>
        <w:suppressAutoHyphens/>
        <w:ind w:left="851"/>
        <w:rPr>
          <w:rFonts w:ascii="Arial" w:hAnsi="Arial"/>
          <w:color w:val="99CCFF"/>
          <w:sz w:val="26"/>
          <w:szCs w:val="26"/>
        </w:rPr>
      </w:pPr>
      <w:r>
        <w:rPr>
          <w:rFonts w:ascii="Arial" w:hAnsi="Arial"/>
          <w:color w:val="99CCFF"/>
          <w:sz w:val="26"/>
          <w:szCs w:val="26"/>
        </w:rPr>
        <w:t xml:space="preserve">Partie 3 : vue </w:t>
      </w:r>
    </w:p>
    <w:p w:rsidR="00380681" w:rsidRDefault="004151C5">
      <w:pPr>
        <w:pStyle w:val="Pardfaut"/>
        <w:suppressAutoHyphens/>
        <w:ind w:left="851"/>
        <w:rPr>
          <w:rFonts w:ascii="Arial" w:hAnsi="Arial"/>
          <w:color w:val="99CCFF"/>
          <w:sz w:val="26"/>
          <w:szCs w:val="26"/>
        </w:rPr>
      </w:pPr>
      <w:r>
        <w:rPr>
          <w:rFonts w:ascii="Arial" w:hAnsi="Arial"/>
          <w:color w:val="99CCFF"/>
          <w:sz w:val="26"/>
          <w:szCs w:val="26"/>
        </w:rPr>
        <w:t xml:space="preserve">Partie 4 : modèle </w:t>
      </w:r>
    </w:p>
    <w:p w:rsidR="00380681" w:rsidRDefault="004151C5">
      <w:pPr>
        <w:pStyle w:val="Pardfaut"/>
        <w:suppressAutoHyphens/>
        <w:ind w:left="851"/>
        <w:rPr>
          <w:rFonts w:ascii="Arial" w:hAnsi="Arial"/>
          <w:b/>
          <w:bCs/>
          <w:color w:val="B02200"/>
          <w:sz w:val="26"/>
          <w:szCs w:val="26"/>
        </w:rPr>
      </w:pPr>
      <w:r>
        <w:rPr>
          <w:rFonts w:ascii="Arial" w:hAnsi="Arial"/>
          <w:color w:val="99CCFF"/>
          <w:sz w:val="26"/>
          <w:szCs w:val="26"/>
        </w:rPr>
        <w:t>Partie 5 : contrôleur principal</w:t>
      </w:r>
      <w:r w:rsidR="00ED2965">
        <w:rPr>
          <w:rFonts w:ascii="Arial" w:hAnsi="Arial"/>
          <w:color w:val="99CCFF"/>
          <w:sz w:val="26"/>
          <w:szCs w:val="26"/>
        </w:rPr>
        <w:t xml:space="preserve"> et routage</w:t>
      </w:r>
    </w:p>
    <w:p w:rsidR="00380681" w:rsidRDefault="004151C5">
      <w:pPr>
        <w:pStyle w:val="Pardfaut"/>
        <w:tabs>
          <w:tab w:val="left" w:pos="1021"/>
          <w:tab w:val="left" w:pos="2042"/>
          <w:tab w:val="left" w:pos="3063"/>
          <w:tab w:val="left" w:pos="4084"/>
          <w:tab w:val="left" w:pos="5105"/>
          <w:tab w:val="left" w:pos="6126"/>
          <w:tab w:val="left" w:pos="7147"/>
          <w:tab w:val="left" w:pos="8168"/>
        </w:tabs>
        <w:suppressAutoHyphens/>
        <w:spacing w:before="120" w:after="240"/>
        <w:jc w:val="both"/>
        <w:rPr>
          <w:rFonts w:ascii="Arial" w:hAnsi="Arial"/>
          <w:color w:val="008000"/>
          <w:sz w:val="20"/>
          <w:szCs w:val="20"/>
        </w:rPr>
      </w:pPr>
      <w:r>
        <w:rPr>
          <w:rFonts w:ascii="Arial" w:hAnsi="Arial"/>
          <w:b/>
          <w:bCs/>
          <w:color w:val="B02200"/>
          <w:sz w:val="26"/>
          <w:szCs w:val="26"/>
        </w:rPr>
        <w:t>Découverte générale du patron de conception MVC</w:t>
      </w:r>
    </w:p>
    <w:p w:rsidR="00380681" w:rsidRDefault="004151C5">
      <w:pPr>
        <w:pStyle w:val="Pardfaut"/>
        <w:tabs>
          <w:tab w:val="left" w:pos="1021"/>
          <w:tab w:val="left" w:pos="2042"/>
          <w:tab w:val="left" w:pos="3063"/>
          <w:tab w:val="left" w:pos="4084"/>
          <w:tab w:val="left" w:pos="5105"/>
          <w:tab w:val="left" w:pos="6126"/>
          <w:tab w:val="left" w:pos="7147"/>
          <w:tab w:val="left" w:pos="8168"/>
        </w:tabs>
        <w:suppressAutoHyphens/>
        <w:jc w:val="both"/>
        <w:rPr>
          <w:rFonts w:ascii="Arial" w:hAnsi="Arial"/>
          <w:color w:val="008000"/>
          <w:sz w:val="20"/>
          <w:szCs w:val="20"/>
        </w:rPr>
      </w:pPr>
      <w:r>
        <w:rPr>
          <w:rFonts w:ascii="Arial" w:hAnsi="Arial"/>
          <w:color w:val="008000"/>
          <w:sz w:val="20"/>
          <w:szCs w:val="20"/>
        </w:rPr>
        <w:t>- Ce support aborde de manière très succincte et très générale les composants du MVC pour en avoir une vision globale. Chaque composant sera étudié plus en détail dans les supports suivants.</w:t>
      </w:r>
    </w:p>
    <w:p w:rsidR="00380681" w:rsidRDefault="004151C5">
      <w:pPr>
        <w:pStyle w:val="Pardfaut"/>
        <w:tabs>
          <w:tab w:val="left" w:pos="1021"/>
          <w:tab w:val="left" w:pos="2042"/>
          <w:tab w:val="left" w:pos="3063"/>
          <w:tab w:val="left" w:pos="4084"/>
          <w:tab w:val="left" w:pos="5105"/>
          <w:tab w:val="left" w:pos="6126"/>
          <w:tab w:val="left" w:pos="7147"/>
          <w:tab w:val="left" w:pos="8168"/>
        </w:tabs>
        <w:suppressAutoHyphens/>
        <w:jc w:val="both"/>
        <w:rPr>
          <w:rFonts w:ascii="Arial" w:hAnsi="Arial"/>
          <w:b/>
          <w:bCs/>
          <w:color w:val="000080"/>
          <w:sz w:val="20"/>
          <w:szCs w:val="20"/>
        </w:rPr>
      </w:pPr>
      <w:r>
        <w:rPr>
          <w:rFonts w:ascii="Arial" w:hAnsi="Arial"/>
          <w:color w:val="008000"/>
          <w:sz w:val="20"/>
          <w:szCs w:val="20"/>
        </w:rPr>
        <w:t>- Les sections de tests contenues dans les contrôleurs et dans les modèles permettant de tester de manière indépendantes chaque module ne fonctionnent que sous environnement GNU/Linux.</w:t>
      </w:r>
    </w:p>
    <w:p w:rsidR="00380681" w:rsidRDefault="004151C5">
      <w:pPr>
        <w:pStyle w:val="Pardfaut"/>
        <w:tabs>
          <w:tab w:val="left" w:pos="1021"/>
          <w:tab w:val="left" w:pos="2042"/>
          <w:tab w:val="left" w:pos="3063"/>
          <w:tab w:val="left" w:pos="4084"/>
          <w:tab w:val="left" w:pos="5105"/>
          <w:tab w:val="left" w:pos="6126"/>
          <w:tab w:val="left" w:pos="7147"/>
          <w:tab w:val="left" w:pos="8168"/>
        </w:tabs>
        <w:suppressAutoHyphens/>
        <w:spacing w:before="120" w:after="240"/>
        <w:jc w:val="both"/>
        <w:rPr>
          <w:rFonts w:ascii="Arial" w:hAnsi="Arial"/>
          <w:b/>
          <w:bCs/>
          <w:color w:val="000080"/>
          <w:sz w:val="20"/>
          <w:szCs w:val="20"/>
        </w:rPr>
      </w:pPr>
      <w:r>
        <w:rPr>
          <w:rFonts w:ascii="Arial" w:hAnsi="Arial"/>
          <w:b/>
          <w:bCs/>
          <w:color w:val="000080"/>
          <w:sz w:val="20"/>
          <w:szCs w:val="20"/>
        </w:rPr>
        <w:t>Rappel du contexte</w:t>
      </w:r>
    </w:p>
    <w:p w:rsidR="00380681" w:rsidRDefault="004151C5">
      <w:pPr>
        <w:pStyle w:val="Corps"/>
        <w:suppressAutoHyphens/>
        <w:jc w:val="both"/>
        <w:rPr>
          <w:rFonts w:ascii="Arial" w:eastAsia="Arial" w:hAnsi="Arial" w:cs="Arial"/>
          <w:color w:val="000080"/>
          <w:sz w:val="20"/>
          <w:szCs w:val="20"/>
        </w:rPr>
      </w:pPr>
      <w:r>
        <w:rPr>
          <w:rFonts w:ascii="Arial" w:hAnsi="Arial"/>
          <w:b/>
          <w:bCs/>
          <w:color w:val="000080"/>
          <w:sz w:val="20"/>
          <w:szCs w:val="20"/>
        </w:rPr>
        <w:t>R3st0.fr</w:t>
      </w:r>
      <w:r>
        <w:rPr>
          <w:rFonts w:ascii="Arial" w:hAnsi="Arial"/>
          <w:color w:val="000080"/>
          <w:sz w:val="20"/>
          <w:szCs w:val="20"/>
        </w:rPr>
        <w:t xml:space="preserve"> est un site web de critique de restaurant. À l'image des sites de ce type il a pour vocation le recensement des avis des consommateurs et la diffusion de ces avis aux visiteurs.</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eastAsia="Arial" w:hAnsi="Arial" w:cs="Arial"/>
          <w:color w:val="000080"/>
          <w:sz w:val="20"/>
          <w:szCs w:val="20"/>
        </w:rPr>
      </w:pPr>
      <w:r>
        <w:rPr>
          <w:rFonts w:ascii="Arial" w:hAnsi="Arial"/>
          <w:color w:val="000080"/>
          <w:sz w:val="20"/>
          <w:szCs w:val="20"/>
        </w:rPr>
        <w:t>Ce site web est développé en PHP en suivant le patron de conception "modèle vue contrôleur" (pattern MVC). L'architecture retenue pour ce projet permet d'appréhender la programmation web d'une manière structurée.</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eastAsia="Arial" w:hAnsi="Arial" w:cs="Arial"/>
          <w:color w:val="000080"/>
          <w:sz w:val="20"/>
          <w:szCs w:val="20"/>
        </w:rPr>
      </w:pPr>
      <w:r>
        <w:rPr>
          <w:rFonts w:ascii="Arial" w:hAnsi="Arial"/>
          <w:color w:val="009900"/>
          <w:sz w:val="20"/>
          <w:szCs w:val="20"/>
        </w:rPr>
        <w:t>L'objectif de ce document est d'analyser de manière globale l'organisation du site, puis dans les documents suivants les différents composants de l'architecture MVC.</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hAnsi="Arial"/>
          <w:color w:val="000080"/>
          <w:sz w:val="20"/>
          <w:szCs w:val="20"/>
        </w:rPr>
      </w:pPr>
      <w:r>
        <w:rPr>
          <w:rFonts w:ascii="Arial" w:hAnsi="Arial"/>
          <w:b/>
          <w:bCs/>
          <w:color w:val="000080"/>
          <w:sz w:val="20"/>
          <w:szCs w:val="20"/>
        </w:rPr>
        <w:t>Ressources à utiliser</w:t>
      </w:r>
      <w:r w:rsidR="002E7607">
        <w:rPr>
          <w:rFonts w:ascii="Arial" w:hAnsi="Arial"/>
          <w:b/>
          <w:bCs/>
          <w:color w:val="000080"/>
          <w:sz w:val="20"/>
          <w:szCs w:val="20"/>
        </w:rPr>
        <w:t xml:space="preserve"> </w:t>
      </w:r>
      <w:hyperlink r:id="rId7" w:history="1">
        <w:r w:rsidR="002E7607" w:rsidRPr="008320BE">
          <w:rPr>
            <w:rStyle w:val="Lienhypertexte"/>
            <w:rFonts w:ascii="Arial" w:hAnsi="Arial"/>
            <w:b/>
            <w:bCs/>
            <w:color w:val="00B0F0"/>
            <w:sz w:val="20"/>
            <w:szCs w:val="20"/>
          </w:rPr>
          <w:t>téléchargeable</w:t>
        </w:r>
      </w:hyperlink>
    </w:p>
    <w:p w:rsidR="00380681" w:rsidRDefault="004151C5">
      <w:pPr>
        <w:pStyle w:val="Corps"/>
        <w:numPr>
          <w:ilvl w:val="0"/>
          <w:numId w:val="5"/>
        </w:numPr>
        <w:suppressAutoHyphens/>
        <w:jc w:val="both"/>
        <w:rPr>
          <w:rFonts w:ascii="Arial" w:hAnsi="Arial"/>
          <w:color w:val="00007F"/>
          <w:sz w:val="20"/>
          <w:szCs w:val="20"/>
        </w:rPr>
      </w:pPr>
      <w:r>
        <w:rPr>
          <w:rFonts w:ascii="Arial" w:hAnsi="Arial"/>
          <w:color w:val="000080"/>
          <w:sz w:val="20"/>
          <w:szCs w:val="20"/>
        </w:rPr>
        <w:t>Dossier "base de données" : fichier base.sql contenant les tables et les données de la base  utilisée par l'application web étudiée.</w:t>
      </w:r>
    </w:p>
    <w:p w:rsidR="00380681" w:rsidRDefault="004151C5">
      <w:pPr>
        <w:pStyle w:val="Corpsdetexte"/>
        <w:numPr>
          <w:ilvl w:val="0"/>
          <w:numId w:val="5"/>
        </w:numPr>
        <w:suppressAutoHyphens/>
        <w:jc w:val="both"/>
        <w:rPr>
          <w:rFonts w:ascii="Arial" w:eastAsia="Arial" w:hAnsi="Arial" w:cs="Arial"/>
          <w:b/>
          <w:bCs/>
          <w:color w:val="000080"/>
          <w:sz w:val="20"/>
          <w:szCs w:val="20"/>
        </w:rPr>
      </w:pPr>
      <w:r>
        <w:rPr>
          <w:rFonts w:ascii="Arial" w:hAnsi="Arial"/>
          <w:color w:val="00007F"/>
          <w:sz w:val="20"/>
          <w:szCs w:val="20"/>
        </w:rPr>
        <w:t xml:space="preserve"> Dossier site : arborescence et fichiers de l'application web.</w:t>
      </w:r>
    </w:p>
    <w:p w:rsidR="00380681" w:rsidRPr="008127E3" w:rsidRDefault="004151C5">
      <w:pPr>
        <w:pStyle w:val="Corps"/>
        <w:suppressAutoHyphens/>
        <w:jc w:val="both"/>
        <w:rPr>
          <w:rFonts w:ascii="Arial" w:hAnsi="Arial"/>
          <w:color w:val="808080" w:themeColor="background1" w:themeShade="80"/>
          <w:sz w:val="20"/>
          <w:szCs w:val="20"/>
        </w:rPr>
      </w:pPr>
      <w:r>
        <w:rPr>
          <w:rFonts w:ascii="Arial" w:eastAsia="Arial" w:hAnsi="Arial" w:cs="Arial"/>
          <w:b/>
          <w:bCs/>
          <w:color w:val="000080"/>
          <w:sz w:val="20"/>
          <w:szCs w:val="20"/>
        </w:rPr>
        <w:t>Préparations</w:t>
      </w:r>
      <w:r w:rsidR="008127E3">
        <w:rPr>
          <w:rFonts w:ascii="Arial" w:eastAsia="Arial" w:hAnsi="Arial" w:cs="Arial"/>
          <w:b/>
          <w:bCs/>
          <w:color w:val="000080"/>
          <w:sz w:val="20"/>
          <w:szCs w:val="20"/>
        </w:rPr>
        <w:t xml:space="preserve"> </w:t>
      </w:r>
      <w:r w:rsidR="008127E3" w:rsidRPr="005E0A7A">
        <w:rPr>
          <w:rFonts w:ascii="Arial" w:eastAsia="Arial" w:hAnsi="Arial" w:cs="Arial"/>
          <w:bCs/>
          <w:color w:val="808080" w:themeColor="background1" w:themeShade="80"/>
          <w:sz w:val="20"/>
          <w:szCs w:val="20"/>
        </w:rPr>
        <w:t xml:space="preserve"> </w:t>
      </w:r>
      <w:proofErr w:type="gramStart"/>
      <w:r w:rsidR="008127E3" w:rsidRPr="005E0A7A">
        <w:rPr>
          <w:rFonts w:ascii="Arial" w:eastAsia="Arial" w:hAnsi="Arial" w:cs="Arial"/>
          <w:bCs/>
          <w:i/>
          <w:color w:val="808080" w:themeColor="background1" w:themeShade="80"/>
          <w:sz w:val="20"/>
          <w:szCs w:val="20"/>
          <w:highlight w:val="yellow"/>
        </w:rPr>
        <w:t>[ ne</w:t>
      </w:r>
      <w:proofErr w:type="gramEnd"/>
      <w:r w:rsidR="008127E3" w:rsidRPr="005E0A7A">
        <w:rPr>
          <w:rFonts w:ascii="Arial" w:eastAsia="Arial" w:hAnsi="Arial" w:cs="Arial"/>
          <w:bCs/>
          <w:i/>
          <w:color w:val="808080" w:themeColor="background1" w:themeShade="80"/>
          <w:sz w:val="20"/>
          <w:szCs w:val="20"/>
          <w:highlight w:val="yellow"/>
        </w:rPr>
        <w:t xml:space="preserve"> pas recréer / importer une base de données si elle a été créée précédemment ]</w:t>
      </w:r>
    </w:p>
    <w:p w:rsidR="00380681" w:rsidRDefault="004151C5">
      <w:pPr>
        <w:pStyle w:val="Corps"/>
        <w:suppressAutoHyphens/>
        <w:jc w:val="both"/>
        <w:rPr>
          <w:rFonts w:ascii="Arial" w:eastAsia="Arial" w:hAnsi="Arial" w:cs="Arial"/>
          <w:color w:val="000080"/>
          <w:sz w:val="20"/>
          <w:szCs w:val="20"/>
        </w:rPr>
      </w:pPr>
      <w:r>
        <w:rPr>
          <w:rFonts w:ascii="Arial" w:hAnsi="Arial"/>
          <w:color w:val="000080"/>
          <w:sz w:val="20"/>
          <w:szCs w:val="20"/>
        </w:rPr>
        <w:t>Après avoir créé la base de données nommée «</w:t>
      </w:r>
      <w:r>
        <w:rPr>
          <w:rFonts w:ascii="Arial" w:hAnsi="Arial"/>
          <w:b/>
          <w:bCs/>
          <w:color w:val="000080"/>
          <w:sz w:val="20"/>
          <w:szCs w:val="20"/>
        </w:rPr>
        <w:t> resto</w:t>
      </w:r>
      <w:r>
        <w:rPr>
          <w:rFonts w:ascii="Arial" w:hAnsi="Arial"/>
          <w:color w:val="000080"/>
          <w:sz w:val="20"/>
          <w:szCs w:val="20"/>
        </w:rPr>
        <w:t xml:space="preserve"> » (encodage utf8mb4) et importé le fichier </w:t>
      </w:r>
      <w:r>
        <w:rPr>
          <w:rFonts w:ascii="Courier New" w:hAnsi="Courier New"/>
          <w:color w:val="000080"/>
          <w:sz w:val="20"/>
          <w:szCs w:val="20"/>
        </w:rPr>
        <w:t xml:space="preserve">base.sql </w:t>
      </w:r>
      <w:r>
        <w:rPr>
          <w:rFonts w:ascii="Arial" w:hAnsi="Arial"/>
          <w:color w:val="000080"/>
          <w:sz w:val="20"/>
          <w:szCs w:val="20"/>
        </w:rPr>
        <w:t xml:space="preserve">sur PhpMyAdmin, créer un nouveau dossier nommé </w:t>
      </w:r>
      <w:r w:rsidRPr="00590CF0">
        <w:rPr>
          <w:rFonts w:ascii="Arial" w:hAnsi="Arial"/>
          <w:b/>
          <w:bCs/>
          <w:color w:val="000080"/>
          <w:sz w:val="20"/>
          <w:szCs w:val="20"/>
          <w:highlight w:val="yellow"/>
        </w:rPr>
        <w:t>MVCTP1</w:t>
      </w:r>
      <w:r>
        <w:rPr>
          <w:rFonts w:ascii="Arial" w:hAnsi="Arial"/>
          <w:color w:val="000080"/>
          <w:sz w:val="20"/>
          <w:szCs w:val="20"/>
        </w:rPr>
        <w:t xml:space="preserve"> à la racine de votre serveur web. Copier le contenu du dossier « </w:t>
      </w:r>
      <w:r>
        <w:rPr>
          <w:rFonts w:ascii="Arial" w:hAnsi="Arial"/>
          <w:b/>
          <w:bCs/>
          <w:color w:val="000080"/>
          <w:sz w:val="20"/>
          <w:szCs w:val="20"/>
        </w:rPr>
        <w:t>site</w:t>
      </w:r>
      <w:r>
        <w:rPr>
          <w:rFonts w:ascii="Arial" w:hAnsi="Arial"/>
          <w:color w:val="000080"/>
          <w:sz w:val="20"/>
          <w:szCs w:val="20"/>
        </w:rPr>
        <w:t xml:space="preserve"> » dans ce </w:t>
      </w:r>
      <w:r w:rsidR="002A778F">
        <w:rPr>
          <w:rFonts w:ascii="Arial" w:hAnsi="Arial"/>
          <w:color w:val="000080"/>
          <w:sz w:val="20"/>
          <w:szCs w:val="20"/>
        </w:rPr>
        <w:t xml:space="preserve">dossier. Importer le dossier </w:t>
      </w:r>
      <w:r w:rsidRPr="00590CF0">
        <w:rPr>
          <w:rFonts w:ascii="Arial" w:hAnsi="Arial"/>
          <w:color w:val="000080"/>
          <w:sz w:val="20"/>
          <w:szCs w:val="20"/>
          <w:highlight w:val="yellow"/>
        </w:rPr>
        <w:t>MVCTP1</w:t>
      </w:r>
      <w:r>
        <w:rPr>
          <w:rFonts w:ascii="Arial" w:hAnsi="Arial"/>
          <w:b/>
          <w:bCs/>
          <w:color w:val="000080"/>
          <w:sz w:val="20"/>
          <w:szCs w:val="20"/>
        </w:rPr>
        <w:t xml:space="preserve"> </w:t>
      </w:r>
      <w:r>
        <w:rPr>
          <w:rFonts w:ascii="Arial" w:hAnsi="Arial"/>
          <w:color w:val="000080"/>
          <w:sz w:val="20"/>
          <w:szCs w:val="20"/>
        </w:rPr>
        <w:t>dans Visual Studio Code.</w:t>
      </w:r>
    </w:p>
    <w:p w:rsidR="00380681" w:rsidRDefault="00380681">
      <w:pPr>
        <w:pStyle w:val="Corps"/>
        <w:suppressAutoHyphens/>
        <w:jc w:val="both"/>
        <w:rPr>
          <w:rFonts w:ascii="Arial" w:eastAsia="Arial" w:hAnsi="Arial" w:cs="Arial"/>
          <w:color w:val="000080"/>
          <w:sz w:val="20"/>
          <w:szCs w:val="20"/>
        </w:rPr>
      </w:pPr>
    </w:p>
    <w:p w:rsidR="00380681" w:rsidRDefault="002A778F">
      <w:pPr>
        <w:pStyle w:val="Corps"/>
        <w:suppressAutoHyphens/>
        <w:jc w:val="both"/>
      </w:pPr>
      <w:r>
        <w:rPr>
          <w:rFonts w:ascii="Arial" w:hAnsi="Arial"/>
          <w:noProof/>
          <w:color w:val="000080"/>
          <w:sz w:val="20"/>
          <w:szCs w:val="20"/>
          <w:lang w:eastAsia="fr-FR" w:bidi="ar-SA"/>
        </w:rPr>
        <w:drawing>
          <wp:anchor distT="0" distB="0" distL="0" distR="0" simplePos="0" relativeHeight="251660288" behindDoc="0" locked="0" layoutInCell="1" allowOverlap="1">
            <wp:simplePos x="0" y="0"/>
            <wp:positionH relativeFrom="page">
              <wp:posOffset>3724275</wp:posOffset>
            </wp:positionH>
            <wp:positionV relativeFrom="page">
              <wp:posOffset>6619875</wp:posOffset>
            </wp:positionV>
            <wp:extent cx="1857375" cy="1381125"/>
            <wp:effectExtent l="19050" t="0" r="9525" b="0"/>
            <wp:wrapSquare wrapText="largest"/>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857375" cy="1381125"/>
                    </a:xfrm>
                    <a:prstGeom prst="rect">
                      <a:avLst/>
                    </a:prstGeom>
                    <a:solidFill>
                      <a:srgbClr val="FFFFFF"/>
                    </a:solidFill>
                    <a:ln w="9525">
                      <a:noFill/>
                      <a:miter lim="800000"/>
                      <a:headEnd/>
                      <a:tailEnd/>
                    </a:ln>
                  </pic:spPr>
                </pic:pic>
              </a:graphicData>
            </a:graphic>
          </wp:anchor>
        </w:drawing>
      </w:r>
      <w:r w:rsidR="004151C5">
        <w:rPr>
          <w:rFonts w:ascii="Arial" w:hAnsi="Arial"/>
          <w:color w:val="000080"/>
          <w:sz w:val="20"/>
          <w:szCs w:val="20"/>
        </w:rPr>
        <w:t>L'arborescence devrait être semblable celle-ci :</w:t>
      </w:r>
    </w:p>
    <w:p w:rsidR="00380681" w:rsidRDefault="00380681">
      <w:pPr>
        <w:pStyle w:val="Corps"/>
        <w:suppressAutoHyphens/>
        <w:jc w:val="center"/>
      </w:pPr>
    </w:p>
    <w:p w:rsidR="00380681" w:rsidRDefault="00380681">
      <w:pPr>
        <w:pStyle w:val="Corps"/>
        <w:suppressAutoHyphens/>
        <w:jc w:val="center"/>
        <w:rPr>
          <w:rFonts w:ascii="Arial" w:eastAsia="Arial" w:hAnsi="Arial" w:cs="Arial"/>
          <w:color w:val="000080"/>
        </w:rPr>
      </w:pPr>
    </w:p>
    <w:p w:rsidR="00380681" w:rsidRDefault="00380681">
      <w:pPr>
        <w:pStyle w:val="Corps"/>
        <w:suppressAutoHyphens/>
        <w:jc w:val="both"/>
        <w:rPr>
          <w:rFonts w:ascii="Arial" w:eastAsia="Arial" w:hAnsi="Arial" w:cs="Arial"/>
          <w:color w:val="000080"/>
          <w:sz w:val="20"/>
          <w:szCs w:val="20"/>
        </w:rPr>
      </w:pPr>
    </w:p>
    <w:p w:rsidR="00380681" w:rsidRDefault="00380681">
      <w:pPr>
        <w:pStyle w:val="Corps"/>
        <w:suppressAutoHyphens/>
        <w:jc w:val="both"/>
        <w:rPr>
          <w:rFonts w:ascii="Arial" w:eastAsia="Arial" w:hAnsi="Arial" w:cs="Arial"/>
          <w:color w:val="000080"/>
          <w:sz w:val="20"/>
          <w:szCs w:val="20"/>
        </w:rPr>
      </w:pPr>
    </w:p>
    <w:p w:rsidR="00380681" w:rsidRDefault="00380681">
      <w:pPr>
        <w:pStyle w:val="Corps"/>
        <w:suppressAutoHyphens/>
        <w:jc w:val="both"/>
        <w:rPr>
          <w:rFonts w:ascii="Arial" w:eastAsia="Arial" w:hAnsi="Arial" w:cs="Arial"/>
          <w:color w:val="000080"/>
          <w:sz w:val="20"/>
          <w:szCs w:val="20"/>
        </w:rPr>
      </w:pPr>
    </w:p>
    <w:p w:rsidR="00380681" w:rsidRDefault="00380681">
      <w:pPr>
        <w:pStyle w:val="Corps"/>
        <w:suppressAutoHyphens/>
        <w:jc w:val="both"/>
        <w:rPr>
          <w:rFonts w:ascii="Arial" w:eastAsia="Arial" w:hAnsi="Arial" w:cs="Arial"/>
          <w:color w:val="000080"/>
          <w:sz w:val="20"/>
          <w:szCs w:val="20"/>
        </w:rPr>
      </w:pPr>
    </w:p>
    <w:p w:rsidR="00380681" w:rsidRDefault="00380681">
      <w:pPr>
        <w:pStyle w:val="Corps"/>
        <w:suppressAutoHyphens/>
        <w:jc w:val="both"/>
        <w:rPr>
          <w:rFonts w:ascii="Arial" w:eastAsia="Arial" w:hAnsi="Arial" w:cs="Arial"/>
          <w:color w:val="000080"/>
          <w:sz w:val="20"/>
          <w:szCs w:val="20"/>
        </w:rPr>
      </w:pPr>
    </w:p>
    <w:p w:rsidR="00380681" w:rsidRDefault="00380681">
      <w:pPr>
        <w:pStyle w:val="Corps"/>
        <w:suppressAutoHyphens/>
        <w:jc w:val="both"/>
        <w:rPr>
          <w:rFonts w:ascii="Arial" w:eastAsia="Arial" w:hAnsi="Arial" w:cs="Arial"/>
          <w:color w:val="000080"/>
          <w:sz w:val="20"/>
          <w:szCs w:val="20"/>
        </w:rPr>
      </w:pPr>
    </w:p>
    <w:p w:rsidR="00380681" w:rsidRDefault="00380681">
      <w:pPr>
        <w:pStyle w:val="Corps"/>
        <w:suppressAutoHyphens/>
        <w:jc w:val="both"/>
        <w:rPr>
          <w:rFonts w:ascii="Arial" w:eastAsia="Arial" w:hAnsi="Arial" w:cs="Arial"/>
          <w:color w:val="000080"/>
          <w:sz w:val="20"/>
          <w:szCs w:val="20"/>
        </w:rPr>
      </w:pPr>
    </w:p>
    <w:p w:rsidR="00380681" w:rsidRDefault="00380681">
      <w:pPr>
        <w:pStyle w:val="Corps"/>
        <w:suppressAutoHyphens/>
        <w:jc w:val="both"/>
        <w:rPr>
          <w:rFonts w:ascii="Arial" w:eastAsia="Arial" w:hAnsi="Arial" w:cs="Arial"/>
          <w:color w:val="000080"/>
          <w:sz w:val="20"/>
          <w:szCs w:val="20"/>
        </w:rPr>
      </w:pP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Courier New" w:eastAsia="Courier New" w:hAnsi="Courier New" w:cs="Courier New"/>
          <w:color w:val="000080"/>
          <w:sz w:val="20"/>
          <w:szCs w:val="20"/>
        </w:rPr>
      </w:pPr>
      <w:r>
        <w:rPr>
          <w:rFonts w:ascii="Arial" w:hAnsi="Arial"/>
          <w:color w:val="000080"/>
          <w:sz w:val="20"/>
          <w:szCs w:val="20"/>
        </w:rPr>
        <w:t xml:space="preserve">Avant de commencer le TP, le site doit être paramétré afin qu'il utilise votre base de données. Dans le script </w:t>
      </w:r>
      <w:proofErr w:type="spellStart"/>
      <w:r>
        <w:rPr>
          <w:rFonts w:ascii="Courier New" w:hAnsi="Courier New"/>
          <w:color w:val="000080"/>
          <w:sz w:val="20"/>
          <w:szCs w:val="20"/>
        </w:rPr>
        <w:t>modele</w:t>
      </w:r>
      <w:proofErr w:type="spellEnd"/>
      <w:r>
        <w:rPr>
          <w:rFonts w:ascii="Courier New" w:hAnsi="Courier New"/>
          <w:color w:val="000080"/>
          <w:sz w:val="20"/>
          <w:szCs w:val="20"/>
        </w:rPr>
        <w:t>/bd.inc.php</w:t>
      </w:r>
      <w:r>
        <w:rPr>
          <w:rFonts w:ascii="Arial" w:hAnsi="Arial"/>
          <w:color w:val="000080"/>
          <w:sz w:val="20"/>
          <w:szCs w:val="20"/>
        </w:rPr>
        <w:t xml:space="preserve">, modifier les lignes suivantes afin d'indiquer les bonnes informations : </w:t>
      </w:r>
    </w:p>
    <w:p w:rsidR="00380681" w:rsidRDefault="004151C5">
      <w:pPr>
        <w:pStyle w:val="Corps"/>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t xml:space="preserve">$login = "votre login </w:t>
      </w:r>
      <w:proofErr w:type="spellStart"/>
      <w:r>
        <w:rPr>
          <w:rFonts w:ascii="Courier New" w:eastAsia="Courier New" w:hAnsi="Courier New" w:cs="Courier New"/>
          <w:color w:val="000080"/>
          <w:sz w:val="20"/>
          <w:szCs w:val="20"/>
        </w:rPr>
        <w:t>mariaDB</w:t>
      </w:r>
      <w:proofErr w:type="spellEnd"/>
      <w:r>
        <w:rPr>
          <w:rFonts w:ascii="Courier New" w:eastAsia="Courier New" w:hAnsi="Courier New" w:cs="Courier New"/>
          <w:color w:val="000080"/>
          <w:sz w:val="20"/>
          <w:szCs w:val="20"/>
        </w:rPr>
        <w:t>";</w:t>
      </w:r>
    </w:p>
    <w:p w:rsidR="00380681" w:rsidRDefault="004151C5">
      <w:pPr>
        <w:pStyle w:val="Corps"/>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t>$</w:t>
      </w:r>
      <w:proofErr w:type="spellStart"/>
      <w:r>
        <w:rPr>
          <w:rFonts w:ascii="Courier New" w:eastAsia="Courier New" w:hAnsi="Courier New" w:cs="Courier New"/>
          <w:color w:val="000080"/>
          <w:sz w:val="20"/>
          <w:szCs w:val="20"/>
        </w:rPr>
        <w:t>mdp</w:t>
      </w:r>
      <w:proofErr w:type="spellEnd"/>
      <w:r>
        <w:rPr>
          <w:rFonts w:ascii="Courier New" w:eastAsia="Courier New" w:hAnsi="Courier New" w:cs="Courier New"/>
          <w:color w:val="000080"/>
          <w:sz w:val="20"/>
          <w:szCs w:val="20"/>
        </w:rPr>
        <w:t xml:space="preserve"> = "votre mot de passe </w:t>
      </w:r>
      <w:proofErr w:type="spellStart"/>
      <w:r>
        <w:rPr>
          <w:rFonts w:ascii="Courier New" w:eastAsia="Courier New" w:hAnsi="Courier New" w:cs="Courier New"/>
          <w:color w:val="000080"/>
          <w:sz w:val="20"/>
          <w:szCs w:val="20"/>
        </w:rPr>
        <w:t>mariaDB</w:t>
      </w:r>
      <w:proofErr w:type="spellEnd"/>
      <w:r>
        <w:rPr>
          <w:rFonts w:ascii="Courier New" w:eastAsia="Courier New" w:hAnsi="Courier New" w:cs="Courier New"/>
          <w:color w:val="000080"/>
          <w:sz w:val="20"/>
          <w:szCs w:val="20"/>
        </w:rPr>
        <w:t>";</w:t>
      </w:r>
    </w:p>
    <w:p w:rsidR="00380681" w:rsidRDefault="004151C5">
      <w:pPr>
        <w:pStyle w:val="Corps"/>
        <w:suppressAutoHyphens/>
        <w:jc w:val="both"/>
        <w:rPr>
          <w:rFonts w:ascii="Courier New" w:hAnsi="Courier New"/>
          <w:color w:val="000080"/>
          <w:sz w:val="20"/>
          <w:szCs w:val="20"/>
        </w:rPr>
      </w:pPr>
      <w:r>
        <w:rPr>
          <w:rFonts w:ascii="Courier New" w:eastAsia="Courier New" w:hAnsi="Courier New" w:cs="Courier New"/>
          <w:color w:val="000080"/>
          <w:sz w:val="20"/>
          <w:szCs w:val="20"/>
        </w:rPr>
        <w:tab/>
        <w:t>$bd = "nom de votre base de donn</w:t>
      </w:r>
      <w:r>
        <w:rPr>
          <w:rFonts w:ascii="Courier New" w:hAnsi="Courier New"/>
          <w:color w:val="000080"/>
          <w:sz w:val="20"/>
          <w:szCs w:val="20"/>
        </w:rPr>
        <w:t>ées";</w:t>
      </w:r>
    </w:p>
    <w:p w:rsidR="00380681" w:rsidRDefault="004151C5">
      <w:pPr>
        <w:pStyle w:val="Corps"/>
        <w:suppressAutoHyphens/>
        <w:jc w:val="both"/>
        <w:rPr>
          <w:rFonts w:ascii="Arial" w:eastAsia="Arial" w:hAnsi="Arial" w:cs="Arial"/>
          <w:color w:val="000080"/>
          <w:sz w:val="20"/>
          <w:szCs w:val="20"/>
        </w:rPr>
      </w:pPr>
      <w:r>
        <w:rPr>
          <w:rFonts w:ascii="Courier New" w:hAnsi="Courier New"/>
          <w:color w:val="000080"/>
          <w:sz w:val="20"/>
          <w:szCs w:val="20"/>
        </w:rPr>
        <w:tab/>
        <w:t>$serveur = "</w:t>
      </w:r>
      <w:proofErr w:type="spellStart"/>
      <w:r>
        <w:rPr>
          <w:rFonts w:ascii="Courier New" w:hAnsi="Courier New"/>
          <w:color w:val="000080"/>
          <w:sz w:val="20"/>
          <w:szCs w:val="20"/>
        </w:rPr>
        <w:t>localhost</w:t>
      </w:r>
      <w:proofErr w:type="spellEnd"/>
      <w:r>
        <w:rPr>
          <w:rFonts w:ascii="Courier New" w:hAnsi="Courier New"/>
          <w:color w:val="000080"/>
          <w:sz w:val="20"/>
          <w:szCs w:val="20"/>
        </w:rPr>
        <w:t xml:space="preserve">"; </w:t>
      </w:r>
      <w:r w:rsidR="00F87818">
        <w:rPr>
          <w:rFonts w:ascii="Courier New" w:hAnsi="Courier New"/>
          <w:color w:val="000080"/>
          <w:sz w:val="20"/>
          <w:szCs w:val="20"/>
        </w:rPr>
        <w:t xml:space="preserve">//le </w:t>
      </w:r>
      <w:proofErr w:type="spellStart"/>
      <w:r w:rsidR="00F87818">
        <w:rPr>
          <w:rFonts w:ascii="Courier New" w:hAnsi="Courier New"/>
          <w:color w:val="000080"/>
          <w:sz w:val="20"/>
          <w:szCs w:val="20"/>
        </w:rPr>
        <w:t>SGBRD</w:t>
      </w:r>
      <w:proofErr w:type="spellEnd"/>
      <w:r w:rsidR="00F87818">
        <w:rPr>
          <w:rFonts w:ascii="Courier New" w:hAnsi="Courier New"/>
          <w:color w:val="000080"/>
          <w:sz w:val="20"/>
          <w:szCs w:val="20"/>
        </w:rPr>
        <w:t xml:space="preserve"> est installé sur le serveur</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pPr>
      <w:r>
        <w:rPr>
          <w:rFonts w:ascii="Arial" w:hAnsi="Arial"/>
          <w:color w:val="000080"/>
          <w:sz w:val="20"/>
          <w:szCs w:val="20"/>
        </w:rPr>
        <w:t xml:space="preserve">Afin de mieux voir l'objectif du site, et les différentes fonctionnalités que vous devrez mettre en place tout au long de ces TP, le site final est consultable </w:t>
      </w:r>
      <w:r w:rsidR="002E7607">
        <w:rPr>
          <w:rFonts w:ascii="Arial" w:eastAsia="Arial" w:hAnsi="Arial" w:cs="Arial"/>
          <w:color w:val="000080"/>
          <w:sz w:val="20"/>
          <w:szCs w:val="20"/>
        </w:rPr>
        <w:t xml:space="preserve">à </w:t>
      </w:r>
      <w:hyperlink r:id="rId9" w:history="1">
        <w:r w:rsidR="002E7607">
          <w:rPr>
            <w:rStyle w:val="Lienhypertexte"/>
            <w:rFonts w:ascii="Arial" w:eastAsia="Arial" w:hAnsi="Arial" w:cs="Arial"/>
            <w:b/>
            <w:color w:val="00B0F0"/>
            <w:sz w:val="20"/>
            <w:szCs w:val="20"/>
          </w:rPr>
          <w:t>cette a</w:t>
        </w:r>
        <w:r w:rsidR="002E7607" w:rsidRPr="008320BE">
          <w:rPr>
            <w:rStyle w:val="Lienhypertexte"/>
            <w:rFonts w:ascii="Arial" w:eastAsia="Arial" w:hAnsi="Arial" w:cs="Arial"/>
            <w:b/>
            <w:color w:val="00B0F0"/>
            <w:sz w:val="20"/>
            <w:szCs w:val="20"/>
          </w:rPr>
          <w:t>dre</w:t>
        </w:r>
        <w:r w:rsidR="002E7607">
          <w:rPr>
            <w:rStyle w:val="Lienhypertexte"/>
            <w:rFonts w:ascii="Arial" w:eastAsia="Arial" w:hAnsi="Arial" w:cs="Arial"/>
            <w:b/>
            <w:color w:val="00B0F0"/>
            <w:sz w:val="20"/>
            <w:szCs w:val="20"/>
          </w:rPr>
          <w:t>sse</w:t>
        </w:r>
        <w:r w:rsidR="002E7607" w:rsidRPr="008320BE">
          <w:rPr>
            <w:rStyle w:val="Lienhypertexte"/>
            <w:rFonts w:ascii="Arial" w:eastAsia="Arial" w:hAnsi="Arial" w:cs="Arial"/>
            <w:b/>
            <w:color w:val="00B0F0"/>
            <w:sz w:val="20"/>
            <w:szCs w:val="20"/>
          </w:rPr>
          <w:t>.</w:t>
        </w:r>
      </w:hyperlink>
    </w:p>
    <w:p w:rsidR="00380681" w:rsidRDefault="004151C5">
      <w:pPr>
        <w:pStyle w:val="titrequestionannexe"/>
        <w:suppressAutoHyphens/>
        <w:rPr>
          <w:color w:val="000080"/>
          <w:sz w:val="20"/>
          <w:szCs w:val="20"/>
        </w:rPr>
      </w:pPr>
      <w:r>
        <w:lastRenderedPageBreak/>
        <w:t>Questions 1 - Analyse de l'affichage de la liste des restaurants</w:t>
      </w:r>
    </w:p>
    <w:p w:rsidR="00380681" w:rsidRDefault="004151C5">
      <w:pPr>
        <w:pStyle w:val="Corps"/>
        <w:suppressAutoHyphens/>
        <w:jc w:val="both"/>
        <w:rPr>
          <w:rFonts w:ascii="Arial" w:hAnsi="Arial"/>
          <w:color w:val="000080"/>
          <w:sz w:val="20"/>
          <w:szCs w:val="20"/>
        </w:rPr>
      </w:pPr>
      <w:bookmarkStart w:id="0" w:name="__DdeLink__13581_1390141307"/>
      <w:r>
        <w:rPr>
          <w:rFonts w:ascii="Arial" w:hAnsi="Arial"/>
          <w:b/>
          <w:bCs/>
          <w:color w:val="000080"/>
          <w:sz w:val="20"/>
          <w:szCs w:val="20"/>
        </w:rPr>
        <w:t>D</w:t>
      </w:r>
      <w:bookmarkEnd w:id="0"/>
      <w:r>
        <w:rPr>
          <w:rFonts w:ascii="Arial" w:hAnsi="Arial"/>
          <w:b/>
          <w:bCs/>
          <w:color w:val="000080"/>
          <w:sz w:val="20"/>
          <w:szCs w:val="20"/>
        </w:rPr>
        <w:t>ocuments à utiliser</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380681" w:rsidRDefault="00CC4941">
      <w:pPr>
        <w:pStyle w:val="Corps"/>
        <w:suppressAutoHyphens/>
        <w:jc w:val="both"/>
        <w:rPr>
          <w:rFonts w:ascii="Arial" w:eastAsia="Arial" w:hAnsi="Arial" w:cs="Arial"/>
          <w:b/>
          <w:bCs/>
          <w:color w:val="000080"/>
          <w:sz w:val="20"/>
          <w:szCs w:val="20"/>
        </w:rPr>
      </w:pPr>
      <w:r>
        <w:rPr>
          <w:rFonts w:ascii="Arial" w:hAnsi="Arial"/>
          <w:color w:val="000080"/>
          <w:sz w:val="20"/>
          <w:szCs w:val="20"/>
        </w:rPr>
        <w:t>- annexes 1</w:t>
      </w:r>
      <w:proofErr w:type="gramStart"/>
      <w:r>
        <w:rPr>
          <w:rFonts w:ascii="Arial" w:hAnsi="Arial"/>
          <w:color w:val="000080"/>
          <w:sz w:val="20"/>
          <w:szCs w:val="20"/>
        </w:rPr>
        <w:t>,2,3,4,5</w:t>
      </w:r>
      <w:proofErr w:type="gramEnd"/>
      <w:r>
        <w:rPr>
          <w:rFonts w:ascii="Arial" w:hAnsi="Arial"/>
          <w:color w:val="000080"/>
          <w:sz w:val="20"/>
          <w:szCs w:val="20"/>
        </w:rPr>
        <w:t xml:space="preserve">, et </w:t>
      </w:r>
      <w:r w:rsidR="004151C5">
        <w:rPr>
          <w:rFonts w:ascii="Arial" w:hAnsi="Arial"/>
          <w:color w:val="000080"/>
          <w:sz w:val="20"/>
          <w:szCs w:val="20"/>
        </w:rPr>
        <w:t>10</w:t>
      </w:r>
    </w:p>
    <w:p w:rsidR="00380681" w:rsidRDefault="00380681">
      <w:pPr>
        <w:pStyle w:val="Corps"/>
        <w:suppressAutoHyphens/>
        <w:jc w:val="both"/>
        <w:rPr>
          <w:rFonts w:ascii="Arial" w:eastAsia="Arial" w:hAnsi="Arial" w:cs="Arial"/>
          <w:b/>
          <w:bCs/>
          <w:color w:val="000080"/>
          <w:sz w:val="20"/>
          <w:szCs w:val="20"/>
        </w:rPr>
      </w:pPr>
    </w:p>
    <w:p w:rsidR="00380681" w:rsidRDefault="004151C5">
      <w:pPr>
        <w:pStyle w:val="Corps"/>
        <w:suppressAutoHyphens/>
        <w:jc w:val="both"/>
        <w:rPr>
          <w:rFonts w:ascii="Courier New" w:hAnsi="Courier New"/>
          <w:color w:val="000080"/>
          <w:sz w:val="20"/>
          <w:szCs w:val="20"/>
        </w:rPr>
      </w:pPr>
      <w:r>
        <w:rPr>
          <w:rFonts w:ascii="Arial" w:hAnsi="Arial"/>
          <w:color w:val="000080"/>
          <w:sz w:val="20"/>
          <w:szCs w:val="20"/>
        </w:rPr>
        <w:t xml:space="preserve">Exécuter le projet puis à l'aide d'un navigateur, accéder à l'url suivante : </w:t>
      </w:r>
    </w:p>
    <w:p w:rsidR="00380681" w:rsidRDefault="002A778F">
      <w:pPr>
        <w:pStyle w:val="Corps"/>
        <w:suppressAutoHyphens/>
        <w:jc w:val="both"/>
        <w:rPr>
          <w:rFonts w:ascii="Courier New" w:eastAsia="Courier New" w:hAnsi="Courier New" w:cs="Courier New"/>
          <w:color w:val="000080"/>
          <w:sz w:val="20"/>
          <w:szCs w:val="20"/>
        </w:rPr>
      </w:pPr>
      <w:r>
        <w:rPr>
          <w:rFonts w:ascii="Courier New" w:hAnsi="Courier New"/>
          <w:color w:val="000080"/>
          <w:sz w:val="20"/>
          <w:szCs w:val="20"/>
        </w:rPr>
        <w:t>http://mon_serveur_virtuel/</w:t>
      </w:r>
      <w:r w:rsidR="004151C5">
        <w:rPr>
          <w:rFonts w:ascii="Courier New" w:hAnsi="Courier New"/>
          <w:color w:val="000080"/>
          <w:sz w:val="20"/>
          <w:szCs w:val="20"/>
        </w:rPr>
        <w:t>MVCTP1/index.php?action=liste</w:t>
      </w:r>
    </w:p>
    <w:p w:rsidR="00380681" w:rsidRDefault="00380681">
      <w:pPr>
        <w:pStyle w:val="Corps"/>
        <w:suppressAutoHyphens/>
        <w:jc w:val="both"/>
        <w:rPr>
          <w:rFonts w:ascii="Courier New" w:eastAsia="Courier New" w:hAnsi="Courier New" w:cs="Courier New"/>
          <w:color w:val="000080"/>
          <w:sz w:val="20"/>
          <w:szCs w:val="20"/>
        </w:rPr>
      </w:pPr>
    </w:p>
    <w:p w:rsidR="00380681" w:rsidRDefault="004151C5">
      <w:pPr>
        <w:pStyle w:val="Corps"/>
        <w:suppressAutoHyphens/>
        <w:jc w:val="both"/>
        <w:rPr>
          <w:rFonts w:ascii="Courier New" w:hAnsi="Courier New"/>
          <w:color w:val="000080"/>
          <w:sz w:val="20"/>
          <w:szCs w:val="20"/>
        </w:rPr>
      </w:pPr>
      <w:r>
        <w:rPr>
          <w:rFonts w:ascii="Arial" w:hAnsi="Arial"/>
          <w:b/>
          <w:bCs/>
          <w:color w:val="000080"/>
          <w:sz w:val="20"/>
          <w:szCs w:val="20"/>
        </w:rPr>
        <w:t>1.1.</w:t>
      </w:r>
      <w:r>
        <w:rPr>
          <w:rFonts w:ascii="Arial" w:hAnsi="Arial"/>
          <w:color w:val="000080"/>
          <w:sz w:val="20"/>
          <w:szCs w:val="20"/>
        </w:rPr>
        <w:t xml:space="preserve"> A l'aide de la documentation officielle PHP, rappeler le rôle des mots clés suivants : </w:t>
      </w:r>
    </w:p>
    <w:p w:rsidR="00380681" w:rsidRPr="00700BD5" w:rsidRDefault="004151C5">
      <w:pPr>
        <w:pStyle w:val="Corps"/>
        <w:suppressAutoHyphens/>
        <w:jc w:val="both"/>
        <w:rPr>
          <w:rFonts w:ascii="Arial" w:eastAsia="Arial" w:hAnsi="Arial" w:cs="Arial"/>
          <w:color w:val="000080"/>
          <w:sz w:val="20"/>
          <w:szCs w:val="20"/>
          <w:lang w:val="en-US"/>
        </w:rPr>
      </w:pPr>
      <w:proofErr w:type="spellStart"/>
      <w:r w:rsidRPr="00700BD5">
        <w:rPr>
          <w:rFonts w:ascii="Courier New" w:hAnsi="Courier New"/>
          <w:color w:val="000080"/>
          <w:sz w:val="20"/>
          <w:szCs w:val="20"/>
          <w:lang w:val="en-US"/>
        </w:rPr>
        <w:t>include_once</w:t>
      </w:r>
      <w:proofErr w:type="spellEnd"/>
      <w:r w:rsidRPr="00700BD5">
        <w:rPr>
          <w:rFonts w:ascii="Arial" w:hAnsi="Arial"/>
          <w:color w:val="000080"/>
          <w:sz w:val="20"/>
          <w:szCs w:val="20"/>
          <w:lang w:val="en-US"/>
        </w:rPr>
        <w:t xml:space="preserve">, </w:t>
      </w:r>
      <w:r w:rsidRPr="00700BD5">
        <w:rPr>
          <w:rFonts w:ascii="Courier New" w:hAnsi="Courier New"/>
          <w:color w:val="000080"/>
          <w:sz w:val="20"/>
          <w:szCs w:val="20"/>
          <w:lang w:val="en-US"/>
        </w:rPr>
        <w:t>include</w:t>
      </w:r>
      <w:r w:rsidR="00700BD5" w:rsidRPr="00700BD5">
        <w:rPr>
          <w:rFonts w:ascii="Courier New" w:hAnsi="Courier New"/>
          <w:color w:val="000080"/>
          <w:sz w:val="20"/>
          <w:szCs w:val="20"/>
          <w:lang w:val="en-US"/>
        </w:rPr>
        <w:t xml:space="preserve">, require, </w:t>
      </w:r>
      <w:proofErr w:type="spellStart"/>
      <w:r w:rsidR="00700BD5" w:rsidRPr="00700BD5">
        <w:rPr>
          <w:rFonts w:ascii="Courier New" w:hAnsi="Courier New"/>
          <w:color w:val="000080"/>
          <w:sz w:val="20"/>
          <w:szCs w:val="20"/>
          <w:lang w:val="en-US"/>
        </w:rPr>
        <w:t>require_once</w:t>
      </w:r>
      <w:proofErr w:type="spellEnd"/>
    </w:p>
    <w:p w:rsidR="00380681" w:rsidRPr="00700BD5" w:rsidRDefault="00380681">
      <w:pPr>
        <w:pStyle w:val="Corps"/>
        <w:suppressAutoHyphens/>
        <w:jc w:val="both"/>
        <w:rPr>
          <w:rFonts w:ascii="Arial" w:eastAsia="Arial" w:hAnsi="Arial" w:cs="Arial"/>
          <w:color w:val="000080"/>
          <w:sz w:val="20"/>
          <w:szCs w:val="20"/>
          <w:lang w:val="en-US"/>
        </w:rPr>
      </w:pPr>
    </w:p>
    <w:p w:rsidR="00380681" w:rsidRDefault="004151C5">
      <w:pPr>
        <w:pStyle w:val="Corps"/>
        <w:suppressAutoHyphens/>
        <w:jc w:val="both"/>
        <w:rPr>
          <w:rFonts w:ascii="Arial" w:eastAsia="Arial" w:hAnsi="Arial" w:cs="Arial"/>
          <w:color w:val="000080"/>
          <w:sz w:val="20"/>
          <w:szCs w:val="20"/>
        </w:rPr>
      </w:pPr>
      <w:r>
        <w:rPr>
          <w:rFonts w:ascii="Arial" w:hAnsi="Arial"/>
          <w:b/>
          <w:bCs/>
          <w:color w:val="000080"/>
          <w:sz w:val="20"/>
          <w:szCs w:val="20"/>
        </w:rPr>
        <w:t xml:space="preserve">1.2. </w:t>
      </w:r>
      <w:r>
        <w:rPr>
          <w:rFonts w:ascii="Arial" w:hAnsi="Arial"/>
          <w:color w:val="000080"/>
          <w:sz w:val="20"/>
          <w:szCs w:val="20"/>
        </w:rPr>
        <w:t xml:space="preserve">Déterminer la valeur de la variable </w:t>
      </w:r>
      <w:r>
        <w:rPr>
          <w:rFonts w:ascii="Courier New" w:hAnsi="Courier New"/>
          <w:color w:val="000080"/>
          <w:sz w:val="20"/>
          <w:szCs w:val="20"/>
        </w:rPr>
        <w:t>$fichier</w:t>
      </w:r>
      <w:r>
        <w:rPr>
          <w:rFonts w:ascii="Arial" w:hAnsi="Arial"/>
          <w:color w:val="000080"/>
          <w:sz w:val="20"/>
          <w:szCs w:val="20"/>
        </w:rPr>
        <w:t xml:space="preserve"> en affichant son contenu à la ligne précédant la balise de fin de PHP dans index.php.</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hAnsi="Arial"/>
          <w:color w:val="000080"/>
          <w:sz w:val="20"/>
          <w:szCs w:val="20"/>
        </w:rPr>
      </w:pPr>
      <w:r>
        <w:rPr>
          <w:rFonts w:ascii="Arial" w:hAnsi="Arial"/>
          <w:b/>
          <w:bCs/>
          <w:color w:val="000080"/>
          <w:sz w:val="20"/>
          <w:szCs w:val="20"/>
        </w:rPr>
        <w:t>1.3.</w:t>
      </w:r>
      <w:r>
        <w:rPr>
          <w:rFonts w:ascii="Arial" w:hAnsi="Arial"/>
          <w:color w:val="000080"/>
          <w:sz w:val="20"/>
          <w:szCs w:val="20"/>
        </w:rPr>
        <w:t xml:space="preserve"> En partant du fichier index.php, schématiser l'ensemble des fichiers utilisés (</w:t>
      </w:r>
      <w:proofErr w:type="spellStart"/>
      <w:r>
        <w:rPr>
          <w:rFonts w:ascii="Arial" w:hAnsi="Arial"/>
          <w:color w:val="000080"/>
          <w:sz w:val="20"/>
          <w:szCs w:val="20"/>
        </w:rPr>
        <w:t>include</w:t>
      </w:r>
      <w:proofErr w:type="spellEnd"/>
      <w:r>
        <w:rPr>
          <w:rFonts w:ascii="Arial" w:hAnsi="Arial"/>
          <w:color w:val="000080"/>
          <w:sz w:val="20"/>
          <w:szCs w:val="20"/>
        </w:rPr>
        <w:t xml:space="preserve"> ou </w:t>
      </w:r>
      <w:proofErr w:type="spellStart"/>
      <w:r>
        <w:rPr>
          <w:rFonts w:ascii="Arial" w:hAnsi="Arial"/>
          <w:color w:val="000080"/>
          <w:sz w:val="20"/>
          <w:szCs w:val="20"/>
        </w:rPr>
        <w:t>include_once</w:t>
      </w:r>
      <w:proofErr w:type="spellEnd"/>
      <w:r>
        <w:rPr>
          <w:rFonts w:ascii="Arial" w:hAnsi="Arial"/>
          <w:color w:val="000080"/>
          <w:sz w:val="20"/>
          <w:szCs w:val="20"/>
        </w:rPr>
        <w:t>) pour afficher la liste des restaurants à l'aide de :</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rectangles portant le nom de chaque fichier,</w:t>
      </w:r>
    </w:p>
    <w:p w:rsidR="00380681" w:rsidRDefault="004151C5">
      <w:pPr>
        <w:pStyle w:val="Corps"/>
        <w:suppressAutoHyphens/>
        <w:jc w:val="both"/>
        <w:rPr>
          <w:rFonts w:ascii="Arial" w:eastAsia="Arial" w:hAnsi="Arial" w:cs="Arial"/>
          <w:color w:val="000080"/>
          <w:sz w:val="10"/>
          <w:szCs w:val="10"/>
        </w:rPr>
      </w:pPr>
      <w:r>
        <w:rPr>
          <w:rFonts w:ascii="Arial" w:hAnsi="Arial"/>
          <w:color w:val="000080"/>
          <w:sz w:val="20"/>
          <w:szCs w:val="20"/>
        </w:rPr>
        <w:t>- flèches pointant vers le fichier utilisé (inclus). Sur la flèche, indiquer la ligne qui pointe vers le fichier.</w:t>
      </w:r>
    </w:p>
    <w:p w:rsidR="00380681" w:rsidRDefault="00380681">
      <w:pPr>
        <w:pStyle w:val="Corps"/>
        <w:suppressAutoHyphens/>
        <w:jc w:val="both"/>
        <w:rPr>
          <w:rFonts w:ascii="Arial" w:eastAsia="Arial" w:hAnsi="Arial" w:cs="Arial"/>
          <w:color w:val="000080"/>
          <w:sz w:val="10"/>
          <w:szCs w:val="10"/>
        </w:rPr>
      </w:pPr>
    </w:p>
    <w:p w:rsidR="00380681" w:rsidRDefault="004151C5">
      <w:pPr>
        <w:pStyle w:val="Corps"/>
        <w:suppressAutoHyphens/>
        <w:jc w:val="both"/>
      </w:pPr>
      <w:r>
        <w:rPr>
          <w:rFonts w:ascii="Arial" w:hAnsi="Arial"/>
          <w:color w:val="000080"/>
          <w:sz w:val="20"/>
          <w:szCs w:val="20"/>
        </w:rPr>
        <w:t xml:space="preserve">Exemple : </w:t>
      </w:r>
    </w:p>
    <w:p w:rsidR="00380681" w:rsidRDefault="009E07CE">
      <w:pPr>
        <w:pStyle w:val="Corps"/>
        <w:suppressAutoHyphens/>
        <w:jc w:val="center"/>
        <w:rPr>
          <w:rFonts w:ascii="Arial" w:eastAsia="Arial" w:hAnsi="Arial" w:cs="Arial"/>
          <w:color w:val="000080"/>
          <w:sz w:val="20"/>
          <w:szCs w:val="20"/>
        </w:rPr>
      </w:pPr>
      <w:r>
        <w:rPr>
          <w:rFonts w:ascii="Arial" w:hAnsi="Arial"/>
          <w:noProof/>
          <w:color w:val="000080"/>
          <w:sz w:val="20"/>
          <w:szCs w:val="20"/>
          <w:lang w:eastAsia="fr-FR" w:bidi="ar-SA"/>
        </w:rPr>
        <w:drawing>
          <wp:inline distT="0" distB="0" distL="0" distR="0">
            <wp:extent cx="6124575" cy="129540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24575" cy="1295400"/>
                    </a:xfrm>
                    <a:prstGeom prst="rect">
                      <a:avLst/>
                    </a:prstGeom>
                    <a:solidFill>
                      <a:srgbClr val="FFFFFF"/>
                    </a:solidFill>
                    <a:ln w="9525">
                      <a:noFill/>
                      <a:miter lim="800000"/>
                      <a:headEnd/>
                      <a:tailEnd/>
                    </a:ln>
                  </pic:spPr>
                </pic:pic>
              </a:graphicData>
            </a:graphic>
          </wp:inline>
        </w:drawing>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Le fichier 1 fait appel au fichier 2.</w:t>
      </w:r>
    </w:p>
    <w:p w:rsidR="00380681" w:rsidRDefault="004151C5">
      <w:pPr>
        <w:pStyle w:val="Corps"/>
        <w:suppressAutoHyphens/>
        <w:jc w:val="both"/>
        <w:rPr>
          <w:rFonts w:ascii="Arial" w:eastAsia="Arial" w:hAnsi="Arial" w:cs="Arial"/>
          <w:color w:val="000080"/>
          <w:sz w:val="10"/>
          <w:szCs w:val="10"/>
        </w:rPr>
      </w:pPr>
      <w:r>
        <w:rPr>
          <w:rFonts w:ascii="Arial" w:hAnsi="Arial"/>
          <w:color w:val="000080"/>
          <w:sz w:val="20"/>
          <w:szCs w:val="20"/>
        </w:rPr>
        <w:t>Dans le fichier 1, cet appel est fait à la ligne 18</w:t>
      </w:r>
    </w:p>
    <w:p w:rsidR="00380681" w:rsidRDefault="00380681">
      <w:pPr>
        <w:pStyle w:val="Corps"/>
        <w:suppressAutoHyphens/>
        <w:jc w:val="both"/>
        <w:rPr>
          <w:rFonts w:ascii="Arial" w:eastAsia="Arial" w:hAnsi="Arial" w:cs="Arial"/>
          <w:color w:val="000080"/>
          <w:sz w:val="10"/>
          <w:szCs w:val="10"/>
        </w:rPr>
      </w:pPr>
    </w:p>
    <w:p w:rsidR="00380681" w:rsidRDefault="00380681">
      <w:pPr>
        <w:pStyle w:val="Corps"/>
        <w:suppressAutoHyphens/>
        <w:jc w:val="both"/>
        <w:rPr>
          <w:rFonts w:ascii="Arial" w:eastAsia="Arial" w:hAnsi="Arial" w:cs="Arial"/>
          <w:color w:val="000080"/>
        </w:rPr>
      </w:pPr>
    </w:p>
    <w:p w:rsidR="00380681" w:rsidRDefault="004151C5">
      <w:pPr>
        <w:pStyle w:val="Corps"/>
        <w:suppressAutoHyphens/>
        <w:jc w:val="both"/>
        <w:rPr>
          <w:rFonts w:ascii="Arial" w:eastAsia="Arial" w:hAnsi="Arial" w:cs="Arial"/>
          <w:color w:val="000080"/>
          <w:sz w:val="20"/>
          <w:szCs w:val="20"/>
        </w:rPr>
      </w:pPr>
      <w:r>
        <w:rPr>
          <w:rFonts w:ascii="Arial" w:hAnsi="Arial"/>
          <w:color w:val="000080"/>
          <w:sz w:val="20"/>
          <w:szCs w:val="20"/>
        </w:rPr>
        <w:t xml:space="preserve">Après avoir observé le code des scripts </w:t>
      </w:r>
      <w:proofErr w:type="spellStart"/>
      <w:r>
        <w:rPr>
          <w:rFonts w:ascii="Courier New" w:hAnsi="Courier New"/>
          <w:color w:val="000080"/>
          <w:sz w:val="20"/>
          <w:szCs w:val="20"/>
        </w:rPr>
        <w:t>bd.resto</w:t>
      </w:r>
      <w:proofErr w:type="spellEnd"/>
      <w:r>
        <w:rPr>
          <w:rFonts w:ascii="Courier New" w:hAnsi="Courier New"/>
          <w:color w:val="000080"/>
          <w:sz w:val="20"/>
          <w:szCs w:val="20"/>
        </w:rPr>
        <w:t>.</w:t>
      </w:r>
      <w:proofErr w:type="spellStart"/>
      <w:r>
        <w:rPr>
          <w:rFonts w:ascii="Courier New" w:hAnsi="Courier New"/>
          <w:color w:val="000080"/>
          <w:sz w:val="20"/>
          <w:szCs w:val="20"/>
        </w:rPr>
        <w:t>inc.php</w:t>
      </w:r>
      <w:proofErr w:type="spellEnd"/>
      <w:r>
        <w:rPr>
          <w:rFonts w:ascii="Arial" w:hAnsi="Arial"/>
          <w:color w:val="000080"/>
          <w:sz w:val="20"/>
          <w:szCs w:val="20"/>
        </w:rPr>
        <w:t xml:space="preserve"> et </w:t>
      </w:r>
      <w:r>
        <w:rPr>
          <w:rFonts w:ascii="Courier New" w:hAnsi="Courier New"/>
          <w:color w:val="000080"/>
          <w:sz w:val="20"/>
          <w:szCs w:val="20"/>
        </w:rPr>
        <w:t>listeRestos.php :</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Cambria" w:eastAsia="Cambria" w:hAnsi="Cambria" w:cs="Cambria"/>
          <w:color w:val="000080"/>
          <w:kern w:val="0"/>
          <w:sz w:val="20"/>
          <w:szCs w:val="20"/>
        </w:rPr>
      </w:pPr>
      <w:r>
        <w:rPr>
          <w:rFonts w:ascii="Arial" w:hAnsi="Arial"/>
          <w:b/>
          <w:bCs/>
          <w:color w:val="000080"/>
          <w:sz w:val="20"/>
          <w:szCs w:val="20"/>
        </w:rPr>
        <w:t>1.4.</w:t>
      </w:r>
      <w:r>
        <w:rPr>
          <w:rFonts w:ascii="Arial" w:hAnsi="Arial"/>
          <w:color w:val="000080"/>
          <w:sz w:val="20"/>
          <w:szCs w:val="20"/>
        </w:rPr>
        <w:t xml:space="preserve"> Relever l'ensemble des requêtes SQL contenues dans les fonctions déclarées dans le fichier </w:t>
      </w:r>
      <w:proofErr w:type="spellStart"/>
      <w:r>
        <w:rPr>
          <w:rFonts w:ascii="Courier New" w:hAnsi="Courier New"/>
          <w:color w:val="000080"/>
          <w:sz w:val="20"/>
          <w:szCs w:val="20"/>
        </w:rPr>
        <w:t>bd.resto</w:t>
      </w:r>
      <w:proofErr w:type="spellEnd"/>
      <w:r>
        <w:rPr>
          <w:rFonts w:ascii="Courier New" w:hAnsi="Courier New"/>
          <w:color w:val="000080"/>
          <w:sz w:val="20"/>
          <w:szCs w:val="20"/>
        </w:rPr>
        <w:t>.</w:t>
      </w:r>
      <w:proofErr w:type="spellStart"/>
      <w:r>
        <w:rPr>
          <w:rFonts w:ascii="Courier New" w:hAnsi="Courier New"/>
          <w:color w:val="000080"/>
          <w:sz w:val="20"/>
          <w:szCs w:val="20"/>
        </w:rPr>
        <w:t>inc.php</w:t>
      </w:r>
      <w:proofErr w:type="spellEnd"/>
      <w:r>
        <w:rPr>
          <w:rFonts w:ascii="Arial" w:hAnsi="Arial"/>
          <w:color w:val="000080"/>
          <w:sz w:val="20"/>
          <w:szCs w:val="20"/>
        </w:rPr>
        <w:t>.</w:t>
      </w:r>
    </w:p>
    <w:tbl>
      <w:tblPr>
        <w:tblW w:w="0" w:type="auto"/>
        <w:tblInd w:w="118" w:type="dxa"/>
        <w:tblLayout w:type="fixed"/>
        <w:tblCellMar>
          <w:left w:w="10" w:type="dxa"/>
          <w:right w:w="0" w:type="dxa"/>
        </w:tblCellMar>
        <w:tblLook w:val="0000"/>
      </w:tblPr>
      <w:tblGrid>
        <w:gridCol w:w="2069"/>
        <w:gridCol w:w="7543"/>
      </w:tblGrid>
      <w:tr w:rsidR="00380681">
        <w:trPr>
          <w:trHeight w:val="452"/>
        </w:trPr>
        <w:tc>
          <w:tcPr>
            <w:tcW w:w="206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80681" w:rsidRDefault="004151C5">
            <w:pPr>
              <w:tabs>
                <w:tab w:val="left" w:pos="1440"/>
              </w:tabs>
              <w:suppressAutoHyphens/>
              <w:jc w:val="center"/>
              <w:rPr>
                <w:rFonts w:ascii="Cambria" w:eastAsia="Cambria" w:hAnsi="Cambria" w:cs="Cambria"/>
                <w:color w:val="000080"/>
                <w:sz w:val="20"/>
                <w:szCs w:val="20"/>
              </w:rPr>
            </w:pPr>
            <w:r>
              <w:rPr>
                <w:rFonts w:ascii="Cambria" w:eastAsia="Cambria" w:hAnsi="Cambria" w:cs="Cambria"/>
                <w:color w:val="000080"/>
                <w:sz w:val="20"/>
                <w:szCs w:val="20"/>
              </w:rPr>
              <w:t>Fonction</w:t>
            </w:r>
          </w:p>
        </w:tc>
        <w:tc>
          <w:tcPr>
            <w:tcW w:w="754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80681" w:rsidRDefault="004151C5">
            <w:pPr>
              <w:tabs>
                <w:tab w:val="left" w:pos="1440"/>
                <w:tab w:val="left" w:pos="2880"/>
                <w:tab w:val="left" w:pos="4320"/>
                <w:tab w:val="left" w:pos="5760"/>
                <w:tab w:val="left" w:pos="7200"/>
              </w:tabs>
              <w:suppressAutoHyphens/>
              <w:jc w:val="center"/>
            </w:pPr>
            <w:r>
              <w:rPr>
                <w:rFonts w:ascii="Cambria" w:eastAsia="Cambria" w:hAnsi="Cambria" w:cs="Cambria"/>
                <w:color w:val="000080"/>
                <w:sz w:val="20"/>
                <w:szCs w:val="20"/>
              </w:rPr>
              <w:t>Requête</w:t>
            </w:r>
          </w:p>
        </w:tc>
      </w:tr>
      <w:tr w:rsidR="00380681">
        <w:trPr>
          <w:trHeight w:val="514"/>
        </w:trPr>
        <w:tc>
          <w:tcPr>
            <w:tcW w:w="2069" w:type="dxa"/>
            <w:tcBorders>
              <w:top w:val="single" w:sz="8" w:space="0" w:color="000000"/>
              <w:left w:val="single" w:sz="8" w:space="0" w:color="000000"/>
              <w:bottom w:val="single" w:sz="8" w:space="0" w:color="000000"/>
              <w:right w:val="single" w:sz="8" w:space="0" w:color="000000"/>
            </w:tcBorders>
            <w:shd w:val="clear" w:color="auto" w:fill="auto"/>
          </w:tcPr>
          <w:p w:rsidR="00380681" w:rsidRDefault="00380681">
            <w:pPr>
              <w:suppressAutoHyphens/>
            </w:pPr>
          </w:p>
        </w:tc>
        <w:tc>
          <w:tcPr>
            <w:tcW w:w="7543" w:type="dxa"/>
            <w:tcBorders>
              <w:top w:val="single" w:sz="8" w:space="0" w:color="000000"/>
              <w:left w:val="single" w:sz="8" w:space="0" w:color="000000"/>
              <w:bottom w:val="single" w:sz="8" w:space="0" w:color="000000"/>
              <w:right w:val="single" w:sz="8" w:space="0" w:color="000000"/>
            </w:tcBorders>
            <w:shd w:val="clear" w:color="auto" w:fill="auto"/>
          </w:tcPr>
          <w:p w:rsidR="00380681" w:rsidRDefault="00380681">
            <w:pPr>
              <w:tabs>
                <w:tab w:val="left" w:pos="1440"/>
                <w:tab w:val="left" w:pos="2880"/>
                <w:tab w:val="left" w:pos="4320"/>
                <w:tab w:val="left" w:pos="5760"/>
                <w:tab w:val="left" w:pos="7200"/>
              </w:tabs>
              <w:suppressAutoHyphens/>
            </w:pPr>
          </w:p>
        </w:tc>
      </w:tr>
      <w:tr w:rsidR="00380681">
        <w:trPr>
          <w:trHeight w:val="564"/>
        </w:trPr>
        <w:tc>
          <w:tcPr>
            <w:tcW w:w="2069" w:type="dxa"/>
            <w:tcBorders>
              <w:top w:val="single" w:sz="8" w:space="0" w:color="000000"/>
              <w:left w:val="single" w:sz="8" w:space="0" w:color="000000"/>
              <w:bottom w:val="single" w:sz="8" w:space="0" w:color="000000"/>
              <w:right w:val="single" w:sz="8" w:space="0" w:color="000000"/>
            </w:tcBorders>
            <w:shd w:val="clear" w:color="auto" w:fill="auto"/>
          </w:tcPr>
          <w:p w:rsidR="00380681" w:rsidRDefault="00380681">
            <w:pPr>
              <w:suppressAutoHyphens/>
            </w:pPr>
          </w:p>
        </w:tc>
        <w:tc>
          <w:tcPr>
            <w:tcW w:w="7543" w:type="dxa"/>
            <w:tcBorders>
              <w:top w:val="single" w:sz="8" w:space="0" w:color="000000"/>
              <w:left w:val="single" w:sz="8" w:space="0" w:color="000000"/>
              <w:bottom w:val="single" w:sz="8" w:space="0" w:color="000000"/>
              <w:right w:val="single" w:sz="8" w:space="0" w:color="000000"/>
            </w:tcBorders>
            <w:shd w:val="clear" w:color="auto" w:fill="auto"/>
          </w:tcPr>
          <w:p w:rsidR="00380681" w:rsidRDefault="00380681">
            <w:pPr>
              <w:tabs>
                <w:tab w:val="left" w:pos="1440"/>
                <w:tab w:val="left" w:pos="2880"/>
                <w:tab w:val="left" w:pos="4320"/>
                <w:tab w:val="left" w:pos="5760"/>
                <w:tab w:val="left" w:pos="7200"/>
              </w:tabs>
              <w:suppressAutoHyphens/>
            </w:pPr>
          </w:p>
          <w:p w:rsidR="00380681" w:rsidRDefault="00380681">
            <w:pPr>
              <w:tabs>
                <w:tab w:val="left" w:pos="1440"/>
                <w:tab w:val="left" w:pos="2880"/>
                <w:tab w:val="left" w:pos="4320"/>
                <w:tab w:val="left" w:pos="5760"/>
                <w:tab w:val="left" w:pos="7200"/>
              </w:tabs>
              <w:suppressAutoHyphens/>
            </w:pPr>
          </w:p>
        </w:tc>
      </w:tr>
      <w:tr w:rsidR="00380681">
        <w:trPr>
          <w:trHeight w:val="508"/>
        </w:trPr>
        <w:tc>
          <w:tcPr>
            <w:tcW w:w="2069" w:type="dxa"/>
            <w:tcBorders>
              <w:top w:val="single" w:sz="8" w:space="0" w:color="000000"/>
              <w:left w:val="single" w:sz="8" w:space="0" w:color="000000"/>
              <w:bottom w:val="single" w:sz="8" w:space="0" w:color="000000"/>
              <w:right w:val="single" w:sz="8" w:space="0" w:color="000000"/>
            </w:tcBorders>
            <w:shd w:val="clear" w:color="auto" w:fill="auto"/>
          </w:tcPr>
          <w:p w:rsidR="00380681" w:rsidRDefault="00380681">
            <w:pPr>
              <w:suppressAutoHyphens/>
            </w:pPr>
          </w:p>
        </w:tc>
        <w:tc>
          <w:tcPr>
            <w:tcW w:w="7543" w:type="dxa"/>
            <w:tcBorders>
              <w:top w:val="single" w:sz="8" w:space="0" w:color="000000"/>
              <w:left w:val="single" w:sz="8" w:space="0" w:color="000000"/>
              <w:bottom w:val="single" w:sz="8" w:space="0" w:color="000000"/>
              <w:right w:val="single" w:sz="8" w:space="0" w:color="000000"/>
            </w:tcBorders>
            <w:shd w:val="clear" w:color="auto" w:fill="auto"/>
          </w:tcPr>
          <w:p w:rsidR="00380681" w:rsidRDefault="00380681">
            <w:pPr>
              <w:tabs>
                <w:tab w:val="left" w:pos="1440"/>
                <w:tab w:val="left" w:pos="2880"/>
                <w:tab w:val="left" w:pos="4320"/>
                <w:tab w:val="left" w:pos="5760"/>
                <w:tab w:val="left" w:pos="7200"/>
              </w:tabs>
              <w:suppressAutoHyphens/>
            </w:pPr>
          </w:p>
          <w:p w:rsidR="00380681" w:rsidRDefault="00380681">
            <w:pPr>
              <w:tabs>
                <w:tab w:val="left" w:pos="1440"/>
                <w:tab w:val="left" w:pos="2880"/>
                <w:tab w:val="left" w:pos="4320"/>
                <w:tab w:val="left" w:pos="5760"/>
                <w:tab w:val="left" w:pos="7200"/>
              </w:tabs>
              <w:suppressAutoHyphens/>
            </w:pPr>
          </w:p>
        </w:tc>
      </w:tr>
      <w:tr w:rsidR="00380681">
        <w:trPr>
          <w:trHeight w:val="499"/>
        </w:trPr>
        <w:tc>
          <w:tcPr>
            <w:tcW w:w="2069" w:type="dxa"/>
            <w:tcBorders>
              <w:top w:val="single" w:sz="8" w:space="0" w:color="000000"/>
              <w:left w:val="single" w:sz="8" w:space="0" w:color="000000"/>
              <w:bottom w:val="single" w:sz="8" w:space="0" w:color="000000"/>
              <w:right w:val="single" w:sz="8" w:space="0" w:color="000000"/>
            </w:tcBorders>
            <w:shd w:val="clear" w:color="auto" w:fill="auto"/>
          </w:tcPr>
          <w:p w:rsidR="00380681" w:rsidRDefault="00380681">
            <w:pPr>
              <w:suppressAutoHyphens/>
            </w:pPr>
          </w:p>
        </w:tc>
        <w:tc>
          <w:tcPr>
            <w:tcW w:w="7543" w:type="dxa"/>
            <w:tcBorders>
              <w:top w:val="single" w:sz="8" w:space="0" w:color="000000"/>
              <w:left w:val="single" w:sz="8" w:space="0" w:color="000000"/>
              <w:bottom w:val="single" w:sz="8" w:space="0" w:color="000000"/>
              <w:right w:val="single" w:sz="8" w:space="0" w:color="000000"/>
            </w:tcBorders>
            <w:shd w:val="clear" w:color="auto" w:fill="auto"/>
          </w:tcPr>
          <w:p w:rsidR="00380681" w:rsidRDefault="00380681">
            <w:pPr>
              <w:tabs>
                <w:tab w:val="left" w:pos="1440"/>
                <w:tab w:val="left" w:pos="2880"/>
                <w:tab w:val="left" w:pos="4320"/>
                <w:tab w:val="left" w:pos="5760"/>
                <w:tab w:val="left" w:pos="7200"/>
              </w:tabs>
              <w:suppressAutoHyphens/>
            </w:pPr>
          </w:p>
          <w:p w:rsidR="00380681" w:rsidRDefault="00380681">
            <w:pPr>
              <w:tabs>
                <w:tab w:val="left" w:pos="1440"/>
                <w:tab w:val="left" w:pos="2880"/>
                <w:tab w:val="left" w:pos="4320"/>
                <w:tab w:val="left" w:pos="5760"/>
                <w:tab w:val="left" w:pos="7200"/>
              </w:tabs>
              <w:suppressAutoHyphens/>
            </w:pPr>
          </w:p>
        </w:tc>
      </w:tr>
    </w:tbl>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hAnsi="Arial"/>
          <w:b/>
          <w:bCs/>
          <w:color w:val="000080"/>
          <w:sz w:val="20"/>
          <w:szCs w:val="20"/>
        </w:rPr>
      </w:pPr>
      <w:r>
        <w:rPr>
          <w:rFonts w:ascii="Arial" w:hAnsi="Arial"/>
          <w:b/>
          <w:bCs/>
          <w:color w:val="000080"/>
          <w:sz w:val="20"/>
          <w:szCs w:val="20"/>
        </w:rPr>
        <w:t>1.5.</w:t>
      </w:r>
      <w:r>
        <w:rPr>
          <w:rFonts w:ascii="Arial" w:hAnsi="Arial"/>
          <w:color w:val="000080"/>
          <w:sz w:val="20"/>
          <w:szCs w:val="20"/>
        </w:rPr>
        <w:t xml:space="preserve"> Quels sont les points communs de  ces requêtes SQL ?</w:t>
      </w:r>
    </w:p>
    <w:p w:rsidR="00380681" w:rsidRDefault="00380681">
      <w:pPr>
        <w:pStyle w:val="Corps"/>
        <w:suppressAutoHyphens/>
        <w:jc w:val="both"/>
        <w:rPr>
          <w:rFonts w:ascii="Arial" w:hAnsi="Arial"/>
          <w:b/>
          <w:bCs/>
          <w:color w:val="000080"/>
          <w:sz w:val="20"/>
          <w:szCs w:val="20"/>
        </w:rPr>
      </w:pPr>
    </w:p>
    <w:p w:rsidR="00380681" w:rsidRDefault="00380681">
      <w:pPr>
        <w:pStyle w:val="Corps"/>
        <w:suppressAutoHyphens/>
        <w:jc w:val="both"/>
        <w:rPr>
          <w:rFonts w:ascii="Arial" w:hAnsi="Arial"/>
          <w:b/>
          <w:bCs/>
          <w:color w:val="000080"/>
          <w:sz w:val="20"/>
          <w:szCs w:val="20"/>
        </w:rPr>
      </w:pPr>
    </w:p>
    <w:p w:rsidR="00380681" w:rsidRDefault="004151C5">
      <w:pPr>
        <w:pStyle w:val="Corps"/>
        <w:pageBreakBefore/>
        <w:suppressAutoHyphens/>
        <w:jc w:val="both"/>
        <w:rPr>
          <w:rFonts w:ascii="Arial" w:hAnsi="Arial"/>
          <w:color w:val="000080"/>
          <w:sz w:val="20"/>
          <w:szCs w:val="20"/>
        </w:rPr>
      </w:pPr>
      <w:r>
        <w:rPr>
          <w:rFonts w:ascii="Arial" w:hAnsi="Arial"/>
          <w:b/>
          <w:bCs/>
          <w:color w:val="000080"/>
          <w:sz w:val="20"/>
          <w:szCs w:val="20"/>
        </w:rPr>
        <w:lastRenderedPageBreak/>
        <w:t>Analyse des fonctions du site à partir des annexes 5 et 6</w:t>
      </w:r>
    </w:p>
    <w:p w:rsidR="00380681" w:rsidRDefault="00380681">
      <w:pPr>
        <w:pStyle w:val="Corps"/>
        <w:suppressAutoHyphens/>
        <w:jc w:val="both"/>
        <w:rPr>
          <w:rFonts w:ascii="Arial" w:hAnsi="Arial"/>
          <w:color w:val="000080"/>
          <w:sz w:val="20"/>
          <w:szCs w:val="20"/>
        </w:rPr>
      </w:pPr>
    </w:p>
    <w:p w:rsidR="00380681" w:rsidRDefault="009E07CE">
      <w:pPr>
        <w:pStyle w:val="Corps"/>
        <w:suppressAutoHyphens/>
        <w:jc w:val="center"/>
        <w:rPr>
          <w:rFonts w:ascii="Arial" w:hAnsi="Arial"/>
          <w:color w:val="000080"/>
          <w:sz w:val="18"/>
          <w:szCs w:val="18"/>
        </w:rPr>
      </w:pPr>
      <w:r>
        <w:rPr>
          <w:rFonts w:ascii="Arial" w:hAnsi="Arial"/>
          <w:noProof/>
          <w:color w:val="000080"/>
          <w:sz w:val="20"/>
          <w:szCs w:val="20"/>
          <w:lang w:eastAsia="fr-FR" w:bidi="ar-SA"/>
        </w:rPr>
        <w:drawing>
          <wp:inline distT="0" distB="0" distL="0" distR="0">
            <wp:extent cx="457200" cy="52387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57200" cy="523875"/>
                    </a:xfrm>
                    <a:prstGeom prst="rect">
                      <a:avLst/>
                    </a:prstGeom>
                    <a:solidFill>
                      <a:srgbClr val="FFFFFF"/>
                    </a:solidFill>
                    <a:ln w="9525">
                      <a:noFill/>
                      <a:miter lim="800000"/>
                      <a:headEnd/>
                      <a:tailEnd/>
                    </a:ln>
                  </pic:spPr>
                </pic:pic>
              </a:graphicData>
            </a:graphic>
          </wp:inline>
        </w:drawing>
      </w:r>
    </w:p>
    <w:p w:rsidR="00380681" w:rsidRDefault="00380681">
      <w:pPr>
        <w:pStyle w:val="Corps"/>
        <w:suppressAutoHyphens/>
        <w:rPr>
          <w:rFonts w:ascii="Arial" w:hAnsi="Arial"/>
          <w:color w:val="000080"/>
          <w:sz w:val="18"/>
          <w:szCs w:val="18"/>
        </w:rPr>
      </w:pPr>
    </w:p>
    <w:p w:rsidR="00380681" w:rsidRDefault="004151C5">
      <w:pPr>
        <w:pStyle w:val="Corps"/>
        <w:suppressAutoHyphens/>
        <w:jc w:val="both"/>
        <w:rPr>
          <w:rFonts w:ascii="Courier New" w:hAnsi="Courier New"/>
          <w:color w:val="000080"/>
          <w:sz w:val="18"/>
          <w:szCs w:val="18"/>
        </w:rPr>
      </w:pPr>
      <w:r>
        <w:rPr>
          <w:rFonts w:ascii="Arial" w:hAnsi="Arial"/>
          <w:color w:val="000080"/>
          <w:sz w:val="18"/>
          <w:szCs w:val="18"/>
        </w:rPr>
        <w:t>A la fin du script présenté en annexe 5 (</w:t>
      </w:r>
      <w:proofErr w:type="spellStart"/>
      <w:r>
        <w:rPr>
          <w:rFonts w:ascii="Courier New" w:hAnsi="Courier New"/>
          <w:color w:val="000080"/>
          <w:sz w:val="18"/>
          <w:szCs w:val="18"/>
        </w:rPr>
        <w:t>bd.resto</w:t>
      </w:r>
      <w:proofErr w:type="spellEnd"/>
      <w:r>
        <w:rPr>
          <w:rFonts w:ascii="Courier New" w:hAnsi="Courier New"/>
          <w:color w:val="000080"/>
          <w:sz w:val="18"/>
          <w:szCs w:val="18"/>
        </w:rPr>
        <w:t>.</w:t>
      </w:r>
      <w:proofErr w:type="spellStart"/>
      <w:r>
        <w:rPr>
          <w:rFonts w:ascii="Courier New" w:hAnsi="Courier New"/>
          <w:color w:val="000080"/>
          <w:sz w:val="18"/>
          <w:szCs w:val="18"/>
        </w:rPr>
        <w:t>inc.php</w:t>
      </w:r>
      <w:proofErr w:type="spellEnd"/>
      <w:r>
        <w:rPr>
          <w:rFonts w:ascii="Arial" w:hAnsi="Arial"/>
          <w:color w:val="000080"/>
          <w:sz w:val="18"/>
          <w:szCs w:val="18"/>
        </w:rPr>
        <w:t xml:space="preserve">) se trouve la section suivante : </w:t>
      </w:r>
    </w:p>
    <w:p w:rsidR="00380681" w:rsidRPr="00A201C3"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lang w:val="en-US"/>
        </w:rPr>
      </w:pPr>
      <w:proofErr w:type="gramStart"/>
      <w:r w:rsidRPr="00A201C3">
        <w:rPr>
          <w:rFonts w:ascii="Courier New" w:hAnsi="Courier New"/>
          <w:color w:val="000080"/>
          <w:sz w:val="18"/>
          <w:szCs w:val="18"/>
          <w:lang w:val="en-US"/>
        </w:rPr>
        <w:t>if</w:t>
      </w:r>
      <w:proofErr w:type="gramEnd"/>
      <w:r w:rsidRPr="00A201C3">
        <w:rPr>
          <w:rFonts w:ascii="Courier New" w:hAnsi="Courier New"/>
          <w:color w:val="000080"/>
          <w:sz w:val="18"/>
          <w:szCs w:val="18"/>
          <w:lang w:val="en-US"/>
        </w:rPr>
        <w:t xml:space="preserve"> ( $_SERVER["</w:t>
      </w:r>
      <w:proofErr w:type="spellStart"/>
      <w:r w:rsidRPr="00A201C3">
        <w:rPr>
          <w:rFonts w:ascii="Courier New" w:hAnsi="Courier New"/>
          <w:color w:val="000080"/>
          <w:sz w:val="18"/>
          <w:szCs w:val="18"/>
          <w:lang w:val="en-US"/>
        </w:rPr>
        <w:t>SCRIPT_FILENAME</w:t>
      </w:r>
      <w:proofErr w:type="spellEnd"/>
      <w:r w:rsidRPr="00A201C3">
        <w:rPr>
          <w:rFonts w:ascii="Courier New" w:hAnsi="Courier New"/>
          <w:color w:val="000080"/>
          <w:sz w:val="18"/>
          <w:szCs w:val="18"/>
          <w:lang w:val="en-US"/>
        </w:rPr>
        <w:t>"] == __FILE__ ){</w:t>
      </w:r>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Arial" w:eastAsia="Arial" w:hAnsi="Arial" w:cs="Arial"/>
          <w:color w:val="000080"/>
          <w:sz w:val="18"/>
          <w:szCs w:val="18"/>
        </w:rPr>
      </w:pPr>
      <w:r w:rsidRPr="00A201C3">
        <w:rPr>
          <w:rFonts w:ascii="Courier New" w:hAnsi="Courier New"/>
          <w:color w:val="000080"/>
          <w:sz w:val="18"/>
          <w:szCs w:val="18"/>
          <w:lang w:val="en-US"/>
        </w:rPr>
        <w:t xml:space="preserve">    </w:t>
      </w:r>
      <w:r>
        <w:rPr>
          <w:rFonts w:ascii="Courier New" w:hAnsi="Courier New"/>
          <w:color w:val="000080"/>
          <w:sz w:val="18"/>
          <w:szCs w:val="18"/>
        </w:rPr>
        <w:t xml:space="preserve">// </w:t>
      </w:r>
      <w:proofErr w:type="spellStart"/>
      <w:proofErr w:type="gramStart"/>
      <w:r>
        <w:rPr>
          <w:rFonts w:ascii="Courier New" w:hAnsi="Courier New"/>
          <w:color w:val="000080"/>
          <w:sz w:val="18"/>
          <w:szCs w:val="18"/>
        </w:rPr>
        <w:t>prog</w:t>
      </w:r>
      <w:proofErr w:type="spellEnd"/>
      <w:proofErr w:type="gramEnd"/>
      <w:r>
        <w:rPr>
          <w:rFonts w:ascii="Courier New" w:hAnsi="Courier New"/>
          <w:color w:val="000080"/>
          <w:sz w:val="18"/>
          <w:szCs w:val="18"/>
        </w:rPr>
        <w:t xml:space="preserve"> principal de test</w:t>
      </w:r>
    </w:p>
    <w:p w:rsidR="00380681" w:rsidRDefault="00380681">
      <w:pPr>
        <w:pStyle w:val="Corps"/>
        <w:suppressAutoHyphens/>
        <w:jc w:val="both"/>
        <w:rPr>
          <w:rFonts w:ascii="Arial" w:eastAsia="Arial" w:hAnsi="Arial" w:cs="Arial"/>
          <w:color w:val="000080"/>
          <w:sz w:val="18"/>
          <w:szCs w:val="18"/>
        </w:rPr>
      </w:pPr>
    </w:p>
    <w:p w:rsidR="00380681" w:rsidRDefault="004151C5">
      <w:pPr>
        <w:pStyle w:val="Corps"/>
        <w:suppressAutoHyphens/>
        <w:jc w:val="both"/>
        <w:rPr>
          <w:rFonts w:ascii="Arial" w:hAnsi="Arial"/>
          <w:color w:val="000080"/>
          <w:sz w:val="18"/>
          <w:szCs w:val="18"/>
        </w:rPr>
      </w:pPr>
      <w:r>
        <w:rPr>
          <w:rFonts w:ascii="Arial" w:hAnsi="Arial"/>
          <w:color w:val="000080"/>
          <w:sz w:val="18"/>
          <w:szCs w:val="18"/>
        </w:rPr>
        <w:t xml:space="preserve">Cette section permet </w:t>
      </w:r>
      <w:r w:rsidRPr="0063250C">
        <w:rPr>
          <w:rFonts w:ascii="Arial" w:hAnsi="Arial"/>
          <w:b/>
          <w:color w:val="000080"/>
          <w:sz w:val="18"/>
          <w:szCs w:val="18"/>
        </w:rPr>
        <w:t xml:space="preserve">de tester </w:t>
      </w:r>
      <w:r>
        <w:rPr>
          <w:rFonts w:ascii="Arial" w:hAnsi="Arial"/>
          <w:color w:val="000080"/>
          <w:sz w:val="18"/>
          <w:szCs w:val="18"/>
        </w:rPr>
        <w:t>chacune des fonctions écrites dans le script (</w:t>
      </w:r>
      <w:proofErr w:type="spellStart"/>
      <w:r>
        <w:rPr>
          <w:rFonts w:ascii="Courier New" w:hAnsi="Courier New"/>
          <w:color w:val="000080"/>
          <w:sz w:val="18"/>
          <w:szCs w:val="18"/>
        </w:rPr>
        <w:t>bd.resto</w:t>
      </w:r>
      <w:proofErr w:type="spellEnd"/>
      <w:r>
        <w:rPr>
          <w:rFonts w:ascii="Courier New" w:hAnsi="Courier New"/>
          <w:color w:val="000080"/>
          <w:sz w:val="18"/>
          <w:szCs w:val="18"/>
        </w:rPr>
        <w:t>.</w:t>
      </w:r>
      <w:proofErr w:type="spellStart"/>
      <w:r>
        <w:rPr>
          <w:rFonts w:ascii="Courier New" w:hAnsi="Courier New"/>
          <w:color w:val="000080"/>
          <w:sz w:val="18"/>
          <w:szCs w:val="18"/>
        </w:rPr>
        <w:t>inc.php</w:t>
      </w:r>
      <w:proofErr w:type="spellEnd"/>
      <w:r>
        <w:rPr>
          <w:rFonts w:ascii="Arial" w:hAnsi="Arial"/>
          <w:color w:val="000080"/>
          <w:sz w:val="18"/>
          <w:szCs w:val="18"/>
        </w:rPr>
        <w:t>).</w:t>
      </w:r>
    </w:p>
    <w:p w:rsidR="00380681" w:rsidRDefault="004151C5">
      <w:pPr>
        <w:pStyle w:val="Corps"/>
        <w:suppressAutoHyphens/>
        <w:jc w:val="both"/>
        <w:rPr>
          <w:rFonts w:ascii="Courier New" w:hAnsi="Courier New"/>
          <w:color w:val="000080"/>
          <w:sz w:val="18"/>
          <w:szCs w:val="18"/>
        </w:rPr>
      </w:pPr>
      <w:r>
        <w:rPr>
          <w:rFonts w:ascii="Arial" w:hAnsi="Arial"/>
          <w:color w:val="000080"/>
          <w:sz w:val="18"/>
          <w:szCs w:val="18"/>
        </w:rPr>
        <w:t xml:space="preserve">Le nom de la fonction est rappelé : </w:t>
      </w:r>
    </w:p>
    <w:p w:rsidR="00380681" w:rsidRDefault="004151C5">
      <w:pPr>
        <w:pStyle w:val="Corps"/>
        <w:suppressAutoHyphens/>
        <w:jc w:val="both"/>
        <w:rPr>
          <w:rFonts w:ascii="Arial" w:eastAsia="Arial" w:hAnsi="Arial" w:cs="Arial"/>
          <w:color w:val="000080"/>
          <w:sz w:val="18"/>
          <w:szCs w:val="18"/>
        </w:rPr>
      </w:pPr>
      <w:proofErr w:type="spellStart"/>
      <w:r>
        <w:rPr>
          <w:rFonts w:ascii="Courier New" w:hAnsi="Courier New"/>
          <w:color w:val="000080"/>
          <w:sz w:val="18"/>
          <w:szCs w:val="18"/>
        </w:rPr>
        <w:t>echo</w:t>
      </w:r>
      <w:proofErr w:type="spellEnd"/>
      <w:r>
        <w:rPr>
          <w:rFonts w:ascii="Courier New" w:hAnsi="Courier New"/>
          <w:color w:val="000080"/>
          <w:sz w:val="18"/>
          <w:szCs w:val="18"/>
        </w:rPr>
        <w:t xml:space="preserve"> "</w:t>
      </w:r>
      <w:proofErr w:type="spellStart"/>
      <w:proofErr w:type="gramStart"/>
      <w:r>
        <w:rPr>
          <w:rFonts w:ascii="Courier New" w:hAnsi="Courier New"/>
          <w:color w:val="000080"/>
          <w:sz w:val="18"/>
          <w:szCs w:val="18"/>
        </w:rPr>
        <w:t>getRestos</w:t>
      </w:r>
      <w:proofErr w:type="spellEnd"/>
      <w:r>
        <w:rPr>
          <w:rFonts w:ascii="Courier New" w:hAnsi="Courier New"/>
          <w:color w:val="000080"/>
          <w:sz w:val="18"/>
          <w:szCs w:val="18"/>
        </w:rPr>
        <w:t>(</w:t>
      </w:r>
      <w:proofErr w:type="gramEnd"/>
      <w:r>
        <w:rPr>
          <w:rFonts w:ascii="Courier New" w:hAnsi="Courier New"/>
          <w:color w:val="000080"/>
          <w:sz w:val="18"/>
          <w:szCs w:val="18"/>
        </w:rPr>
        <w:t>) : \n";</w:t>
      </w:r>
    </w:p>
    <w:p w:rsidR="00380681" w:rsidRDefault="00380681">
      <w:pPr>
        <w:pStyle w:val="Corps"/>
        <w:suppressAutoHyphens/>
        <w:jc w:val="both"/>
        <w:rPr>
          <w:rFonts w:ascii="Arial" w:eastAsia="Arial" w:hAnsi="Arial" w:cs="Arial"/>
          <w:color w:val="000080"/>
          <w:sz w:val="18"/>
          <w:szCs w:val="18"/>
        </w:rPr>
      </w:pPr>
    </w:p>
    <w:p w:rsidR="00380681" w:rsidRDefault="004151C5">
      <w:pPr>
        <w:pStyle w:val="Corps"/>
        <w:suppressAutoHyphens/>
        <w:jc w:val="both"/>
        <w:rPr>
          <w:rFonts w:ascii="Courier New" w:hAnsi="Courier New"/>
          <w:color w:val="000080"/>
          <w:sz w:val="18"/>
          <w:szCs w:val="18"/>
        </w:rPr>
      </w:pPr>
      <w:r>
        <w:rPr>
          <w:rFonts w:ascii="Arial" w:hAnsi="Arial"/>
          <w:color w:val="000080"/>
          <w:sz w:val="18"/>
          <w:szCs w:val="18"/>
        </w:rPr>
        <w:t xml:space="preserve">Puis la fonction est exécutée, et son résultat est affiché : </w:t>
      </w:r>
    </w:p>
    <w:p w:rsidR="00380681" w:rsidRDefault="004151C5">
      <w:pPr>
        <w:pStyle w:val="Corps"/>
        <w:suppressAutoHyphens/>
        <w:jc w:val="both"/>
        <w:rPr>
          <w:rFonts w:ascii="Arial" w:eastAsia="Arial" w:hAnsi="Arial" w:cs="Arial"/>
          <w:color w:val="000080"/>
          <w:sz w:val="18"/>
          <w:szCs w:val="18"/>
        </w:rPr>
      </w:pPr>
      <w:proofErr w:type="spellStart"/>
      <w:r>
        <w:rPr>
          <w:rFonts w:ascii="Courier New" w:hAnsi="Courier New"/>
          <w:color w:val="000080"/>
          <w:sz w:val="18"/>
          <w:szCs w:val="18"/>
        </w:rPr>
        <w:t>print_</w:t>
      </w:r>
      <w:proofErr w:type="gramStart"/>
      <w:r>
        <w:rPr>
          <w:rFonts w:ascii="Courier New" w:hAnsi="Courier New"/>
          <w:color w:val="000080"/>
          <w:sz w:val="18"/>
          <w:szCs w:val="18"/>
        </w:rPr>
        <w:t>r</w:t>
      </w:r>
      <w:proofErr w:type="spellEnd"/>
      <w:r>
        <w:rPr>
          <w:rFonts w:ascii="Courier New" w:hAnsi="Courier New"/>
          <w:color w:val="000080"/>
          <w:sz w:val="18"/>
          <w:szCs w:val="18"/>
        </w:rPr>
        <w:t>(</w:t>
      </w:r>
      <w:proofErr w:type="gramEnd"/>
      <w:r>
        <w:rPr>
          <w:rFonts w:ascii="Courier New" w:hAnsi="Courier New"/>
          <w:color w:val="000080"/>
          <w:sz w:val="18"/>
          <w:szCs w:val="18"/>
        </w:rPr>
        <w:t xml:space="preserve"> </w:t>
      </w:r>
      <w:proofErr w:type="spellStart"/>
      <w:r>
        <w:rPr>
          <w:rFonts w:ascii="Courier New" w:hAnsi="Courier New"/>
          <w:color w:val="000080"/>
          <w:sz w:val="18"/>
          <w:szCs w:val="18"/>
        </w:rPr>
        <w:t>getRestos</w:t>
      </w:r>
      <w:proofErr w:type="spellEnd"/>
      <w:r>
        <w:rPr>
          <w:rFonts w:ascii="Courier New" w:hAnsi="Courier New"/>
          <w:color w:val="000080"/>
          <w:sz w:val="18"/>
          <w:szCs w:val="18"/>
        </w:rPr>
        <w:t>());</w:t>
      </w:r>
    </w:p>
    <w:p w:rsidR="00380681" w:rsidRDefault="00380681">
      <w:pPr>
        <w:pStyle w:val="Corps"/>
        <w:suppressAutoHyphens/>
        <w:jc w:val="both"/>
        <w:rPr>
          <w:rFonts w:ascii="Arial" w:eastAsia="Arial" w:hAnsi="Arial" w:cs="Arial"/>
          <w:color w:val="000080"/>
          <w:sz w:val="18"/>
          <w:szCs w:val="18"/>
        </w:rPr>
      </w:pPr>
    </w:p>
    <w:p w:rsidR="00380681" w:rsidRDefault="004151C5">
      <w:pPr>
        <w:pStyle w:val="Corps"/>
        <w:suppressAutoHyphens/>
        <w:jc w:val="both"/>
        <w:rPr>
          <w:rFonts w:ascii="Courier New" w:hAnsi="Courier New"/>
          <w:color w:val="000080"/>
          <w:sz w:val="18"/>
          <w:szCs w:val="18"/>
        </w:rPr>
      </w:pPr>
      <w:r>
        <w:rPr>
          <w:rFonts w:ascii="Arial" w:hAnsi="Arial"/>
          <w:color w:val="000080"/>
          <w:sz w:val="18"/>
          <w:szCs w:val="18"/>
        </w:rPr>
        <w:t xml:space="preserve">Par exemple l'instruction </w:t>
      </w:r>
      <w:proofErr w:type="spellStart"/>
      <w:r>
        <w:rPr>
          <w:rFonts w:ascii="Courier New" w:hAnsi="Courier New"/>
          <w:color w:val="000080"/>
          <w:sz w:val="18"/>
          <w:szCs w:val="18"/>
        </w:rPr>
        <w:t>getRestoByIdR</w:t>
      </w:r>
      <w:proofErr w:type="spellEnd"/>
      <w:r>
        <w:rPr>
          <w:rFonts w:ascii="Courier New" w:hAnsi="Courier New"/>
          <w:color w:val="000080"/>
          <w:sz w:val="18"/>
          <w:szCs w:val="18"/>
        </w:rPr>
        <w:t>(1)</w:t>
      </w:r>
      <w:r>
        <w:rPr>
          <w:rFonts w:ascii="Arial" w:hAnsi="Arial"/>
          <w:color w:val="000080"/>
          <w:sz w:val="18"/>
          <w:szCs w:val="18"/>
        </w:rPr>
        <w:t xml:space="preserve"> donne le résultat ci-dessous. Ce résultat est affiché grâce à la fonction </w:t>
      </w:r>
      <w:proofErr w:type="spellStart"/>
      <w:r>
        <w:rPr>
          <w:rFonts w:ascii="Arial" w:hAnsi="Arial"/>
          <w:color w:val="000080"/>
          <w:sz w:val="18"/>
          <w:szCs w:val="18"/>
        </w:rPr>
        <w:t>print_</w:t>
      </w:r>
      <w:proofErr w:type="gramStart"/>
      <w:r>
        <w:rPr>
          <w:rFonts w:ascii="Arial" w:hAnsi="Arial"/>
          <w:color w:val="000080"/>
          <w:sz w:val="18"/>
          <w:szCs w:val="18"/>
        </w:rPr>
        <w:t>r</w:t>
      </w:r>
      <w:proofErr w:type="spellEnd"/>
      <w:r>
        <w:rPr>
          <w:rFonts w:ascii="Arial" w:hAnsi="Arial"/>
          <w:color w:val="000080"/>
          <w:sz w:val="18"/>
          <w:szCs w:val="18"/>
        </w:rPr>
        <w:t>(</w:t>
      </w:r>
      <w:proofErr w:type="gramEnd"/>
      <w:r>
        <w:rPr>
          <w:rFonts w:ascii="Arial" w:hAnsi="Arial"/>
          <w:color w:val="000080"/>
          <w:sz w:val="18"/>
          <w:szCs w:val="18"/>
        </w:rPr>
        <w:t>).</w:t>
      </w:r>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rPr>
      </w:pPr>
      <w:proofErr w:type="spellStart"/>
      <w:r>
        <w:rPr>
          <w:rFonts w:ascii="Courier New" w:hAnsi="Courier New"/>
          <w:color w:val="000080"/>
          <w:sz w:val="18"/>
          <w:szCs w:val="18"/>
        </w:rPr>
        <w:t>Array</w:t>
      </w:r>
      <w:proofErr w:type="spellEnd"/>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rPr>
      </w:pPr>
      <w:r>
        <w:rPr>
          <w:rFonts w:ascii="Courier New" w:hAnsi="Courier New"/>
          <w:color w:val="000080"/>
          <w:sz w:val="18"/>
          <w:szCs w:val="18"/>
        </w:rPr>
        <w:t>(</w:t>
      </w:r>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rPr>
      </w:pPr>
      <w:r>
        <w:rPr>
          <w:rFonts w:ascii="Courier New" w:hAnsi="Courier New"/>
          <w:color w:val="000080"/>
          <w:sz w:val="18"/>
          <w:szCs w:val="18"/>
        </w:rPr>
        <w:t xml:space="preserve">      [</w:t>
      </w:r>
      <w:proofErr w:type="spellStart"/>
      <w:proofErr w:type="gramStart"/>
      <w:r>
        <w:rPr>
          <w:rFonts w:ascii="Courier New" w:hAnsi="Courier New"/>
          <w:color w:val="000080"/>
          <w:sz w:val="18"/>
          <w:szCs w:val="18"/>
        </w:rPr>
        <w:t>idR</w:t>
      </w:r>
      <w:proofErr w:type="spellEnd"/>
      <w:proofErr w:type="gramEnd"/>
      <w:r>
        <w:rPr>
          <w:rFonts w:ascii="Courier New" w:hAnsi="Courier New"/>
          <w:color w:val="000080"/>
          <w:sz w:val="18"/>
          <w:szCs w:val="18"/>
        </w:rPr>
        <w:t>] =&gt; 1</w:t>
      </w:r>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rPr>
      </w:pPr>
      <w:r>
        <w:rPr>
          <w:rFonts w:ascii="Courier New" w:hAnsi="Courier New"/>
          <w:color w:val="000080"/>
          <w:sz w:val="18"/>
          <w:szCs w:val="18"/>
        </w:rPr>
        <w:t xml:space="preserve">      [</w:t>
      </w:r>
      <w:proofErr w:type="spellStart"/>
      <w:proofErr w:type="gramStart"/>
      <w:r>
        <w:rPr>
          <w:rFonts w:ascii="Courier New" w:hAnsi="Courier New"/>
          <w:color w:val="000080"/>
          <w:sz w:val="18"/>
          <w:szCs w:val="18"/>
        </w:rPr>
        <w:t>nomR</w:t>
      </w:r>
      <w:proofErr w:type="spellEnd"/>
      <w:proofErr w:type="gramEnd"/>
      <w:r>
        <w:rPr>
          <w:rFonts w:ascii="Courier New" w:hAnsi="Courier New"/>
          <w:color w:val="000080"/>
          <w:sz w:val="18"/>
          <w:szCs w:val="18"/>
        </w:rPr>
        <w:t xml:space="preserve">] =&gt; </w:t>
      </w:r>
      <w:proofErr w:type="gramStart"/>
      <w:r>
        <w:rPr>
          <w:rFonts w:ascii="Courier New" w:hAnsi="Courier New"/>
          <w:color w:val="000080"/>
          <w:sz w:val="18"/>
          <w:szCs w:val="18"/>
        </w:rPr>
        <w:t>l'</w:t>
      </w:r>
      <w:proofErr w:type="spellStart"/>
      <w:r>
        <w:rPr>
          <w:rFonts w:ascii="Courier New" w:hAnsi="Courier New"/>
          <w:color w:val="000080"/>
          <w:sz w:val="18"/>
          <w:szCs w:val="18"/>
        </w:rPr>
        <w:t>entrepote</w:t>
      </w:r>
      <w:proofErr w:type="spellEnd"/>
      <w:proofErr w:type="gramEnd"/>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rPr>
      </w:pPr>
      <w:r>
        <w:rPr>
          <w:rFonts w:ascii="Courier New" w:hAnsi="Courier New"/>
          <w:color w:val="000080"/>
          <w:sz w:val="18"/>
          <w:szCs w:val="18"/>
        </w:rPr>
        <w:t xml:space="preserve">      [</w:t>
      </w:r>
      <w:proofErr w:type="spellStart"/>
      <w:proofErr w:type="gramStart"/>
      <w:r>
        <w:rPr>
          <w:rFonts w:ascii="Courier New" w:hAnsi="Courier New"/>
          <w:color w:val="000080"/>
          <w:sz w:val="18"/>
          <w:szCs w:val="18"/>
        </w:rPr>
        <w:t>numAdrR</w:t>
      </w:r>
      <w:proofErr w:type="spellEnd"/>
      <w:proofErr w:type="gramEnd"/>
      <w:r>
        <w:rPr>
          <w:rFonts w:ascii="Courier New" w:hAnsi="Courier New"/>
          <w:color w:val="000080"/>
          <w:sz w:val="18"/>
          <w:szCs w:val="18"/>
        </w:rPr>
        <w:t>] =&gt; 2</w:t>
      </w:r>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rPr>
      </w:pPr>
      <w:r>
        <w:rPr>
          <w:rFonts w:ascii="Courier New" w:hAnsi="Courier New"/>
          <w:color w:val="000080"/>
          <w:sz w:val="18"/>
          <w:szCs w:val="18"/>
        </w:rPr>
        <w:t xml:space="preserve">      [</w:t>
      </w:r>
      <w:proofErr w:type="spellStart"/>
      <w:proofErr w:type="gramStart"/>
      <w:r>
        <w:rPr>
          <w:rFonts w:ascii="Courier New" w:hAnsi="Courier New"/>
          <w:color w:val="000080"/>
          <w:sz w:val="18"/>
          <w:szCs w:val="18"/>
        </w:rPr>
        <w:t>voieAdrR</w:t>
      </w:r>
      <w:proofErr w:type="spellEnd"/>
      <w:proofErr w:type="gramEnd"/>
      <w:r>
        <w:rPr>
          <w:rFonts w:ascii="Courier New" w:hAnsi="Courier New"/>
          <w:color w:val="000080"/>
          <w:sz w:val="18"/>
          <w:szCs w:val="18"/>
        </w:rPr>
        <w:t xml:space="preserve">] =&gt; </w:t>
      </w:r>
      <w:proofErr w:type="gramStart"/>
      <w:r>
        <w:rPr>
          <w:rFonts w:ascii="Courier New" w:hAnsi="Courier New"/>
          <w:color w:val="000080"/>
          <w:sz w:val="18"/>
          <w:szCs w:val="18"/>
        </w:rPr>
        <w:t>rue</w:t>
      </w:r>
      <w:proofErr w:type="gramEnd"/>
      <w:r>
        <w:rPr>
          <w:rFonts w:ascii="Courier New" w:hAnsi="Courier New"/>
          <w:color w:val="000080"/>
          <w:sz w:val="18"/>
          <w:szCs w:val="18"/>
        </w:rPr>
        <w:t xml:space="preserve"> Maurice Ravel</w:t>
      </w:r>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rPr>
      </w:pPr>
      <w:r>
        <w:rPr>
          <w:rFonts w:ascii="Courier New" w:hAnsi="Courier New"/>
          <w:color w:val="000080"/>
          <w:sz w:val="18"/>
          <w:szCs w:val="18"/>
        </w:rPr>
        <w:t xml:space="preserve">      [</w:t>
      </w:r>
      <w:proofErr w:type="spellStart"/>
      <w:proofErr w:type="gramStart"/>
      <w:r>
        <w:rPr>
          <w:rFonts w:ascii="Courier New" w:hAnsi="Courier New"/>
          <w:color w:val="000080"/>
          <w:sz w:val="18"/>
          <w:szCs w:val="18"/>
        </w:rPr>
        <w:t>cpR</w:t>
      </w:r>
      <w:proofErr w:type="spellEnd"/>
      <w:proofErr w:type="gramEnd"/>
      <w:r>
        <w:rPr>
          <w:rFonts w:ascii="Courier New" w:hAnsi="Courier New"/>
          <w:color w:val="000080"/>
          <w:sz w:val="18"/>
          <w:szCs w:val="18"/>
        </w:rPr>
        <w:t>] =&gt; 33000</w:t>
      </w:r>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rPr>
      </w:pPr>
      <w:r>
        <w:rPr>
          <w:rFonts w:ascii="Courier New" w:hAnsi="Courier New"/>
          <w:color w:val="000080"/>
          <w:sz w:val="18"/>
          <w:szCs w:val="18"/>
        </w:rPr>
        <w:t xml:space="preserve">      [</w:t>
      </w:r>
      <w:proofErr w:type="spellStart"/>
      <w:r>
        <w:rPr>
          <w:rFonts w:ascii="Courier New" w:hAnsi="Courier New"/>
          <w:color w:val="000080"/>
          <w:sz w:val="18"/>
          <w:szCs w:val="18"/>
        </w:rPr>
        <w:t>villeR</w:t>
      </w:r>
      <w:proofErr w:type="spellEnd"/>
      <w:r>
        <w:rPr>
          <w:rFonts w:ascii="Courier New" w:hAnsi="Courier New"/>
          <w:color w:val="000080"/>
          <w:sz w:val="18"/>
          <w:szCs w:val="18"/>
        </w:rPr>
        <w:t>] =&gt; Bordeaux</w:t>
      </w:r>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rPr>
      </w:pPr>
      <w:r>
        <w:rPr>
          <w:rFonts w:ascii="Courier New" w:hAnsi="Courier New"/>
          <w:color w:val="000080"/>
          <w:sz w:val="18"/>
          <w:szCs w:val="18"/>
        </w:rPr>
        <w:t xml:space="preserve">      [</w:t>
      </w:r>
      <w:proofErr w:type="spellStart"/>
      <w:proofErr w:type="gramStart"/>
      <w:r>
        <w:rPr>
          <w:rFonts w:ascii="Courier New" w:hAnsi="Courier New"/>
          <w:color w:val="000080"/>
          <w:sz w:val="18"/>
          <w:szCs w:val="18"/>
        </w:rPr>
        <w:t>latitudeDegR</w:t>
      </w:r>
      <w:proofErr w:type="spellEnd"/>
      <w:proofErr w:type="gramEnd"/>
      <w:r>
        <w:rPr>
          <w:rFonts w:ascii="Courier New" w:hAnsi="Courier New"/>
          <w:color w:val="000080"/>
          <w:sz w:val="18"/>
          <w:szCs w:val="18"/>
        </w:rPr>
        <w:t xml:space="preserve">] =&gt; </w:t>
      </w:r>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rFonts w:ascii="Courier New" w:hAnsi="Courier New"/>
          <w:color w:val="000080"/>
          <w:sz w:val="18"/>
          <w:szCs w:val="18"/>
        </w:rPr>
      </w:pPr>
      <w:r>
        <w:rPr>
          <w:rFonts w:ascii="Courier New" w:hAnsi="Courier New"/>
          <w:color w:val="000080"/>
          <w:sz w:val="18"/>
          <w:szCs w:val="18"/>
        </w:rPr>
        <w:t xml:space="preserve">      [</w:t>
      </w:r>
      <w:proofErr w:type="spellStart"/>
      <w:proofErr w:type="gramStart"/>
      <w:r>
        <w:rPr>
          <w:rFonts w:ascii="Courier New" w:hAnsi="Courier New"/>
          <w:color w:val="000080"/>
          <w:sz w:val="18"/>
          <w:szCs w:val="18"/>
        </w:rPr>
        <w:t>longitudeDegR</w:t>
      </w:r>
      <w:proofErr w:type="spellEnd"/>
      <w:proofErr w:type="gramEnd"/>
      <w:r>
        <w:rPr>
          <w:rFonts w:ascii="Courier New" w:hAnsi="Courier New"/>
          <w:color w:val="000080"/>
          <w:sz w:val="18"/>
          <w:szCs w:val="18"/>
        </w:rPr>
        <w:t xml:space="preserve">] =&gt; </w:t>
      </w:r>
    </w:p>
    <w:p w:rsidR="00380681" w:rsidRDefault="004151C5">
      <w:pPr>
        <w:pStyle w:val="Corps"/>
        <w:pBdr>
          <w:top w:val="single" w:sz="2" w:space="0" w:color="000000"/>
          <w:left w:val="single" w:sz="2" w:space="0" w:color="000000"/>
          <w:bottom w:val="single" w:sz="2" w:space="0" w:color="000000"/>
          <w:right w:val="single" w:sz="2" w:space="0" w:color="000000"/>
        </w:pBdr>
        <w:suppressAutoHyphens/>
        <w:rPr>
          <w:color w:val="000080"/>
          <w:sz w:val="18"/>
          <w:szCs w:val="18"/>
        </w:rPr>
      </w:pPr>
      <w:r>
        <w:rPr>
          <w:rFonts w:ascii="Courier New" w:hAnsi="Courier New"/>
          <w:color w:val="000080"/>
          <w:sz w:val="18"/>
          <w:szCs w:val="18"/>
        </w:rPr>
        <w:t>)</w:t>
      </w: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color w:val="000080"/>
          <w:sz w:val="18"/>
          <w:szCs w:val="18"/>
        </w:rPr>
      </w:pPr>
    </w:p>
    <w:p w:rsidR="00380681" w:rsidRDefault="00380681">
      <w:pPr>
        <w:pStyle w:val="Corps"/>
        <w:suppressAutoHyphens/>
        <w:jc w:val="both"/>
        <w:rPr>
          <w:rFonts w:ascii="Arial" w:eastAsia="Arial" w:hAnsi="Arial" w:cs="Arial"/>
          <w:color w:val="000080"/>
          <w:sz w:val="18"/>
          <w:szCs w:val="18"/>
        </w:rPr>
      </w:pPr>
    </w:p>
    <w:p w:rsidR="00380681" w:rsidRDefault="004151C5">
      <w:pPr>
        <w:pStyle w:val="Corps"/>
        <w:suppressAutoHyphens/>
        <w:jc w:val="both"/>
      </w:pPr>
      <w:r>
        <w:rPr>
          <w:rFonts w:ascii="Arial" w:hAnsi="Arial"/>
          <w:color w:val="000080"/>
          <w:sz w:val="18"/>
          <w:szCs w:val="18"/>
        </w:rPr>
        <w:t>Cette section n'est exécutée que quand on teste le fichier indépendamment du reste du site. Elle n'est pas exécutée quand le fichier est inclus depuis un autre script.</w:t>
      </w:r>
    </w:p>
    <w:p w:rsidR="00380681" w:rsidRDefault="009E07CE">
      <w:pPr>
        <w:pStyle w:val="Corps"/>
        <w:suppressAutoHyphens/>
        <w:jc w:val="both"/>
        <w:rPr>
          <w:rFonts w:ascii="Arial" w:hAnsi="Arial"/>
          <w:color w:val="000080"/>
          <w:sz w:val="18"/>
          <w:szCs w:val="18"/>
        </w:rPr>
      </w:pPr>
      <w:r>
        <w:rPr>
          <w:noProof/>
          <w:lang w:eastAsia="fr-FR" w:bidi="ar-SA"/>
        </w:rPr>
        <w:drawing>
          <wp:anchor distT="0" distB="0" distL="0" distR="0" simplePos="0" relativeHeight="251657216" behindDoc="0" locked="0" layoutInCell="1" allowOverlap="1">
            <wp:simplePos x="0" y="0"/>
            <wp:positionH relativeFrom="column">
              <wp:posOffset>-26035</wp:posOffset>
            </wp:positionH>
            <wp:positionV relativeFrom="paragraph">
              <wp:posOffset>129540</wp:posOffset>
            </wp:positionV>
            <wp:extent cx="324485" cy="304800"/>
            <wp:effectExtent l="19050" t="0" r="0" b="0"/>
            <wp:wrapSquare wrapText="largest"/>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24485" cy="304800"/>
                    </a:xfrm>
                    <a:prstGeom prst="rect">
                      <a:avLst/>
                    </a:prstGeom>
                    <a:solidFill>
                      <a:srgbClr val="FFFFFF"/>
                    </a:solidFill>
                    <a:ln w="9525">
                      <a:noFill/>
                      <a:miter lim="800000"/>
                      <a:headEnd/>
                      <a:tailEnd/>
                    </a:ln>
                  </pic:spPr>
                </pic:pic>
              </a:graphicData>
            </a:graphic>
          </wp:anchor>
        </w:drawing>
      </w:r>
    </w:p>
    <w:p w:rsidR="00380681" w:rsidRDefault="004151C5">
      <w:pPr>
        <w:pStyle w:val="Corps"/>
        <w:suppressAutoHyphens/>
        <w:jc w:val="both"/>
        <w:rPr>
          <w:rFonts w:ascii="Arial" w:eastAsia="Arial" w:hAnsi="Arial" w:cs="Arial"/>
          <w:color w:val="000080"/>
          <w:sz w:val="20"/>
          <w:szCs w:val="20"/>
        </w:rPr>
      </w:pPr>
      <w:r>
        <w:rPr>
          <w:rFonts w:ascii="Arial" w:hAnsi="Arial"/>
          <w:color w:val="000080"/>
          <w:sz w:val="18"/>
          <w:szCs w:val="18"/>
        </w:rPr>
        <w:t xml:space="preserve"> Cette section ne fonctionne que dans un environnement Linux car sous Windows le test </w:t>
      </w:r>
      <w:r>
        <w:rPr>
          <w:rFonts w:ascii="Courier New" w:hAnsi="Courier New"/>
          <w:color w:val="000080"/>
          <w:sz w:val="18"/>
          <w:szCs w:val="18"/>
        </w:rPr>
        <w:t xml:space="preserve">if </w:t>
      </w:r>
      <w:proofErr w:type="gramStart"/>
      <w:r>
        <w:rPr>
          <w:rFonts w:ascii="Courier New" w:hAnsi="Courier New"/>
          <w:color w:val="000080"/>
          <w:sz w:val="18"/>
          <w:szCs w:val="18"/>
        </w:rPr>
        <w:t>( $</w:t>
      </w:r>
      <w:proofErr w:type="spellStart"/>
      <w:proofErr w:type="gramEnd"/>
      <w:r>
        <w:rPr>
          <w:rFonts w:ascii="Courier New" w:hAnsi="Courier New"/>
          <w:color w:val="000080"/>
          <w:sz w:val="18"/>
          <w:szCs w:val="18"/>
        </w:rPr>
        <w:t>_SERVER</w:t>
      </w:r>
      <w:proofErr w:type="spellEnd"/>
      <w:r>
        <w:rPr>
          <w:rFonts w:ascii="Courier New" w:hAnsi="Courier New"/>
          <w:color w:val="000080"/>
          <w:sz w:val="18"/>
          <w:szCs w:val="18"/>
        </w:rPr>
        <w:t>["</w:t>
      </w:r>
      <w:proofErr w:type="spellStart"/>
      <w:r>
        <w:rPr>
          <w:rFonts w:ascii="Courier New" w:hAnsi="Courier New"/>
          <w:color w:val="000080"/>
          <w:sz w:val="18"/>
          <w:szCs w:val="18"/>
        </w:rPr>
        <w:t>SCRIPT_FILENAME</w:t>
      </w:r>
      <w:proofErr w:type="spellEnd"/>
      <w:r>
        <w:rPr>
          <w:rFonts w:ascii="Courier New" w:hAnsi="Courier New"/>
          <w:color w:val="000080"/>
          <w:sz w:val="18"/>
          <w:szCs w:val="18"/>
        </w:rPr>
        <w:t xml:space="preserve">"] == </w:t>
      </w:r>
      <w:proofErr w:type="spellStart"/>
      <w:r>
        <w:rPr>
          <w:rFonts w:ascii="Courier New" w:hAnsi="Courier New"/>
          <w:color w:val="000080"/>
          <w:sz w:val="18"/>
          <w:szCs w:val="18"/>
        </w:rPr>
        <w:t>__FILE</w:t>
      </w:r>
      <w:proofErr w:type="spellEnd"/>
      <w:r>
        <w:rPr>
          <w:rFonts w:ascii="Courier New" w:hAnsi="Courier New"/>
          <w:color w:val="000080"/>
          <w:sz w:val="18"/>
          <w:szCs w:val="18"/>
        </w:rPr>
        <w:t xml:space="preserve">__ ) </w:t>
      </w:r>
      <w:r>
        <w:rPr>
          <w:rFonts w:ascii="Arial" w:hAnsi="Arial"/>
          <w:color w:val="000080"/>
          <w:sz w:val="18"/>
          <w:szCs w:val="18"/>
        </w:rPr>
        <w:t>renvoie toujours "Faux".</w:t>
      </w:r>
    </w:p>
    <w:p w:rsidR="00380681" w:rsidRDefault="00380681">
      <w:pPr>
        <w:pStyle w:val="Corps"/>
        <w:suppressAutoHyphens/>
        <w:jc w:val="both"/>
        <w:rPr>
          <w:rFonts w:ascii="Arial" w:eastAsia="Arial" w:hAnsi="Arial" w:cs="Arial"/>
          <w:color w:val="000080"/>
          <w:sz w:val="20"/>
          <w:szCs w:val="20"/>
        </w:rPr>
      </w:pP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hAnsi="Arial"/>
          <w:color w:val="000080"/>
          <w:sz w:val="20"/>
          <w:szCs w:val="20"/>
        </w:rPr>
      </w:pPr>
      <w:r>
        <w:rPr>
          <w:rFonts w:ascii="Arial" w:hAnsi="Arial"/>
          <w:b/>
          <w:bCs/>
          <w:color w:val="000080"/>
          <w:sz w:val="20"/>
          <w:szCs w:val="20"/>
        </w:rPr>
        <w:t>1.6</w:t>
      </w:r>
      <w:proofErr w:type="gramStart"/>
      <w:r>
        <w:rPr>
          <w:rFonts w:ascii="Arial" w:hAnsi="Arial"/>
          <w:b/>
          <w:bCs/>
          <w:color w:val="000080"/>
          <w:sz w:val="20"/>
          <w:szCs w:val="20"/>
        </w:rPr>
        <w:t>.</w:t>
      </w:r>
      <w:r>
        <w:rPr>
          <w:rFonts w:ascii="Arial" w:hAnsi="Arial"/>
          <w:color w:val="000080"/>
          <w:sz w:val="20"/>
          <w:szCs w:val="20"/>
        </w:rPr>
        <w:t>En</w:t>
      </w:r>
      <w:proofErr w:type="gramEnd"/>
      <w:r>
        <w:rPr>
          <w:rFonts w:ascii="Arial" w:hAnsi="Arial"/>
          <w:color w:val="000080"/>
          <w:sz w:val="20"/>
          <w:szCs w:val="20"/>
        </w:rPr>
        <w:t xml:space="preserve"> observant le nom des fonctions, le résultat affiché, et la requête contenue dans la fonction, expliquer  d'une manière très générale ce que fait chacune des fonctions présente dans le script</w:t>
      </w:r>
      <w:r>
        <w:rPr>
          <w:rFonts w:ascii="Courier New" w:hAnsi="Courier New"/>
          <w:color w:val="000080"/>
          <w:sz w:val="20"/>
          <w:szCs w:val="20"/>
        </w:rPr>
        <w:t xml:space="preserve"> </w:t>
      </w:r>
      <w:proofErr w:type="spellStart"/>
      <w:r>
        <w:rPr>
          <w:rFonts w:ascii="Courier New" w:hAnsi="Courier New"/>
          <w:color w:val="000080"/>
          <w:sz w:val="20"/>
          <w:szCs w:val="20"/>
        </w:rPr>
        <w:t>bd.resto</w:t>
      </w:r>
      <w:proofErr w:type="spellEnd"/>
      <w:r>
        <w:rPr>
          <w:rFonts w:ascii="Courier New" w:hAnsi="Courier New"/>
          <w:color w:val="000080"/>
          <w:sz w:val="20"/>
          <w:szCs w:val="20"/>
        </w:rPr>
        <w:t>.</w:t>
      </w:r>
      <w:proofErr w:type="spellStart"/>
      <w:r>
        <w:rPr>
          <w:rFonts w:ascii="Courier New" w:hAnsi="Courier New"/>
          <w:color w:val="000080"/>
          <w:sz w:val="20"/>
          <w:szCs w:val="20"/>
        </w:rPr>
        <w:t>inc.php</w:t>
      </w:r>
      <w:proofErr w:type="spellEnd"/>
      <w:r>
        <w:rPr>
          <w:rFonts w:ascii="Arial" w:hAnsi="Arial"/>
          <w:color w:val="000080"/>
          <w:sz w:val="20"/>
          <w:szCs w:val="20"/>
        </w:rPr>
        <w:t>.</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xml:space="preserve">Par exemple pour la fonction </w:t>
      </w:r>
      <w:proofErr w:type="spellStart"/>
      <w:proofErr w:type="gramStart"/>
      <w:r>
        <w:rPr>
          <w:rFonts w:ascii="Arial" w:hAnsi="Arial"/>
          <w:color w:val="000080"/>
          <w:sz w:val="20"/>
          <w:szCs w:val="20"/>
        </w:rPr>
        <w:t>getRestoByIdR</w:t>
      </w:r>
      <w:proofErr w:type="spellEnd"/>
      <w:r>
        <w:rPr>
          <w:rFonts w:ascii="Arial" w:hAnsi="Arial"/>
          <w:color w:val="000080"/>
          <w:sz w:val="20"/>
          <w:szCs w:val="20"/>
        </w:rPr>
        <w:t>(</w:t>
      </w:r>
      <w:proofErr w:type="gramEnd"/>
      <w:r>
        <w:rPr>
          <w:rFonts w:ascii="Arial" w:hAnsi="Arial"/>
          <w:color w:val="000080"/>
          <w:sz w:val="20"/>
          <w:szCs w:val="20"/>
        </w:rPr>
        <w:t xml:space="preserve">) : </w:t>
      </w:r>
    </w:p>
    <w:p w:rsidR="00380681" w:rsidRDefault="004151C5">
      <w:pPr>
        <w:pStyle w:val="Corps"/>
        <w:suppressAutoHyphens/>
        <w:jc w:val="both"/>
        <w:rPr>
          <w:rFonts w:ascii="Courier New" w:hAnsi="Courier New"/>
          <w:color w:val="000080"/>
          <w:sz w:val="20"/>
          <w:szCs w:val="20"/>
        </w:rPr>
      </w:pPr>
      <w:proofErr w:type="gramStart"/>
      <w:r>
        <w:rPr>
          <w:rFonts w:ascii="Arial" w:hAnsi="Arial"/>
          <w:color w:val="000080"/>
          <w:sz w:val="20"/>
          <w:szCs w:val="20"/>
        </w:rPr>
        <w:t>la</w:t>
      </w:r>
      <w:proofErr w:type="gramEnd"/>
      <w:r>
        <w:rPr>
          <w:rFonts w:ascii="Arial" w:hAnsi="Arial"/>
          <w:color w:val="000080"/>
          <w:sz w:val="20"/>
          <w:szCs w:val="20"/>
        </w:rPr>
        <w:t xml:space="preserve"> requête SQL permet de récupérer les informations d'un restaurant à partir de son </w:t>
      </w:r>
      <w:proofErr w:type="spellStart"/>
      <w:r>
        <w:rPr>
          <w:rFonts w:ascii="Arial" w:hAnsi="Arial"/>
          <w:color w:val="000080"/>
          <w:sz w:val="20"/>
          <w:szCs w:val="20"/>
        </w:rPr>
        <w:t>idR</w:t>
      </w:r>
      <w:proofErr w:type="spellEnd"/>
      <w:r>
        <w:rPr>
          <w:rFonts w:ascii="Arial" w:hAnsi="Arial"/>
          <w:color w:val="000080"/>
          <w:sz w:val="20"/>
          <w:szCs w:val="20"/>
        </w:rPr>
        <w:t xml:space="preserve">. Le résultat d’exécution de la fonction visible en annexe 6 est le suivant : </w:t>
      </w:r>
    </w:p>
    <w:p w:rsidR="00380681" w:rsidRDefault="004151C5">
      <w:pPr>
        <w:pStyle w:val="Corps"/>
        <w:suppressAutoHyphens/>
        <w:jc w:val="both"/>
        <w:rPr>
          <w:rFonts w:ascii="Courier New" w:hAnsi="Courier New"/>
          <w:color w:val="000080"/>
          <w:sz w:val="20"/>
          <w:szCs w:val="20"/>
        </w:rPr>
      </w:pPr>
      <w:proofErr w:type="spellStart"/>
      <w:proofErr w:type="gramStart"/>
      <w:r>
        <w:rPr>
          <w:rFonts w:ascii="Courier New" w:hAnsi="Courier New"/>
          <w:color w:val="000080"/>
          <w:sz w:val="20"/>
          <w:szCs w:val="20"/>
        </w:rPr>
        <w:t>getRestoByIdR</w:t>
      </w:r>
      <w:proofErr w:type="spellEnd"/>
      <w:r>
        <w:rPr>
          <w:rFonts w:ascii="Courier New" w:hAnsi="Courier New"/>
          <w:color w:val="000080"/>
          <w:sz w:val="20"/>
          <w:szCs w:val="20"/>
        </w:rPr>
        <w:t>(</w:t>
      </w:r>
      <w:proofErr w:type="spellStart"/>
      <w:proofErr w:type="gramEnd"/>
      <w:r>
        <w:rPr>
          <w:rFonts w:ascii="Courier New" w:hAnsi="Courier New"/>
          <w:color w:val="000080"/>
          <w:sz w:val="20"/>
          <w:szCs w:val="20"/>
        </w:rPr>
        <w:t>idR</w:t>
      </w:r>
      <w:proofErr w:type="spellEnd"/>
      <w:r>
        <w:rPr>
          <w:rFonts w:ascii="Courier New" w:hAnsi="Courier New"/>
          <w:color w:val="000080"/>
          <w:sz w:val="20"/>
          <w:szCs w:val="20"/>
        </w:rPr>
        <w:t xml:space="preserve">) : </w:t>
      </w:r>
    </w:p>
    <w:p w:rsidR="00380681" w:rsidRDefault="004151C5">
      <w:pPr>
        <w:pStyle w:val="Corps"/>
        <w:suppressAutoHyphens/>
        <w:jc w:val="both"/>
        <w:rPr>
          <w:rFonts w:ascii="Courier New" w:hAnsi="Courier New"/>
          <w:color w:val="000080"/>
          <w:sz w:val="20"/>
          <w:szCs w:val="20"/>
        </w:rPr>
      </w:pPr>
      <w:proofErr w:type="spellStart"/>
      <w:r>
        <w:rPr>
          <w:rFonts w:ascii="Courier New" w:hAnsi="Courier New"/>
          <w:color w:val="000080"/>
          <w:sz w:val="20"/>
          <w:szCs w:val="20"/>
        </w:rPr>
        <w:t>Array</w:t>
      </w:r>
      <w:proofErr w:type="spellEnd"/>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w:t>
      </w:r>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 xml:space="preserve">    [</w:t>
      </w:r>
      <w:proofErr w:type="spellStart"/>
      <w:proofErr w:type="gramStart"/>
      <w:r>
        <w:rPr>
          <w:rFonts w:ascii="Courier New" w:hAnsi="Courier New"/>
          <w:color w:val="000080"/>
          <w:sz w:val="20"/>
          <w:szCs w:val="20"/>
        </w:rPr>
        <w:t>idR</w:t>
      </w:r>
      <w:proofErr w:type="spellEnd"/>
      <w:proofErr w:type="gramEnd"/>
      <w:r>
        <w:rPr>
          <w:rFonts w:ascii="Courier New" w:hAnsi="Courier New"/>
          <w:color w:val="000080"/>
          <w:sz w:val="20"/>
          <w:szCs w:val="20"/>
        </w:rPr>
        <w:t>] =&gt; 1</w:t>
      </w:r>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 xml:space="preserve">    [</w:t>
      </w:r>
      <w:proofErr w:type="spellStart"/>
      <w:proofErr w:type="gramStart"/>
      <w:r>
        <w:rPr>
          <w:rFonts w:ascii="Courier New" w:hAnsi="Courier New"/>
          <w:color w:val="000080"/>
          <w:sz w:val="20"/>
          <w:szCs w:val="20"/>
        </w:rPr>
        <w:t>nomR</w:t>
      </w:r>
      <w:proofErr w:type="spellEnd"/>
      <w:proofErr w:type="gramEnd"/>
      <w:r>
        <w:rPr>
          <w:rFonts w:ascii="Courier New" w:hAnsi="Courier New"/>
          <w:color w:val="000080"/>
          <w:sz w:val="20"/>
          <w:szCs w:val="20"/>
        </w:rPr>
        <w:t xml:space="preserve">] =&gt; </w:t>
      </w:r>
      <w:proofErr w:type="gramStart"/>
      <w:r>
        <w:rPr>
          <w:rFonts w:ascii="Courier New" w:hAnsi="Courier New"/>
          <w:color w:val="000080"/>
          <w:sz w:val="20"/>
          <w:szCs w:val="20"/>
        </w:rPr>
        <w:t>l'</w:t>
      </w:r>
      <w:proofErr w:type="spellStart"/>
      <w:r>
        <w:rPr>
          <w:rFonts w:ascii="Courier New" w:hAnsi="Courier New"/>
          <w:color w:val="000080"/>
          <w:sz w:val="20"/>
          <w:szCs w:val="20"/>
        </w:rPr>
        <w:t>entrepote</w:t>
      </w:r>
      <w:proofErr w:type="spellEnd"/>
      <w:proofErr w:type="gramEnd"/>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 xml:space="preserve">    [</w:t>
      </w:r>
      <w:proofErr w:type="spellStart"/>
      <w:proofErr w:type="gramStart"/>
      <w:r>
        <w:rPr>
          <w:rFonts w:ascii="Courier New" w:hAnsi="Courier New"/>
          <w:color w:val="000080"/>
          <w:sz w:val="20"/>
          <w:szCs w:val="20"/>
        </w:rPr>
        <w:t>numAdrR</w:t>
      </w:r>
      <w:proofErr w:type="spellEnd"/>
      <w:proofErr w:type="gramEnd"/>
      <w:r>
        <w:rPr>
          <w:rFonts w:ascii="Courier New" w:hAnsi="Courier New"/>
          <w:color w:val="000080"/>
          <w:sz w:val="20"/>
          <w:szCs w:val="20"/>
        </w:rPr>
        <w:t>] =&gt; 2</w:t>
      </w:r>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 xml:space="preserve">    [</w:t>
      </w:r>
      <w:proofErr w:type="spellStart"/>
      <w:proofErr w:type="gramStart"/>
      <w:r>
        <w:rPr>
          <w:rFonts w:ascii="Courier New" w:hAnsi="Courier New"/>
          <w:color w:val="000080"/>
          <w:sz w:val="20"/>
          <w:szCs w:val="20"/>
        </w:rPr>
        <w:t>voieAdrR</w:t>
      </w:r>
      <w:proofErr w:type="spellEnd"/>
      <w:proofErr w:type="gramEnd"/>
      <w:r>
        <w:rPr>
          <w:rFonts w:ascii="Courier New" w:hAnsi="Courier New"/>
          <w:color w:val="000080"/>
          <w:sz w:val="20"/>
          <w:szCs w:val="20"/>
        </w:rPr>
        <w:t xml:space="preserve">] =&gt; </w:t>
      </w:r>
      <w:proofErr w:type="gramStart"/>
      <w:r>
        <w:rPr>
          <w:rFonts w:ascii="Courier New" w:hAnsi="Courier New"/>
          <w:color w:val="000080"/>
          <w:sz w:val="20"/>
          <w:szCs w:val="20"/>
        </w:rPr>
        <w:t>rue</w:t>
      </w:r>
      <w:proofErr w:type="gramEnd"/>
      <w:r>
        <w:rPr>
          <w:rFonts w:ascii="Courier New" w:hAnsi="Courier New"/>
          <w:color w:val="000080"/>
          <w:sz w:val="20"/>
          <w:szCs w:val="20"/>
        </w:rPr>
        <w:t xml:space="preserve"> Maurice Ravel</w:t>
      </w:r>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 xml:space="preserve">    [</w:t>
      </w:r>
      <w:proofErr w:type="spellStart"/>
      <w:proofErr w:type="gramStart"/>
      <w:r>
        <w:rPr>
          <w:rFonts w:ascii="Courier New" w:hAnsi="Courier New"/>
          <w:color w:val="000080"/>
          <w:sz w:val="20"/>
          <w:szCs w:val="20"/>
        </w:rPr>
        <w:t>cpR</w:t>
      </w:r>
      <w:proofErr w:type="spellEnd"/>
      <w:proofErr w:type="gramEnd"/>
      <w:r>
        <w:rPr>
          <w:rFonts w:ascii="Courier New" w:hAnsi="Courier New"/>
          <w:color w:val="000080"/>
          <w:sz w:val="20"/>
          <w:szCs w:val="20"/>
        </w:rPr>
        <w:t>] =&gt; 33000</w:t>
      </w:r>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 xml:space="preserve">    [</w:t>
      </w:r>
      <w:proofErr w:type="spellStart"/>
      <w:r>
        <w:rPr>
          <w:rFonts w:ascii="Courier New" w:hAnsi="Courier New"/>
          <w:color w:val="000080"/>
          <w:sz w:val="20"/>
          <w:szCs w:val="20"/>
        </w:rPr>
        <w:t>villeR</w:t>
      </w:r>
      <w:proofErr w:type="spellEnd"/>
      <w:r>
        <w:rPr>
          <w:rFonts w:ascii="Courier New" w:hAnsi="Courier New"/>
          <w:color w:val="000080"/>
          <w:sz w:val="20"/>
          <w:szCs w:val="20"/>
        </w:rPr>
        <w:t>] =&gt; Bordeaux</w:t>
      </w:r>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 xml:space="preserve">    [</w:t>
      </w:r>
      <w:proofErr w:type="spellStart"/>
      <w:proofErr w:type="gramStart"/>
      <w:r>
        <w:rPr>
          <w:rFonts w:ascii="Courier New" w:hAnsi="Courier New"/>
          <w:color w:val="000080"/>
          <w:sz w:val="20"/>
          <w:szCs w:val="20"/>
        </w:rPr>
        <w:t>latitudeDegR</w:t>
      </w:r>
      <w:proofErr w:type="spellEnd"/>
      <w:proofErr w:type="gramEnd"/>
      <w:r>
        <w:rPr>
          <w:rFonts w:ascii="Courier New" w:hAnsi="Courier New"/>
          <w:color w:val="000080"/>
          <w:sz w:val="20"/>
          <w:szCs w:val="20"/>
        </w:rPr>
        <w:t>] =&gt; 44.7948</w:t>
      </w:r>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 xml:space="preserve">    [</w:t>
      </w:r>
      <w:proofErr w:type="spellStart"/>
      <w:proofErr w:type="gramStart"/>
      <w:r>
        <w:rPr>
          <w:rFonts w:ascii="Courier New" w:hAnsi="Courier New"/>
          <w:color w:val="000080"/>
          <w:sz w:val="20"/>
          <w:szCs w:val="20"/>
        </w:rPr>
        <w:t>longitudeDegR</w:t>
      </w:r>
      <w:proofErr w:type="spellEnd"/>
      <w:proofErr w:type="gramEnd"/>
      <w:r>
        <w:rPr>
          <w:rFonts w:ascii="Courier New" w:hAnsi="Courier New"/>
          <w:color w:val="000080"/>
          <w:sz w:val="20"/>
          <w:szCs w:val="20"/>
        </w:rPr>
        <w:t>] =&gt; -0.58754</w:t>
      </w:r>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 xml:space="preserve">    [</w:t>
      </w:r>
      <w:proofErr w:type="spellStart"/>
      <w:proofErr w:type="gramStart"/>
      <w:r>
        <w:rPr>
          <w:rFonts w:ascii="Courier New" w:hAnsi="Courier New"/>
          <w:color w:val="000080"/>
          <w:sz w:val="20"/>
          <w:szCs w:val="20"/>
        </w:rPr>
        <w:t>descR</w:t>
      </w:r>
      <w:proofErr w:type="spellEnd"/>
      <w:proofErr w:type="gramEnd"/>
      <w:r>
        <w:rPr>
          <w:rFonts w:ascii="Courier New" w:hAnsi="Courier New"/>
          <w:color w:val="000080"/>
          <w:sz w:val="20"/>
          <w:szCs w:val="20"/>
        </w:rPr>
        <w:t xml:space="preserve">] =&gt; </w:t>
      </w:r>
      <w:proofErr w:type="gramStart"/>
      <w:r>
        <w:rPr>
          <w:rFonts w:ascii="Courier New" w:hAnsi="Courier New"/>
          <w:color w:val="000080"/>
          <w:sz w:val="20"/>
          <w:szCs w:val="20"/>
        </w:rPr>
        <w:t>description</w:t>
      </w:r>
      <w:proofErr w:type="gramEnd"/>
    </w:p>
    <w:p w:rsidR="00380681" w:rsidRDefault="004151C5">
      <w:pPr>
        <w:pStyle w:val="Corps"/>
        <w:suppressAutoHyphens/>
        <w:jc w:val="both"/>
        <w:rPr>
          <w:rFonts w:ascii="Courier New" w:hAnsi="Courier New"/>
          <w:color w:val="000080"/>
          <w:sz w:val="20"/>
          <w:szCs w:val="20"/>
        </w:rPr>
      </w:pPr>
      <w:r>
        <w:rPr>
          <w:rFonts w:ascii="Courier New" w:hAnsi="Courier New"/>
          <w:color w:val="000080"/>
          <w:sz w:val="20"/>
          <w:szCs w:val="20"/>
        </w:rPr>
        <w:t xml:space="preserve">    [</w:t>
      </w:r>
      <w:proofErr w:type="spellStart"/>
      <w:proofErr w:type="gramStart"/>
      <w:r>
        <w:rPr>
          <w:rFonts w:ascii="Courier New" w:hAnsi="Courier New"/>
          <w:color w:val="000080"/>
          <w:sz w:val="20"/>
          <w:szCs w:val="20"/>
        </w:rPr>
        <w:t>horairesR</w:t>
      </w:r>
      <w:proofErr w:type="spellEnd"/>
      <w:proofErr w:type="gramEnd"/>
      <w:r>
        <w:rPr>
          <w:rFonts w:ascii="Courier New" w:hAnsi="Courier New"/>
          <w:color w:val="000080"/>
          <w:sz w:val="20"/>
          <w:szCs w:val="20"/>
        </w:rPr>
        <w:t>] =&gt; &lt;table&gt;...&lt;/table&gt;</w:t>
      </w:r>
    </w:p>
    <w:p w:rsidR="00380681" w:rsidRDefault="004151C5">
      <w:pPr>
        <w:pStyle w:val="Corps"/>
        <w:suppressAutoHyphens/>
        <w:jc w:val="both"/>
        <w:rPr>
          <w:rFonts w:ascii="Arial" w:hAnsi="Arial"/>
          <w:color w:val="000080"/>
          <w:sz w:val="20"/>
          <w:szCs w:val="20"/>
        </w:rPr>
      </w:pPr>
      <w:r>
        <w:rPr>
          <w:rFonts w:ascii="Courier New" w:hAnsi="Courier New"/>
          <w:color w:val="000080"/>
          <w:sz w:val="20"/>
          <w:szCs w:val="20"/>
        </w:rPr>
        <w:t>)</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Cette fonction permet donc de récupérer les informations d'un restaurant à partir de l'identifiant passé en paramètre</w:t>
      </w:r>
      <w:proofErr w:type="gramStart"/>
      <w:r>
        <w:rPr>
          <w:rFonts w:ascii="Arial" w:hAnsi="Arial"/>
          <w:color w:val="000080"/>
          <w:sz w:val="20"/>
          <w:szCs w:val="20"/>
        </w:rPr>
        <w:t>..</w:t>
      </w:r>
      <w:proofErr w:type="gramEnd"/>
    </w:p>
    <w:p w:rsidR="00380681" w:rsidRDefault="00380681">
      <w:pPr>
        <w:pStyle w:val="Corps"/>
        <w:suppressAutoHyphens/>
        <w:jc w:val="both"/>
        <w:rPr>
          <w:rFonts w:ascii="Arial" w:hAnsi="Arial"/>
          <w:color w:val="000080"/>
          <w:sz w:val="20"/>
          <w:szCs w:val="20"/>
        </w:rPr>
      </w:pPr>
    </w:p>
    <w:p w:rsidR="00380681" w:rsidRDefault="004151C5">
      <w:pPr>
        <w:pStyle w:val="Corps"/>
        <w:suppressAutoHyphens/>
        <w:jc w:val="both"/>
        <w:rPr>
          <w:rFonts w:ascii="Arial" w:hAnsi="Arial"/>
          <w:color w:val="000080"/>
          <w:sz w:val="20"/>
          <w:szCs w:val="20"/>
        </w:rPr>
      </w:pPr>
      <w:r>
        <w:rPr>
          <w:rFonts w:ascii="Arial" w:hAnsi="Arial"/>
          <w:b/>
          <w:bCs/>
          <w:color w:val="000080"/>
          <w:sz w:val="20"/>
          <w:szCs w:val="20"/>
        </w:rPr>
        <w:t>1.7.</w:t>
      </w:r>
      <w:r>
        <w:rPr>
          <w:rFonts w:ascii="Arial" w:hAnsi="Arial"/>
          <w:color w:val="000080"/>
          <w:sz w:val="20"/>
          <w:szCs w:val="20"/>
        </w:rPr>
        <w:t xml:space="preserve"> Quelle fonction définie dans le script </w:t>
      </w:r>
      <w:proofErr w:type="spellStart"/>
      <w:r>
        <w:rPr>
          <w:rFonts w:ascii="Courier New" w:hAnsi="Courier New"/>
          <w:color w:val="000080"/>
          <w:sz w:val="20"/>
          <w:szCs w:val="20"/>
        </w:rPr>
        <w:t>bd.resto</w:t>
      </w:r>
      <w:proofErr w:type="spellEnd"/>
      <w:r>
        <w:rPr>
          <w:rFonts w:ascii="Courier New" w:hAnsi="Courier New"/>
          <w:color w:val="000080"/>
          <w:sz w:val="20"/>
          <w:szCs w:val="20"/>
        </w:rPr>
        <w:t>.</w:t>
      </w:r>
      <w:proofErr w:type="spellStart"/>
      <w:r>
        <w:rPr>
          <w:rFonts w:ascii="Courier New" w:hAnsi="Courier New"/>
          <w:color w:val="000080"/>
          <w:sz w:val="20"/>
          <w:szCs w:val="20"/>
        </w:rPr>
        <w:t>inc.php</w:t>
      </w:r>
      <w:proofErr w:type="spellEnd"/>
      <w:r>
        <w:rPr>
          <w:rFonts w:ascii="Arial" w:hAnsi="Arial"/>
          <w:color w:val="000080"/>
          <w:sz w:val="20"/>
          <w:szCs w:val="20"/>
        </w:rPr>
        <w:t xml:space="preserve"> est utilisée dans </w:t>
      </w:r>
      <w:r>
        <w:rPr>
          <w:rFonts w:ascii="Courier New" w:hAnsi="Courier New"/>
          <w:color w:val="000080"/>
          <w:sz w:val="20"/>
          <w:szCs w:val="20"/>
        </w:rPr>
        <w:t>listeRestos.php</w:t>
      </w:r>
      <w:r>
        <w:rPr>
          <w:rFonts w:ascii="Arial" w:hAnsi="Arial"/>
          <w:color w:val="000080"/>
          <w:sz w:val="20"/>
          <w:szCs w:val="20"/>
        </w:rPr>
        <w:t> ?</w:t>
      </w:r>
    </w:p>
    <w:p w:rsidR="00380681" w:rsidRDefault="00380681">
      <w:pPr>
        <w:pStyle w:val="Corps"/>
        <w:suppressAutoHyphens/>
        <w:jc w:val="both"/>
        <w:rPr>
          <w:rFonts w:ascii="Arial" w:hAnsi="Arial"/>
          <w:color w:val="000080"/>
          <w:sz w:val="20"/>
          <w:szCs w:val="20"/>
        </w:rPr>
      </w:pPr>
    </w:p>
    <w:p w:rsidR="00380681" w:rsidRDefault="00380681">
      <w:pPr>
        <w:pStyle w:val="Corps"/>
        <w:suppressAutoHyphens/>
        <w:jc w:val="both"/>
        <w:rPr>
          <w:rFonts w:ascii="Arial" w:hAnsi="Arial"/>
          <w:color w:val="000080"/>
          <w:sz w:val="20"/>
          <w:szCs w:val="20"/>
        </w:rPr>
      </w:pPr>
    </w:p>
    <w:p w:rsidR="00380681" w:rsidRDefault="009E07CE">
      <w:pPr>
        <w:pStyle w:val="Corps"/>
        <w:suppressAutoHyphens/>
        <w:jc w:val="center"/>
        <w:rPr>
          <w:rFonts w:ascii="Arial" w:eastAsia="Arial" w:hAnsi="Arial" w:cs="Arial"/>
          <w:color w:val="000080"/>
          <w:sz w:val="20"/>
          <w:szCs w:val="20"/>
        </w:rPr>
      </w:pPr>
      <w:r>
        <w:rPr>
          <w:rFonts w:ascii="Arial" w:hAnsi="Arial"/>
          <w:noProof/>
          <w:color w:val="000080"/>
          <w:sz w:val="20"/>
          <w:szCs w:val="20"/>
          <w:lang w:eastAsia="fr-FR" w:bidi="ar-SA"/>
        </w:rPr>
        <w:drawing>
          <wp:inline distT="0" distB="0" distL="0" distR="0">
            <wp:extent cx="457200" cy="523875"/>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7200" cy="523875"/>
                    </a:xfrm>
                    <a:prstGeom prst="rect">
                      <a:avLst/>
                    </a:prstGeom>
                    <a:solidFill>
                      <a:srgbClr val="FFFFFF"/>
                    </a:solidFill>
                    <a:ln w="9525">
                      <a:noFill/>
                      <a:miter lim="800000"/>
                      <a:headEnd/>
                      <a:tailEnd/>
                    </a:ln>
                  </pic:spPr>
                </pic:pic>
              </a:graphicData>
            </a:graphic>
          </wp:inline>
        </w:drawing>
      </w:r>
    </w:p>
    <w:p w:rsidR="00380681" w:rsidRDefault="004151C5">
      <w:pPr>
        <w:pStyle w:val="Corps"/>
        <w:suppressAutoHyphens/>
        <w:jc w:val="both"/>
        <w:rPr>
          <w:rFonts w:ascii="Arial" w:eastAsia="Arial" w:hAnsi="Arial" w:cs="Arial"/>
          <w:color w:val="000080"/>
          <w:sz w:val="20"/>
          <w:szCs w:val="20"/>
        </w:rPr>
      </w:pPr>
      <w:r>
        <w:rPr>
          <w:rFonts w:ascii="Arial" w:eastAsia="Arial" w:hAnsi="Arial" w:cs="Arial"/>
          <w:color w:val="000080"/>
          <w:sz w:val="20"/>
          <w:szCs w:val="20"/>
        </w:rPr>
        <w:t xml:space="preserve">Ces fonctions et le rôle du script </w:t>
      </w:r>
      <w:proofErr w:type="spellStart"/>
      <w:r>
        <w:rPr>
          <w:rFonts w:ascii="Courier New" w:eastAsia="Arial" w:hAnsi="Courier New" w:cs="Arial"/>
          <w:color w:val="000080"/>
          <w:sz w:val="20"/>
          <w:szCs w:val="20"/>
        </w:rPr>
        <w:t>bd.resto</w:t>
      </w:r>
      <w:proofErr w:type="spellEnd"/>
      <w:r>
        <w:rPr>
          <w:rFonts w:ascii="Courier New" w:eastAsia="Arial" w:hAnsi="Courier New" w:cs="Arial"/>
          <w:color w:val="000080"/>
          <w:sz w:val="20"/>
          <w:szCs w:val="20"/>
        </w:rPr>
        <w:t>.</w:t>
      </w:r>
      <w:proofErr w:type="spellStart"/>
      <w:r>
        <w:rPr>
          <w:rFonts w:ascii="Courier New" w:eastAsia="Arial" w:hAnsi="Courier New" w:cs="Arial"/>
          <w:color w:val="000080"/>
          <w:sz w:val="20"/>
          <w:szCs w:val="20"/>
        </w:rPr>
        <w:t>inc.php</w:t>
      </w:r>
      <w:proofErr w:type="spellEnd"/>
      <w:r>
        <w:rPr>
          <w:rFonts w:ascii="Arial" w:eastAsia="Arial" w:hAnsi="Arial" w:cs="Arial"/>
          <w:color w:val="000080"/>
          <w:sz w:val="20"/>
          <w:szCs w:val="20"/>
        </w:rPr>
        <w:t xml:space="preserve"> seront </w:t>
      </w:r>
      <w:proofErr w:type="gramStart"/>
      <w:r>
        <w:rPr>
          <w:rFonts w:ascii="Arial" w:eastAsia="Arial" w:hAnsi="Arial" w:cs="Arial"/>
          <w:color w:val="000080"/>
          <w:sz w:val="20"/>
          <w:szCs w:val="20"/>
        </w:rPr>
        <w:t>étudiées</w:t>
      </w:r>
      <w:proofErr w:type="gramEnd"/>
      <w:r>
        <w:rPr>
          <w:rFonts w:ascii="Arial" w:eastAsia="Arial" w:hAnsi="Arial" w:cs="Arial"/>
          <w:color w:val="000080"/>
          <w:sz w:val="20"/>
          <w:szCs w:val="20"/>
        </w:rPr>
        <w:t xml:space="preserve"> plus en détail dans la 4ème partie de cette suite de TP.</w:t>
      </w:r>
    </w:p>
    <w:p w:rsidR="00380681" w:rsidRDefault="00380681">
      <w:pPr>
        <w:pStyle w:val="Corps"/>
        <w:pageBreakBefore/>
        <w:suppressAutoHyphens/>
        <w:jc w:val="both"/>
        <w:rPr>
          <w:rFonts w:ascii="Arial" w:eastAsia="Arial" w:hAnsi="Arial" w:cs="Arial"/>
          <w:color w:val="000080"/>
          <w:sz w:val="20"/>
          <w:szCs w:val="20"/>
        </w:rPr>
      </w:pPr>
    </w:p>
    <w:p w:rsidR="00380681" w:rsidRDefault="004151C5">
      <w:pPr>
        <w:pStyle w:val="titrequestionannexe"/>
        <w:suppressAutoHyphens/>
        <w:rPr>
          <w:color w:val="000080"/>
          <w:sz w:val="20"/>
          <w:szCs w:val="20"/>
        </w:rPr>
      </w:pPr>
      <w:r>
        <w:t>Questions 2 - Début d’analyse de la structure du site</w:t>
      </w:r>
    </w:p>
    <w:p w:rsidR="00380681" w:rsidRDefault="004151C5">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380681" w:rsidRDefault="004151C5">
      <w:pPr>
        <w:pStyle w:val="Corps"/>
        <w:suppressAutoHyphens/>
        <w:jc w:val="both"/>
        <w:rPr>
          <w:rFonts w:ascii="Arial" w:eastAsia="Arial" w:hAnsi="Arial" w:cs="Arial"/>
          <w:color w:val="000080"/>
          <w:sz w:val="20"/>
          <w:szCs w:val="20"/>
        </w:rPr>
      </w:pPr>
      <w:r>
        <w:rPr>
          <w:rFonts w:ascii="Arial" w:hAnsi="Arial"/>
          <w:color w:val="000080"/>
          <w:sz w:val="20"/>
          <w:szCs w:val="20"/>
        </w:rPr>
        <w:t>- annexes 1</w:t>
      </w:r>
      <w:proofErr w:type="gramStart"/>
      <w:r>
        <w:rPr>
          <w:rFonts w:ascii="Arial" w:hAnsi="Arial"/>
          <w:color w:val="000080"/>
          <w:sz w:val="20"/>
          <w:szCs w:val="20"/>
        </w:rPr>
        <w:t>,2,5,7,8</w:t>
      </w:r>
      <w:proofErr w:type="gramEnd"/>
      <w:r>
        <w:rPr>
          <w:rFonts w:ascii="Arial" w:hAnsi="Arial"/>
          <w:color w:val="000080"/>
          <w:sz w:val="20"/>
          <w:szCs w:val="20"/>
        </w:rPr>
        <w:t xml:space="preserve"> et 9</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L'extrait de site web fourni en ressources respecte le pattern MVC ou Modèle Vue Contrôleur Dans cette méthode de programmation, les différentes "parties" permettant de construire un site sont gérées de façon indépendante. Découvrons à quoi servent les parties "Vue" et "Modèle".</w:t>
      </w:r>
    </w:p>
    <w:p w:rsidR="00380681" w:rsidRDefault="00380681">
      <w:pPr>
        <w:pStyle w:val="Corps"/>
        <w:suppressAutoHyphens/>
        <w:jc w:val="both"/>
        <w:rPr>
          <w:rFonts w:ascii="Arial" w:hAnsi="Arial"/>
          <w:color w:val="000080"/>
          <w:sz w:val="20"/>
          <w:szCs w:val="20"/>
        </w:rPr>
      </w:pPr>
    </w:p>
    <w:p w:rsidR="00380681" w:rsidRDefault="004151C5">
      <w:pPr>
        <w:pStyle w:val="Corps"/>
        <w:suppressAutoHyphens/>
        <w:jc w:val="both"/>
        <w:rPr>
          <w:rFonts w:ascii="Arial" w:eastAsia="Arial" w:hAnsi="Arial" w:cs="Arial"/>
          <w:b/>
          <w:bCs/>
          <w:color w:val="000080"/>
          <w:sz w:val="20"/>
          <w:szCs w:val="20"/>
        </w:rPr>
      </w:pPr>
      <w:r>
        <w:rPr>
          <w:rFonts w:ascii="Arial" w:hAnsi="Arial"/>
          <w:color w:val="000080"/>
          <w:sz w:val="20"/>
          <w:szCs w:val="20"/>
        </w:rPr>
        <w:t xml:space="preserve">Répondre aux questions suivantes après avoir observé le contenu des scripts dans les dossiers </w:t>
      </w:r>
      <w:proofErr w:type="spellStart"/>
      <w:r>
        <w:rPr>
          <w:rFonts w:ascii="Arial" w:hAnsi="Arial"/>
          <w:color w:val="000080"/>
          <w:sz w:val="20"/>
          <w:szCs w:val="20"/>
        </w:rPr>
        <w:t>controleur</w:t>
      </w:r>
      <w:proofErr w:type="spellEnd"/>
      <w:r>
        <w:rPr>
          <w:rFonts w:ascii="Arial" w:hAnsi="Arial"/>
          <w:color w:val="000080"/>
          <w:sz w:val="20"/>
          <w:szCs w:val="20"/>
        </w:rPr>
        <w:t xml:space="preserve"> et vue du projet fourni en ressources.</w:t>
      </w:r>
    </w:p>
    <w:p w:rsidR="00380681" w:rsidRDefault="004151C5">
      <w:pPr>
        <w:pStyle w:val="Corps"/>
        <w:suppressAutoHyphens/>
        <w:jc w:val="both"/>
        <w:rPr>
          <w:rFonts w:ascii="Arial" w:eastAsia="Arial" w:hAnsi="Arial" w:cs="Arial"/>
          <w:color w:val="000080"/>
          <w:sz w:val="20"/>
          <w:szCs w:val="20"/>
        </w:rPr>
      </w:pPr>
      <w:r>
        <w:rPr>
          <w:rFonts w:ascii="Arial" w:eastAsia="Arial" w:hAnsi="Arial" w:cs="Arial"/>
          <w:b/>
          <w:bCs/>
          <w:color w:val="000080"/>
          <w:sz w:val="20"/>
          <w:szCs w:val="20"/>
        </w:rPr>
        <w:t>2.1.</w:t>
      </w:r>
      <w:r>
        <w:rPr>
          <w:rFonts w:ascii="Arial" w:eastAsia="Arial" w:hAnsi="Arial" w:cs="Arial"/>
          <w:color w:val="000080"/>
          <w:sz w:val="20"/>
          <w:szCs w:val="20"/>
        </w:rPr>
        <w:t xml:space="preserve"> Trouve-t-on des éléments de CSS ou de HTML dans les fichiers des dossiers </w:t>
      </w:r>
      <w:proofErr w:type="spellStart"/>
      <w:r>
        <w:rPr>
          <w:rFonts w:ascii="Arial" w:eastAsia="Arial" w:hAnsi="Arial" w:cs="Arial"/>
          <w:color w:val="000080"/>
          <w:sz w:val="20"/>
          <w:szCs w:val="20"/>
        </w:rPr>
        <w:t>controleur</w:t>
      </w:r>
      <w:proofErr w:type="spellEnd"/>
      <w:r>
        <w:rPr>
          <w:rFonts w:ascii="Arial" w:eastAsia="Arial" w:hAnsi="Arial" w:cs="Arial"/>
          <w:color w:val="000080"/>
          <w:sz w:val="20"/>
          <w:szCs w:val="20"/>
        </w:rPr>
        <w:t xml:space="preserve"> et </w:t>
      </w:r>
      <w:proofErr w:type="spellStart"/>
      <w:r>
        <w:rPr>
          <w:rFonts w:ascii="Arial" w:eastAsia="Arial" w:hAnsi="Arial" w:cs="Arial"/>
          <w:color w:val="000080"/>
          <w:sz w:val="20"/>
          <w:szCs w:val="20"/>
        </w:rPr>
        <w:t>modele</w:t>
      </w:r>
      <w:proofErr w:type="spellEnd"/>
      <w:r>
        <w:rPr>
          <w:rFonts w:ascii="Arial" w:eastAsia="Arial" w:hAnsi="Arial" w:cs="Arial"/>
          <w:color w:val="000080"/>
          <w:sz w:val="20"/>
          <w:szCs w:val="20"/>
        </w:rPr>
        <w:t> ?</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eastAsia="Arial" w:hAnsi="Arial" w:cs="Arial"/>
          <w:color w:val="000080"/>
          <w:sz w:val="20"/>
          <w:szCs w:val="20"/>
        </w:rPr>
      </w:pPr>
      <w:r>
        <w:rPr>
          <w:rFonts w:ascii="Arial" w:eastAsia="Arial" w:hAnsi="Arial" w:cs="Arial"/>
          <w:b/>
          <w:bCs/>
          <w:color w:val="000080"/>
          <w:sz w:val="20"/>
          <w:szCs w:val="20"/>
        </w:rPr>
        <w:t>2.2.</w:t>
      </w:r>
      <w:r>
        <w:rPr>
          <w:rFonts w:ascii="Arial" w:eastAsia="Arial" w:hAnsi="Arial" w:cs="Arial"/>
          <w:color w:val="000080"/>
          <w:sz w:val="20"/>
          <w:szCs w:val="20"/>
        </w:rPr>
        <w:t xml:space="preserve"> Dans quel dossier sont contenus les fichiers gérant les éléments de HTML et de CSS ?</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eastAsia="Arial" w:hAnsi="Arial" w:cs="Arial"/>
          <w:color w:val="000080"/>
          <w:sz w:val="20"/>
          <w:szCs w:val="20"/>
        </w:rPr>
      </w:pPr>
      <w:r>
        <w:rPr>
          <w:rFonts w:ascii="Arial" w:hAnsi="Arial"/>
          <w:b/>
          <w:bCs/>
          <w:color w:val="000080"/>
          <w:sz w:val="20"/>
          <w:szCs w:val="20"/>
        </w:rPr>
        <w:t>2.3.</w:t>
      </w:r>
      <w:r>
        <w:rPr>
          <w:rFonts w:ascii="Arial" w:hAnsi="Arial"/>
          <w:color w:val="000080"/>
          <w:sz w:val="20"/>
          <w:szCs w:val="20"/>
        </w:rPr>
        <w:t xml:space="preserve"> Consulter le code source de la page lors d'une visite de l'URL "</w:t>
      </w:r>
      <w:r w:rsidR="0063250C">
        <w:rPr>
          <w:rFonts w:ascii="Courier New" w:hAnsi="Courier New"/>
          <w:color w:val="000080"/>
          <w:sz w:val="20"/>
          <w:szCs w:val="20"/>
        </w:rPr>
        <w:t>http://server/MVC</w:t>
      </w:r>
      <w:r>
        <w:rPr>
          <w:rFonts w:ascii="Courier New" w:hAnsi="Courier New"/>
          <w:color w:val="000080"/>
          <w:sz w:val="20"/>
          <w:szCs w:val="20"/>
        </w:rPr>
        <w:t>TP1/index.php?action=liste</w:t>
      </w:r>
      <w:r>
        <w:rPr>
          <w:rFonts w:ascii="Arial" w:hAnsi="Arial"/>
          <w:color w:val="000080"/>
          <w:sz w:val="20"/>
          <w:szCs w:val="20"/>
        </w:rPr>
        <w:t>". Retrouve-t-on le même contenu que celui des scripts du dossier vue ?</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hAnsi="Arial"/>
          <w:color w:val="000080"/>
          <w:sz w:val="20"/>
          <w:szCs w:val="20"/>
        </w:rPr>
      </w:pPr>
      <w:r>
        <w:rPr>
          <w:rFonts w:ascii="Arial" w:hAnsi="Arial"/>
          <w:b/>
          <w:bCs/>
          <w:color w:val="000080"/>
          <w:sz w:val="20"/>
          <w:szCs w:val="20"/>
        </w:rPr>
        <w:t>2.4.</w:t>
      </w:r>
      <w:r>
        <w:rPr>
          <w:rFonts w:ascii="Arial" w:hAnsi="Arial"/>
          <w:color w:val="000080"/>
          <w:sz w:val="20"/>
          <w:szCs w:val="20"/>
        </w:rPr>
        <w:t xml:space="preserve"> Le code PHP contenu dans vueListeRestos.php est-il toujours visible après réception par le navigateur ? Par quoi est il remplacé ?</w:t>
      </w:r>
    </w:p>
    <w:p w:rsidR="00380681" w:rsidRDefault="00380681">
      <w:pPr>
        <w:pStyle w:val="Corps"/>
        <w:suppressAutoHyphens/>
        <w:jc w:val="both"/>
        <w:rPr>
          <w:rFonts w:ascii="Arial" w:hAnsi="Arial"/>
          <w:color w:val="000080"/>
          <w:sz w:val="20"/>
          <w:szCs w:val="20"/>
        </w:rPr>
      </w:pPr>
    </w:p>
    <w:p w:rsidR="00380681" w:rsidRDefault="004151C5">
      <w:pPr>
        <w:pStyle w:val="Corps"/>
        <w:suppressAutoHyphens/>
        <w:jc w:val="both"/>
        <w:rPr>
          <w:rFonts w:ascii="Arial" w:hAnsi="Arial"/>
          <w:color w:val="000080"/>
          <w:sz w:val="20"/>
          <w:szCs w:val="20"/>
        </w:rPr>
      </w:pPr>
      <w:r>
        <w:rPr>
          <w:rFonts w:ascii="Arial" w:hAnsi="Arial"/>
          <w:b/>
          <w:bCs/>
          <w:color w:val="000080"/>
          <w:sz w:val="20"/>
          <w:szCs w:val="20"/>
        </w:rPr>
        <w:t>2.4.</w:t>
      </w:r>
      <w:r>
        <w:rPr>
          <w:rFonts w:ascii="Arial" w:hAnsi="Arial"/>
          <w:color w:val="000080"/>
          <w:sz w:val="20"/>
          <w:szCs w:val="20"/>
        </w:rPr>
        <w:t xml:space="preserve"> Rappeler le point commun entre toutes les fonctions définies dans le script </w:t>
      </w:r>
      <w:proofErr w:type="spellStart"/>
      <w:r>
        <w:rPr>
          <w:rFonts w:ascii="Courier New" w:hAnsi="Courier New"/>
          <w:color w:val="000080"/>
          <w:sz w:val="20"/>
          <w:szCs w:val="20"/>
        </w:rPr>
        <w:t>bd.resto</w:t>
      </w:r>
      <w:proofErr w:type="spellEnd"/>
      <w:r>
        <w:rPr>
          <w:rFonts w:ascii="Courier New" w:hAnsi="Courier New"/>
          <w:color w:val="000080"/>
          <w:sz w:val="20"/>
          <w:szCs w:val="20"/>
        </w:rPr>
        <w:t>.</w:t>
      </w:r>
      <w:proofErr w:type="spellStart"/>
      <w:r>
        <w:rPr>
          <w:rFonts w:ascii="Courier New" w:hAnsi="Courier New"/>
          <w:color w:val="000080"/>
          <w:sz w:val="20"/>
          <w:szCs w:val="20"/>
        </w:rPr>
        <w:t>inc.php</w:t>
      </w:r>
      <w:proofErr w:type="spellEnd"/>
      <w:r>
        <w:rPr>
          <w:rFonts w:ascii="Arial" w:hAnsi="Arial"/>
          <w:color w:val="000080"/>
          <w:sz w:val="20"/>
          <w:szCs w:val="20"/>
        </w:rPr>
        <w:t xml:space="preserve"> contenu dans le dossier </w:t>
      </w:r>
      <w:proofErr w:type="spellStart"/>
      <w:r>
        <w:rPr>
          <w:rFonts w:ascii="Arial" w:hAnsi="Arial"/>
          <w:color w:val="000080"/>
          <w:sz w:val="20"/>
          <w:szCs w:val="20"/>
        </w:rPr>
        <w:t>modele</w:t>
      </w:r>
      <w:proofErr w:type="spellEnd"/>
      <w:r>
        <w:rPr>
          <w:rFonts w:ascii="Arial" w:hAnsi="Arial"/>
          <w:color w:val="000080"/>
          <w:sz w:val="20"/>
          <w:szCs w:val="20"/>
        </w:rPr>
        <w:t>.</w:t>
      </w:r>
    </w:p>
    <w:p w:rsidR="00380681" w:rsidRDefault="00380681">
      <w:pPr>
        <w:pStyle w:val="Corps"/>
        <w:suppressAutoHyphens/>
        <w:jc w:val="both"/>
        <w:rPr>
          <w:rFonts w:ascii="Arial" w:hAnsi="Arial"/>
          <w:color w:val="000080"/>
          <w:sz w:val="20"/>
          <w:szCs w:val="20"/>
        </w:rPr>
      </w:pPr>
    </w:p>
    <w:p w:rsidR="00380681" w:rsidRDefault="004151C5">
      <w:pPr>
        <w:pStyle w:val="Corps"/>
        <w:suppressAutoHyphens/>
        <w:jc w:val="both"/>
        <w:rPr>
          <w:rFonts w:ascii="Arial" w:eastAsia="Arial" w:hAnsi="Arial" w:cs="Arial"/>
          <w:b/>
          <w:bCs/>
          <w:color w:val="000080"/>
          <w:sz w:val="20"/>
          <w:szCs w:val="20"/>
        </w:rPr>
      </w:pPr>
      <w:r>
        <w:rPr>
          <w:rFonts w:ascii="Arial" w:hAnsi="Arial"/>
          <w:b/>
          <w:bCs/>
          <w:color w:val="000080"/>
          <w:sz w:val="20"/>
          <w:szCs w:val="20"/>
        </w:rPr>
        <w:t>2.5.</w:t>
      </w:r>
      <w:r>
        <w:rPr>
          <w:rFonts w:ascii="Arial" w:hAnsi="Arial"/>
          <w:color w:val="000080"/>
          <w:sz w:val="20"/>
          <w:szCs w:val="20"/>
        </w:rPr>
        <w:t xml:space="preserve"> Trouve-t-on dans d’autres fichiers que ceux du dossier </w:t>
      </w:r>
      <w:proofErr w:type="spellStart"/>
      <w:r>
        <w:rPr>
          <w:rFonts w:ascii="Arial" w:hAnsi="Arial"/>
          <w:color w:val="000080"/>
          <w:sz w:val="20"/>
          <w:szCs w:val="20"/>
        </w:rPr>
        <w:t>modele</w:t>
      </w:r>
      <w:proofErr w:type="spellEnd"/>
      <w:r>
        <w:rPr>
          <w:rFonts w:ascii="Arial" w:hAnsi="Arial"/>
          <w:color w:val="000080"/>
          <w:sz w:val="20"/>
          <w:szCs w:val="20"/>
        </w:rPr>
        <w:t xml:space="preserve"> des références à la base de données ?</w:t>
      </w:r>
    </w:p>
    <w:p w:rsidR="00380681" w:rsidRDefault="00380681">
      <w:pPr>
        <w:pStyle w:val="Corps"/>
        <w:suppressAutoHyphens/>
        <w:jc w:val="both"/>
        <w:rPr>
          <w:rFonts w:ascii="Arial" w:eastAsia="Arial" w:hAnsi="Arial" w:cs="Arial"/>
          <w:b/>
          <w:bCs/>
          <w:color w:val="000080"/>
          <w:sz w:val="20"/>
          <w:szCs w:val="20"/>
        </w:rPr>
      </w:pPr>
    </w:p>
    <w:p w:rsidR="00380681" w:rsidRDefault="004151C5">
      <w:pPr>
        <w:pStyle w:val="Corps"/>
        <w:suppressAutoHyphens/>
        <w:jc w:val="both"/>
        <w:rPr>
          <w:rFonts w:ascii="Arial" w:hAnsi="Arial"/>
          <w:color w:val="000080"/>
          <w:sz w:val="20"/>
          <w:szCs w:val="20"/>
        </w:rPr>
      </w:pPr>
      <w:r>
        <w:rPr>
          <w:rFonts w:ascii="Arial" w:hAnsi="Arial"/>
          <w:b/>
          <w:bCs/>
          <w:color w:val="000080"/>
          <w:sz w:val="20"/>
          <w:szCs w:val="20"/>
        </w:rPr>
        <w:t>Synthèse : expliquer globalement le rôle des scripts contenus dans les dossiers suivants</w:t>
      </w:r>
    </w:p>
    <w:p w:rsidR="00380681" w:rsidRDefault="004151C5">
      <w:pPr>
        <w:pStyle w:val="Corps"/>
        <w:numPr>
          <w:ilvl w:val="0"/>
          <w:numId w:val="1"/>
        </w:numPr>
        <w:pBdr>
          <w:top w:val="single" w:sz="2" w:space="0" w:color="000000"/>
          <w:left w:val="single" w:sz="2" w:space="0" w:color="000000"/>
          <w:bottom w:val="single" w:sz="2" w:space="0" w:color="000000"/>
          <w:right w:val="single" w:sz="2" w:space="0" w:color="000000"/>
        </w:pBdr>
        <w:suppressAutoHyphens/>
        <w:rPr>
          <w:rFonts w:ascii="Arial" w:eastAsia="Arial" w:hAnsi="Arial" w:cs="Arial"/>
          <w:color w:val="000080"/>
          <w:sz w:val="20"/>
          <w:szCs w:val="20"/>
        </w:rPr>
      </w:pPr>
      <w:proofErr w:type="spellStart"/>
      <w:r>
        <w:rPr>
          <w:rFonts w:ascii="Arial" w:hAnsi="Arial"/>
          <w:color w:val="000080"/>
          <w:sz w:val="20"/>
          <w:szCs w:val="20"/>
        </w:rPr>
        <w:t>modele</w:t>
      </w:r>
      <w:proofErr w:type="spellEnd"/>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Arial" w:eastAsia="Arial" w:hAnsi="Arial" w:cs="Arial"/>
          <w:color w:val="000080"/>
          <w:sz w:val="20"/>
          <w:szCs w:val="20"/>
        </w:rPr>
      </w:pP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Arial" w:eastAsia="Arial" w:hAnsi="Arial" w:cs="Arial"/>
          <w:color w:val="000080"/>
          <w:sz w:val="20"/>
          <w:szCs w:val="20"/>
        </w:rPr>
      </w:pP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Arial" w:eastAsia="Arial" w:hAnsi="Arial" w:cs="Arial"/>
          <w:color w:val="000080"/>
          <w:sz w:val="20"/>
          <w:szCs w:val="20"/>
        </w:rPr>
      </w:pP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Arial" w:eastAsia="Arial" w:hAnsi="Arial" w:cs="Arial"/>
          <w:color w:val="000080"/>
          <w:sz w:val="20"/>
          <w:szCs w:val="20"/>
        </w:rPr>
      </w:pPr>
    </w:p>
    <w:p w:rsidR="00380681" w:rsidRDefault="004151C5">
      <w:pPr>
        <w:pStyle w:val="Corps"/>
        <w:numPr>
          <w:ilvl w:val="0"/>
          <w:numId w:val="1"/>
        </w:numPr>
        <w:pBdr>
          <w:top w:val="single" w:sz="2" w:space="0" w:color="000000"/>
          <w:left w:val="single" w:sz="2" w:space="0" w:color="000000"/>
          <w:bottom w:val="single" w:sz="2" w:space="0" w:color="000000"/>
          <w:right w:val="single" w:sz="2" w:space="0" w:color="000000"/>
        </w:pBdr>
        <w:suppressAutoHyphens/>
        <w:rPr>
          <w:rFonts w:ascii="Monaco" w:eastAsia="Monaco" w:hAnsi="Monaco" w:cs="Monaco"/>
          <w:color w:val="000080"/>
          <w:sz w:val="20"/>
          <w:szCs w:val="20"/>
        </w:rPr>
      </w:pPr>
      <w:r>
        <w:rPr>
          <w:rFonts w:ascii="Arial" w:hAnsi="Arial"/>
          <w:color w:val="000080"/>
          <w:sz w:val="20"/>
          <w:szCs w:val="20"/>
        </w:rPr>
        <w:t>vue</w:t>
      </w: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Monaco" w:eastAsia="Monaco" w:hAnsi="Monaco" w:cs="Monaco"/>
          <w:color w:val="000080"/>
          <w:sz w:val="20"/>
          <w:szCs w:val="20"/>
        </w:rPr>
      </w:pP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color w:val="000080"/>
        </w:rPr>
      </w:pP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Arial" w:eastAsia="Arial" w:hAnsi="Arial" w:cs="Arial"/>
          <w:color w:val="000080"/>
          <w:sz w:val="20"/>
          <w:szCs w:val="20"/>
        </w:rPr>
      </w:pPr>
    </w:p>
    <w:p w:rsidR="00380681" w:rsidRDefault="00380681">
      <w:pPr>
        <w:pStyle w:val="Corps"/>
        <w:suppressAutoHyphens/>
        <w:jc w:val="both"/>
        <w:rPr>
          <w:rFonts w:ascii="Arial" w:eastAsia="Arial" w:hAnsi="Arial" w:cs="Arial"/>
          <w:b/>
          <w:bCs/>
          <w:color w:val="000080"/>
          <w:sz w:val="20"/>
          <w:szCs w:val="20"/>
        </w:rPr>
      </w:pPr>
    </w:p>
    <w:p w:rsidR="00380681" w:rsidRDefault="00380681">
      <w:pPr>
        <w:pStyle w:val="Corps"/>
        <w:pageBreakBefore/>
        <w:suppressAutoHyphens/>
        <w:jc w:val="both"/>
        <w:rPr>
          <w:rFonts w:ascii="Arial" w:eastAsia="Arial" w:hAnsi="Arial" w:cs="Arial"/>
          <w:b/>
          <w:bCs/>
          <w:color w:val="000080"/>
          <w:sz w:val="20"/>
          <w:szCs w:val="20"/>
        </w:rPr>
      </w:pPr>
    </w:p>
    <w:p w:rsidR="00380681" w:rsidRDefault="004151C5">
      <w:pPr>
        <w:pStyle w:val="titrequestionannexe"/>
        <w:suppressAutoHyphens/>
        <w:rPr>
          <w:color w:val="000080"/>
        </w:rPr>
      </w:pPr>
      <w:r>
        <w:t>Questions 3 – Début d'analyse de la partie contrôleur</w:t>
      </w:r>
    </w:p>
    <w:p w:rsidR="00380681" w:rsidRDefault="004151C5">
      <w:pPr>
        <w:pStyle w:val="Pardfaut"/>
        <w:numPr>
          <w:ilvl w:val="0"/>
          <w:numId w:val="2"/>
        </w:numPr>
        <w:tabs>
          <w:tab w:val="left" w:pos="1145"/>
        </w:tabs>
        <w:suppressAutoHyphens/>
        <w:ind w:left="340" w:hanging="340"/>
        <w:jc w:val="both"/>
        <w:rPr>
          <w:rFonts w:ascii="Arial" w:hAnsi="Arial"/>
          <w:b/>
          <w:bCs/>
          <w:color w:val="000080"/>
          <w:sz w:val="20"/>
          <w:szCs w:val="20"/>
        </w:rPr>
      </w:pPr>
      <w:r>
        <w:rPr>
          <w:rFonts w:ascii="Arial" w:hAnsi="Arial"/>
          <w:b/>
          <w:bCs/>
          <w:color w:val="000080"/>
          <w:sz w:val="26"/>
          <w:szCs w:val="26"/>
        </w:rPr>
        <w:t>Analyse du fichier contrôleur listeRestos.php</w:t>
      </w:r>
    </w:p>
    <w:p w:rsidR="00380681" w:rsidRDefault="004151C5">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380681" w:rsidRDefault="004151C5">
      <w:pPr>
        <w:pStyle w:val="Corps"/>
        <w:suppressAutoHyphens/>
        <w:jc w:val="both"/>
        <w:rPr>
          <w:rFonts w:ascii="Arial" w:eastAsia="Arial" w:hAnsi="Arial" w:cs="Arial"/>
          <w:color w:val="000080"/>
        </w:rPr>
      </w:pPr>
      <w:r>
        <w:rPr>
          <w:rFonts w:ascii="Arial" w:hAnsi="Arial"/>
          <w:color w:val="000080"/>
          <w:sz w:val="20"/>
          <w:szCs w:val="20"/>
        </w:rPr>
        <w:t>- annexes 1</w:t>
      </w:r>
      <w:proofErr w:type="gramStart"/>
      <w:r>
        <w:rPr>
          <w:rFonts w:ascii="Arial" w:hAnsi="Arial"/>
          <w:color w:val="000080"/>
          <w:sz w:val="20"/>
          <w:szCs w:val="20"/>
        </w:rPr>
        <w:t>,2,3,4</w:t>
      </w:r>
      <w:proofErr w:type="gramEnd"/>
      <w:r>
        <w:rPr>
          <w:rFonts w:ascii="Arial" w:hAnsi="Arial"/>
          <w:color w:val="000080"/>
          <w:sz w:val="20"/>
          <w:szCs w:val="20"/>
        </w:rPr>
        <w:t xml:space="preserve"> et 8</w:t>
      </w:r>
    </w:p>
    <w:p w:rsidR="00380681" w:rsidRDefault="00380681">
      <w:pPr>
        <w:pStyle w:val="Corps"/>
        <w:suppressAutoHyphens/>
        <w:jc w:val="both"/>
        <w:rPr>
          <w:rFonts w:ascii="Arial" w:eastAsia="Arial" w:hAnsi="Arial" w:cs="Arial"/>
          <w:color w:val="000080"/>
        </w:rPr>
      </w:pP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xml:space="preserve">Lorsque l'on observe les commentaires présents dans le fichier, on voit que quatre grandes parties sont prévues : </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xml:space="preserve">    • récupération des données GET, POST, et SESSION</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xml:space="preserve">    • appel des fonctions permettant de récupérer les données utiles à l'affichage </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xml:space="preserve">    • traitement si nécessaire des données récupérées</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xml:space="preserve">    • appel du script de vue qui permet de gérer l'affichage des données</w:t>
      </w:r>
    </w:p>
    <w:p w:rsidR="00380681" w:rsidRDefault="004151C5">
      <w:pPr>
        <w:pStyle w:val="Corps"/>
        <w:suppressAutoHyphens/>
        <w:jc w:val="both"/>
        <w:rPr>
          <w:rFonts w:ascii="Arial" w:eastAsia="Arial" w:hAnsi="Arial" w:cs="Arial"/>
          <w:color w:val="000080"/>
          <w:sz w:val="20"/>
          <w:szCs w:val="20"/>
        </w:rPr>
      </w:pPr>
      <w:r>
        <w:rPr>
          <w:rFonts w:ascii="Arial" w:hAnsi="Arial"/>
          <w:color w:val="000080"/>
          <w:sz w:val="20"/>
          <w:szCs w:val="20"/>
        </w:rPr>
        <w:t>Les contrôleurs ont souvent ces étapes, elles peuvent parfois être dans un autre ordre, ou répétées</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eastAsia="Arial" w:hAnsi="Arial" w:cs="Arial"/>
          <w:color w:val="000080"/>
          <w:sz w:val="20"/>
          <w:szCs w:val="20"/>
        </w:rPr>
      </w:pPr>
      <w:r>
        <w:rPr>
          <w:rFonts w:ascii="Arial" w:hAnsi="Arial"/>
          <w:b/>
          <w:bCs/>
          <w:color w:val="000080"/>
          <w:sz w:val="20"/>
          <w:szCs w:val="20"/>
        </w:rPr>
        <w:t>3.1.</w:t>
      </w:r>
      <w:r>
        <w:rPr>
          <w:rFonts w:ascii="Arial" w:hAnsi="Arial"/>
          <w:color w:val="000080"/>
          <w:sz w:val="20"/>
          <w:szCs w:val="20"/>
        </w:rPr>
        <w:t xml:space="preserve"> Quelle fonction d'accès aux données est utilisée dans ce contrôleur ? Que permet-elle de récupérer dans la base de données ?</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eastAsia="Arial" w:hAnsi="Arial" w:cs="Arial"/>
          <w:color w:val="000080"/>
          <w:sz w:val="20"/>
          <w:szCs w:val="20"/>
        </w:rPr>
      </w:pPr>
      <w:r>
        <w:rPr>
          <w:rFonts w:ascii="Arial" w:hAnsi="Arial"/>
          <w:b/>
          <w:bCs/>
          <w:color w:val="000080"/>
          <w:sz w:val="20"/>
          <w:szCs w:val="20"/>
        </w:rPr>
        <w:t>3.2.</w:t>
      </w:r>
      <w:r>
        <w:rPr>
          <w:rFonts w:ascii="Arial" w:hAnsi="Arial"/>
          <w:color w:val="000080"/>
          <w:sz w:val="20"/>
          <w:szCs w:val="20"/>
        </w:rPr>
        <w:t xml:space="preserve"> Les données récupérées sont-elles affichées à l'écran ? L'affichage est-il fait dans le script contrôleur ?</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eastAsia="Arial" w:hAnsi="Arial" w:cs="Arial"/>
          <w:color w:val="000080"/>
          <w:sz w:val="20"/>
          <w:szCs w:val="20"/>
        </w:rPr>
      </w:pPr>
      <w:r>
        <w:rPr>
          <w:rFonts w:ascii="Arial" w:hAnsi="Arial"/>
          <w:b/>
          <w:bCs/>
          <w:color w:val="000080"/>
          <w:sz w:val="20"/>
          <w:szCs w:val="20"/>
        </w:rPr>
        <w:t>3.3.</w:t>
      </w:r>
      <w:r>
        <w:rPr>
          <w:rFonts w:ascii="Arial" w:hAnsi="Arial"/>
          <w:color w:val="000080"/>
          <w:sz w:val="20"/>
          <w:szCs w:val="20"/>
        </w:rPr>
        <w:t xml:space="preserve"> Quels scripts sont inclus dans les dernières lignes du contrôleur ? Quels sont leurs rôles ?</w:t>
      </w:r>
    </w:p>
    <w:p w:rsidR="00380681" w:rsidRDefault="00380681">
      <w:pPr>
        <w:pStyle w:val="Corps"/>
        <w:suppressAutoHyphens/>
        <w:jc w:val="both"/>
        <w:rPr>
          <w:rFonts w:ascii="Arial" w:eastAsia="Arial" w:hAnsi="Arial" w:cs="Arial"/>
          <w:color w:val="000080"/>
          <w:sz w:val="20"/>
          <w:szCs w:val="20"/>
        </w:rPr>
      </w:pPr>
    </w:p>
    <w:p w:rsidR="00380681" w:rsidRDefault="004151C5">
      <w:pPr>
        <w:pStyle w:val="Pardfaut"/>
        <w:numPr>
          <w:ilvl w:val="0"/>
          <w:numId w:val="2"/>
        </w:numPr>
        <w:tabs>
          <w:tab w:val="left" w:pos="714"/>
        </w:tabs>
        <w:suppressAutoHyphens/>
        <w:jc w:val="both"/>
        <w:rPr>
          <w:rFonts w:ascii="Arial" w:hAnsi="Arial"/>
          <w:b/>
          <w:bCs/>
          <w:color w:val="000080"/>
          <w:sz w:val="20"/>
          <w:szCs w:val="20"/>
        </w:rPr>
      </w:pPr>
      <w:r>
        <w:rPr>
          <w:rFonts w:ascii="Arial" w:hAnsi="Arial"/>
          <w:b/>
          <w:bCs/>
          <w:color w:val="000080"/>
          <w:sz w:val="26"/>
          <w:szCs w:val="26"/>
        </w:rPr>
        <w:t>Analyse du fichier contrôleur detailResto.php</w:t>
      </w:r>
    </w:p>
    <w:p w:rsidR="00380681" w:rsidRDefault="004151C5">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380681" w:rsidRDefault="004151C5">
      <w:pPr>
        <w:pStyle w:val="Corps"/>
        <w:suppressAutoHyphens/>
        <w:jc w:val="both"/>
        <w:rPr>
          <w:rFonts w:ascii="Arial" w:eastAsia="Arial" w:hAnsi="Arial" w:cs="Arial"/>
          <w:color w:val="000080"/>
        </w:rPr>
      </w:pPr>
      <w:r>
        <w:rPr>
          <w:rFonts w:ascii="Arial" w:hAnsi="Arial"/>
          <w:color w:val="000080"/>
          <w:sz w:val="20"/>
          <w:szCs w:val="20"/>
        </w:rPr>
        <w:t>- annexes 3</w:t>
      </w:r>
      <w:proofErr w:type="gramStart"/>
      <w:r>
        <w:rPr>
          <w:rFonts w:ascii="Arial" w:hAnsi="Arial"/>
          <w:color w:val="000080"/>
          <w:sz w:val="20"/>
          <w:szCs w:val="20"/>
        </w:rPr>
        <w:t>,5,8</w:t>
      </w:r>
      <w:proofErr w:type="gramEnd"/>
      <w:r>
        <w:rPr>
          <w:rFonts w:ascii="Arial" w:hAnsi="Arial"/>
          <w:color w:val="000080"/>
          <w:sz w:val="20"/>
          <w:szCs w:val="20"/>
        </w:rPr>
        <w:t xml:space="preserve"> et 9</w:t>
      </w:r>
    </w:p>
    <w:p w:rsidR="00380681" w:rsidRDefault="00380681">
      <w:pPr>
        <w:pStyle w:val="Corps"/>
        <w:suppressAutoHyphens/>
        <w:jc w:val="both"/>
        <w:rPr>
          <w:rFonts w:ascii="Arial" w:eastAsia="Arial" w:hAnsi="Arial" w:cs="Arial"/>
          <w:color w:val="000080"/>
        </w:rPr>
      </w:pPr>
    </w:p>
    <w:p w:rsidR="00380681" w:rsidRDefault="004151C5">
      <w:pPr>
        <w:pStyle w:val="Corps"/>
        <w:suppressAutoHyphens/>
        <w:jc w:val="both"/>
        <w:rPr>
          <w:rFonts w:ascii="Arial" w:eastAsia="Arial" w:hAnsi="Arial" w:cs="Arial"/>
          <w:color w:val="000080"/>
          <w:sz w:val="20"/>
          <w:szCs w:val="20"/>
        </w:rPr>
      </w:pPr>
      <w:r>
        <w:rPr>
          <w:rFonts w:ascii="Arial" w:hAnsi="Arial"/>
          <w:b/>
          <w:bCs/>
          <w:color w:val="000080"/>
          <w:sz w:val="20"/>
          <w:szCs w:val="20"/>
        </w:rPr>
        <w:t>3.4.</w:t>
      </w:r>
      <w:r>
        <w:rPr>
          <w:rFonts w:ascii="Arial" w:hAnsi="Arial"/>
          <w:color w:val="000080"/>
          <w:sz w:val="20"/>
          <w:szCs w:val="20"/>
        </w:rPr>
        <w:t xml:space="preserve"> Quelle donnée est transmise au contrôleur en méthode GET ?</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eastAsia="Arial" w:hAnsi="Arial" w:cs="Arial"/>
          <w:color w:val="000080"/>
          <w:sz w:val="20"/>
          <w:szCs w:val="20"/>
        </w:rPr>
      </w:pPr>
      <w:r>
        <w:rPr>
          <w:rFonts w:ascii="Arial" w:hAnsi="Arial"/>
          <w:b/>
          <w:bCs/>
          <w:color w:val="000080"/>
          <w:sz w:val="20"/>
          <w:szCs w:val="20"/>
        </w:rPr>
        <w:t>3.5.</w:t>
      </w:r>
      <w:r>
        <w:rPr>
          <w:rFonts w:ascii="Arial" w:hAnsi="Arial"/>
          <w:color w:val="000080"/>
          <w:sz w:val="20"/>
          <w:szCs w:val="20"/>
        </w:rPr>
        <w:t xml:space="preserve"> Rappeler le rôle de la fonction </w:t>
      </w:r>
      <w:proofErr w:type="spellStart"/>
      <w:proofErr w:type="gramStart"/>
      <w:r>
        <w:rPr>
          <w:rFonts w:ascii="Arial" w:hAnsi="Arial"/>
          <w:color w:val="000080"/>
          <w:sz w:val="20"/>
          <w:szCs w:val="20"/>
        </w:rPr>
        <w:t>getRestoByIdR</w:t>
      </w:r>
      <w:proofErr w:type="spellEnd"/>
      <w:r>
        <w:rPr>
          <w:rFonts w:ascii="Arial" w:hAnsi="Arial"/>
          <w:color w:val="000080"/>
          <w:sz w:val="20"/>
          <w:szCs w:val="20"/>
        </w:rPr>
        <w:t>(</w:t>
      </w:r>
      <w:proofErr w:type="gramEnd"/>
      <w:r>
        <w:rPr>
          <w:rFonts w:ascii="Arial" w:hAnsi="Arial"/>
          <w:color w:val="000080"/>
          <w:sz w:val="20"/>
          <w:szCs w:val="20"/>
        </w:rPr>
        <w:t>). Pourquoi cette méthode a-t-elle besoin d'un paramètre ?</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hAnsi="Arial"/>
          <w:b/>
          <w:bCs/>
          <w:color w:val="000080"/>
          <w:sz w:val="20"/>
          <w:szCs w:val="20"/>
        </w:rPr>
      </w:pPr>
      <w:r>
        <w:rPr>
          <w:rFonts w:ascii="Arial" w:hAnsi="Arial"/>
          <w:color w:val="000080"/>
          <w:sz w:val="20"/>
          <w:szCs w:val="20"/>
        </w:rPr>
        <w:t>La variable $</w:t>
      </w:r>
      <w:proofErr w:type="spellStart"/>
      <w:r>
        <w:rPr>
          <w:rFonts w:ascii="Arial" w:hAnsi="Arial"/>
          <w:color w:val="000080"/>
          <w:sz w:val="20"/>
          <w:szCs w:val="20"/>
        </w:rPr>
        <w:t>unResto</w:t>
      </w:r>
      <w:proofErr w:type="spellEnd"/>
      <w:r>
        <w:rPr>
          <w:rFonts w:ascii="Arial" w:hAnsi="Arial"/>
          <w:color w:val="000080"/>
          <w:sz w:val="20"/>
          <w:szCs w:val="20"/>
        </w:rPr>
        <w:t xml:space="preserve"> est créée lors de l'appel à la fonction </w:t>
      </w:r>
      <w:proofErr w:type="spellStart"/>
      <w:proofErr w:type="gramStart"/>
      <w:r>
        <w:rPr>
          <w:rFonts w:ascii="Arial" w:hAnsi="Arial"/>
          <w:color w:val="000080"/>
          <w:sz w:val="20"/>
          <w:szCs w:val="20"/>
        </w:rPr>
        <w:t>getRestoByIdR</w:t>
      </w:r>
      <w:proofErr w:type="spellEnd"/>
      <w:r>
        <w:rPr>
          <w:rFonts w:ascii="Arial" w:hAnsi="Arial"/>
          <w:color w:val="000080"/>
          <w:sz w:val="20"/>
          <w:szCs w:val="20"/>
        </w:rPr>
        <w:t>(</w:t>
      </w:r>
      <w:proofErr w:type="gramEnd"/>
      <w:r>
        <w:rPr>
          <w:rFonts w:ascii="Arial" w:hAnsi="Arial"/>
          <w:color w:val="000080"/>
          <w:sz w:val="20"/>
          <w:szCs w:val="20"/>
        </w:rPr>
        <w:t>).</w:t>
      </w:r>
    </w:p>
    <w:p w:rsidR="00380681" w:rsidRDefault="004151C5">
      <w:pPr>
        <w:pStyle w:val="Corps"/>
        <w:suppressAutoHyphens/>
        <w:jc w:val="both"/>
        <w:rPr>
          <w:rFonts w:ascii="Arial" w:eastAsia="Arial" w:hAnsi="Arial" w:cs="Arial"/>
          <w:color w:val="000080"/>
          <w:sz w:val="20"/>
          <w:szCs w:val="20"/>
        </w:rPr>
      </w:pPr>
      <w:r>
        <w:rPr>
          <w:rFonts w:ascii="Arial" w:hAnsi="Arial"/>
          <w:b/>
          <w:bCs/>
          <w:color w:val="000080"/>
          <w:sz w:val="20"/>
          <w:szCs w:val="20"/>
        </w:rPr>
        <w:t>3.6.</w:t>
      </w:r>
      <w:r>
        <w:rPr>
          <w:rFonts w:ascii="Arial" w:hAnsi="Arial"/>
          <w:color w:val="000080"/>
          <w:sz w:val="20"/>
          <w:szCs w:val="20"/>
        </w:rPr>
        <w:t xml:space="preserve"> Explorer les fichiers "vue" inclus à la fin du fichier contrôleur et repérer les lignes où sont utilisées cette variable.</w:t>
      </w:r>
    </w:p>
    <w:p w:rsidR="00380681" w:rsidRDefault="00380681">
      <w:pPr>
        <w:pStyle w:val="Corps"/>
        <w:suppressAutoHyphens/>
        <w:jc w:val="both"/>
        <w:rPr>
          <w:rFonts w:ascii="Arial" w:eastAsia="Arial" w:hAnsi="Arial" w:cs="Arial"/>
          <w:color w:val="000080"/>
          <w:sz w:val="20"/>
          <w:szCs w:val="20"/>
        </w:rPr>
      </w:pPr>
    </w:p>
    <w:p w:rsidR="00380681" w:rsidRDefault="004151C5">
      <w:pPr>
        <w:pStyle w:val="Corps"/>
        <w:suppressAutoHyphens/>
        <w:jc w:val="both"/>
        <w:rPr>
          <w:rFonts w:ascii="Arial" w:eastAsia="Arial" w:hAnsi="Arial" w:cs="Arial"/>
          <w:b/>
          <w:bCs/>
          <w:color w:val="000080"/>
          <w:sz w:val="20"/>
          <w:szCs w:val="20"/>
        </w:rPr>
      </w:pPr>
      <w:r>
        <w:rPr>
          <w:rFonts w:ascii="Arial" w:hAnsi="Arial"/>
          <w:b/>
          <w:bCs/>
          <w:color w:val="000080"/>
          <w:sz w:val="20"/>
          <w:szCs w:val="20"/>
        </w:rPr>
        <w:t>3.7.</w:t>
      </w:r>
      <w:r>
        <w:rPr>
          <w:rFonts w:ascii="Arial" w:hAnsi="Arial"/>
          <w:color w:val="000080"/>
          <w:sz w:val="20"/>
          <w:szCs w:val="20"/>
        </w:rPr>
        <w:t xml:space="preserve"> Deux autres variables créées dans le contrôleur sont affichées dans la vue. Lesquelles ?</w:t>
      </w:r>
    </w:p>
    <w:p w:rsidR="00380681" w:rsidRDefault="00380681">
      <w:pPr>
        <w:pStyle w:val="Corps"/>
        <w:suppressAutoHyphens/>
        <w:jc w:val="both"/>
        <w:rPr>
          <w:rFonts w:ascii="Arial" w:eastAsia="Arial" w:hAnsi="Arial" w:cs="Arial"/>
          <w:b/>
          <w:bCs/>
          <w:color w:val="000080"/>
          <w:sz w:val="20"/>
          <w:szCs w:val="20"/>
        </w:rPr>
      </w:pPr>
    </w:p>
    <w:p w:rsidR="00380681" w:rsidRDefault="004151C5">
      <w:pPr>
        <w:pStyle w:val="Corps"/>
        <w:suppressAutoHyphens/>
        <w:jc w:val="both"/>
        <w:rPr>
          <w:rFonts w:ascii="Arial" w:eastAsia="Arial" w:hAnsi="Arial" w:cs="Arial"/>
          <w:b/>
          <w:bCs/>
          <w:color w:val="000080"/>
          <w:sz w:val="20"/>
          <w:szCs w:val="20"/>
        </w:rPr>
      </w:pPr>
      <w:r>
        <w:rPr>
          <w:rFonts w:ascii="Arial" w:eastAsia="Arial" w:hAnsi="Arial" w:cs="Arial"/>
          <w:b/>
          <w:bCs/>
          <w:color w:val="000080"/>
          <w:sz w:val="20"/>
          <w:szCs w:val="20"/>
        </w:rPr>
        <w:t xml:space="preserve">3.8. </w:t>
      </w:r>
      <w:r>
        <w:rPr>
          <w:rFonts w:ascii="Arial" w:eastAsia="Arial" w:hAnsi="Arial" w:cs="Arial"/>
          <w:color w:val="000080"/>
          <w:sz w:val="20"/>
          <w:szCs w:val="20"/>
        </w:rPr>
        <w:t>Le contrôleur gère-t-il directement l’accès aux données ?</w:t>
      </w:r>
    </w:p>
    <w:p w:rsidR="00380681" w:rsidRDefault="00380681">
      <w:pPr>
        <w:pStyle w:val="Corps"/>
        <w:pageBreakBefore/>
        <w:suppressAutoHyphens/>
        <w:jc w:val="both"/>
        <w:rPr>
          <w:rFonts w:ascii="Arial" w:eastAsia="Arial" w:hAnsi="Arial" w:cs="Arial"/>
          <w:b/>
          <w:bCs/>
          <w:color w:val="000080"/>
          <w:sz w:val="20"/>
          <w:szCs w:val="20"/>
        </w:rPr>
      </w:pPr>
    </w:p>
    <w:p w:rsidR="00380681" w:rsidRDefault="004151C5">
      <w:pPr>
        <w:pStyle w:val="titrequestionannexe"/>
        <w:suppressAutoHyphens/>
        <w:rPr>
          <w:color w:val="000080"/>
          <w:sz w:val="20"/>
          <w:szCs w:val="20"/>
        </w:rPr>
      </w:pPr>
      <w:r>
        <w:t>Synthèse contrôleur</w:t>
      </w:r>
    </w:p>
    <w:p w:rsidR="00380681" w:rsidRDefault="004151C5">
      <w:pPr>
        <w:pStyle w:val="Corps"/>
        <w:suppressAutoHyphens/>
        <w:jc w:val="both"/>
        <w:rPr>
          <w:rFonts w:ascii="Monaco" w:eastAsia="Monaco" w:hAnsi="Monaco" w:cs="Monaco"/>
          <w:color w:val="000080"/>
          <w:sz w:val="20"/>
          <w:szCs w:val="20"/>
        </w:rPr>
      </w:pPr>
      <w:r>
        <w:rPr>
          <w:rFonts w:ascii="Arial" w:hAnsi="Arial"/>
          <w:color w:val="000080"/>
          <w:sz w:val="20"/>
          <w:szCs w:val="20"/>
        </w:rPr>
        <w:t>Où sont affichées les données créées ou récupérées dans le contrôleur ?</w:t>
      </w: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Monaco" w:eastAsia="Monaco" w:hAnsi="Monaco" w:cs="Monaco"/>
          <w:color w:val="000080"/>
          <w:sz w:val="20"/>
          <w:szCs w:val="20"/>
        </w:rPr>
      </w:pP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Monaco" w:eastAsia="Monaco" w:hAnsi="Monaco" w:cs="Monaco"/>
          <w:color w:val="000080"/>
          <w:sz w:val="20"/>
          <w:szCs w:val="20"/>
        </w:rPr>
      </w:pP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Monaco" w:eastAsia="Monaco" w:hAnsi="Monaco" w:cs="Monaco"/>
          <w:color w:val="000080"/>
          <w:sz w:val="20"/>
          <w:szCs w:val="20"/>
        </w:rPr>
      </w:pPr>
    </w:p>
    <w:p w:rsidR="00380681" w:rsidRDefault="00380681">
      <w:pPr>
        <w:pStyle w:val="Corps"/>
        <w:suppressAutoHyphens/>
        <w:jc w:val="both"/>
        <w:rPr>
          <w:rFonts w:ascii="Arial" w:eastAsia="Arial" w:hAnsi="Arial" w:cs="Arial"/>
          <w:color w:val="000080"/>
        </w:rPr>
      </w:pP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Les données utilisées par le contrôleur peuvent provenir de 2 sources : l'utilisateur ou la base de données.</w:t>
      </w:r>
    </w:p>
    <w:p w:rsidR="00380681" w:rsidRDefault="00380681">
      <w:pPr>
        <w:pStyle w:val="Corps"/>
        <w:suppressAutoHyphens/>
        <w:jc w:val="both"/>
        <w:rPr>
          <w:rFonts w:ascii="Arial" w:hAnsi="Arial"/>
          <w:color w:val="000080"/>
          <w:sz w:val="20"/>
          <w:szCs w:val="20"/>
        </w:rPr>
      </w:pPr>
    </w:p>
    <w:p w:rsidR="00380681" w:rsidRDefault="004151C5">
      <w:pPr>
        <w:pStyle w:val="Corps"/>
        <w:suppressAutoHyphens/>
        <w:jc w:val="both"/>
        <w:rPr>
          <w:rFonts w:ascii="Arial" w:hAnsi="Arial"/>
          <w:color w:val="000080"/>
          <w:sz w:val="20"/>
          <w:szCs w:val="20"/>
        </w:rPr>
      </w:pPr>
      <w:r>
        <w:rPr>
          <w:rFonts w:ascii="Arial" w:hAnsi="Arial"/>
          <w:color w:val="000080"/>
          <w:sz w:val="20"/>
          <w:szCs w:val="20"/>
        </w:rPr>
        <w:t>Comment ces données sont transmises au contrôleur :</w:t>
      </w:r>
    </w:p>
    <w:p w:rsidR="00380681" w:rsidRDefault="004151C5">
      <w:pPr>
        <w:pStyle w:val="Corps"/>
        <w:numPr>
          <w:ilvl w:val="1"/>
          <w:numId w:val="1"/>
        </w:numPr>
        <w:suppressAutoHyphens/>
        <w:jc w:val="both"/>
        <w:rPr>
          <w:rFonts w:ascii="Monaco" w:eastAsia="Monaco" w:hAnsi="Monaco" w:cs="Monaco"/>
          <w:color w:val="000080"/>
          <w:sz w:val="20"/>
          <w:szCs w:val="20"/>
        </w:rPr>
      </w:pPr>
      <w:r>
        <w:rPr>
          <w:rFonts w:ascii="Arial" w:hAnsi="Arial"/>
          <w:color w:val="000080"/>
          <w:sz w:val="20"/>
          <w:szCs w:val="20"/>
        </w:rPr>
        <w:t>de l'utilisateur vers le contrôleur ?</w:t>
      </w: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Monaco" w:eastAsia="Monaco" w:hAnsi="Monaco" w:cs="Monaco"/>
          <w:color w:val="000080"/>
          <w:sz w:val="20"/>
          <w:szCs w:val="20"/>
        </w:rPr>
      </w:pP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Monaco" w:eastAsia="Monaco" w:hAnsi="Monaco" w:cs="Monaco"/>
          <w:color w:val="000080"/>
          <w:sz w:val="20"/>
          <w:szCs w:val="20"/>
        </w:rPr>
      </w:pPr>
    </w:p>
    <w:p w:rsidR="00380681" w:rsidRDefault="00380681">
      <w:pPr>
        <w:pStyle w:val="Corps"/>
        <w:suppressAutoHyphens/>
        <w:jc w:val="both"/>
        <w:rPr>
          <w:rFonts w:ascii="Arial" w:eastAsia="Arial" w:hAnsi="Arial" w:cs="Arial"/>
          <w:color w:val="000080"/>
        </w:rPr>
      </w:pPr>
    </w:p>
    <w:p w:rsidR="00380681" w:rsidRDefault="004151C5">
      <w:pPr>
        <w:pStyle w:val="Corps"/>
        <w:numPr>
          <w:ilvl w:val="1"/>
          <w:numId w:val="1"/>
        </w:numPr>
        <w:suppressAutoHyphens/>
        <w:jc w:val="both"/>
        <w:rPr>
          <w:rFonts w:ascii="Monaco" w:eastAsia="Monaco" w:hAnsi="Monaco" w:cs="Monaco"/>
          <w:color w:val="000080"/>
          <w:sz w:val="20"/>
          <w:szCs w:val="20"/>
        </w:rPr>
      </w:pPr>
      <w:r>
        <w:rPr>
          <w:rFonts w:ascii="Arial" w:hAnsi="Arial"/>
          <w:color w:val="000080"/>
          <w:sz w:val="20"/>
          <w:szCs w:val="20"/>
        </w:rPr>
        <w:t>de la base de données vers le contrôleur ?</w:t>
      </w: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Monaco" w:eastAsia="Monaco" w:hAnsi="Monaco" w:cs="Monaco"/>
          <w:color w:val="000080"/>
          <w:sz w:val="20"/>
          <w:szCs w:val="20"/>
        </w:rPr>
      </w:pP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Monaco" w:eastAsia="Monaco" w:hAnsi="Monaco" w:cs="Monaco"/>
          <w:color w:val="000080"/>
          <w:sz w:val="20"/>
          <w:szCs w:val="20"/>
        </w:rPr>
      </w:pPr>
    </w:p>
    <w:p w:rsidR="00380681" w:rsidRDefault="00380681">
      <w:pPr>
        <w:pStyle w:val="Corps"/>
        <w:pBdr>
          <w:top w:val="single" w:sz="2" w:space="0" w:color="000000"/>
          <w:left w:val="single" w:sz="2" w:space="0" w:color="000000"/>
          <w:bottom w:val="single" w:sz="2" w:space="0" w:color="000000"/>
          <w:right w:val="single" w:sz="2" w:space="0" w:color="000000"/>
        </w:pBdr>
        <w:suppressAutoHyphens/>
        <w:rPr>
          <w:rFonts w:ascii="Monaco" w:eastAsia="Monaco" w:hAnsi="Monaco" w:cs="Monaco"/>
          <w:color w:val="000080"/>
          <w:sz w:val="20"/>
          <w:szCs w:val="20"/>
        </w:rPr>
      </w:pPr>
    </w:p>
    <w:p w:rsidR="00380681" w:rsidRDefault="00380681">
      <w:pPr>
        <w:pStyle w:val="Corps"/>
        <w:suppressAutoHyphens/>
        <w:jc w:val="both"/>
        <w:rPr>
          <w:rFonts w:ascii="Arial" w:eastAsia="Arial" w:hAnsi="Arial" w:cs="Arial"/>
          <w:b/>
          <w:bCs/>
          <w:color w:val="000080"/>
          <w:sz w:val="20"/>
          <w:szCs w:val="20"/>
        </w:rPr>
      </w:pPr>
    </w:p>
    <w:p w:rsidR="00380681" w:rsidRDefault="004151C5">
      <w:pPr>
        <w:pStyle w:val="Corps"/>
        <w:suppressAutoHyphens/>
        <w:jc w:val="both"/>
        <w:rPr>
          <w:rFonts w:ascii="Arial" w:eastAsia="Arial" w:hAnsi="Arial" w:cs="Arial"/>
          <w:color w:val="000080"/>
          <w:sz w:val="20"/>
          <w:szCs w:val="20"/>
        </w:rPr>
      </w:pPr>
      <w:r>
        <w:rPr>
          <w:rFonts w:ascii="Arial" w:eastAsia="Arial" w:hAnsi="Arial" w:cs="Arial"/>
          <w:color w:val="000080"/>
          <w:sz w:val="20"/>
          <w:szCs w:val="20"/>
        </w:rPr>
        <w:t xml:space="preserve">Le nom du composant "contrôleur" est justifié par son rôle dans le patron de conception MVC : </w:t>
      </w:r>
    </w:p>
    <w:p w:rsidR="00380681" w:rsidRDefault="004151C5">
      <w:pPr>
        <w:pStyle w:val="Corps"/>
        <w:suppressAutoHyphens/>
        <w:jc w:val="both"/>
        <w:rPr>
          <w:rFonts w:ascii="Arial" w:eastAsia="Arial" w:hAnsi="Arial" w:cs="Arial"/>
          <w:color w:val="000080"/>
          <w:sz w:val="20"/>
          <w:szCs w:val="20"/>
        </w:rPr>
      </w:pPr>
      <w:proofErr w:type="gramStart"/>
      <w:r>
        <w:rPr>
          <w:rFonts w:ascii="Arial" w:eastAsia="Arial" w:hAnsi="Arial" w:cs="Arial"/>
          <w:color w:val="000080"/>
          <w:sz w:val="20"/>
          <w:szCs w:val="20"/>
        </w:rPr>
        <w:t>il</w:t>
      </w:r>
      <w:proofErr w:type="gramEnd"/>
      <w:r>
        <w:rPr>
          <w:rFonts w:ascii="Arial" w:eastAsia="Arial" w:hAnsi="Arial" w:cs="Arial"/>
          <w:color w:val="000080"/>
          <w:sz w:val="20"/>
          <w:szCs w:val="20"/>
        </w:rPr>
        <w:t xml:space="preserve"> fait travailler ensemble la partie Affichage (vue) et la partie données (modèle) en récupérant les données transmises par l’utilisateur et en effectuant éventuellement des traitement sur ces données.</w:t>
      </w:r>
    </w:p>
    <w:p w:rsidR="00380681" w:rsidRDefault="004151C5">
      <w:pPr>
        <w:pStyle w:val="Corps"/>
        <w:suppressAutoHyphens/>
        <w:jc w:val="both"/>
      </w:pPr>
      <w:r>
        <w:rPr>
          <w:rFonts w:ascii="Arial" w:eastAsia="Arial" w:hAnsi="Arial" w:cs="Arial"/>
          <w:color w:val="000080"/>
          <w:sz w:val="20"/>
          <w:szCs w:val="20"/>
        </w:rPr>
        <w:t>Le fonctionnement du contrôleur sera étudié plus en détail dans la partie suivante.</w:t>
      </w:r>
    </w:p>
    <w:p w:rsidR="00380681" w:rsidRDefault="004151C5">
      <w:pPr>
        <w:pStyle w:val="titrequestionannexe"/>
        <w:pageBreakBefore/>
        <w:suppressAutoHyphens/>
        <w:rPr>
          <w:color w:val="000080"/>
          <w:sz w:val="20"/>
          <w:szCs w:val="20"/>
        </w:rPr>
      </w:pPr>
      <w:r>
        <w:lastRenderedPageBreak/>
        <w:t>Synthèse globale</w:t>
      </w:r>
    </w:p>
    <w:p w:rsidR="00380681" w:rsidRDefault="004151C5">
      <w:pPr>
        <w:pStyle w:val="Corps"/>
        <w:suppressAutoHyphens/>
        <w:rPr>
          <w:rFonts w:ascii="Arial" w:eastAsia="Arial" w:hAnsi="Arial" w:cs="Arial"/>
          <w:color w:val="000080"/>
          <w:sz w:val="20"/>
          <w:szCs w:val="20"/>
        </w:rPr>
      </w:pPr>
      <w:r>
        <w:rPr>
          <w:rFonts w:ascii="Arial" w:hAnsi="Arial"/>
          <w:color w:val="000080"/>
          <w:sz w:val="20"/>
          <w:szCs w:val="20"/>
        </w:rPr>
        <w:t>MVC est l'acronyme de Modèle Vue Contrôleur. Dans le domaine du développement d'applications, MVC est un patron de conception. Son rôle est de guider le développeur dans la création d'une application.</w:t>
      </w:r>
    </w:p>
    <w:p w:rsidR="00380681" w:rsidRDefault="00380681">
      <w:pPr>
        <w:pStyle w:val="Corps"/>
        <w:suppressAutoHyphens/>
        <w:rPr>
          <w:rFonts w:ascii="Arial" w:eastAsia="Arial" w:hAnsi="Arial" w:cs="Arial"/>
          <w:color w:val="000080"/>
          <w:sz w:val="20"/>
          <w:szCs w:val="20"/>
        </w:rPr>
      </w:pPr>
    </w:p>
    <w:p w:rsidR="00380681" w:rsidRDefault="004151C5">
      <w:pPr>
        <w:pStyle w:val="Corps"/>
        <w:suppressAutoHyphens/>
        <w:rPr>
          <w:rFonts w:ascii="Arial" w:hAnsi="Arial"/>
          <w:color w:val="000080"/>
          <w:sz w:val="20"/>
          <w:szCs w:val="20"/>
        </w:rPr>
      </w:pPr>
      <w:r>
        <w:rPr>
          <w:rFonts w:ascii="Arial" w:hAnsi="Arial"/>
          <w:color w:val="000080"/>
          <w:sz w:val="20"/>
          <w:szCs w:val="20"/>
        </w:rPr>
        <w:t>Le fait de décomposer une page web en 3 composants apporte plusieurs avantages :</w:t>
      </w:r>
    </w:p>
    <w:p w:rsidR="00380681" w:rsidRDefault="004151C5">
      <w:pPr>
        <w:pStyle w:val="Corps"/>
        <w:numPr>
          <w:ilvl w:val="0"/>
          <w:numId w:val="3"/>
        </w:numPr>
        <w:suppressAutoHyphens/>
        <w:rPr>
          <w:rFonts w:ascii="Arial" w:hAnsi="Arial"/>
          <w:color w:val="000080"/>
          <w:sz w:val="20"/>
          <w:szCs w:val="20"/>
        </w:rPr>
      </w:pPr>
      <w:r>
        <w:rPr>
          <w:rFonts w:ascii="Arial" w:hAnsi="Arial"/>
          <w:color w:val="000080"/>
          <w:sz w:val="20"/>
          <w:szCs w:val="20"/>
        </w:rPr>
        <w:t>travail en équipe : les composants peuvent être écrits par différentes personnes ;</w:t>
      </w:r>
    </w:p>
    <w:p w:rsidR="00380681" w:rsidRDefault="004151C5">
      <w:pPr>
        <w:pStyle w:val="Corps"/>
        <w:numPr>
          <w:ilvl w:val="0"/>
          <w:numId w:val="3"/>
        </w:numPr>
        <w:suppressAutoHyphens/>
        <w:rPr>
          <w:rFonts w:ascii="Arial" w:hAnsi="Arial"/>
          <w:color w:val="000080"/>
          <w:sz w:val="20"/>
          <w:szCs w:val="20"/>
        </w:rPr>
      </w:pPr>
      <w:r>
        <w:rPr>
          <w:rFonts w:ascii="Arial" w:hAnsi="Arial"/>
          <w:color w:val="000080"/>
          <w:sz w:val="20"/>
          <w:szCs w:val="20"/>
        </w:rPr>
        <w:t>test fonctionnel : en décomposant une page web en plusieurs composants, chacun des composants peut être testé séparément ;</w:t>
      </w:r>
    </w:p>
    <w:p w:rsidR="00380681" w:rsidRDefault="004151C5">
      <w:pPr>
        <w:pStyle w:val="Corps"/>
        <w:numPr>
          <w:ilvl w:val="0"/>
          <w:numId w:val="3"/>
        </w:numPr>
        <w:suppressAutoHyphens/>
        <w:rPr>
          <w:rFonts w:ascii="Arial" w:eastAsia="Arial" w:hAnsi="Arial" w:cs="Arial"/>
          <w:color w:val="000080"/>
          <w:sz w:val="20"/>
          <w:szCs w:val="20"/>
        </w:rPr>
      </w:pPr>
      <w:r>
        <w:rPr>
          <w:rFonts w:ascii="Arial" w:hAnsi="Arial"/>
          <w:color w:val="000080"/>
          <w:sz w:val="20"/>
          <w:szCs w:val="20"/>
        </w:rPr>
        <w:t>maintenance et évolutivité : il est possible de revoir le code, ou de changer de technologie sur un des composants (la vue par exemple) sans devoir modifier le reste du code.</w:t>
      </w:r>
    </w:p>
    <w:p w:rsidR="00380681" w:rsidRDefault="00380681">
      <w:pPr>
        <w:pStyle w:val="Corps"/>
        <w:suppressAutoHyphens/>
        <w:rPr>
          <w:rFonts w:ascii="Arial" w:eastAsia="Arial" w:hAnsi="Arial" w:cs="Arial"/>
          <w:color w:val="000080"/>
          <w:sz w:val="20"/>
          <w:szCs w:val="20"/>
        </w:rPr>
      </w:pPr>
    </w:p>
    <w:p w:rsidR="00380681" w:rsidRDefault="00380681">
      <w:pPr>
        <w:pStyle w:val="Corps"/>
        <w:suppressAutoHyphens/>
        <w:rPr>
          <w:rFonts w:ascii="Arial" w:eastAsia="Arial" w:hAnsi="Arial" w:cs="Arial"/>
          <w:color w:val="000080"/>
          <w:sz w:val="20"/>
          <w:szCs w:val="20"/>
        </w:rPr>
      </w:pPr>
    </w:p>
    <w:p w:rsidR="00380681" w:rsidRDefault="004151C5">
      <w:pPr>
        <w:pStyle w:val="Corps"/>
        <w:suppressAutoHyphens/>
        <w:rPr>
          <w:rFonts w:ascii="Arial" w:eastAsia="Arial" w:hAnsi="Arial" w:cs="Arial"/>
          <w:color w:val="000080"/>
          <w:sz w:val="20"/>
          <w:szCs w:val="20"/>
        </w:rPr>
      </w:pPr>
      <w:r>
        <w:rPr>
          <w:rFonts w:ascii="Arial" w:hAnsi="Arial"/>
          <w:color w:val="000080"/>
          <w:sz w:val="20"/>
          <w:szCs w:val="20"/>
        </w:rPr>
        <w:t>Modèle, vue et contrôleur sont les trois composants de base d'une fonctionnalité proposée par un site web. Dans le cas étudié, la fonctionnalité est l'affichage de la liste des restaurants renseignés sur le site.</w:t>
      </w:r>
    </w:p>
    <w:p w:rsidR="00380681" w:rsidRDefault="00380681">
      <w:pPr>
        <w:pStyle w:val="Corps"/>
        <w:suppressAutoHyphens/>
        <w:rPr>
          <w:rFonts w:ascii="Arial" w:eastAsia="Arial" w:hAnsi="Arial" w:cs="Arial"/>
          <w:color w:val="000080"/>
          <w:sz w:val="20"/>
          <w:szCs w:val="20"/>
        </w:rPr>
      </w:pPr>
    </w:p>
    <w:p w:rsidR="00380681" w:rsidRDefault="004151C5">
      <w:pPr>
        <w:pStyle w:val="Corps"/>
        <w:suppressAutoHyphens/>
        <w:rPr>
          <w:rFonts w:ascii="Arial" w:hAnsi="Arial"/>
          <w:color w:val="000080"/>
          <w:sz w:val="20"/>
          <w:szCs w:val="20"/>
        </w:rPr>
      </w:pPr>
      <w:r>
        <w:rPr>
          <w:rFonts w:ascii="Arial" w:hAnsi="Arial"/>
          <w:color w:val="000080"/>
          <w:sz w:val="20"/>
          <w:szCs w:val="20"/>
        </w:rPr>
        <w:t>Chaque fonctionnalité fait ainsi appel aux composants :</w:t>
      </w:r>
    </w:p>
    <w:p w:rsidR="00380681" w:rsidRDefault="004151C5">
      <w:pPr>
        <w:pStyle w:val="Corps"/>
        <w:numPr>
          <w:ilvl w:val="0"/>
          <w:numId w:val="4"/>
        </w:numPr>
        <w:suppressAutoHyphens/>
        <w:rPr>
          <w:rFonts w:ascii="Arial" w:hAnsi="Arial"/>
          <w:color w:val="000080"/>
          <w:sz w:val="20"/>
          <w:szCs w:val="20"/>
        </w:rPr>
      </w:pPr>
      <w:r>
        <w:rPr>
          <w:rFonts w:ascii="Arial" w:hAnsi="Arial"/>
          <w:color w:val="000080"/>
          <w:sz w:val="20"/>
          <w:szCs w:val="20"/>
        </w:rPr>
        <w:t>Modèle : fonction d'accès à la base de données ;</w:t>
      </w:r>
    </w:p>
    <w:p w:rsidR="00380681" w:rsidRDefault="004151C5">
      <w:pPr>
        <w:pStyle w:val="Corps"/>
        <w:numPr>
          <w:ilvl w:val="0"/>
          <w:numId w:val="4"/>
        </w:numPr>
        <w:suppressAutoHyphens/>
        <w:rPr>
          <w:rFonts w:ascii="Arial" w:hAnsi="Arial"/>
          <w:color w:val="000080"/>
          <w:sz w:val="20"/>
          <w:szCs w:val="20"/>
        </w:rPr>
      </w:pPr>
      <w:r>
        <w:rPr>
          <w:rFonts w:ascii="Arial" w:hAnsi="Arial"/>
          <w:color w:val="000080"/>
          <w:sz w:val="20"/>
          <w:szCs w:val="20"/>
        </w:rPr>
        <w:t>Vue : affichage des données à l'utilisateur ;</w:t>
      </w:r>
    </w:p>
    <w:p w:rsidR="00380681" w:rsidRDefault="004151C5">
      <w:pPr>
        <w:pStyle w:val="Corps"/>
        <w:numPr>
          <w:ilvl w:val="0"/>
          <w:numId w:val="4"/>
        </w:numPr>
        <w:suppressAutoHyphens/>
        <w:rPr>
          <w:rFonts w:ascii="Arial" w:eastAsia="Arial" w:hAnsi="Arial" w:cs="Arial"/>
          <w:color w:val="000080"/>
          <w:sz w:val="20"/>
          <w:szCs w:val="20"/>
        </w:rPr>
      </w:pPr>
      <w:r>
        <w:rPr>
          <w:rFonts w:ascii="Arial" w:hAnsi="Arial"/>
          <w:color w:val="000080"/>
          <w:sz w:val="20"/>
          <w:szCs w:val="20"/>
        </w:rPr>
        <w:t xml:space="preserve">Contrôleur : composant chargé de la logique </w:t>
      </w:r>
      <w:r w:rsidR="00605DC0">
        <w:rPr>
          <w:rFonts w:ascii="Arial" w:hAnsi="Arial"/>
          <w:color w:val="000080"/>
          <w:sz w:val="20"/>
          <w:szCs w:val="20"/>
        </w:rPr>
        <w:t xml:space="preserve">« métier » </w:t>
      </w:r>
      <w:r>
        <w:rPr>
          <w:rFonts w:ascii="Arial" w:hAnsi="Arial"/>
          <w:color w:val="000080"/>
          <w:sz w:val="20"/>
          <w:szCs w:val="20"/>
        </w:rPr>
        <w:t>applicative : récupération les données saisies par l'utilisateur, appel des fonctions du modèle, traitement des données, puis appel des vues pour l'affichage.</w:t>
      </w:r>
    </w:p>
    <w:p w:rsidR="00380681" w:rsidRDefault="00380681">
      <w:pPr>
        <w:pStyle w:val="Corps"/>
        <w:suppressAutoHyphens/>
        <w:rPr>
          <w:rFonts w:ascii="Arial" w:eastAsia="Arial" w:hAnsi="Arial" w:cs="Arial"/>
          <w:color w:val="000080"/>
          <w:sz w:val="20"/>
          <w:szCs w:val="20"/>
        </w:rPr>
      </w:pPr>
    </w:p>
    <w:p w:rsidR="00380681" w:rsidRDefault="004151C5">
      <w:pPr>
        <w:pStyle w:val="Corps"/>
        <w:suppressAutoHyphens/>
        <w:rPr>
          <w:rFonts w:ascii="Arial" w:hAnsi="Arial"/>
          <w:color w:val="000080"/>
          <w:sz w:val="20"/>
          <w:szCs w:val="20"/>
        </w:rPr>
      </w:pPr>
      <w:r>
        <w:rPr>
          <w:rFonts w:ascii="Arial" w:hAnsi="Arial"/>
          <w:color w:val="000080"/>
          <w:sz w:val="20"/>
          <w:szCs w:val="20"/>
        </w:rPr>
        <w:t>Le patron de conception MVC contraint et guide le programmeur dans sa manière de coder une application. Il lui impose des règles, mais en retour il permet de faciliter la maintenance, et le travail en équipe.</w:t>
      </w:r>
    </w:p>
    <w:p w:rsidR="00380681" w:rsidRDefault="004151C5">
      <w:pPr>
        <w:pStyle w:val="Corps"/>
        <w:suppressAutoHyphens/>
        <w:rPr>
          <w:rFonts w:ascii="Arial" w:eastAsia="Arial" w:hAnsi="Arial" w:cs="Arial"/>
          <w:color w:val="000080"/>
          <w:sz w:val="20"/>
          <w:szCs w:val="20"/>
        </w:rPr>
      </w:pPr>
      <w:r>
        <w:rPr>
          <w:rFonts w:ascii="Arial" w:hAnsi="Arial"/>
          <w:color w:val="000080"/>
          <w:sz w:val="20"/>
          <w:szCs w:val="20"/>
        </w:rPr>
        <w:t>Ainsi il est interdit de faire le moindre affichage dans le modèle ou dans le contrôleur.</w:t>
      </w:r>
    </w:p>
    <w:p w:rsidR="00380681" w:rsidRDefault="00380681">
      <w:pPr>
        <w:pStyle w:val="Corps"/>
        <w:suppressAutoHyphens/>
        <w:rPr>
          <w:rFonts w:ascii="Arial" w:eastAsia="Arial" w:hAnsi="Arial" w:cs="Arial"/>
          <w:color w:val="000080"/>
          <w:sz w:val="20"/>
          <w:szCs w:val="20"/>
        </w:rPr>
      </w:pPr>
    </w:p>
    <w:p w:rsidR="00380681" w:rsidRDefault="004151C5">
      <w:pPr>
        <w:pStyle w:val="Corps"/>
        <w:suppressAutoHyphens/>
        <w:rPr>
          <w:rFonts w:ascii="Arial" w:eastAsia="Arial" w:hAnsi="Arial" w:cs="Arial"/>
          <w:color w:val="000080"/>
          <w:sz w:val="20"/>
          <w:szCs w:val="20"/>
        </w:rPr>
      </w:pPr>
      <w:r>
        <w:rPr>
          <w:rFonts w:ascii="Arial" w:hAnsi="Arial"/>
          <w:color w:val="000080"/>
          <w:sz w:val="20"/>
          <w:szCs w:val="20"/>
        </w:rPr>
        <w:t>L'accès aux données, une requête SQL par exemple ne doit se trouver que dans le modèle.</w:t>
      </w:r>
    </w:p>
    <w:p w:rsidR="00380681" w:rsidRDefault="00380681">
      <w:pPr>
        <w:pStyle w:val="Corps"/>
        <w:suppressAutoHyphens/>
        <w:rPr>
          <w:rFonts w:ascii="Arial" w:eastAsia="Arial" w:hAnsi="Arial" w:cs="Arial"/>
          <w:color w:val="000080"/>
          <w:sz w:val="20"/>
          <w:szCs w:val="20"/>
        </w:rPr>
      </w:pPr>
    </w:p>
    <w:p w:rsidR="00380681" w:rsidRDefault="004151C5">
      <w:pPr>
        <w:pStyle w:val="Corps"/>
        <w:suppressAutoHyphens/>
      </w:pPr>
      <w:r>
        <w:rPr>
          <w:rFonts w:ascii="Arial" w:hAnsi="Arial"/>
          <w:color w:val="000080"/>
          <w:sz w:val="20"/>
          <w:szCs w:val="20"/>
        </w:rPr>
        <w:t>La vue ne doit contenir que du code d'affichage de données provenant du contrôleur, ou éventuellement du modèle.</w:t>
      </w:r>
    </w:p>
    <w:p w:rsidR="00380681" w:rsidRDefault="009E07CE">
      <w:pPr>
        <w:pStyle w:val="Corps"/>
        <w:suppressAutoHyphens/>
        <w:jc w:val="center"/>
        <w:rPr>
          <w:rFonts w:ascii="Arial" w:hAnsi="Arial"/>
          <w:i/>
          <w:iCs/>
          <w:color w:val="000080"/>
          <w:sz w:val="20"/>
          <w:szCs w:val="20"/>
        </w:rPr>
      </w:pPr>
      <w:r>
        <w:rPr>
          <w:noProof/>
          <w:lang w:eastAsia="fr-FR" w:bidi="ar-SA"/>
        </w:rPr>
        <w:drawing>
          <wp:inline distT="0" distB="0" distL="0" distR="0">
            <wp:extent cx="3533775" cy="2695575"/>
            <wp:effectExtent l="19050" t="19050" r="28575"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533775" cy="2695575"/>
                    </a:xfrm>
                    <a:prstGeom prst="rect">
                      <a:avLst/>
                    </a:prstGeom>
                    <a:solidFill>
                      <a:srgbClr val="FFFFFF"/>
                    </a:solidFill>
                    <a:ln w="12700" cmpd="sng">
                      <a:solidFill>
                        <a:srgbClr val="000000"/>
                      </a:solidFill>
                      <a:miter lim="800000"/>
                      <a:headEnd/>
                      <a:tailEnd/>
                    </a:ln>
                    <a:effectLst/>
                  </pic:spPr>
                </pic:pic>
              </a:graphicData>
            </a:graphic>
          </wp:inline>
        </w:drawing>
      </w:r>
    </w:p>
    <w:p w:rsidR="00380681" w:rsidRPr="00A201C3" w:rsidRDefault="004151C5">
      <w:pPr>
        <w:pStyle w:val="Corps"/>
        <w:suppressAutoHyphens/>
        <w:jc w:val="center"/>
        <w:rPr>
          <w:rFonts w:ascii="Arial" w:eastAsia="Arial" w:hAnsi="Arial" w:cs="Arial"/>
          <w:color w:val="000080"/>
          <w:sz w:val="20"/>
          <w:szCs w:val="20"/>
          <w:lang w:val="en-US"/>
        </w:rPr>
      </w:pPr>
      <w:r w:rsidRPr="00A201C3">
        <w:rPr>
          <w:rFonts w:ascii="Arial" w:hAnsi="Arial"/>
          <w:i/>
          <w:iCs/>
          <w:color w:val="000080"/>
          <w:sz w:val="20"/>
          <w:szCs w:val="20"/>
          <w:lang w:val="en-US"/>
        </w:rPr>
        <w:t>Pattern MVC</w:t>
      </w:r>
    </w:p>
    <w:p w:rsidR="00380681" w:rsidRPr="00A201C3" w:rsidRDefault="00380681">
      <w:pPr>
        <w:pStyle w:val="Corps"/>
        <w:suppressAutoHyphens/>
        <w:rPr>
          <w:rFonts w:ascii="Arial" w:eastAsia="Arial" w:hAnsi="Arial" w:cs="Arial"/>
          <w:color w:val="000080"/>
          <w:sz w:val="20"/>
          <w:szCs w:val="20"/>
          <w:lang w:val="en-US"/>
        </w:rPr>
      </w:pPr>
    </w:p>
    <w:p w:rsidR="00380681" w:rsidRPr="00A201C3" w:rsidRDefault="00380681">
      <w:pPr>
        <w:pStyle w:val="Corps"/>
        <w:suppressAutoHyphens/>
        <w:rPr>
          <w:rFonts w:ascii="Arial" w:eastAsia="Arial" w:hAnsi="Arial" w:cs="Arial"/>
          <w:color w:val="000080"/>
          <w:sz w:val="20"/>
          <w:szCs w:val="20"/>
          <w:lang w:val="en-US"/>
        </w:rPr>
      </w:pPr>
    </w:p>
    <w:p w:rsidR="00380681" w:rsidRPr="00A201C3" w:rsidRDefault="00380681">
      <w:pPr>
        <w:pStyle w:val="Corps"/>
        <w:suppressAutoHyphens/>
        <w:rPr>
          <w:rFonts w:ascii="Arial" w:eastAsia="Arial" w:hAnsi="Arial" w:cs="Arial"/>
          <w:color w:val="000080"/>
          <w:sz w:val="20"/>
          <w:szCs w:val="20"/>
          <w:lang w:val="en-US"/>
        </w:rPr>
      </w:pPr>
    </w:p>
    <w:p w:rsidR="00380681" w:rsidRPr="00A201C3" w:rsidRDefault="00380681">
      <w:pPr>
        <w:pStyle w:val="Corps"/>
        <w:suppressAutoHyphens/>
        <w:rPr>
          <w:rFonts w:ascii="Arial" w:eastAsia="Arial" w:hAnsi="Arial" w:cs="Arial"/>
          <w:color w:val="000080"/>
          <w:sz w:val="20"/>
          <w:szCs w:val="20"/>
          <w:lang w:val="en-US"/>
        </w:rPr>
      </w:pPr>
    </w:p>
    <w:p w:rsidR="00380681" w:rsidRPr="00A201C3" w:rsidRDefault="00380681">
      <w:pPr>
        <w:pStyle w:val="Corps"/>
        <w:suppressAutoHyphens/>
        <w:jc w:val="both"/>
        <w:rPr>
          <w:rFonts w:ascii="Arial" w:eastAsia="Arial" w:hAnsi="Arial" w:cs="Arial"/>
          <w:color w:val="000080"/>
          <w:sz w:val="20"/>
          <w:szCs w:val="20"/>
          <w:lang w:val="en-US"/>
        </w:rPr>
      </w:pPr>
    </w:p>
    <w:p w:rsidR="00380681" w:rsidRPr="00A201C3" w:rsidRDefault="00380681">
      <w:pPr>
        <w:pStyle w:val="Corps"/>
        <w:suppressAutoHyphens/>
        <w:jc w:val="both"/>
        <w:rPr>
          <w:rFonts w:ascii="Arial" w:eastAsia="Arial" w:hAnsi="Arial" w:cs="Arial"/>
          <w:sz w:val="20"/>
          <w:szCs w:val="20"/>
          <w:lang w:val="en-US"/>
        </w:rPr>
      </w:pPr>
    </w:p>
    <w:p w:rsidR="00380681" w:rsidRPr="00A201C3" w:rsidRDefault="00380681">
      <w:pPr>
        <w:pStyle w:val="Corps"/>
        <w:suppressAutoHyphens/>
        <w:rPr>
          <w:lang w:val="en-US"/>
        </w:rPr>
      </w:pPr>
    </w:p>
    <w:p w:rsidR="00380681" w:rsidRPr="00A201C3" w:rsidRDefault="004151C5">
      <w:pPr>
        <w:pStyle w:val="titrequestionannexe"/>
        <w:pageBreakBefore/>
        <w:suppressAutoHyphens/>
        <w:rPr>
          <w:rFonts w:ascii="Monaco" w:hAnsi="Monaco" w:hint="eastAsia"/>
          <w:color w:val="000000"/>
          <w:sz w:val="20"/>
          <w:szCs w:val="20"/>
          <w:lang w:val="en-US"/>
        </w:rPr>
      </w:pPr>
      <w:proofErr w:type="spellStart"/>
      <w:r w:rsidRPr="00A201C3">
        <w:rPr>
          <w:lang w:val="en-US"/>
        </w:rPr>
        <w:lastRenderedPageBreak/>
        <w:t>Annexe</w:t>
      </w:r>
      <w:proofErr w:type="spellEnd"/>
      <w:r w:rsidRPr="00A201C3">
        <w:rPr>
          <w:lang w:val="en-US"/>
        </w:rPr>
        <w:t xml:space="preserve"> 1 - listeRestos.php</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A201C3">
        <w:rPr>
          <w:rFonts w:ascii="Monaco" w:hAnsi="Monaco"/>
          <w:sz w:val="20"/>
          <w:szCs w:val="20"/>
          <w:lang w:val="en-US"/>
        </w:rPr>
        <w:t>&lt;?php</w:t>
      </w:r>
      <w:proofErr w:type="gramEnd"/>
    </w:p>
    <w:p w:rsidR="00CA367B" w:rsidRPr="002E7607"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2E7607">
        <w:rPr>
          <w:rFonts w:ascii="Monaco" w:hAnsi="Monaco"/>
          <w:sz w:val="20"/>
          <w:szCs w:val="20"/>
          <w:lang w:val="en-US"/>
        </w:rPr>
        <w: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w:t>
      </w:r>
      <w:r w:rsidRPr="00CA367B">
        <w:rPr>
          <w:rFonts w:ascii="Monaco" w:hAnsi="Monaco"/>
          <w:sz w:val="20"/>
          <w:szCs w:val="20"/>
        </w:rPr>
        <w:tab/>
      </w:r>
      <w:proofErr w:type="spellStart"/>
      <w:r w:rsidRPr="00CA367B">
        <w:rPr>
          <w:rFonts w:ascii="Monaco" w:hAnsi="Monaco"/>
          <w:sz w:val="20"/>
          <w:szCs w:val="20"/>
        </w:rPr>
        <w:t>Controleur</w:t>
      </w:r>
      <w:proofErr w:type="spellEnd"/>
      <w:r w:rsidRPr="00CA367B">
        <w:rPr>
          <w:rFonts w:ascii="Monaco" w:hAnsi="Monaco"/>
          <w:sz w:val="20"/>
          <w:szCs w:val="20"/>
        </w:rPr>
        <w:t xml:space="preserve"> secondaire : </w:t>
      </w:r>
      <w:proofErr w:type="spellStart"/>
      <w:r w:rsidRPr="00CA367B">
        <w:rPr>
          <w:rFonts w:ascii="Monaco" w:hAnsi="Monaco"/>
          <w:sz w:val="20"/>
          <w:szCs w:val="20"/>
        </w:rPr>
        <w:t>listeResto</w:t>
      </w:r>
      <w:proofErr w:type="spellEnd"/>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
    <w:p w:rsidR="00CA367B" w:rsidRPr="002E7607"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2E7607">
        <w:rPr>
          <w:rFonts w:ascii="Monaco" w:hAnsi="Monaco"/>
          <w:sz w:val="20"/>
          <w:szCs w:val="20"/>
          <w:lang w:val="en-US"/>
        </w:rPr>
        <w:t>if</w:t>
      </w:r>
      <w:proofErr w:type="gramEnd"/>
      <w:r w:rsidRPr="002E7607">
        <w:rPr>
          <w:rFonts w:ascii="Monaco" w:hAnsi="Monaco"/>
          <w:sz w:val="20"/>
          <w:szCs w:val="20"/>
          <w:lang w:val="en-US"/>
        </w:rPr>
        <w:t xml:space="preserve"> ($_SERVER["</w:t>
      </w:r>
      <w:proofErr w:type="spellStart"/>
      <w:r w:rsidRPr="002E7607">
        <w:rPr>
          <w:rFonts w:ascii="Monaco" w:hAnsi="Monaco"/>
          <w:sz w:val="20"/>
          <w:szCs w:val="20"/>
          <w:lang w:val="en-US"/>
        </w:rPr>
        <w:t>SCRIPT_FILENAME</w:t>
      </w:r>
      <w:proofErr w:type="spellEnd"/>
      <w:r w:rsidRPr="002E7607">
        <w:rPr>
          <w:rFonts w:ascii="Monaco" w:hAnsi="Monaco"/>
          <w:sz w:val="20"/>
          <w:szCs w:val="20"/>
          <w:lang w:val="en-US"/>
        </w:rPr>
        <w:t>"] == __FILE__) {</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2E7607">
        <w:rPr>
          <w:rFonts w:ascii="Monaco" w:hAnsi="Monaco"/>
          <w:sz w:val="20"/>
          <w:szCs w:val="20"/>
          <w:lang w:val="en-US"/>
        </w:rPr>
        <w:tab/>
      </w:r>
      <w:r w:rsidRPr="00CA367B">
        <w:rPr>
          <w:rFonts w:ascii="Monaco" w:hAnsi="Monaco"/>
          <w:sz w:val="20"/>
          <w:szCs w:val="20"/>
        </w:rPr>
        <w:t>// Un MVC utilise uniquement ses requêtes depuis le contrôleur principal : index.php</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w:t>
      </w:r>
      <w:proofErr w:type="gramStart"/>
      <w:r w:rsidRPr="00CA367B">
        <w:rPr>
          <w:rFonts w:ascii="Monaco" w:hAnsi="Monaco"/>
          <w:sz w:val="20"/>
          <w:szCs w:val="20"/>
        </w:rPr>
        <w:t>die(</w:t>
      </w:r>
      <w:proofErr w:type="gramEnd"/>
      <w:r w:rsidRPr="00CA367B">
        <w:rPr>
          <w:rFonts w:ascii="Monaco" w:hAnsi="Monaco"/>
          <w:sz w:val="20"/>
          <w:szCs w:val="20"/>
        </w:rPr>
        <w:t>'Erreur : '.</w:t>
      </w:r>
      <w:proofErr w:type="spellStart"/>
      <w:r w:rsidRPr="00CA367B">
        <w:rPr>
          <w:rFonts w:ascii="Monaco" w:hAnsi="Monaco"/>
          <w:sz w:val="20"/>
          <w:szCs w:val="20"/>
        </w:rPr>
        <w:t>basename</w:t>
      </w:r>
      <w:proofErr w:type="spellEnd"/>
      <w:r w:rsidRPr="00CA367B">
        <w:rPr>
          <w:rFonts w:ascii="Monaco" w:hAnsi="Monaco"/>
          <w:sz w:val="20"/>
          <w:szCs w:val="20"/>
        </w:rPr>
        <w:t>(</w:t>
      </w:r>
      <w:proofErr w:type="spellStart"/>
      <w:r w:rsidRPr="00CA367B">
        <w:rPr>
          <w:rFonts w:ascii="Monaco" w:hAnsi="Monaco"/>
          <w:sz w:val="20"/>
          <w:szCs w:val="20"/>
        </w:rPr>
        <w:t>__FILE__</w:t>
      </w:r>
      <w:proofErr w:type="spellEnd"/>
      <w:r w:rsidRPr="00CA367B">
        <w:rPr>
          <w:rFonts w:ascii="Monaco" w:hAnsi="Monaco"/>
          <w:sz w:val="20"/>
          <w:szCs w:val="20"/>
        </w:rPr>
        <w: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spellStart"/>
      <w:proofErr w:type="gramStart"/>
      <w:r w:rsidRPr="00CA367B">
        <w:rPr>
          <w:rFonts w:ascii="Monaco" w:hAnsi="Monaco"/>
          <w:sz w:val="20"/>
          <w:szCs w:val="20"/>
          <w:lang w:val="en-US"/>
        </w:rPr>
        <w:t>require_once</w:t>
      </w:r>
      <w:proofErr w:type="spellEnd"/>
      <w:proofErr w:type="gramEnd"/>
      <w:r w:rsidRPr="00CA367B">
        <w:rPr>
          <w:rFonts w:ascii="Monaco" w:hAnsi="Monaco"/>
          <w:sz w:val="20"/>
          <w:szCs w:val="20"/>
          <w:lang w:val="en-US"/>
        </w:rPr>
        <w:t xml:space="preserve"> RACINE . "/</w:t>
      </w:r>
      <w:proofErr w:type="spellStart"/>
      <w:r w:rsidRPr="00CA367B">
        <w:rPr>
          <w:rFonts w:ascii="Monaco" w:hAnsi="Monaco"/>
          <w:sz w:val="20"/>
          <w:szCs w:val="20"/>
          <w:lang w:val="en-US"/>
        </w:rPr>
        <w:t>modele</w:t>
      </w:r>
      <w:proofErr w:type="spellEnd"/>
      <w:r w:rsidRPr="00CA367B">
        <w:rPr>
          <w:rFonts w:ascii="Monaco" w:hAnsi="Monaco"/>
          <w:sz w:val="20"/>
          <w:szCs w:val="20"/>
          <w:lang w:val="en-US"/>
        </w:rPr>
        <w:t>/</w:t>
      </w:r>
      <w:proofErr w:type="spellStart"/>
      <w:r w:rsidRPr="00CA367B">
        <w:rPr>
          <w:rFonts w:ascii="Monaco" w:hAnsi="Monaco"/>
          <w:sz w:val="20"/>
          <w:szCs w:val="20"/>
          <w:lang w:val="en-US"/>
        </w:rPr>
        <w:t>bd.resto.inc.php</w:t>
      </w:r>
      <w:proofErr w:type="spellEnd"/>
      <w:r w:rsidRPr="00CA367B">
        <w:rPr>
          <w:rFonts w:ascii="Monaco" w:hAnsi="Monaco"/>
          <w:sz w:val="20"/>
          <w:szCs w:val="20"/>
          <w:lang w:val="en-US"/>
        </w:rPr>
        <w: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w:t>
      </w:r>
      <w:proofErr w:type="spellStart"/>
      <w:proofErr w:type="gramStart"/>
      <w:r w:rsidRPr="00CA367B">
        <w:rPr>
          <w:rFonts w:ascii="Monaco" w:hAnsi="Monaco"/>
          <w:sz w:val="20"/>
          <w:szCs w:val="20"/>
        </w:rPr>
        <w:t>recuperation</w:t>
      </w:r>
      <w:proofErr w:type="spellEnd"/>
      <w:proofErr w:type="gramEnd"/>
      <w:r w:rsidRPr="00CA367B">
        <w:rPr>
          <w:rFonts w:ascii="Monaco" w:hAnsi="Monaco"/>
          <w:sz w:val="20"/>
          <w:szCs w:val="20"/>
        </w:rPr>
        <w:t xml:space="preserve"> des </w:t>
      </w:r>
      <w:proofErr w:type="spellStart"/>
      <w:r w:rsidRPr="00CA367B">
        <w:rPr>
          <w:rFonts w:ascii="Monaco" w:hAnsi="Monaco"/>
          <w:sz w:val="20"/>
          <w:szCs w:val="20"/>
        </w:rPr>
        <w:t>donnees</w:t>
      </w:r>
      <w:proofErr w:type="spellEnd"/>
      <w:r w:rsidRPr="00CA367B">
        <w:rPr>
          <w:rFonts w:ascii="Monaco" w:hAnsi="Monaco"/>
          <w:sz w:val="20"/>
          <w:szCs w:val="20"/>
        </w:rPr>
        <w:t xml:space="preserve"> GET, POST, et SESSION</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w:t>
      </w:r>
      <w:proofErr w:type="gramStart"/>
      <w:r w:rsidRPr="00CA367B">
        <w:rPr>
          <w:rFonts w:ascii="Monaco" w:hAnsi="Monaco"/>
          <w:sz w:val="20"/>
          <w:szCs w:val="20"/>
        </w:rPr>
        <w:t>appel</w:t>
      </w:r>
      <w:proofErr w:type="gramEnd"/>
      <w:r w:rsidRPr="00CA367B">
        <w:rPr>
          <w:rFonts w:ascii="Monaco" w:hAnsi="Monaco"/>
          <w:sz w:val="20"/>
          <w:szCs w:val="20"/>
        </w:rPr>
        <w:t xml:space="preserve"> des fonctions permettant de </w:t>
      </w:r>
      <w:proofErr w:type="spellStart"/>
      <w:r w:rsidRPr="00CA367B">
        <w:rPr>
          <w:rFonts w:ascii="Monaco" w:hAnsi="Monaco"/>
          <w:sz w:val="20"/>
          <w:szCs w:val="20"/>
        </w:rPr>
        <w:t>recuperer</w:t>
      </w:r>
      <w:proofErr w:type="spellEnd"/>
      <w:r w:rsidRPr="00CA367B">
        <w:rPr>
          <w:rFonts w:ascii="Monaco" w:hAnsi="Monaco"/>
          <w:sz w:val="20"/>
          <w:szCs w:val="20"/>
        </w:rPr>
        <w:t xml:space="preserve"> les </w:t>
      </w:r>
      <w:proofErr w:type="spellStart"/>
      <w:r w:rsidRPr="00CA367B">
        <w:rPr>
          <w:rFonts w:ascii="Monaco" w:hAnsi="Monaco"/>
          <w:sz w:val="20"/>
          <w:szCs w:val="20"/>
        </w:rPr>
        <w:t>donnees</w:t>
      </w:r>
      <w:proofErr w:type="spellEnd"/>
      <w:r w:rsidRPr="00CA367B">
        <w:rPr>
          <w:rFonts w:ascii="Monaco" w:hAnsi="Monaco"/>
          <w:sz w:val="20"/>
          <w:szCs w:val="20"/>
        </w:rPr>
        <w:t xml:space="preserve"> utiles a l'affichage </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w:t>
      </w:r>
      <w:proofErr w:type="spellStart"/>
      <w:r w:rsidRPr="00CA367B">
        <w:rPr>
          <w:rFonts w:ascii="Monaco" w:hAnsi="Monaco"/>
          <w:sz w:val="20"/>
          <w:szCs w:val="20"/>
        </w:rPr>
        <w:t>listeRestos</w:t>
      </w:r>
      <w:proofErr w:type="spellEnd"/>
      <w:r w:rsidRPr="00CA367B">
        <w:rPr>
          <w:rFonts w:ascii="Monaco" w:hAnsi="Monaco"/>
          <w:sz w:val="20"/>
          <w:szCs w:val="20"/>
        </w:rPr>
        <w:t xml:space="preserve"> = </w:t>
      </w:r>
      <w:proofErr w:type="spellStart"/>
      <w:proofErr w:type="gramStart"/>
      <w:r w:rsidRPr="00CA367B">
        <w:rPr>
          <w:rFonts w:ascii="Monaco" w:hAnsi="Monaco"/>
          <w:sz w:val="20"/>
          <w:szCs w:val="20"/>
        </w:rPr>
        <w:t>getRestos</w:t>
      </w:r>
      <w:proofErr w:type="spellEnd"/>
      <w:r w:rsidRPr="00CA367B">
        <w:rPr>
          <w:rFonts w:ascii="Monaco" w:hAnsi="Monaco"/>
          <w:sz w:val="20"/>
          <w:szCs w:val="20"/>
        </w:rPr>
        <w:t>(</w:t>
      </w:r>
      <w:proofErr w:type="gramEnd"/>
      <w:r w:rsidRPr="00CA367B">
        <w:rPr>
          <w:rFonts w:ascii="Monaco" w:hAnsi="Monaco"/>
          <w:sz w:val="20"/>
          <w:szCs w:val="20"/>
        </w:rPr>
        <w: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w:t>
      </w:r>
      <w:proofErr w:type="gramStart"/>
      <w:r w:rsidRPr="00CA367B">
        <w:rPr>
          <w:rFonts w:ascii="Monaco" w:hAnsi="Monaco"/>
          <w:sz w:val="20"/>
          <w:szCs w:val="20"/>
        </w:rPr>
        <w:t>traitement</w:t>
      </w:r>
      <w:proofErr w:type="gramEnd"/>
      <w:r w:rsidRPr="00CA367B">
        <w:rPr>
          <w:rFonts w:ascii="Monaco" w:hAnsi="Monaco"/>
          <w:sz w:val="20"/>
          <w:szCs w:val="20"/>
        </w:rPr>
        <w:t xml:space="preserve"> si </w:t>
      </w:r>
      <w:proofErr w:type="spellStart"/>
      <w:r w:rsidRPr="00CA367B">
        <w:rPr>
          <w:rFonts w:ascii="Monaco" w:hAnsi="Monaco"/>
          <w:sz w:val="20"/>
          <w:szCs w:val="20"/>
        </w:rPr>
        <w:t>necessaire</w:t>
      </w:r>
      <w:proofErr w:type="spellEnd"/>
      <w:r w:rsidRPr="00CA367B">
        <w:rPr>
          <w:rFonts w:ascii="Monaco" w:hAnsi="Monaco"/>
          <w:sz w:val="20"/>
          <w:szCs w:val="20"/>
        </w:rPr>
        <w:t xml:space="preserve"> des </w:t>
      </w:r>
      <w:proofErr w:type="spellStart"/>
      <w:r w:rsidRPr="00CA367B">
        <w:rPr>
          <w:rFonts w:ascii="Monaco" w:hAnsi="Monaco"/>
          <w:sz w:val="20"/>
          <w:szCs w:val="20"/>
        </w:rPr>
        <w:t>donnees</w:t>
      </w:r>
      <w:proofErr w:type="spellEnd"/>
      <w:r w:rsidRPr="00CA367B">
        <w:rPr>
          <w:rFonts w:ascii="Monaco" w:hAnsi="Monaco"/>
          <w:sz w:val="20"/>
          <w:szCs w:val="20"/>
        </w:rPr>
        <w:t xml:space="preserve"> </w:t>
      </w:r>
      <w:proofErr w:type="spellStart"/>
      <w:r w:rsidRPr="00CA367B">
        <w:rPr>
          <w:rFonts w:ascii="Monaco" w:hAnsi="Monaco"/>
          <w:sz w:val="20"/>
          <w:szCs w:val="20"/>
        </w:rPr>
        <w:t>recuperees</w:t>
      </w:r>
      <w:proofErr w:type="spellEnd"/>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w:t>
      </w:r>
      <w:proofErr w:type="gramStart"/>
      <w:r w:rsidRPr="00CA367B">
        <w:rPr>
          <w:rFonts w:ascii="Monaco" w:hAnsi="Monaco"/>
          <w:sz w:val="20"/>
          <w:szCs w:val="20"/>
        </w:rPr>
        <w:t>appel</w:t>
      </w:r>
      <w:proofErr w:type="gramEnd"/>
      <w:r w:rsidRPr="00CA367B">
        <w:rPr>
          <w:rFonts w:ascii="Monaco" w:hAnsi="Monaco"/>
          <w:sz w:val="20"/>
          <w:szCs w:val="20"/>
        </w:rPr>
        <w:t xml:space="preserve"> du script de vue qui permet de </w:t>
      </w:r>
      <w:proofErr w:type="spellStart"/>
      <w:r w:rsidRPr="00CA367B">
        <w:rPr>
          <w:rFonts w:ascii="Monaco" w:hAnsi="Monaco"/>
          <w:sz w:val="20"/>
          <w:szCs w:val="20"/>
        </w:rPr>
        <w:t>gerer</w:t>
      </w:r>
      <w:proofErr w:type="spellEnd"/>
      <w:r w:rsidRPr="00CA367B">
        <w:rPr>
          <w:rFonts w:ascii="Monaco" w:hAnsi="Monaco"/>
          <w:sz w:val="20"/>
          <w:szCs w:val="20"/>
        </w:rPr>
        <w:t xml:space="preserve"> l'affichage des </w:t>
      </w:r>
      <w:proofErr w:type="spellStart"/>
      <w:r w:rsidRPr="00CA367B">
        <w:rPr>
          <w:rFonts w:ascii="Monaco" w:hAnsi="Monaco"/>
          <w:sz w:val="20"/>
          <w:szCs w:val="20"/>
        </w:rPr>
        <w:t>donnees</w:t>
      </w:r>
      <w:proofErr w:type="spellEnd"/>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$titre = "Liste des restaurants répertoriés";</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roofErr w:type="spellStart"/>
      <w:r w:rsidRPr="00CA367B">
        <w:rPr>
          <w:rFonts w:ascii="Monaco" w:hAnsi="Monaco"/>
          <w:sz w:val="20"/>
          <w:szCs w:val="20"/>
        </w:rPr>
        <w:t>include</w:t>
      </w:r>
      <w:proofErr w:type="spellEnd"/>
      <w:r w:rsidRPr="00CA367B">
        <w:rPr>
          <w:rFonts w:ascii="Monaco" w:hAnsi="Monaco"/>
          <w:sz w:val="20"/>
          <w:szCs w:val="20"/>
        </w:rPr>
        <w:t xml:space="preserve"> </w:t>
      </w:r>
      <w:proofErr w:type="gramStart"/>
      <w:r w:rsidRPr="00CA367B">
        <w:rPr>
          <w:rFonts w:ascii="Monaco" w:hAnsi="Monaco"/>
          <w:sz w:val="20"/>
          <w:szCs w:val="20"/>
        </w:rPr>
        <w:t>RACINE .</w:t>
      </w:r>
      <w:proofErr w:type="gramEnd"/>
      <w:r w:rsidRPr="00CA367B">
        <w:rPr>
          <w:rFonts w:ascii="Monaco" w:hAnsi="Monaco"/>
          <w:sz w:val="20"/>
          <w:szCs w:val="20"/>
        </w:rPr>
        <w:t xml:space="preserve"> "/vue/entete.html.php";</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roofErr w:type="spellStart"/>
      <w:r w:rsidRPr="00CA367B">
        <w:rPr>
          <w:rFonts w:ascii="Monaco" w:hAnsi="Monaco"/>
          <w:sz w:val="20"/>
          <w:szCs w:val="20"/>
        </w:rPr>
        <w:t>include</w:t>
      </w:r>
      <w:proofErr w:type="spellEnd"/>
      <w:r w:rsidRPr="00CA367B">
        <w:rPr>
          <w:rFonts w:ascii="Monaco" w:hAnsi="Monaco"/>
          <w:sz w:val="20"/>
          <w:szCs w:val="20"/>
        </w:rPr>
        <w:t xml:space="preserve"> </w:t>
      </w:r>
      <w:proofErr w:type="gramStart"/>
      <w:r w:rsidRPr="00CA367B">
        <w:rPr>
          <w:rFonts w:ascii="Monaco" w:hAnsi="Monaco"/>
          <w:sz w:val="20"/>
          <w:szCs w:val="20"/>
        </w:rPr>
        <w:t>RACINE .</w:t>
      </w:r>
      <w:proofErr w:type="gramEnd"/>
      <w:r w:rsidRPr="00CA367B">
        <w:rPr>
          <w:rFonts w:ascii="Monaco" w:hAnsi="Monaco"/>
          <w:sz w:val="20"/>
          <w:szCs w:val="20"/>
        </w:rPr>
        <w:t xml:space="preserve"> "/vue/vueListeRestos.php";</w:t>
      </w:r>
    </w:p>
    <w:p w:rsid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roofErr w:type="spellStart"/>
      <w:r w:rsidRPr="00CA367B">
        <w:rPr>
          <w:rFonts w:ascii="Monaco" w:hAnsi="Monaco"/>
          <w:sz w:val="20"/>
          <w:szCs w:val="20"/>
        </w:rPr>
        <w:t>include</w:t>
      </w:r>
      <w:proofErr w:type="spellEnd"/>
      <w:r w:rsidRPr="00CA367B">
        <w:rPr>
          <w:rFonts w:ascii="Monaco" w:hAnsi="Monaco"/>
          <w:sz w:val="20"/>
          <w:szCs w:val="20"/>
        </w:rPr>
        <w:t xml:space="preserve"> </w:t>
      </w:r>
      <w:proofErr w:type="gramStart"/>
      <w:r w:rsidRPr="00CA367B">
        <w:rPr>
          <w:rFonts w:ascii="Monaco" w:hAnsi="Monaco"/>
          <w:sz w:val="20"/>
          <w:szCs w:val="20"/>
        </w:rPr>
        <w:t>RACINE .</w:t>
      </w:r>
      <w:proofErr w:type="gramEnd"/>
      <w:r w:rsidRPr="00CA367B">
        <w:rPr>
          <w:rFonts w:ascii="Monaco" w:hAnsi="Monaco"/>
          <w:sz w:val="20"/>
          <w:szCs w:val="20"/>
        </w:rPr>
        <w:t xml:space="preserve"> "/vue/pied.html.php";</w:t>
      </w:r>
    </w:p>
    <w:p w:rsidR="00380681" w:rsidRDefault="004151C5" w:rsidP="00CA367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rPr>
      </w:pPr>
      <w:r>
        <w:rPr>
          <w:rFonts w:ascii="Monaco" w:hAnsi="Monaco"/>
          <w:sz w:val="20"/>
          <w:szCs w:val="20"/>
        </w:rPr>
        <w:t>?&gt;</w:t>
      </w:r>
    </w:p>
    <w:p w:rsidR="00380681" w:rsidRDefault="00380681">
      <w:pPr>
        <w:pStyle w:val="Corps"/>
        <w:suppressAutoHyphens/>
        <w:rPr>
          <w:rFonts w:ascii="Arial" w:eastAsia="Arial" w:hAnsi="Arial" w:cs="Arial"/>
        </w:rPr>
      </w:pPr>
    </w:p>
    <w:p w:rsidR="00380681" w:rsidRDefault="004151C5">
      <w:pPr>
        <w:pStyle w:val="titrequestionannexe"/>
        <w:suppressAutoHyphens/>
        <w:rPr>
          <w:rFonts w:ascii="Monaco" w:hAnsi="Monaco" w:hint="eastAsia"/>
          <w:color w:val="000000"/>
          <w:sz w:val="20"/>
          <w:szCs w:val="20"/>
        </w:rPr>
      </w:pPr>
      <w:r>
        <w:t>Annexe 2 - vueListeRestos.php</w:t>
      </w:r>
    </w:p>
    <w:p w:rsidR="00CA367B" w:rsidRPr="002E7607"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2E7607">
        <w:rPr>
          <w:rFonts w:ascii="Monaco" w:hAnsi="Monaco"/>
          <w:sz w:val="20"/>
          <w:szCs w:val="20"/>
          <w:lang w:val="en-US"/>
        </w:rPr>
        <w:t>&lt;?php</w:t>
      </w:r>
      <w:proofErr w:type="gramEnd"/>
    </w:p>
    <w:p w:rsidR="00CA367B" w:rsidRPr="002E7607"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
    <w:p w:rsidR="00CA367B" w:rsidRPr="002E7607"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2E7607">
        <w:rPr>
          <w:rFonts w:ascii="Monaco" w:hAnsi="Monaco"/>
          <w:sz w:val="20"/>
          <w:szCs w:val="20"/>
          <w:lang w:val="en-US"/>
        </w:rPr>
        <w:t>if</w:t>
      </w:r>
      <w:proofErr w:type="gramEnd"/>
      <w:r w:rsidRPr="002E7607">
        <w:rPr>
          <w:rFonts w:ascii="Monaco" w:hAnsi="Monaco"/>
          <w:sz w:val="20"/>
          <w:szCs w:val="20"/>
          <w:lang w:val="en-US"/>
        </w:rPr>
        <w:t xml:space="preserve"> ($_SERVER["</w:t>
      </w:r>
      <w:proofErr w:type="spellStart"/>
      <w:r w:rsidRPr="002E7607">
        <w:rPr>
          <w:rFonts w:ascii="Monaco" w:hAnsi="Monaco"/>
          <w:sz w:val="20"/>
          <w:szCs w:val="20"/>
          <w:lang w:val="en-US"/>
        </w:rPr>
        <w:t>SCRIPT_FILENAME</w:t>
      </w:r>
      <w:proofErr w:type="spellEnd"/>
      <w:r w:rsidRPr="002E7607">
        <w:rPr>
          <w:rFonts w:ascii="Monaco" w:hAnsi="Monaco"/>
          <w:sz w:val="20"/>
          <w:szCs w:val="20"/>
          <w:lang w:val="en-US"/>
        </w:rPr>
        <w:t>"] == __FILE__) {</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2E7607">
        <w:rPr>
          <w:rFonts w:ascii="Monaco" w:hAnsi="Monaco"/>
          <w:sz w:val="20"/>
          <w:szCs w:val="20"/>
          <w:lang w:val="en-US"/>
        </w:rPr>
        <w:tab/>
      </w:r>
      <w:r w:rsidRPr="00CA367B">
        <w:rPr>
          <w:rFonts w:ascii="Monaco" w:hAnsi="Monaco"/>
          <w:sz w:val="20"/>
          <w:szCs w:val="20"/>
        </w:rPr>
        <w:t>// Un MVC utilise uniquement ses requêtes depuis le contrôleur principal : index.php</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w:t>
      </w:r>
      <w:proofErr w:type="gramStart"/>
      <w:r w:rsidRPr="00CA367B">
        <w:rPr>
          <w:rFonts w:ascii="Monaco" w:hAnsi="Monaco"/>
          <w:sz w:val="20"/>
          <w:szCs w:val="20"/>
        </w:rPr>
        <w:t>die(</w:t>
      </w:r>
      <w:proofErr w:type="gramEnd"/>
      <w:r w:rsidRPr="00CA367B">
        <w:rPr>
          <w:rFonts w:ascii="Monaco" w:hAnsi="Monaco"/>
          <w:sz w:val="20"/>
          <w:szCs w:val="20"/>
        </w:rPr>
        <w:t>'Erreur : '.</w:t>
      </w:r>
      <w:proofErr w:type="spellStart"/>
      <w:r w:rsidRPr="00CA367B">
        <w:rPr>
          <w:rFonts w:ascii="Monaco" w:hAnsi="Monaco"/>
          <w:sz w:val="20"/>
          <w:szCs w:val="20"/>
        </w:rPr>
        <w:t>basename</w:t>
      </w:r>
      <w:proofErr w:type="spellEnd"/>
      <w:r w:rsidRPr="00CA367B">
        <w:rPr>
          <w:rFonts w:ascii="Monaco" w:hAnsi="Monaco"/>
          <w:sz w:val="20"/>
          <w:szCs w:val="20"/>
        </w:rPr>
        <w:t>(</w:t>
      </w:r>
      <w:proofErr w:type="spellStart"/>
      <w:r w:rsidRPr="00CA367B">
        <w:rPr>
          <w:rFonts w:ascii="Monaco" w:hAnsi="Monaco"/>
          <w:sz w:val="20"/>
          <w:szCs w:val="20"/>
        </w:rPr>
        <w:t>__FILE__</w:t>
      </w:r>
      <w:proofErr w:type="spellEnd"/>
      <w:r w:rsidRPr="00CA367B">
        <w:rPr>
          <w:rFonts w:ascii="Monaco" w:hAnsi="Monaco"/>
          <w:sz w:val="20"/>
          <w:szCs w:val="20"/>
        </w:rPr>
        <w: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&lt;h1&gt;Liste des restaurants&lt;/h1&gt;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CA367B">
        <w:rPr>
          <w:rFonts w:ascii="Monaco" w:hAnsi="Monaco"/>
          <w:sz w:val="20"/>
          <w:szCs w:val="20"/>
          <w:lang w:val="en-US"/>
        </w:rPr>
        <w:t>&lt;?php</w:t>
      </w:r>
      <w:proofErr w:type="gramEnd"/>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CA367B">
        <w:rPr>
          <w:rFonts w:ascii="Monaco" w:hAnsi="Monaco"/>
          <w:sz w:val="20"/>
          <w:szCs w:val="20"/>
          <w:lang w:val="en-US"/>
        </w:rPr>
        <w:t>for</w:t>
      </w:r>
      <w:proofErr w:type="gramEnd"/>
      <w:r w:rsidRPr="00CA367B">
        <w:rPr>
          <w:rFonts w:ascii="Monaco" w:hAnsi="Monaco"/>
          <w:sz w:val="20"/>
          <w:szCs w:val="20"/>
          <w:lang w:val="en-US"/>
        </w:rPr>
        <w:t xml:space="preserve"> ($</w:t>
      </w:r>
      <w:proofErr w:type="spellStart"/>
      <w:r w:rsidRPr="00CA367B">
        <w:rPr>
          <w:rFonts w:ascii="Monaco" w:hAnsi="Monaco"/>
          <w:sz w:val="20"/>
          <w:szCs w:val="20"/>
          <w:lang w:val="en-US"/>
        </w:rPr>
        <w:t>i</w:t>
      </w:r>
      <w:proofErr w:type="spellEnd"/>
      <w:r w:rsidRPr="00CA367B">
        <w:rPr>
          <w:rFonts w:ascii="Monaco" w:hAnsi="Monaco"/>
          <w:sz w:val="20"/>
          <w:szCs w:val="20"/>
          <w:lang w:val="en-US"/>
        </w:rPr>
        <w:t xml:space="preserve"> = 0; $</w:t>
      </w:r>
      <w:proofErr w:type="spellStart"/>
      <w:r w:rsidRPr="00CA367B">
        <w:rPr>
          <w:rFonts w:ascii="Monaco" w:hAnsi="Monaco"/>
          <w:sz w:val="20"/>
          <w:szCs w:val="20"/>
          <w:lang w:val="en-US"/>
        </w:rPr>
        <w:t>i</w:t>
      </w:r>
      <w:proofErr w:type="spellEnd"/>
      <w:r w:rsidRPr="00CA367B">
        <w:rPr>
          <w:rFonts w:ascii="Monaco" w:hAnsi="Monaco"/>
          <w:sz w:val="20"/>
          <w:szCs w:val="20"/>
          <w:lang w:val="en-US"/>
        </w:rPr>
        <w:t xml:space="preserve"> &lt; count($</w:t>
      </w:r>
      <w:proofErr w:type="spellStart"/>
      <w:r w:rsidRPr="00CA367B">
        <w:rPr>
          <w:rFonts w:ascii="Monaco" w:hAnsi="Monaco"/>
          <w:sz w:val="20"/>
          <w:szCs w:val="20"/>
          <w:lang w:val="en-US"/>
        </w:rPr>
        <w:t>listeRestos</w:t>
      </w:r>
      <w:proofErr w:type="spellEnd"/>
      <w:r w:rsidRPr="00CA367B">
        <w:rPr>
          <w:rFonts w:ascii="Monaco" w:hAnsi="Monaco"/>
          <w:sz w:val="20"/>
          <w:szCs w:val="20"/>
          <w:lang w:val="en-US"/>
        </w:rPr>
        <w:t>); $</w:t>
      </w:r>
      <w:proofErr w:type="spellStart"/>
      <w:r w:rsidRPr="00CA367B">
        <w:rPr>
          <w:rFonts w:ascii="Monaco" w:hAnsi="Monaco"/>
          <w:sz w:val="20"/>
          <w:szCs w:val="20"/>
          <w:lang w:val="en-US"/>
        </w:rPr>
        <w:t>i</w:t>
      </w:r>
      <w:proofErr w:type="spellEnd"/>
      <w:r w:rsidRPr="00CA367B">
        <w:rPr>
          <w:rFonts w:ascii="Monaco" w:hAnsi="Monaco"/>
          <w:sz w:val="20"/>
          <w:szCs w:val="20"/>
          <w:lang w:val="en-US"/>
        </w:rPr>
        <w:t>++) {</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&lt;div class="card"&gt;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&lt;div class="</w:t>
      </w:r>
      <w:proofErr w:type="spellStart"/>
      <w:r w:rsidRPr="00CA367B">
        <w:rPr>
          <w:rFonts w:ascii="Monaco" w:hAnsi="Monaco"/>
          <w:sz w:val="20"/>
          <w:szCs w:val="20"/>
          <w:lang w:val="en-US"/>
        </w:rPr>
        <w:t>photoCard</w:t>
      </w:r>
      <w:proofErr w:type="spell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&lt;/div&gt;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&lt;div class="</w:t>
      </w:r>
      <w:proofErr w:type="spellStart"/>
      <w:r w:rsidRPr="00CA367B">
        <w:rPr>
          <w:rFonts w:ascii="Monaco" w:hAnsi="Monaco"/>
          <w:sz w:val="20"/>
          <w:szCs w:val="20"/>
          <w:lang w:val="en-US"/>
        </w:rPr>
        <w:t>descrCard</w:t>
      </w:r>
      <w:proofErr w:type="spellEnd"/>
      <w:r w:rsidRPr="00CA367B">
        <w:rPr>
          <w:rFonts w:ascii="Monaco" w:hAnsi="Monaco"/>
          <w:sz w:val="20"/>
          <w:szCs w:val="20"/>
          <w:lang w:val="en-US"/>
        </w:rPr>
        <w:t>"&gt;&lt;</w:t>
      </w:r>
      <w:proofErr w:type="gramStart"/>
      <w:r w:rsidRPr="00CA367B">
        <w:rPr>
          <w:rFonts w:ascii="Monaco" w:hAnsi="Monaco"/>
          <w:sz w:val="20"/>
          <w:szCs w:val="20"/>
          <w:lang w:val="en-US"/>
        </w:rPr>
        <w:t>?=</w:t>
      </w:r>
      <w:proofErr w:type="gramEnd"/>
      <w:r w:rsidRPr="00CA367B">
        <w:rPr>
          <w:rFonts w:ascii="Monaco" w:hAnsi="Monaco"/>
          <w:sz w:val="20"/>
          <w:szCs w:val="20"/>
          <w:lang w:val="en-US"/>
        </w:rPr>
        <w:t xml:space="preserve"> "&lt;a </w:t>
      </w:r>
      <w:proofErr w:type="spellStart"/>
      <w:r w:rsidRPr="00CA367B">
        <w:rPr>
          <w:rFonts w:ascii="Monaco" w:hAnsi="Monaco"/>
          <w:sz w:val="20"/>
          <w:szCs w:val="20"/>
          <w:lang w:val="en-US"/>
        </w:rPr>
        <w:t>href</w:t>
      </w:r>
      <w:proofErr w:type="spellEnd"/>
      <w:r w:rsidRPr="00CA367B">
        <w:rPr>
          <w:rFonts w:ascii="Monaco" w:hAnsi="Monaco"/>
          <w:sz w:val="20"/>
          <w:szCs w:val="20"/>
          <w:lang w:val="en-US"/>
        </w:rPr>
        <w:t>='./?action=</w:t>
      </w:r>
      <w:proofErr w:type="spellStart"/>
      <w:r w:rsidRPr="00CA367B">
        <w:rPr>
          <w:rFonts w:ascii="Monaco" w:hAnsi="Monaco"/>
          <w:sz w:val="20"/>
          <w:szCs w:val="20"/>
          <w:lang w:val="en-US"/>
        </w:rPr>
        <w:t>detail&amp;idR</w:t>
      </w:r>
      <w:proofErr w:type="spellEnd"/>
      <w:r w:rsidRPr="00CA367B">
        <w:rPr>
          <w:rFonts w:ascii="Monaco" w:hAnsi="Monaco"/>
          <w:sz w:val="20"/>
          <w:szCs w:val="20"/>
          <w:lang w:val="en-US"/>
        </w:rPr>
        <w:t>=" . $</w:t>
      </w:r>
      <w:proofErr w:type="spellStart"/>
      <w:proofErr w:type="gramStart"/>
      <w:r w:rsidRPr="00CA367B">
        <w:rPr>
          <w:rFonts w:ascii="Monaco" w:hAnsi="Monaco"/>
          <w:sz w:val="20"/>
          <w:szCs w:val="20"/>
          <w:lang w:val="en-US"/>
        </w:rPr>
        <w:t>listeRestos</w:t>
      </w:r>
      <w:proofErr w:type="spellEnd"/>
      <w:r w:rsidRPr="00CA367B">
        <w:rPr>
          <w:rFonts w:ascii="Monaco" w:hAnsi="Monaco"/>
          <w:sz w:val="20"/>
          <w:szCs w:val="20"/>
          <w:lang w:val="en-US"/>
        </w:rPr>
        <w:t>[</w:t>
      </w:r>
      <w:proofErr w:type="gramEnd"/>
      <w:r w:rsidRPr="00CA367B">
        <w:rPr>
          <w:rFonts w:ascii="Monaco" w:hAnsi="Monaco"/>
          <w:sz w:val="20"/>
          <w:szCs w:val="20"/>
          <w:lang w:val="en-US"/>
        </w:rPr>
        <w:t>$</w:t>
      </w:r>
      <w:proofErr w:type="spellStart"/>
      <w:r w:rsidRPr="00CA367B">
        <w:rPr>
          <w:rFonts w:ascii="Monaco" w:hAnsi="Monaco"/>
          <w:sz w:val="20"/>
          <w:szCs w:val="20"/>
          <w:lang w:val="en-US"/>
        </w:rPr>
        <w:t>i</w:t>
      </w:r>
      <w:proofErr w:type="spellEnd"/>
      <w:r w:rsidRPr="00CA367B">
        <w:rPr>
          <w:rFonts w:ascii="Monaco" w:hAnsi="Monaco"/>
          <w:sz w:val="20"/>
          <w:szCs w:val="20"/>
          <w:lang w:val="en-US"/>
        </w:rPr>
        <w:t>]['</w:t>
      </w:r>
      <w:proofErr w:type="spellStart"/>
      <w:r w:rsidRPr="00CA367B">
        <w:rPr>
          <w:rFonts w:ascii="Monaco" w:hAnsi="Monaco"/>
          <w:sz w:val="20"/>
          <w:szCs w:val="20"/>
          <w:lang w:val="en-US"/>
        </w:rPr>
        <w:t>idR</w:t>
      </w:r>
      <w:proofErr w:type="spellEnd"/>
      <w:r w:rsidRPr="00CA367B">
        <w:rPr>
          <w:rFonts w:ascii="Monaco" w:hAnsi="Monaco"/>
          <w:sz w:val="20"/>
          <w:szCs w:val="20"/>
          <w:lang w:val="en-US"/>
        </w:rPr>
        <w:t>'] . "'&gt;" . $</w:t>
      </w:r>
      <w:proofErr w:type="spellStart"/>
      <w:proofErr w:type="gramStart"/>
      <w:r w:rsidRPr="00CA367B">
        <w:rPr>
          <w:rFonts w:ascii="Monaco" w:hAnsi="Monaco"/>
          <w:sz w:val="20"/>
          <w:szCs w:val="20"/>
          <w:lang w:val="en-US"/>
        </w:rPr>
        <w:t>listeRestos</w:t>
      </w:r>
      <w:proofErr w:type="spellEnd"/>
      <w:r w:rsidRPr="00CA367B">
        <w:rPr>
          <w:rFonts w:ascii="Monaco" w:hAnsi="Monaco"/>
          <w:sz w:val="20"/>
          <w:szCs w:val="20"/>
          <w:lang w:val="en-US"/>
        </w:rPr>
        <w:t>[</w:t>
      </w:r>
      <w:proofErr w:type="gramEnd"/>
      <w:r w:rsidRPr="00CA367B">
        <w:rPr>
          <w:rFonts w:ascii="Monaco" w:hAnsi="Monaco"/>
          <w:sz w:val="20"/>
          <w:szCs w:val="20"/>
          <w:lang w:val="en-US"/>
        </w:rPr>
        <w:t>$</w:t>
      </w:r>
      <w:proofErr w:type="spellStart"/>
      <w:r w:rsidRPr="00CA367B">
        <w:rPr>
          <w:rFonts w:ascii="Monaco" w:hAnsi="Monaco"/>
          <w:sz w:val="20"/>
          <w:szCs w:val="20"/>
          <w:lang w:val="en-US"/>
        </w:rPr>
        <w:t>i</w:t>
      </w:r>
      <w:proofErr w:type="spellEnd"/>
      <w:r w:rsidRPr="00CA367B">
        <w:rPr>
          <w:rFonts w:ascii="Monaco" w:hAnsi="Monaco"/>
          <w:sz w:val="20"/>
          <w:szCs w:val="20"/>
          <w:lang w:val="en-US"/>
        </w:rPr>
        <w:t>]['</w:t>
      </w:r>
      <w:proofErr w:type="spellStart"/>
      <w:r w:rsidRPr="00CA367B">
        <w:rPr>
          <w:rFonts w:ascii="Monaco" w:hAnsi="Monaco"/>
          <w:sz w:val="20"/>
          <w:szCs w:val="20"/>
          <w:lang w:val="en-US"/>
        </w:rPr>
        <w:t>nomR</w:t>
      </w:r>
      <w:proofErr w:type="spellEnd"/>
      <w:r w:rsidRPr="00CA367B">
        <w:rPr>
          <w:rFonts w:ascii="Monaco" w:hAnsi="Monaco"/>
          <w:sz w:val="20"/>
          <w:szCs w:val="20"/>
          <w:lang w:val="en-US"/>
        </w:rPr>
        <w:t>'] . "&lt;/a&gt;</w:t>
      </w:r>
      <w:proofErr w:type="gramStart"/>
      <w:r w:rsidRPr="00CA367B">
        <w:rPr>
          <w:rFonts w:ascii="Monaco" w:hAnsi="Monaco"/>
          <w:sz w:val="20"/>
          <w:szCs w:val="20"/>
          <w:lang w:val="en-US"/>
        </w:rPr>
        <w:t>" ?&gt;</w:t>
      </w:r>
      <w:proofErr w:type="gramEnd"/>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spellStart"/>
      <w:r w:rsidRPr="00CA367B">
        <w:rPr>
          <w:rFonts w:ascii="Monaco" w:hAnsi="Monaco"/>
          <w:sz w:val="20"/>
          <w:szCs w:val="20"/>
          <w:lang w:val="en-US"/>
        </w:rPr>
        <w:t>br</w:t>
      </w:r>
      <w:proofErr w:type="spellEnd"/>
      <w:r w:rsidRPr="00CA367B">
        <w:rPr>
          <w:rFonts w:ascii="Monaco" w:hAnsi="Monaco"/>
          <w:sz w:val="20"/>
          <w:szCs w:val="20"/>
          <w:lang w:val="en-US"/>
        </w:rPr>
        <w:t xml:space="preserve">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w:t>
      </w:r>
      <w:proofErr w:type="gramStart"/>
      <w:r w:rsidRPr="00CA367B">
        <w:rPr>
          <w:rFonts w:ascii="Monaco" w:hAnsi="Monaco"/>
          <w:sz w:val="20"/>
          <w:szCs w:val="20"/>
          <w:lang w:val="en-US"/>
        </w:rPr>
        <w:t>&lt;?=</w:t>
      </w:r>
      <w:proofErr w:type="gramEnd"/>
      <w:r w:rsidRPr="00CA367B">
        <w:rPr>
          <w:rFonts w:ascii="Monaco" w:hAnsi="Monaco"/>
          <w:sz w:val="20"/>
          <w:szCs w:val="20"/>
          <w:lang w:val="en-US"/>
        </w:rPr>
        <w:t xml:space="preserve"> $</w:t>
      </w:r>
      <w:proofErr w:type="spellStart"/>
      <w:r w:rsidRPr="00CA367B">
        <w:rPr>
          <w:rFonts w:ascii="Monaco" w:hAnsi="Monaco"/>
          <w:sz w:val="20"/>
          <w:szCs w:val="20"/>
          <w:lang w:val="en-US"/>
        </w:rPr>
        <w:t>listeRestos</w:t>
      </w:r>
      <w:proofErr w:type="spellEnd"/>
      <w:r w:rsidRPr="00CA367B">
        <w:rPr>
          <w:rFonts w:ascii="Monaco" w:hAnsi="Monaco"/>
          <w:sz w:val="20"/>
          <w:szCs w:val="20"/>
          <w:lang w:val="en-US"/>
        </w:rPr>
        <w:t>[$</w:t>
      </w:r>
      <w:proofErr w:type="spellStart"/>
      <w:r w:rsidRPr="00CA367B">
        <w:rPr>
          <w:rFonts w:ascii="Monaco" w:hAnsi="Monaco"/>
          <w:sz w:val="20"/>
          <w:szCs w:val="20"/>
          <w:lang w:val="en-US"/>
        </w:rPr>
        <w:t>i</w:t>
      </w:r>
      <w:proofErr w:type="spellEnd"/>
      <w:r w:rsidRPr="00CA367B">
        <w:rPr>
          <w:rFonts w:ascii="Monaco" w:hAnsi="Monaco"/>
          <w:sz w:val="20"/>
          <w:szCs w:val="20"/>
          <w:lang w:val="en-US"/>
        </w:rPr>
        <w:t>]["</w:t>
      </w:r>
      <w:proofErr w:type="spellStart"/>
      <w:r w:rsidRPr="00CA367B">
        <w:rPr>
          <w:rFonts w:ascii="Monaco" w:hAnsi="Monaco"/>
          <w:sz w:val="20"/>
          <w:szCs w:val="20"/>
          <w:lang w:val="en-US"/>
        </w:rPr>
        <w:t>numAdrR</w:t>
      </w:r>
      <w:proofErr w:type="spellEnd"/>
      <w:r w:rsidRPr="00CA367B">
        <w:rPr>
          <w:rFonts w:ascii="Monaco" w:hAnsi="Monaco"/>
          <w:sz w:val="20"/>
          <w:szCs w:val="20"/>
          <w:lang w:val="en-US"/>
        </w:rPr>
        <w:t>"]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w:t>
      </w:r>
      <w:proofErr w:type="gramStart"/>
      <w:r w:rsidRPr="00CA367B">
        <w:rPr>
          <w:rFonts w:ascii="Monaco" w:hAnsi="Monaco"/>
          <w:sz w:val="20"/>
          <w:szCs w:val="20"/>
          <w:lang w:val="en-US"/>
        </w:rPr>
        <w:t>&lt;?=</w:t>
      </w:r>
      <w:proofErr w:type="gramEnd"/>
      <w:r w:rsidRPr="00CA367B">
        <w:rPr>
          <w:rFonts w:ascii="Monaco" w:hAnsi="Monaco"/>
          <w:sz w:val="20"/>
          <w:szCs w:val="20"/>
          <w:lang w:val="en-US"/>
        </w:rPr>
        <w:t xml:space="preserve"> $</w:t>
      </w:r>
      <w:proofErr w:type="spellStart"/>
      <w:r w:rsidRPr="00CA367B">
        <w:rPr>
          <w:rFonts w:ascii="Monaco" w:hAnsi="Monaco"/>
          <w:sz w:val="20"/>
          <w:szCs w:val="20"/>
          <w:lang w:val="en-US"/>
        </w:rPr>
        <w:t>listeRestos</w:t>
      </w:r>
      <w:proofErr w:type="spellEnd"/>
      <w:r w:rsidRPr="00CA367B">
        <w:rPr>
          <w:rFonts w:ascii="Monaco" w:hAnsi="Monaco"/>
          <w:sz w:val="20"/>
          <w:szCs w:val="20"/>
          <w:lang w:val="en-US"/>
        </w:rPr>
        <w:t>[$</w:t>
      </w:r>
      <w:proofErr w:type="spellStart"/>
      <w:r w:rsidRPr="00CA367B">
        <w:rPr>
          <w:rFonts w:ascii="Monaco" w:hAnsi="Monaco"/>
          <w:sz w:val="20"/>
          <w:szCs w:val="20"/>
          <w:lang w:val="en-US"/>
        </w:rPr>
        <w:t>i</w:t>
      </w:r>
      <w:proofErr w:type="spellEnd"/>
      <w:r w:rsidRPr="00CA367B">
        <w:rPr>
          <w:rFonts w:ascii="Monaco" w:hAnsi="Monaco"/>
          <w:sz w:val="20"/>
          <w:szCs w:val="20"/>
          <w:lang w:val="en-US"/>
        </w:rPr>
        <w:t>]["</w:t>
      </w:r>
      <w:proofErr w:type="spellStart"/>
      <w:r w:rsidRPr="00CA367B">
        <w:rPr>
          <w:rFonts w:ascii="Monaco" w:hAnsi="Monaco"/>
          <w:sz w:val="20"/>
          <w:szCs w:val="20"/>
          <w:lang w:val="en-US"/>
        </w:rPr>
        <w:t>voieAdrR</w:t>
      </w:r>
      <w:proofErr w:type="spellEnd"/>
      <w:r w:rsidRPr="00CA367B">
        <w:rPr>
          <w:rFonts w:ascii="Monaco" w:hAnsi="Monaco"/>
          <w:sz w:val="20"/>
          <w:szCs w:val="20"/>
          <w:lang w:val="en-US"/>
        </w:rPr>
        <w:t>"]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spellStart"/>
      <w:r w:rsidRPr="00CA367B">
        <w:rPr>
          <w:rFonts w:ascii="Monaco" w:hAnsi="Monaco"/>
          <w:sz w:val="20"/>
          <w:szCs w:val="20"/>
          <w:lang w:val="en-US"/>
        </w:rPr>
        <w:t>br</w:t>
      </w:r>
      <w:proofErr w:type="spellEnd"/>
      <w:r w:rsidRPr="00CA367B">
        <w:rPr>
          <w:rFonts w:ascii="Monaco" w:hAnsi="Monaco"/>
          <w:sz w:val="20"/>
          <w:szCs w:val="20"/>
          <w:lang w:val="en-US"/>
        </w:rPr>
        <w:t xml:space="preserve">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w:t>
      </w:r>
      <w:proofErr w:type="gramStart"/>
      <w:r w:rsidRPr="00CA367B">
        <w:rPr>
          <w:rFonts w:ascii="Monaco" w:hAnsi="Monaco"/>
          <w:sz w:val="20"/>
          <w:szCs w:val="20"/>
          <w:lang w:val="en-US"/>
        </w:rPr>
        <w:t>&lt;?=</w:t>
      </w:r>
      <w:proofErr w:type="gramEnd"/>
      <w:r w:rsidRPr="00CA367B">
        <w:rPr>
          <w:rFonts w:ascii="Monaco" w:hAnsi="Monaco"/>
          <w:sz w:val="20"/>
          <w:szCs w:val="20"/>
          <w:lang w:val="en-US"/>
        </w:rPr>
        <w:t xml:space="preserve"> $</w:t>
      </w:r>
      <w:proofErr w:type="spellStart"/>
      <w:r w:rsidRPr="00CA367B">
        <w:rPr>
          <w:rFonts w:ascii="Monaco" w:hAnsi="Monaco"/>
          <w:sz w:val="20"/>
          <w:szCs w:val="20"/>
          <w:lang w:val="en-US"/>
        </w:rPr>
        <w:t>listeRestos</w:t>
      </w:r>
      <w:proofErr w:type="spellEnd"/>
      <w:r w:rsidRPr="00CA367B">
        <w:rPr>
          <w:rFonts w:ascii="Monaco" w:hAnsi="Monaco"/>
          <w:sz w:val="20"/>
          <w:szCs w:val="20"/>
          <w:lang w:val="en-US"/>
        </w:rPr>
        <w:t>[$</w:t>
      </w:r>
      <w:proofErr w:type="spellStart"/>
      <w:r w:rsidRPr="00CA367B">
        <w:rPr>
          <w:rFonts w:ascii="Monaco" w:hAnsi="Monaco"/>
          <w:sz w:val="20"/>
          <w:szCs w:val="20"/>
          <w:lang w:val="en-US"/>
        </w:rPr>
        <w:t>i</w:t>
      </w:r>
      <w:proofErr w:type="spellEnd"/>
      <w:r w:rsidRPr="00CA367B">
        <w:rPr>
          <w:rFonts w:ascii="Monaco" w:hAnsi="Monaco"/>
          <w:sz w:val="20"/>
          <w:szCs w:val="20"/>
          <w:lang w:val="en-US"/>
        </w:rPr>
        <w:t>]["</w:t>
      </w:r>
      <w:proofErr w:type="spellStart"/>
      <w:r w:rsidRPr="00CA367B">
        <w:rPr>
          <w:rFonts w:ascii="Monaco" w:hAnsi="Monaco"/>
          <w:sz w:val="20"/>
          <w:szCs w:val="20"/>
          <w:lang w:val="en-US"/>
        </w:rPr>
        <w:t>cpR</w:t>
      </w:r>
      <w:proofErr w:type="spellEnd"/>
      <w:r w:rsidRPr="00CA367B">
        <w:rPr>
          <w:rFonts w:ascii="Monaco" w:hAnsi="Monaco"/>
          <w:sz w:val="20"/>
          <w:szCs w:val="20"/>
          <w:lang w:val="en-US"/>
        </w:rPr>
        <w:t>"]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w:t>
      </w:r>
      <w:proofErr w:type="gramStart"/>
      <w:r w:rsidRPr="00CA367B">
        <w:rPr>
          <w:rFonts w:ascii="Monaco" w:hAnsi="Monaco"/>
          <w:sz w:val="20"/>
          <w:szCs w:val="20"/>
          <w:lang w:val="en-US"/>
        </w:rPr>
        <w:t>&lt;?=</w:t>
      </w:r>
      <w:proofErr w:type="gramEnd"/>
      <w:r w:rsidRPr="00CA367B">
        <w:rPr>
          <w:rFonts w:ascii="Monaco" w:hAnsi="Monaco"/>
          <w:sz w:val="20"/>
          <w:szCs w:val="20"/>
          <w:lang w:val="en-US"/>
        </w:rPr>
        <w:t xml:space="preserve"> $</w:t>
      </w:r>
      <w:proofErr w:type="spellStart"/>
      <w:r w:rsidRPr="00CA367B">
        <w:rPr>
          <w:rFonts w:ascii="Monaco" w:hAnsi="Monaco"/>
          <w:sz w:val="20"/>
          <w:szCs w:val="20"/>
          <w:lang w:val="en-US"/>
        </w:rPr>
        <w:t>listeRestos</w:t>
      </w:r>
      <w:proofErr w:type="spellEnd"/>
      <w:r w:rsidRPr="00CA367B">
        <w:rPr>
          <w:rFonts w:ascii="Monaco" w:hAnsi="Monaco"/>
          <w:sz w:val="20"/>
          <w:szCs w:val="20"/>
          <w:lang w:val="en-US"/>
        </w:rPr>
        <w:t>[$</w:t>
      </w:r>
      <w:proofErr w:type="spellStart"/>
      <w:r w:rsidRPr="00CA367B">
        <w:rPr>
          <w:rFonts w:ascii="Monaco" w:hAnsi="Monaco"/>
          <w:sz w:val="20"/>
          <w:szCs w:val="20"/>
          <w:lang w:val="en-US"/>
        </w:rPr>
        <w:t>i</w:t>
      </w:r>
      <w:proofErr w:type="spellEnd"/>
      <w:r w:rsidRPr="00CA367B">
        <w:rPr>
          <w:rFonts w:ascii="Monaco" w:hAnsi="Monaco"/>
          <w:sz w:val="20"/>
          <w:szCs w:val="20"/>
          <w:lang w:val="en-US"/>
        </w:rPr>
        <w:t>]["</w:t>
      </w:r>
      <w:proofErr w:type="spellStart"/>
      <w:r w:rsidRPr="00CA367B">
        <w:rPr>
          <w:rFonts w:ascii="Monaco" w:hAnsi="Monaco"/>
          <w:sz w:val="20"/>
          <w:szCs w:val="20"/>
          <w:lang w:val="en-US"/>
        </w:rPr>
        <w:t>villeR</w:t>
      </w:r>
      <w:proofErr w:type="spellEnd"/>
      <w:r w:rsidRPr="00CA367B">
        <w:rPr>
          <w:rFonts w:ascii="Monaco" w:hAnsi="Monaco"/>
          <w:sz w:val="20"/>
          <w:szCs w:val="20"/>
          <w:lang w:val="en-US"/>
        </w:rPr>
        <w:t>"]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&lt;/div&gt;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lastRenderedPageBreak/>
        <w:t xml:space="preserve">        &lt;div class="</w:t>
      </w:r>
      <w:proofErr w:type="spellStart"/>
      <w:r w:rsidRPr="00CA367B">
        <w:rPr>
          <w:rFonts w:ascii="Monaco" w:hAnsi="Monaco"/>
          <w:sz w:val="20"/>
          <w:szCs w:val="20"/>
          <w:lang w:val="en-US"/>
        </w:rPr>
        <w:t>tagCard</w:t>
      </w:r>
      <w:proofErr w:type="spell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spellStart"/>
      <w:r w:rsidRPr="00CA367B">
        <w:rPr>
          <w:rFonts w:ascii="Monaco" w:hAnsi="Monaco"/>
          <w:sz w:val="20"/>
          <w:szCs w:val="20"/>
          <w:lang w:val="en-US"/>
        </w:rPr>
        <w:t>ul</w:t>
      </w:r>
      <w:proofErr w:type="spellEnd"/>
      <w:r w:rsidRPr="00CA367B">
        <w:rPr>
          <w:rFonts w:ascii="Monaco" w:hAnsi="Monaco"/>
          <w:sz w:val="20"/>
          <w:szCs w:val="20"/>
          <w:lang w:val="en-US"/>
        </w:rPr>
        <w:t xml:space="preserve"> id="</w:t>
      </w:r>
      <w:proofErr w:type="spellStart"/>
      <w:r w:rsidRPr="00CA367B">
        <w:rPr>
          <w:rFonts w:ascii="Monaco" w:hAnsi="Monaco"/>
          <w:sz w:val="20"/>
          <w:szCs w:val="20"/>
          <w:lang w:val="en-US"/>
        </w:rPr>
        <w:t>tagFood</w:t>
      </w:r>
      <w:proofErr w:type="spellEnd"/>
      <w:r w:rsidRPr="00CA367B">
        <w:rPr>
          <w:rFonts w:ascii="Monaco" w:hAnsi="Monaco"/>
          <w:sz w:val="20"/>
          <w:szCs w:val="20"/>
          <w:lang w:val="en-US"/>
        </w:rPr>
        <w:t>"&gt;</w:t>
      </w:r>
      <w:r w:rsidRPr="00CA367B">
        <w:rPr>
          <w:rFonts w:ascii="Monaco" w:hAnsi="Monaco"/>
          <w:sz w:val="20"/>
          <w:szCs w:val="20"/>
          <w:lang w:val="en-US"/>
        </w:rPr>
        <w:tab/>
      </w:r>
      <w:r w:rsidRPr="00CA367B">
        <w:rPr>
          <w:rFonts w:ascii="Monaco" w:hAnsi="Monaco"/>
          <w:sz w:val="20"/>
          <w:szCs w:val="20"/>
          <w:lang w:val="en-US"/>
        </w:rPr>
        <w:tab/>
      </w:r>
    </w:p>
    <w:p w:rsidR="00CA367B" w:rsidRPr="008127E3"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lang w:val="en-US"/>
        </w:rPr>
        <w:t xml:space="preserve">            </w:t>
      </w:r>
      <w:r w:rsidRPr="008127E3">
        <w:rPr>
          <w:rFonts w:ascii="Monaco" w:hAnsi="Monaco"/>
          <w:sz w:val="20"/>
          <w:szCs w:val="20"/>
        </w:rPr>
        <w:t>&lt;/</w:t>
      </w:r>
      <w:proofErr w:type="spellStart"/>
      <w:proofErr w:type="gramStart"/>
      <w:r w:rsidRPr="008127E3">
        <w:rPr>
          <w:rFonts w:ascii="Monaco" w:hAnsi="Monaco"/>
          <w:sz w:val="20"/>
          <w:szCs w:val="20"/>
        </w:rPr>
        <w:t>ul</w:t>
      </w:r>
      <w:proofErr w:type="spellEnd"/>
      <w:proofErr w:type="gramEnd"/>
      <w:r w:rsidRPr="008127E3">
        <w:rPr>
          <w:rFonts w:ascii="Monaco" w:hAnsi="Monaco"/>
          <w:sz w:val="20"/>
          <w:szCs w:val="20"/>
        </w:rPr>
        <w:t>&gt;</w:t>
      </w:r>
    </w:p>
    <w:p w:rsidR="00CA367B" w:rsidRPr="008127E3"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8127E3">
        <w:rPr>
          <w:rFonts w:ascii="Monaco" w:hAnsi="Monaco"/>
          <w:sz w:val="20"/>
          <w:szCs w:val="20"/>
        </w:rPr>
        <w:t xml:space="preserve">        &lt;/</w:t>
      </w:r>
      <w:proofErr w:type="spellStart"/>
      <w:proofErr w:type="gramStart"/>
      <w:r w:rsidRPr="008127E3">
        <w:rPr>
          <w:rFonts w:ascii="Monaco" w:hAnsi="Monaco"/>
          <w:sz w:val="20"/>
          <w:szCs w:val="20"/>
        </w:rPr>
        <w:t>div</w:t>
      </w:r>
      <w:proofErr w:type="spellEnd"/>
      <w:proofErr w:type="gramEnd"/>
      <w:r w:rsidRPr="008127E3">
        <w:rPr>
          <w:rFonts w:ascii="Monaco" w:hAnsi="Monaco"/>
          <w:sz w:val="20"/>
          <w:szCs w:val="20"/>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8127E3">
        <w:rPr>
          <w:rFonts w:ascii="Monaco" w:hAnsi="Monaco"/>
          <w:sz w:val="20"/>
          <w:szCs w:val="20"/>
        </w:rPr>
        <w:t xml:space="preserve">    </w:t>
      </w:r>
      <w:r w:rsidRPr="00CA367B">
        <w:rPr>
          <w:rFonts w:ascii="Monaco" w:hAnsi="Monaco"/>
          <w:sz w:val="20"/>
          <w:szCs w:val="20"/>
        </w:rPr>
        <w:t>&lt;/</w:t>
      </w:r>
      <w:proofErr w:type="spellStart"/>
      <w:proofErr w:type="gramStart"/>
      <w:r w:rsidRPr="00CA367B">
        <w:rPr>
          <w:rFonts w:ascii="Monaco" w:hAnsi="Monaco"/>
          <w:sz w:val="20"/>
          <w:szCs w:val="20"/>
        </w:rPr>
        <w:t>div</w:t>
      </w:r>
      <w:proofErr w:type="spellEnd"/>
      <w:proofErr w:type="gramEnd"/>
      <w:r w:rsidRPr="00CA367B">
        <w:rPr>
          <w:rFonts w:ascii="Monaco" w:hAnsi="Monaco"/>
          <w:sz w:val="20"/>
          <w:szCs w:val="20"/>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w:t>
      </w:r>
      <w:proofErr w:type="gramStart"/>
      <w:r w:rsidRPr="00CA367B">
        <w:rPr>
          <w:rFonts w:ascii="Monaco" w:hAnsi="Monaco"/>
          <w:sz w:val="20"/>
          <w:szCs w:val="20"/>
        </w:rPr>
        <w:t>&lt;?php</w:t>
      </w:r>
      <w:proofErr w:type="gramEnd"/>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w:t>
      </w:r>
    </w:p>
    <w:p w:rsidR="00380681" w:rsidRDefault="004151C5" w:rsidP="00CA367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rPr>
      </w:pPr>
      <w:r>
        <w:rPr>
          <w:rFonts w:ascii="Monaco" w:hAnsi="Monaco"/>
          <w:sz w:val="20"/>
          <w:szCs w:val="20"/>
        </w:rPr>
        <w:t>?&gt;</w:t>
      </w:r>
    </w:p>
    <w:p w:rsidR="00380681" w:rsidRDefault="00380681">
      <w:pPr>
        <w:pStyle w:val="Corps"/>
        <w:suppressAutoHyphens/>
        <w:rPr>
          <w:rFonts w:ascii="Arial" w:eastAsia="Arial" w:hAnsi="Arial" w:cs="Arial"/>
        </w:rPr>
      </w:pPr>
    </w:p>
    <w:p w:rsidR="00380681" w:rsidRDefault="004151C5">
      <w:pPr>
        <w:pStyle w:val="titrequestionannexe"/>
        <w:suppressAutoHyphens/>
        <w:rPr>
          <w:rFonts w:ascii="Monaco" w:hAnsi="Monaco" w:hint="eastAsia"/>
          <w:color w:val="000000"/>
          <w:sz w:val="20"/>
          <w:szCs w:val="20"/>
        </w:rPr>
      </w:pPr>
      <w:r>
        <w:t>Annexe 3 - entete.html.php</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CA367B">
        <w:rPr>
          <w:rFonts w:ascii="Monaco" w:hAnsi="Monaco"/>
          <w:sz w:val="20"/>
          <w:szCs w:val="20"/>
          <w:lang w:val="en-US"/>
        </w:rPr>
        <w:t>&lt;?php</w:t>
      </w:r>
      <w:proofErr w:type="gramEnd"/>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CA367B">
        <w:rPr>
          <w:rFonts w:ascii="Monaco" w:hAnsi="Monaco"/>
          <w:sz w:val="20"/>
          <w:szCs w:val="20"/>
          <w:lang w:val="en-US"/>
        </w:rPr>
        <w:t>if</w:t>
      </w:r>
      <w:proofErr w:type="gramEnd"/>
      <w:r w:rsidRPr="00CA367B">
        <w:rPr>
          <w:rFonts w:ascii="Monaco" w:hAnsi="Monaco"/>
          <w:sz w:val="20"/>
          <w:szCs w:val="20"/>
          <w:lang w:val="en-US"/>
        </w:rPr>
        <w:t xml:space="preserve"> ($_SERVER["</w:t>
      </w:r>
      <w:proofErr w:type="spellStart"/>
      <w:r w:rsidRPr="00CA367B">
        <w:rPr>
          <w:rFonts w:ascii="Monaco" w:hAnsi="Monaco"/>
          <w:sz w:val="20"/>
          <w:szCs w:val="20"/>
          <w:lang w:val="en-US"/>
        </w:rPr>
        <w:t>SCRIPT_FILENAME</w:t>
      </w:r>
      <w:proofErr w:type="spellEnd"/>
      <w:r w:rsidRPr="00CA367B">
        <w:rPr>
          <w:rFonts w:ascii="Monaco" w:hAnsi="Monaco"/>
          <w:sz w:val="20"/>
          <w:szCs w:val="20"/>
          <w:lang w:val="en-US"/>
        </w:rPr>
        <w:t>"] == __FILE__) {</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lang w:val="en-US"/>
        </w:rPr>
        <w:tab/>
      </w:r>
      <w:r w:rsidRPr="00CA367B">
        <w:rPr>
          <w:rFonts w:ascii="Monaco" w:hAnsi="Monaco"/>
          <w:sz w:val="20"/>
          <w:szCs w:val="20"/>
        </w:rPr>
        <w:t>// Un MVC utilise uniquement ses requêtes depuis le contrôleur principal : index.php</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w:t>
      </w:r>
      <w:proofErr w:type="gramStart"/>
      <w:r w:rsidRPr="00CA367B">
        <w:rPr>
          <w:rFonts w:ascii="Monaco" w:hAnsi="Monaco"/>
          <w:sz w:val="20"/>
          <w:szCs w:val="20"/>
        </w:rPr>
        <w:t>die(</w:t>
      </w:r>
      <w:proofErr w:type="gramEnd"/>
      <w:r w:rsidRPr="00CA367B">
        <w:rPr>
          <w:rFonts w:ascii="Monaco" w:hAnsi="Monaco"/>
          <w:sz w:val="20"/>
          <w:szCs w:val="20"/>
        </w:rPr>
        <w:t>'Erreur : '.</w:t>
      </w:r>
      <w:proofErr w:type="spellStart"/>
      <w:r w:rsidRPr="00CA367B">
        <w:rPr>
          <w:rFonts w:ascii="Monaco" w:hAnsi="Monaco"/>
          <w:sz w:val="20"/>
          <w:szCs w:val="20"/>
        </w:rPr>
        <w:t>basename</w:t>
      </w:r>
      <w:proofErr w:type="spellEnd"/>
      <w:r w:rsidRPr="00CA367B">
        <w:rPr>
          <w:rFonts w:ascii="Monaco" w:hAnsi="Monaco"/>
          <w:sz w:val="20"/>
          <w:szCs w:val="20"/>
        </w:rPr>
        <w:t>(</w:t>
      </w:r>
      <w:proofErr w:type="spellStart"/>
      <w:r w:rsidRPr="00CA367B">
        <w:rPr>
          <w:rFonts w:ascii="Monaco" w:hAnsi="Monaco"/>
          <w:sz w:val="20"/>
          <w:szCs w:val="20"/>
        </w:rPr>
        <w:t>__FILE__</w:t>
      </w:r>
      <w:proofErr w:type="spellEnd"/>
      <w:r w:rsidRPr="00CA367B">
        <w:rPr>
          <w:rFonts w:ascii="Monaco" w:hAnsi="Monaco"/>
          <w:sz w:val="20"/>
          <w:szCs w:val="20"/>
        </w:rPr>
        <w: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CA367B">
        <w:rPr>
          <w:rFonts w:ascii="Monaco" w:hAnsi="Monaco"/>
          <w:sz w:val="20"/>
          <w:szCs w:val="20"/>
          <w:lang w:val="en-US"/>
        </w:rPr>
        <w:t>&lt;!</w:t>
      </w:r>
      <w:proofErr w:type="spellStart"/>
      <w:r w:rsidRPr="00CA367B">
        <w:rPr>
          <w:rFonts w:ascii="Monaco" w:hAnsi="Monaco"/>
          <w:sz w:val="20"/>
          <w:szCs w:val="20"/>
          <w:lang w:val="en-US"/>
        </w:rPr>
        <w:t>DOCTYPE</w:t>
      </w:r>
      <w:proofErr w:type="spellEnd"/>
      <w:proofErr w:type="gramEnd"/>
      <w:r w:rsidRPr="00CA367B">
        <w:rPr>
          <w:rFonts w:ascii="Monaco" w:hAnsi="Monaco"/>
          <w:sz w:val="20"/>
          <w:szCs w:val="20"/>
          <w:lang w:val="en-US"/>
        </w:rPr>
        <w:t xml:space="preserve"> html&gt;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&lt;</w:t>
      </w:r>
      <w:proofErr w:type="gramStart"/>
      <w:r w:rsidRPr="00CA367B">
        <w:rPr>
          <w:rFonts w:ascii="Monaco" w:hAnsi="Monaco"/>
          <w:sz w:val="20"/>
          <w:szCs w:val="20"/>
          <w:lang w:val="en-US"/>
        </w:rPr>
        <w:t>html</w:t>
      </w:r>
      <w:proofErr w:type="gram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ab/>
      </w:r>
      <w:proofErr w:type="gramStart"/>
      <w:r w:rsidRPr="00CA367B">
        <w:rPr>
          <w:rFonts w:ascii="Monaco" w:hAnsi="Monaco"/>
          <w:sz w:val="20"/>
          <w:szCs w:val="20"/>
          <w:lang w:val="en-US"/>
        </w:rPr>
        <w:t>&lt;?php</w:t>
      </w:r>
      <w:proofErr w:type="gramEnd"/>
      <w:r w:rsidRPr="00CA367B">
        <w:rPr>
          <w:rFonts w:ascii="Monaco" w:hAnsi="Monaco"/>
          <w:sz w:val="20"/>
          <w:szCs w:val="20"/>
          <w:lang w:val="en-US"/>
        </w:rPr>
        <w:t xml:space="preserve"> include('</w:t>
      </w:r>
      <w:proofErr w:type="spellStart"/>
      <w:r w:rsidRPr="00CA367B">
        <w:rPr>
          <w:rFonts w:ascii="Monaco" w:hAnsi="Monaco"/>
          <w:sz w:val="20"/>
          <w:szCs w:val="20"/>
          <w:lang w:val="en-US"/>
        </w:rPr>
        <w:t>head.html.php</w:t>
      </w:r>
      <w:proofErr w:type="spellEnd"/>
      <w:r w:rsidRPr="00CA367B">
        <w:rPr>
          <w:rFonts w:ascii="Monaco" w:hAnsi="Monaco"/>
          <w:sz w:val="20"/>
          <w:szCs w:val="20"/>
          <w:lang w:val="en-US"/>
        </w:rPr>
        <w:t>');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gramStart"/>
      <w:r w:rsidRPr="00CA367B">
        <w:rPr>
          <w:rFonts w:ascii="Monaco" w:hAnsi="Monaco"/>
          <w:sz w:val="20"/>
          <w:szCs w:val="20"/>
          <w:lang w:val="en-US"/>
        </w:rPr>
        <w:t>body</w:t>
      </w:r>
      <w:proofErr w:type="gram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spellStart"/>
      <w:proofErr w:type="gramStart"/>
      <w:r w:rsidRPr="00CA367B">
        <w:rPr>
          <w:rFonts w:ascii="Monaco" w:hAnsi="Monaco"/>
          <w:sz w:val="20"/>
          <w:szCs w:val="20"/>
          <w:lang w:val="en-US"/>
        </w:rPr>
        <w:t>nav</w:t>
      </w:r>
      <w:proofErr w:type="spellEnd"/>
      <w:proofErr w:type="gram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spellStart"/>
      <w:r w:rsidRPr="00CA367B">
        <w:rPr>
          <w:rFonts w:ascii="Monaco" w:hAnsi="Monaco"/>
          <w:sz w:val="20"/>
          <w:szCs w:val="20"/>
          <w:lang w:val="en-US"/>
        </w:rPr>
        <w:t>ul</w:t>
      </w:r>
      <w:proofErr w:type="spellEnd"/>
      <w:r w:rsidRPr="00CA367B">
        <w:rPr>
          <w:rFonts w:ascii="Monaco" w:hAnsi="Monaco"/>
          <w:sz w:val="20"/>
          <w:szCs w:val="20"/>
          <w:lang w:val="en-US"/>
        </w:rPr>
        <w:t xml:space="preserve"> id="</w:t>
      </w:r>
      <w:proofErr w:type="spellStart"/>
      <w:r w:rsidRPr="00CA367B">
        <w:rPr>
          <w:rFonts w:ascii="Monaco" w:hAnsi="Monaco"/>
          <w:sz w:val="20"/>
          <w:szCs w:val="20"/>
          <w:lang w:val="en-US"/>
        </w:rPr>
        <w:t>menuGeneral</w:t>
      </w:r>
      <w:proofErr w:type="spell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lang w:val="en-US"/>
        </w:rPr>
        <w:t xml:space="preserve">            </w:t>
      </w:r>
      <w:r w:rsidRPr="00CA367B">
        <w:rPr>
          <w:rFonts w:ascii="Monaco" w:hAnsi="Monaco"/>
          <w:sz w:val="20"/>
          <w:szCs w:val="20"/>
        </w:rPr>
        <w:t>&lt;</w:t>
      </w:r>
      <w:proofErr w:type="gramStart"/>
      <w:r w:rsidRPr="00CA367B">
        <w:rPr>
          <w:rFonts w:ascii="Monaco" w:hAnsi="Monaco"/>
          <w:sz w:val="20"/>
          <w:szCs w:val="20"/>
        </w:rPr>
        <w:t>li</w:t>
      </w:r>
      <w:proofErr w:type="gramEnd"/>
      <w:r w:rsidRPr="00CA367B">
        <w:rPr>
          <w:rFonts w:ascii="Monaco" w:hAnsi="Monaco"/>
          <w:sz w:val="20"/>
          <w:szCs w:val="20"/>
        </w:rPr>
        <w:t xml:space="preserve">&gt;&lt;a </w:t>
      </w:r>
      <w:proofErr w:type="spellStart"/>
      <w:r w:rsidRPr="00CA367B">
        <w:rPr>
          <w:rFonts w:ascii="Monaco" w:hAnsi="Monaco"/>
          <w:sz w:val="20"/>
          <w:szCs w:val="20"/>
        </w:rPr>
        <w:t>href</w:t>
      </w:r>
      <w:proofErr w:type="spellEnd"/>
      <w:r w:rsidRPr="00CA367B">
        <w:rPr>
          <w:rFonts w:ascii="Monaco" w:hAnsi="Monaco"/>
          <w:sz w:val="20"/>
          <w:szCs w:val="20"/>
        </w:rPr>
        <w:t xml:space="preserve">="./?action=accueil"&gt;Accueil&lt;/a&gt;&lt;/li&gt; </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&lt;</w:t>
      </w:r>
      <w:proofErr w:type="gramStart"/>
      <w:r w:rsidRPr="00CA367B">
        <w:rPr>
          <w:rFonts w:ascii="Monaco" w:hAnsi="Monaco"/>
          <w:sz w:val="20"/>
          <w:szCs w:val="20"/>
        </w:rPr>
        <w:t>li</w:t>
      </w:r>
      <w:proofErr w:type="gramEnd"/>
      <w:r w:rsidRPr="00CA367B">
        <w:rPr>
          <w:rFonts w:ascii="Monaco" w:hAnsi="Monaco"/>
          <w:sz w:val="20"/>
          <w:szCs w:val="20"/>
        </w:rPr>
        <w:t xml:space="preserve">&gt;&lt;a </w:t>
      </w:r>
      <w:proofErr w:type="spellStart"/>
      <w:r w:rsidRPr="00CA367B">
        <w:rPr>
          <w:rFonts w:ascii="Monaco" w:hAnsi="Monaco"/>
          <w:sz w:val="20"/>
          <w:szCs w:val="20"/>
        </w:rPr>
        <w:t>href</w:t>
      </w:r>
      <w:proofErr w:type="spellEnd"/>
      <w:r w:rsidRPr="00CA367B">
        <w:rPr>
          <w:rFonts w:ascii="Monaco" w:hAnsi="Monaco"/>
          <w:sz w:val="20"/>
          <w:szCs w:val="20"/>
        </w:rPr>
        <w:t xml:space="preserve">="./?action=liste"&gt;Liste&lt;/a&gt;&lt;/li&gt; </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&lt;</w:t>
      </w:r>
      <w:proofErr w:type="gramStart"/>
      <w:r w:rsidRPr="00CA367B">
        <w:rPr>
          <w:rFonts w:ascii="Monaco" w:hAnsi="Monaco"/>
          <w:sz w:val="20"/>
          <w:szCs w:val="20"/>
        </w:rPr>
        <w:t>li</w:t>
      </w:r>
      <w:proofErr w:type="gramEnd"/>
      <w:r w:rsidRPr="00CA367B">
        <w:rPr>
          <w:rFonts w:ascii="Monaco" w:hAnsi="Monaco"/>
          <w:sz w:val="20"/>
          <w:szCs w:val="20"/>
        </w:rPr>
        <w:t>&gt;&lt;/li&gt;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&lt;li id="logo"&gt;&lt;a </w:t>
      </w:r>
      <w:proofErr w:type="spellStart"/>
      <w:r w:rsidRPr="00CA367B">
        <w:rPr>
          <w:rFonts w:ascii="Monaco" w:hAnsi="Monaco"/>
          <w:sz w:val="20"/>
          <w:szCs w:val="20"/>
        </w:rPr>
        <w:t>href</w:t>
      </w:r>
      <w:proofErr w:type="spellEnd"/>
      <w:r w:rsidRPr="00CA367B">
        <w:rPr>
          <w:rFonts w:ascii="Monaco" w:hAnsi="Monaco"/>
          <w:sz w:val="20"/>
          <w:szCs w:val="20"/>
        </w:rPr>
        <w:t>="</w:t>
      </w:r>
      <w:proofErr w:type="gramStart"/>
      <w:r w:rsidRPr="00CA367B">
        <w:rPr>
          <w:rFonts w:ascii="Monaco" w:hAnsi="Monaco"/>
          <w:sz w:val="20"/>
          <w:szCs w:val="20"/>
        </w:rPr>
        <w:t>./</w:t>
      </w:r>
      <w:proofErr w:type="gramEnd"/>
      <w:r w:rsidRPr="00CA367B">
        <w:rPr>
          <w:rFonts w:ascii="Monaco" w:hAnsi="Monaco"/>
          <w:sz w:val="20"/>
          <w:szCs w:val="20"/>
        </w:rPr>
        <w:t>?action=accueil"&gt;&lt;</w:t>
      </w:r>
      <w:proofErr w:type="spellStart"/>
      <w:r w:rsidRPr="00CA367B">
        <w:rPr>
          <w:rFonts w:ascii="Monaco" w:hAnsi="Monaco"/>
          <w:sz w:val="20"/>
          <w:szCs w:val="20"/>
        </w:rPr>
        <w:t>img</w:t>
      </w:r>
      <w:proofErr w:type="spellEnd"/>
      <w:r w:rsidRPr="00CA367B">
        <w:rPr>
          <w:rFonts w:ascii="Monaco" w:hAnsi="Monaco"/>
          <w:sz w:val="20"/>
          <w:szCs w:val="20"/>
        </w:rPr>
        <w:t xml:space="preserve"> </w:t>
      </w:r>
      <w:proofErr w:type="spellStart"/>
      <w:r w:rsidRPr="00CA367B">
        <w:rPr>
          <w:rFonts w:ascii="Monaco" w:hAnsi="Monaco"/>
          <w:sz w:val="20"/>
          <w:szCs w:val="20"/>
        </w:rPr>
        <w:t>src</w:t>
      </w:r>
      <w:proofErr w:type="spellEnd"/>
      <w:r w:rsidRPr="00CA367B">
        <w:rPr>
          <w:rFonts w:ascii="Monaco" w:hAnsi="Monaco"/>
          <w:sz w:val="20"/>
          <w:szCs w:val="20"/>
        </w:rPr>
        <w:t>="</w:t>
      </w:r>
      <w:proofErr w:type="spellStart"/>
      <w:r w:rsidRPr="00CA367B">
        <w:rPr>
          <w:rFonts w:ascii="Monaco" w:hAnsi="Monaco"/>
          <w:sz w:val="20"/>
          <w:szCs w:val="20"/>
        </w:rPr>
        <w:t>asset</w:t>
      </w:r>
      <w:proofErr w:type="spellEnd"/>
      <w:r w:rsidRPr="00CA367B">
        <w:rPr>
          <w:rFonts w:ascii="Monaco" w:hAnsi="Monaco"/>
          <w:sz w:val="20"/>
          <w:szCs w:val="20"/>
        </w:rPr>
        <w:t xml:space="preserve">/images/logoBarre.png" </w:t>
      </w:r>
      <w:proofErr w:type="spellStart"/>
      <w:r w:rsidRPr="00CA367B">
        <w:rPr>
          <w:rFonts w:ascii="Monaco" w:hAnsi="Monaco"/>
          <w:sz w:val="20"/>
          <w:szCs w:val="20"/>
        </w:rPr>
        <w:t>alt</w:t>
      </w:r>
      <w:proofErr w:type="spellEnd"/>
      <w:r w:rsidRPr="00CA367B">
        <w:rPr>
          <w:rFonts w:ascii="Monaco" w:hAnsi="Monaco"/>
          <w:sz w:val="20"/>
          <w:szCs w:val="20"/>
        </w:rPr>
        <w:t>="logo" /&gt;&lt;/a&gt;&lt;/li&gt;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&lt;</w:t>
      </w:r>
      <w:proofErr w:type="gramStart"/>
      <w:r w:rsidRPr="00CA367B">
        <w:rPr>
          <w:rFonts w:ascii="Monaco" w:hAnsi="Monaco"/>
          <w:sz w:val="20"/>
          <w:szCs w:val="20"/>
        </w:rPr>
        <w:t>li</w:t>
      </w:r>
      <w:proofErr w:type="gramEnd"/>
      <w:r w:rsidRPr="00CA367B">
        <w:rPr>
          <w:rFonts w:ascii="Monaco" w:hAnsi="Monaco"/>
          <w:sz w:val="20"/>
          <w:szCs w:val="20"/>
        </w:rPr>
        <w:t xml:space="preserve">&gt;&lt;/li&gt; </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&lt;</w:t>
      </w:r>
      <w:proofErr w:type="gramStart"/>
      <w:r w:rsidRPr="00CA367B">
        <w:rPr>
          <w:rFonts w:ascii="Monaco" w:hAnsi="Monaco"/>
          <w:sz w:val="20"/>
          <w:szCs w:val="20"/>
        </w:rPr>
        <w:t>li</w:t>
      </w:r>
      <w:proofErr w:type="gramEnd"/>
      <w:r w:rsidRPr="00CA367B">
        <w:rPr>
          <w:rFonts w:ascii="Monaco" w:hAnsi="Monaco"/>
          <w:sz w:val="20"/>
          <w:szCs w:val="20"/>
        </w:rPr>
        <w:t xml:space="preserve">&gt;&lt;a </w:t>
      </w:r>
      <w:proofErr w:type="spellStart"/>
      <w:r w:rsidRPr="00CA367B">
        <w:rPr>
          <w:rFonts w:ascii="Monaco" w:hAnsi="Monaco"/>
          <w:sz w:val="20"/>
          <w:szCs w:val="20"/>
        </w:rPr>
        <w:t>href</w:t>
      </w:r>
      <w:proofErr w:type="spellEnd"/>
      <w:r w:rsidRPr="00CA367B">
        <w:rPr>
          <w:rFonts w:ascii="Monaco" w:hAnsi="Monaco"/>
          <w:sz w:val="20"/>
          <w:szCs w:val="20"/>
        </w:rPr>
        <w:t>="./?action=</w:t>
      </w:r>
      <w:proofErr w:type="spellStart"/>
      <w:r w:rsidRPr="00CA367B">
        <w:rPr>
          <w:rFonts w:ascii="Monaco" w:hAnsi="Monaco"/>
          <w:sz w:val="20"/>
          <w:szCs w:val="20"/>
        </w:rPr>
        <w:t>cgu</w:t>
      </w:r>
      <w:proofErr w:type="spellEnd"/>
      <w:r w:rsidRPr="00CA367B">
        <w:rPr>
          <w:rFonts w:ascii="Monaco" w:hAnsi="Monaco"/>
          <w:sz w:val="20"/>
          <w:szCs w:val="20"/>
        </w:rPr>
        <w:t>"&gt;</w:t>
      </w:r>
      <w:proofErr w:type="spellStart"/>
      <w:r w:rsidRPr="00CA367B">
        <w:rPr>
          <w:rFonts w:ascii="Monaco" w:hAnsi="Monaco"/>
          <w:sz w:val="20"/>
          <w:szCs w:val="20"/>
        </w:rPr>
        <w:t>CGU</w:t>
      </w:r>
      <w:proofErr w:type="spellEnd"/>
      <w:r w:rsidRPr="00CA367B">
        <w:rPr>
          <w:rFonts w:ascii="Monaco" w:hAnsi="Monaco"/>
          <w:sz w:val="20"/>
          <w:szCs w:val="20"/>
        </w:rPr>
        <w:t>&lt;/a&gt;&lt;/li&gt;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rPr>
        <w:t xml:space="preserve">            &lt;li&gt;&lt;a </w:t>
      </w:r>
      <w:proofErr w:type="spellStart"/>
      <w:r w:rsidRPr="00CA367B">
        <w:rPr>
          <w:rFonts w:ascii="Monaco" w:hAnsi="Monaco"/>
          <w:sz w:val="20"/>
          <w:szCs w:val="20"/>
        </w:rPr>
        <w:t>href</w:t>
      </w:r>
      <w:proofErr w:type="spellEnd"/>
      <w:r w:rsidRPr="00CA367B">
        <w:rPr>
          <w:rFonts w:ascii="Monaco" w:hAnsi="Monaco"/>
          <w:sz w:val="20"/>
          <w:szCs w:val="20"/>
        </w:rPr>
        <w:t>="</w:t>
      </w:r>
      <w:proofErr w:type="gramStart"/>
      <w:r w:rsidRPr="00CA367B">
        <w:rPr>
          <w:rFonts w:ascii="Monaco" w:hAnsi="Monaco"/>
          <w:sz w:val="20"/>
          <w:szCs w:val="20"/>
        </w:rPr>
        <w:t>./</w:t>
      </w:r>
      <w:proofErr w:type="gramEnd"/>
      <w:r w:rsidRPr="00CA367B">
        <w:rPr>
          <w:rFonts w:ascii="Monaco" w:hAnsi="Monaco"/>
          <w:sz w:val="20"/>
          <w:szCs w:val="20"/>
        </w:rPr>
        <w:t>?action=connexion"&gt;&lt;</w:t>
      </w:r>
      <w:proofErr w:type="spellStart"/>
      <w:r w:rsidRPr="00CA367B">
        <w:rPr>
          <w:rFonts w:ascii="Monaco" w:hAnsi="Monaco"/>
          <w:sz w:val="20"/>
          <w:szCs w:val="20"/>
        </w:rPr>
        <w:t>img</w:t>
      </w:r>
      <w:proofErr w:type="spellEnd"/>
      <w:r w:rsidRPr="00CA367B">
        <w:rPr>
          <w:rFonts w:ascii="Monaco" w:hAnsi="Monaco"/>
          <w:sz w:val="20"/>
          <w:szCs w:val="20"/>
        </w:rPr>
        <w:t xml:space="preserve"> </w:t>
      </w:r>
      <w:proofErr w:type="spellStart"/>
      <w:r w:rsidRPr="00CA367B">
        <w:rPr>
          <w:rFonts w:ascii="Monaco" w:hAnsi="Monaco"/>
          <w:sz w:val="20"/>
          <w:szCs w:val="20"/>
        </w:rPr>
        <w:t>src</w:t>
      </w:r>
      <w:proofErr w:type="spellEnd"/>
      <w:r w:rsidRPr="00CA367B">
        <w:rPr>
          <w:rFonts w:ascii="Monaco" w:hAnsi="Monaco"/>
          <w:sz w:val="20"/>
          <w:szCs w:val="20"/>
        </w:rPr>
        <w:t>="</w:t>
      </w:r>
      <w:proofErr w:type="spellStart"/>
      <w:r w:rsidRPr="00CA367B">
        <w:rPr>
          <w:rFonts w:ascii="Monaco" w:hAnsi="Monaco"/>
          <w:sz w:val="20"/>
          <w:szCs w:val="20"/>
        </w:rPr>
        <w:t>asset</w:t>
      </w:r>
      <w:proofErr w:type="spellEnd"/>
      <w:r w:rsidRPr="00CA367B">
        <w:rPr>
          <w:rFonts w:ascii="Monaco" w:hAnsi="Monaco"/>
          <w:sz w:val="20"/>
          <w:szCs w:val="20"/>
        </w:rPr>
        <w:t xml:space="preserve">/images/profil.png" </w:t>
      </w:r>
      <w:proofErr w:type="spellStart"/>
      <w:r w:rsidRPr="00CA367B">
        <w:rPr>
          <w:rFonts w:ascii="Monaco" w:hAnsi="Monaco"/>
          <w:sz w:val="20"/>
          <w:szCs w:val="20"/>
        </w:rPr>
        <w:t>alt</w:t>
      </w:r>
      <w:proofErr w:type="spellEnd"/>
      <w:r w:rsidRPr="00CA367B">
        <w:rPr>
          <w:rFonts w:ascii="Monaco" w:hAnsi="Monaco"/>
          <w:sz w:val="20"/>
          <w:szCs w:val="20"/>
        </w:rPr>
        <w:t>="loupe" /&gt;Connexion&lt;/a&gt;&lt;/li&gt;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rPr>
        <w:t xml:space="preserve">        </w:t>
      </w:r>
      <w:r w:rsidRPr="00CA367B">
        <w:rPr>
          <w:rFonts w:ascii="Monaco" w:hAnsi="Monaco"/>
          <w:sz w:val="20"/>
          <w:szCs w:val="20"/>
          <w:lang w:val="en-US"/>
        </w:rPr>
        <w:t>&lt;/</w:t>
      </w:r>
      <w:proofErr w:type="spellStart"/>
      <w:r w:rsidRPr="00CA367B">
        <w:rPr>
          <w:rFonts w:ascii="Monaco" w:hAnsi="Monaco"/>
          <w:sz w:val="20"/>
          <w:szCs w:val="20"/>
          <w:lang w:val="en-US"/>
        </w:rPr>
        <w:t>ul</w:t>
      </w:r>
      <w:proofErr w:type="spell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spellStart"/>
      <w:r w:rsidRPr="00CA367B">
        <w:rPr>
          <w:rFonts w:ascii="Monaco" w:hAnsi="Monaco"/>
          <w:sz w:val="20"/>
          <w:szCs w:val="20"/>
          <w:lang w:val="en-US"/>
        </w:rPr>
        <w:t>nav</w:t>
      </w:r>
      <w:proofErr w:type="spell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&lt;div id="</w:t>
      </w:r>
      <w:proofErr w:type="spellStart"/>
      <w:r w:rsidRPr="00CA367B">
        <w:rPr>
          <w:rFonts w:ascii="Monaco" w:hAnsi="Monaco"/>
          <w:sz w:val="20"/>
          <w:szCs w:val="20"/>
          <w:lang w:val="en-US"/>
        </w:rPr>
        <w:t>bouton</w:t>
      </w:r>
      <w:proofErr w:type="spell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gramStart"/>
      <w:r w:rsidRPr="00CA367B">
        <w:rPr>
          <w:rFonts w:ascii="Monaco" w:hAnsi="Monaco"/>
          <w:sz w:val="20"/>
          <w:szCs w:val="20"/>
          <w:lang w:val="en-US"/>
        </w:rPr>
        <w:t>div</w:t>
      </w:r>
      <w:proofErr w:type="gramEnd"/>
      <w:r w:rsidRPr="00CA367B">
        <w:rPr>
          <w:rFonts w:ascii="Monaco" w:hAnsi="Monaco"/>
          <w:sz w:val="20"/>
          <w:szCs w:val="20"/>
          <w:lang w:val="en-US"/>
        </w:rPr>
        <w:t>&gt;&lt;/div&gt;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gramStart"/>
      <w:r w:rsidRPr="00CA367B">
        <w:rPr>
          <w:rFonts w:ascii="Monaco" w:hAnsi="Monaco"/>
          <w:sz w:val="20"/>
          <w:szCs w:val="20"/>
          <w:lang w:val="en-US"/>
        </w:rPr>
        <w:t>div</w:t>
      </w:r>
      <w:proofErr w:type="gramEnd"/>
      <w:r w:rsidRPr="00CA367B">
        <w:rPr>
          <w:rFonts w:ascii="Monaco" w:hAnsi="Monaco"/>
          <w:sz w:val="20"/>
          <w:szCs w:val="20"/>
          <w:lang w:val="en-US"/>
        </w:rPr>
        <w:t>&gt;&lt;/div&gt;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gramStart"/>
      <w:r w:rsidRPr="00CA367B">
        <w:rPr>
          <w:rFonts w:ascii="Monaco" w:hAnsi="Monaco"/>
          <w:sz w:val="20"/>
          <w:szCs w:val="20"/>
          <w:lang w:val="en-US"/>
        </w:rPr>
        <w:t>div</w:t>
      </w:r>
      <w:proofErr w:type="gramEnd"/>
      <w:r w:rsidRPr="00CA367B">
        <w:rPr>
          <w:rFonts w:ascii="Monaco" w:hAnsi="Monaco"/>
          <w:sz w:val="20"/>
          <w:szCs w:val="20"/>
          <w:lang w:val="en-US"/>
        </w:rPr>
        <w:t>&gt;&lt;/div&gt;</w:t>
      </w:r>
    </w:p>
    <w:p w:rsidR="00CA367B" w:rsidRPr="00F87818"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CA367B">
        <w:rPr>
          <w:rFonts w:ascii="Monaco" w:hAnsi="Monaco"/>
          <w:sz w:val="20"/>
          <w:szCs w:val="20"/>
          <w:lang w:val="en-US"/>
        </w:rPr>
        <w:t xml:space="preserve">    </w:t>
      </w:r>
      <w:r w:rsidRPr="00F87818">
        <w:rPr>
          <w:rFonts w:ascii="Monaco" w:hAnsi="Monaco"/>
          <w:sz w:val="20"/>
          <w:szCs w:val="20"/>
        </w:rPr>
        <w:t>&lt;/</w:t>
      </w:r>
      <w:proofErr w:type="spellStart"/>
      <w:proofErr w:type="gramStart"/>
      <w:r w:rsidRPr="00F87818">
        <w:rPr>
          <w:rFonts w:ascii="Monaco" w:hAnsi="Monaco"/>
          <w:sz w:val="20"/>
          <w:szCs w:val="20"/>
        </w:rPr>
        <w:t>div</w:t>
      </w:r>
      <w:proofErr w:type="spellEnd"/>
      <w:proofErr w:type="gramEnd"/>
      <w:r w:rsidRPr="00F87818">
        <w:rPr>
          <w:rFonts w:ascii="Monaco" w:hAnsi="Monaco"/>
          <w:sz w:val="20"/>
          <w:szCs w:val="20"/>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F87818">
        <w:rPr>
          <w:rFonts w:ascii="Monaco" w:hAnsi="Monaco"/>
          <w:sz w:val="20"/>
          <w:szCs w:val="20"/>
        </w:rPr>
        <w:t xml:space="preserve">    </w:t>
      </w:r>
      <w:r w:rsidRPr="00CA367B">
        <w:rPr>
          <w:rFonts w:ascii="Monaco" w:hAnsi="Monaco"/>
          <w:sz w:val="20"/>
          <w:szCs w:val="20"/>
        </w:rPr>
        <w:t>&lt;</w:t>
      </w:r>
      <w:proofErr w:type="spellStart"/>
      <w:r w:rsidRPr="00CA367B">
        <w:rPr>
          <w:rFonts w:ascii="Monaco" w:hAnsi="Monaco"/>
          <w:sz w:val="20"/>
          <w:szCs w:val="20"/>
        </w:rPr>
        <w:t>ul</w:t>
      </w:r>
      <w:proofErr w:type="spellEnd"/>
      <w:r w:rsidRPr="00CA367B">
        <w:rPr>
          <w:rFonts w:ascii="Monaco" w:hAnsi="Monaco"/>
          <w:sz w:val="20"/>
          <w:szCs w:val="20"/>
        </w:rPr>
        <w:t xml:space="preserve"> id="</w:t>
      </w:r>
      <w:proofErr w:type="spellStart"/>
      <w:r w:rsidRPr="00CA367B">
        <w:rPr>
          <w:rFonts w:ascii="Monaco" w:hAnsi="Monaco"/>
          <w:sz w:val="20"/>
          <w:szCs w:val="20"/>
        </w:rPr>
        <w:t>menuContextuel</w:t>
      </w:r>
      <w:proofErr w:type="spellEnd"/>
      <w:r w:rsidRPr="00CA367B">
        <w:rPr>
          <w:rFonts w:ascii="Monaco" w:hAnsi="Monaco"/>
          <w:sz w:val="20"/>
          <w:szCs w:val="20"/>
        </w:rPr>
        <w:t>"&gt;</w:t>
      </w:r>
    </w:p>
    <w:p w:rsidR="00CA367B" w:rsidRPr="002E7607"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rPr>
        <w:t xml:space="preserve">        </w:t>
      </w:r>
      <w:r w:rsidRPr="002E7607">
        <w:rPr>
          <w:rFonts w:ascii="Monaco" w:hAnsi="Monaco"/>
          <w:sz w:val="20"/>
          <w:szCs w:val="20"/>
          <w:lang w:val="en-US"/>
        </w:rPr>
        <w:t>&lt;</w:t>
      </w:r>
      <w:proofErr w:type="spellStart"/>
      <w:r w:rsidRPr="002E7607">
        <w:rPr>
          <w:rFonts w:ascii="Monaco" w:hAnsi="Monaco"/>
          <w:sz w:val="20"/>
          <w:szCs w:val="20"/>
          <w:lang w:val="en-US"/>
        </w:rPr>
        <w:t>li</w:t>
      </w:r>
      <w:proofErr w:type="spellEnd"/>
      <w:r w:rsidRPr="002E7607">
        <w:rPr>
          <w:rFonts w:ascii="Monaco" w:hAnsi="Monaco"/>
          <w:sz w:val="20"/>
          <w:szCs w:val="20"/>
          <w:lang w:val="en-US"/>
        </w:rPr>
        <w:t>&gt;&lt;</w:t>
      </w:r>
      <w:proofErr w:type="spellStart"/>
      <w:r w:rsidRPr="002E7607">
        <w:rPr>
          <w:rFonts w:ascii="Monaco" w:hAnsi="Monaco"/>
          <w:sz w:val="20"/>
          <w:szCs w:val="20"/>
          <w:lang w:val="en-US"/>
        </w:rPr>
        <w:t>img</w:t>
      </w:r>
      <w:proofErr w:type="spellEnd"/>
      <w:r w:rsidRPr="002E7607">
        <w:rPr>
          <w:rFonts w:ascii="Monaco" w:hAnsi="Monaco"/>
          <w:sz w:val="20"/>
          <w:szCs w:val="20"/>
          <w:lang w:val="en-US"/>
        </w:rPr>
        <w:t xml:space="preserve"> </w:t>
      </w:r>
      <w:proofErr w:type="spellStart"/>
      <w:r w:rsidRPr="002E7607">
        <w:rPr>
          <w:rFonts w:ascii="Monaco" w:hAnsi="Monaco"/>
          <w:sz w:val="20"/>
          <w:szCs w:val="20"/>
          <w:lang w:val="en-US"/>
        </w:rPr>
        <w:t>src</w:t>
      </w:r>
      <w:proofErr w:type="spellEnd"/>
      <w:r w:rsidRPr="002E7607">
        <w:rPr>
          <w:rFonts w:ascii="Monaco" w:hAnsi="Monaco"/>
          <w:sz w:val="20"/>
          <w:szCs w:val="20"/>
          <w:lang w:val="en-US"/>
        </w:rPr>
        <w:t>="asset/images/logoBarre.png" alt="logo" /&gt;&lt;/</w:t>
      </w:r>
      <w:proofErr w:type="spellStart"/>
      <w:r w:rsidRPr="002E7607">
        <w:rPr>
          <w:rFonts w:ascii="Monaco" w:hAnsi="Monaco"/>
          <w:sz w:val="20"/>
          <w:szCs w:val="20"/>
          <w:lang w:val="en-US"/>
        </w:rPr>
        <w:t>li</w:t>
      </w:r>
      <w:proofErr w:type="spellEnd"/>
      <w:r w:rsidRPr="002E7607">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2E7607">
        <w:rPr>
          <w:rFonts w:ascii="Monaco" w:hAnsi="Monaco"/>
          <w:sz w:val="20"/>
          <w:szCs w:val="20"/>
          <w:lang w:val="en-US"/>
        </w:rPr>
        <w:t xml:space="preserve">        </w:t>
      </w:r>
      <w:proofErr w:type="gramStart"/>
      <w:r w:rsidRPr="00CA367B">
        <w:rPr>
          <w:rFonts w:ascii="Monaco" w:hAnsi="Monaco"/>
          <w:sz w:val="20"/>
          <w:szCs w:val="20"/>
          <w:lang w:val="en-US"/>
        </w:rPr>
        <w:t>&lt;?php</w:t>
      </w:r>
      <w:proofErr w:type="gramEnd"/>
      <w:r w:rsidRPr="00CA367B">
        <w:rPr>
          <w:rFonts w:ascii="Monaco" w:hAnsi="Monaco"/>
          <w:sz w:val="20"/>
          <w:szCs w:val="20"/>
          <w:lang w:val="en-US"/>
        </w:rPr>
        <w:t xml:space="preserve"> if (</w:t>
      </w:r>
      <w:proofErr w:type="spellStart"/>
      <w:r w:rsidRPr="00CA367B">
        <w:rPr>
          <w:rFonts w:ascii="Monaco" w:hAnsi="Monaco"/>
          <w:sz w:val="20"/>
          <w:szCs w:val="20"/>
          <w:lang w:val="en-US"/>
        </w:rPr>
        <w:t>isset</w:t>
      </w:r>
      <w:proofErr w:type="spellEnd"/>
      <w:r w:rsidRPr="00CA367B">
        <w:rPr>
          <w:rFonts w:ascii="Monaco" w:hAnsi="Monaco"/>
          <w:sz w:val="20"/>
          <w:szCs w:val="20"/>
          <w:lang w:val="en-US"/>
        </w:rPr>
        <w:t>($</w:t>
      </w:r>
      <w:proofErr w:type="spellStart"/>
      <w:r w:rsidRPr="00CA367B">
        <w:rPr>
          <w:rFonts w:ascii="Monaco" w:hAnsi="Monaco"/>
          <w:sz w:val="20"/>
          <w:szCs w:val="20"/>
          <w:lang w:val="en-US"/>
        </w:rPr>
        <w:t>menuBurger</w:t>
      </w:r>
      <w:proofErr w:type="spellEnd"/>
      <w:r w:rsidRPr="00CA367B">
        <w:rPr>
          <w:rFonts w:ascii="Monaco" w:hAnsi="Monaco"/>
          <w:sz w:val="20"/>
          <w:szCs w:val="20"/>
          <w:lang w:val="en-US"/>
        </w:rPr>
        <w:t>)) {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w:t>
      </w:r>
      <w:proofErr w:type="gramStart"/>
      <w:r w:rsidRPr="00CA367B">
        <w:rPr>
          <w:rFonts w:ascii="Monaco" w:hAnsi="Monaco"/>
          <w:sz w:val="20"/>
          <w:szCs w:val="20"/>
          <w:lang w:val="en-US"/>
        </w:rPr>
        <w:t>&lt;?php</w:t>
      </w:r>
      <w:proofErr w:type="gramEnd"/>
      <w:r w:rsidRPr="00CA367B">
        <w:rPr>
          <w:rFonts w:ascii="Monaco" w:hAnsi="Monaco"/>
          <w:sz w:val="20"/>
          <w:szCs w:val="20"/>
          <w:lang w:val="en-US"/>
        </w:rPr>
        <w:t xml:space="preserve"> for ($</w:t>
      </w:r>
      <w:proofErr w:type="spellStart"/>
      <w:r w:rsidRPr="00CA367B">
        <w:rPr>
          <w:rFonts w:ascii="Monaco" w:hAnsi="Monaco"/>
          <w:sz w:val="20"/>
          <w:szCs w:val="20"/>
          <w:lang w:val="en-US"/>
        </w:rPr>
        <w:t>i</w:t>
      </w:r>
      <w:proofErr w:type="spellEnd"/>
      <w:r w:rsidRPr="00CA367B">
        <w:rPr>
          <w:rFonts w:ascii="Monaco" w:hAnsi="Monaco"/>
          <w:sz w:val="20"/>
          <w:szCs w:val="20"/>
          <w:lang w:val="en-US"/>
        </w:rPr>
        <w:t xml:space="preserve"> = 0; $</w:t>
      </w:r>
      <w:proofErr w:type="spellStart"/>
      <w:r w:rsidRPr="00CA367B">
        <w:rPr>
          <w:rFonts w:ascii="Monaco" w:hAnsi="Monaco"/>
          <w:sz w:val="20"/>
          <w:szCs w:val="20"/>
          <w:lang w:val="en-US"/>
        </w:rPr>
        <w:t>i</w:t>
      </w:r>
      <w:proofErr w:type="spellEnd"/>
      <w:r w:rsidRPr="00CA367B">
        <w:rPr>
          <w:rFonts w:ascii="Monaco" w:hAnsi="Monaco"/>
          <w:sz w:val="20"/>
          <w:szCs w:val="20"/>
          <w:lang w:val="en-US"/>
        </w:rPr>
        <w:t xml:space="preserve"> &lt; count($</w:t>
      </w:r>
      <w:proofErr w:type="spellStart"/>
      <w:r w:rsidRPr="00CA367B">
        <w:rPr>
          <w:rFonts w:ascii="Monaco" w:hAnsi="Monaco"/>
          <w:sz w:val="20"/>
          <w:szCs w:val="20"/>
          <w:lang w:val="en-US"/>
        </w:rPr>
        <w:t>menuBurger</w:t>
      </w:r>
      <w:proofErr w:type="spellEnd"/>
      <w:r w:rsidRPr="00CA367B">
        <w:rPr>
          <w:rFonts w:ascii="Monaco" w:hAnsi="Monaco"/>
          <w:sz w:val="20"/>
          <w:szCs w:val="20"/>
          <w:lang w:val="en-US"/>
        </w:rPr>
        <w:t>); $</w:t>
      </w:r>
      <w:proofErr w:type="spellStart"/>
      <w:r w:rsidRPr="00CA367B">
        <w:rPr>
          <w:rFonts w:ascii="Monaco" w:hAnsi="Monaco"/>
          <w:sz w:val="20"/>
          <w:szCs w:val="20"/>
          <w:lang w:val="en-US"/>
        </w:rPr>
        <w:t>i</w:t>
      </w:r>
      <w:proofErr w:type="spellEnd"/>
      <w:r w:rsidRPr="00CA367B">
        <w:rPr>
          <w:rFonts w:ascii="Monaco" w:hAnsi="Monaco"/>
          <w:sz w:val="20"/>
          <w:szCs w:val="20"/>
          <w:lang w:val="en-US"/>
        </w:rPr>
        <w:t>++) {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spellStart"/>
      <w:proofErr w:type="gramStart"/>
      <w:r w:rsidRPr="00CA367B">
        <w:rPr>
          <w:rFonts w:ascii="Monaco" w:hAnsi="Monaco"/>
          <w:sz w:val="20"/>
          <w:szCs w:val="20"/>
          <w:lang w:val="en-US"/>
        </w:rPr>
        <w:t>li</w:t>
      </w:r>
      <w:proofErr w:type="spellEnd"/>
      <w:proofErr w:type="gram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&lt;a </w:t>
      </w:r>
      <w:proofErr w:type="spellStart"/>
      <w:r w:rsidRPr="00CA367B">
        <w:rPr>
          <w:rFonts w:ascii="Monaco" w:hAnsi="Monaco"/>
          <w:sz w:val="20"/>
          <w:szCs w:val="20"/>
          <w:lang w:val="en-US"/>
        </w:rPr>
        <w:t>href</w:t>
      </w:r>
      <w:proofErr w:type="spellEnd"/>
      <w:r w:rsidRPr="00CA367B">
        <w:rPr>
          <w:rFonts w:ascii="Monaco" w:hAnsi="Monaco"/>
          <w:sz w:val="20"/>
          <w:szCs w:val="20"/>
          <w:lang w:val="en-US"/>
        </w:rPr>
        <w:t>="&lt;</w:t>
      </w:r>
      <w:proofErr w:type="gramStart"/>
      <w:r w:rsidRPr="00CA367B">
        <w:rPr>
          <w:rFonts w:ascii="Monaco" w:hAnsi="Monaco"/>
          <w:sz w:val="20"/>
          <w:szCs w:val="20"/>
          <w:lang w:val="en-US"/>
        </w:rPr>
        <w:t>?php</w:t>
      </w:r>
      <w:proofErr w:type="gramEnd"/>
      <w:r w:rsidRPr="00CA367B">
        <w:rPr>
          <w:rFonts w:ascii="Monaco" w:hAnsi="Monaco"/>
          <w:sz w:val="20"/>
          <w:szCs w:val="20"/>
          <w:lang w:val="en-US"/>
        </w:rPr>
        <w:t xml:space="preserve"> echo $</w:t>
      </w:r>
      <w:proofErr w:type="spellStart"/>
      <w:r w:rsidRPr="00CA367B">
        <w:rPr>
          <w:rFonts w:ascii="Monaco" w:hAnsi="Monaco"/>
          <w:sz w:val="20"/>
          <w:szCs w:val="20"/>
          <w:lang w:val="en-US"/>
        </w:rPr>
        <w:t>menuBurger</w:t>
      </w:r>
      <w:proofErr w:type="spellEnd"/>
      <w:r w:rsidRPr="00CA367B">
        <w:rPr>
          <w:rFonts w:ascii="Monaco" w:hAnsi="Monaco"/>
          <w:sz w:val="20"/>
          <w:szCs w:val="20"/>
          <w:lang w:val="en-US"/>
        </w:rPr>
        <w:t>[$</w:t>
      </w:r>
      <w:proofErr w:type="spellStart"/>
      <w:r w:rsidRPr="00CA367B">
        <w:rPr>
          <w:rFonts w:ascii="Monaco" w:hAnsi="Monaco"/>
          <w:sz w:val="20"/>
          <w:szCs w:val="20"/>
          <w:lang w:val="en-US"/>
        </w:rPr>
        <w:t>i</w:t>
      </w:r>
      <w:proofErr w:type="spellEnd"/>
      <w:r w:rsidRPr="00CA367B">
        <w:rPr>
          <w:rFonts w:ascii="Monaco" w:hAnsi="Monaco"/>
          <w:sz w:val="20"/>
          <w:szCs w:val="20"/>
          <w:lang w:val="en-US"/>
        </w:rPr>
        <w:t>]['</w:t>
      </w:r>
      <w:proofErr w:type="spellStart"/>
      <w:r w:rsidRPr="00CA367B">
        <w:rPr>
          <w:rFonts w:ascii="Monaco" w:hAnsi="Monaco"/>
          <w:sz w:val="20"/>
          <w:szCs w:val="20"/>
          <w:lang w:val="en-US"/>
        </w:rPr>
        <w:t>url</w:t>
      </w:r>
      <w:proofErr w:type="spellEnd"/>
      <w:r w:rsidRPr="00CA367B">
        <w:rPr>
          <w:rFonts w:ascii="Monaco" w:hAnsi="Monaco"/>
          <w:sz w:val="20"/>
          <w:szCs w:val="20"/>
          <w:lang w:val="en-US"/>
        </w:rPr>
        <w:t>']; ?&gt;"&gt;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w:t>
      </w:r>
      <w:proofErr w:type="gramStart"/>
      <w:r w:rsidRPr="00CA367B">
        <w:rPr>
          <w:rFonts w:ascii="Monaco" w:hAnsi="Monaco"/>
          <w:sz w:val="20"/>
          <w:szCs w:val="20"/>
          <w:lang w:val="en-US"/>
        </w:rPr>
        <w:t>&lt;?php</w:t>
      </w:r>
      <w:proofErr w:type="gramEnd"/>
      <w:r w:rsidRPr="00CA367B">
        <w:rPr>
          <w:rFonts w:ascii="Monaco" w:hAnsi="Monaco"/>
          <w:sz w:val="20"/>
          <w:szCs w:val="20"/>
          <w:lang w:val="en-US"/>
        </w:rPr>
        <w:t xml:space="preserve"> echo $</w:t>
      </w:r>
      <w:proofErr w:type="spellStart"/>
      <w:r w:rsidRPr="00CA367B">
        <w:rPr>
          <w:rFonts w:ascii="Monaco" w:hAnsi="Monaco"/>
          <w:sz w:val="20"/>
          <w:szCs w:val="20"/>
          <w:lang w:val="en-US"/>
        </w:rPr>
        <w:t>menuBurger</w:t>
      </w:r>
      <w:proofErr w:type="spellEnd"/>
      <w:r w:rsidRPr="00CA367B">
        <w:rPr>
          <w:rFonts w:ascii="Monaco" w:hAnsi="Monaco"/>
          <w:sz w:val="20"/>
          <w:szCs w:val="20"/>
          <w:lang w:val="en-US"/>
        </w:rPr>
        <w:t>[$</w:t>
      </w:r>
      <w:proofErr w:type="spellStart"/>
      <w:r w:rsidRPr="00CA367B">
        <w:rPr>
          <w:rFonts w:ascii="Monaco" w:hAnsi="Monaco"/>
          <w:sz w:val="20"/>
          <w:szCs w:val="20"/>
          <w:lang w:val="en-US"/>
        </w:rPr>
        <w:t>i</w:t>
      </w:r>
      <w:proofErr w:type="spellEnd"/>
      <w:r w:rsidRPr="00CA367B">
        <w:rPr>
          <w:rFonts w:ascii="Monaco" w:hAnsi="Monaco"/>
          <w:sz w:val="20"/>
          <w:szCs w:val="20"/>
          <w:lang w:val="en-US"/>
        </w:rPr>
        <w:t>]['label'];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&lt;/a&gt;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spellStart"/>
      <w:r w:rsidRPr="00CA367B">
        <w:rPr>
          <w:rFonts w:ascii="Monaco" w:hAnsi="Monaco"/>
          <w:sz w:val="20"/>
          <w:szCs w:val="20"/>
          <w:lang w:val="en-US"/>
        </w:rPr>
        <w:t>li</w:t>
      </w:r>
      <w:proofErr w:type="spell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w:t>
      </w:r>
      <w:proofErr w:type="gramStart"/>
      <w:r w:rsidRPr="00CA367B">
        <w:rPr>
          <w:rFonts w:ascii="Monaco" w:hAnsi="Monaco"/>
          <w:sz w:val="20"/>
          <w:szCs w:val="20"/>
          <w:lang w:val="en-US"/>
        </w:rPr>
        <w:t>&lt;?php</w:t>
      </w:r>
      <w:proofErr w:type="gramEnd"/>
      <w:r w:rsidRPr="00CA367B">
        <w:rPr>
          <w:rFonts w:ascii="Monaco" w:hAnsi="Monaco"/>
          <w:sz w:val="20"/>
          <w:szCs w:val="20"/>
          <w:lang w:val="en-US"/>
        </w:rPr>
        <w:t xml:space="preserve"> }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w:t>
      </w:r>
      <w:proofErr w:type="gramStart"/>
      <w:r w:rsidRPr="00CA367B">
        <w:rPr>
          <w:rFonts w:ascii="Monaco" w:hAnsi="Monaco"/>
          <w:sz w:val="20"/>
          <w:szCs w:val="20"/>
          <w:lang w:val="en-US"/>
        </w:rPr>
        <w:t>&lt;?php</w:t>
      </w:r>
      <w:proofErr w:type="gramEnd"/>
      <w:r w:rsidRPr="00CA367B">
        <w:rPr>
          <w:rFonts w:ascii="Monaco" w:hAnsi="Monaco"/>
          <w:sz w:val="20"/>
          <w:szCs w:val="20"/>
          <w:lang w:val="en-US"/>
        </w:rPr>
        <w:t xml:space="preserve"> } ?&gt;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CA367B">
        <w:rPr>
          <w:rFonts w:ascii="Monaco" w:hAnsi="Monaco"/>
          <w:sz w:val="20"/>
          <w:szCs w:val="20"/>
          <w:lang w:val="en-US"/>
        </w:rPr>
        <w:t xml:space="preserve">    &lt;/</w:t>
      </w:r>
      <w:proofErr w:type="spellStart"/>
      <w:r w:rsidRPr="00CA367B">
        <w:rPr>
          <w:rFonts w:ascii="Monaco" w:hAnsi="Monaco"/>
          <w:sz w:val="20"/>
          <w:szCs w:val="20"/>
          <w:lang w:val="en-US"/>
        </w:rPr>
        <w:t>ul</w:t>
      </w:r>
      <w:proofErr w:type="spellEnd"/>
      <w:r w:rsidRPr="00CA367B">
        <w:rPr>
          <w:rFonts w:ascii="Monaco" w:hAnsi="Monaco"/>
          <w:sz w:val="20"/>
          <w:szCs w:val="20"/>
          <w:lang w:val="en-US"/>
        </w:rPr>
        <w:t>&gt;</w:t>
      </w:r>
    </w:p>
    <w:p w:rsidR="00CA367B" w:rsidRPr="00CA367B"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
    <w:p w:rsidR="00380681" w:rsidRPr="00A201C3" w:rsidRDefault="00CA367B" w:rsidP="00CA367B">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lang w:val="en-US"/>
        </w:rPr>
      </w:pPr>
      <w:r w:rsidRPr="00CA367B">
        <w:rPr>
          <w:rFonts w:ascii="Monaco" w:hAnsi="Monaco"/>
          <w:sz w:val="20"/>
          <w:szCs w:val="20"/>
          <w:lang w:val="en-US"/>
        </w:rPr>
        <w:t xml:space="preserve">    &lt;div id="corps"&gt;</w:t>
      </w:r>
    </w:p>
    <w:p w:rsidR="00380681" w:rsidRPr="00A201C3" w:rsidRDefault="00380681">
      <w:pPr>
        <w:pStyle w:val="Corps"/>
        <w:suppressAutoHyphens/>
        <w:rPr>
          <w:rFonts w:ascii="Arial" w:eastAsia="Arial" w:hAnsi="Arial" w:cs="Arial"/>
          <w:lang w:val="en-US"/>
        </w:rPr>
      </w:pPr>
    </w:p>
    <w:p w:rsidR="00380681" w:rsidRPr="002E7607" w:rsidRDefault="004151C5">
      <w:pPr>
        <w:pStyle w:val="titrequestionannexe"/>
        <w:suppressAutoHyphens/>
        <w:rPr>
          <w:rFonts w:ascii="Monaco" w:hAnsi="Monaco" w:hint="eastAsia"/>
          <w:color w:val="000000"/>
          <w:sz w:val="20"/>
          <w:szCs w:val="20"/>
          <w:lang w:val="en-US"/>
        </w:rPr>
      </w:pPr>
      <w:proofErr w:type="spellStart"/>
      <w:r w:rsidRPr="002E7607">
        <w:rPr>
          <w:lang w:val="en-US"/>
        </w:rPr>
        <w:t>Annexe</w:t>
      </w:r>
      <w:proofErr w:type="spellEnd"/>
      <w:r w:rsidRPr="002E7607">
        <w:rPr>
          <w:lang w:val="en-US"/>
        </w:rPr>
        <w:t xml:space="preserve"> 4 - </w:t>
      </w:r>
      <w:proofErr w:type="spellStart"/>
      <w:r w:rsidRPr="002E7607">
        <w:rPr>
          <w:lang w:val="en-US"/>
        </w:rPr>
        <w:t>pied.html.php</w:t>
      </w:r>
      <w:proofErr w:type="spellEnd"/>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2E7607">
        <w:rPr>
          <w:rFonts w:ascii="Monaco" w:hAnsi="Monaco"/>
          <w:sz w:val="20"/>
          <w:szCs w:val="20"/>
          <w:lang w:val="en-US"/>
        </w:rPr>
        <w:t>&lt;/div&gt;</w:t>
      </w:r>
    </w:p>
    <w:p w:rsidR="00380681" w:rsidRPr="002E7607"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&lt;/body&gt;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lang w:val="en-US"/>
        </w:rPr>
      </w:pPr>
      <w:r w:rsidRPr="00A201C3">
        <w:rPr>
          <w:rFonts w:ascii="Monaco" w:hAnsi="Monaco"/>
          <w:sz w:val="20"/>
          <w:szCs w:val="20"/>
          <w:lang w:val="en-US"/>
        </w:rPr>
        <w:t>&lt;/html&gt;</w:t>
      </w:r>
    </w:p>
    <w:p w:rsidR="00380681" w:rsidRPr="00A201C3" w:rsidRDefault="00380681">
      <w:pPr>
        <w:pStyle w:val="Corps"/>
        <w:suppressAutoHyphens/>
        <w:rPr>
          <w:rFonts w:ascii="Arial" w:eastAsia="Arial" w:hAnsi="Arial" w:cs="Arial"/>
          <w:sz w:val="20"/>
          <w:szCs w:val="20"/>
          <w:lang w:val="en-US"/>
        </w:rPr>
      </w:pPr>
    </w:p>
    <w:p w:rsidR="00380681" w:rsidRPr="00A201C3" w:rsidRDefault="00380681">
      <w:pPr>
        <w:pStyle w:val="Corps"/>
        <w:suppressAutoHyphens/>
        <w:rPr>
          <w:rFonts w:ascii="Arial" w:eastAsia="Arial" w:hAnsi="Arial" w:cs="Arial"/>
          <w:sz w:val="20"/>
          <w:szCs w:val="20"/>
          <w:lang w:val="en-US"/>
        </w:rPr>
      </w:pPr>
    </w:p>
    <w:p w:rsidR="00380681" w:rsidRPr="00A201C3" w:rsidRDefault="00380681">
      <w:pPr>
        <w:pStyle w:val="Corps"/>
        <w:suppressAutoHyphens/>
        <w:rPr>
          <w:rFonts w:ascii="Arial" w:eastAsia="Arial" w:hAnsi="Arial" w:cs="Arial"/>
          <w:sz w:val="20"/>
          <w:szCs w:val="20"/>
          <w:lang w:val="en-US"/>
        </w:rPr>
      </w:pPr>
    </w:p>
    <w:p w:rsidR="00380681" w:rsidRPr="00A201C3" w:rsidRDefault="00380681">
      <w:pPr>
        <w:pStyle w:val="Corps"/>
        <w:suppressAutoHyphens/>
        <w:rPr>
          <w:rFonts w:ascii="Arial" w:eastAsia="Arial" w:hAnsi="Arial" w:cs="Arial"/>
          <w:sz w:val="20"/>
          <w:szCs w:val="20"/>
          <w:lang w:val="en-US"/>
        </w:rPr>
      </w:pPr>
    </w:p>
    <w:p w:rsidR="00380681" w:rsidRPr="00A201C3" w:rsidRDefault="004151C5">
      <w:pPr>
        <w:pStyle w:val="titrequestionannexe"/>
        <w:suppressAutoHyphens/>
        <w:rPr>
          <w:rFonts w:ascii="Monaco" w:hAnsi="Monaco" w:hint="eastAsia"/>
          <w:color w:val="000000"/>
          <w:sz w:val="20"/>
          <w:szCs w:val="20"/>
          <w:lang w:val="en-US"/>
        </w:rPr>
      </w:pPr>
      <w:proofErr w:type="spellStart"/>
      <w:r w:rsidRPr="00A201C3">
        <w:rPr>
          <w:lang w:val="en-US"/>
        </w:rPr>
        <w:t>Annexe</w:t>
      </w:r>
      <w:proofErr w:type="spellEnd"/>
      <w:r w:rsidRPr="00A201C3">
        <w:rPr>
          <w:lang w:val="en-US"/>
        </w:rPr>
        <w:t xml:space="preserve"> 5 - </w:t>
      </w:r>
      <w:proofErr w:type="spellStart"/>
      <w:r w:rsidRPr="00A201C3">
        <w:rPr>
          <w:lang w:val="en-US"/>
        </w:rPr>
        <w:t>bd.resto.inc.php</w:t>
      </w:r>
      <w:proofErr w:type="spellEnd"/>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A201C3">
        <w:rPr>
          <w:rFonts w:ascii="Monaco" w:hAnsi="Monaco"/>
          <w:sz w:val="20"/>
          <w:szCs w:val="20"/>
          <w:lang w:val="en-US"/>
        </w:rPr>
        <w:t>&lt;?php</w:t>
      </w:r>
      <w:proofErr w:type="gramEnd"/>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roofErr w:type="spellStart"/>
      <w:r w:rsidRPr="00A201C3">
        <w:rPr>
          <w:rFonts w:ascii="Monaco" w:hAnsi="Monaco"/>
          <w:sz w:val="20"/>
          <w:szCs w:val="20"/>
          <w:lang w:val="en-US"/>
        </w:rPr>
        <w:t>include_once</w:t>
      </w:r>
      <w:proofErr w:type="spellEnd"/>
      <w:r w:rsidRPr="00A201C3">
        <w:rPr>
          <w:rFonts w:ascii="Monaco" w:hAnsi="Monaco"/>
          <w:sz w:val="20"/>
          <w:szCs w:val="20"/>
          <w:lang w:val="en-US"/>
        </w:rPr>
        <w:t xml:space="preserve"> "</w:t>
      </w:r>
      <w:proofErr w:type="spellStart"/>
      <w:r w:rsidRPr="00A201C3">
        <w:rPr>
          <w:rFonts w:ascii="Monaco" w:hAnsi="Monaco"/>
          <w:sz w:val="20"/>
          <w:szCs w:val="20"/>
          <w:lang w:val="en-US"/>
        </w:rPr>
        <w:t>bd.inc.php</w:t>
      </w:r>
      <w:proofErr w:type="spellEnd"/>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A201C3">
        <w:rPr>
          <w:rFonts w:ascii="Monaco" w:hAnsi="Monaco"/>
          <w:sz w:val="20"/>
          <w:szCs w:val="20"/>
          <w:lang w:val="en-US"/>
        </w:rPr>
        <w:t>function</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getRestoByIdR</w:t>
      </w:r>
      <w:proofErr w:type="spellEnd"/>
      <w:r w:rsidRPr="00A201C3">
        <w:rPr>
          <w:rFonts w:ascii="Monaco" w:hAnsi="Monaco"/>
          <w:sz w:val="20"/>
          <w:szCs w:val="20"/>
          <w:lang w:val="en-US"/>
        </w:rPr>
        <w:t>($</w:t>
      </w:r>
      <w:proofErr w:type="spellStart"/>
      <w:r w:rsidRPr="00A201C3">
        <w:rPr>
          <w:rFonts w:ascii="Monaco" w:hAnsi="Monaco"/>
          <w:sz w:val="20"/>
          <w:szCs w:val="20"/>
          <w:lang w:val="en-US"/>
        </w:rPr>
        <w:t>idR</w:t>
      </w:r>
      <w:proofErr w:type="spellEnd"/>
      <w:r w:rsidRPr="00A201C3">
        <w:rPr>
          <w:rFonts w:ascii="Monaco" w:hAnsi="Monaco"/>
          <w:sz w:val="20"/>
          <w:szCs w:val="20"/>
          <w:lang w:val="en-US"/>
        </w:rPr>
        <w:t>)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try</w:t>
      </w:r>
      <w:proofErr w:type="gramEnd"/>
      <w:r w:rsidRPr="00A201C3">
        <w:rPr>
          <w:rFonts w:ascii="Monaco" w:hAnsi="Monaco"/>
          <w:sz w:val="20"/>
          <w:szCs w:val="20"/>
          <w:lang w:val="en-US"/>
        </w:rPr>
        <w:t xml:space="preserv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cnx</w:t>
      </w:r>
      <w:proofErr w:type="spellEnd"/>
      <w:r w:rsidRPr="00A201C3">
        <w:rPr>
          <w:rFonts w:ascii="Monaco" w:hAnsi="Monaco"/>
          <w:sz w:val="20"/>
          <w:szCs w:val="20"/>
          <w:lang w:val="en-US"/>
        </w:rPr>
        <w:t xml:space="preserve"> = </w:t>
      </w:r>
      <w:proofErr w:type="spellStart"/>
      <w:proofErr w:type="gramStart"/>
      <w:r w:rsidRPr="00A201C3">
        <w:rPr>
          <w:rFonts w:ascii="Monaco" w:hAnsi="Monaco"/>
          <w:sz w:val="20"/>
          <w:szCs w:val="20"/>
          <w:lang w:val="en-US"/>
        </w:rPr>
        <w:t>connexionPDO</w:t>
      </w:r>
      <w:proofErr w:type="spellEnd"/>
      <w:r w:rsidRPr="00A201C3">
        <w:rPr>
          <w:rFonts w:ascii="Monaco" w:hAnsi="Monaco"/>
          <w:sz w:val="20"/>
          <w:szCs w:val="20"/>
          <w:lang w:val="en-US"/>
        </w:rPr>
        <w:t>(</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 xml:space="preserve"> = $</w:t>
      </w:r>
      <w:proofErr w:type="spellStart"/>
      <w:r w:rsidRPr="00A201C3">
        <w:rPr>
          <w:rFonts w:ascii="Monaco" w:hAnsi="Monaco"/>
          <w:sz w:val="20"/>
          <w:szCs w:val="20"/>
          <w:lang w:val="en-US"/>
        </w:rPr>
        <w:t>cnx</w:t>
      </w:r>
      <w:proofErr w:type="spellEnd"/>
      <w:r w:rsidRPr="00A201C3">
        <w:rPr>
          <w:rFonts w:ascii="Monaco" w:hAnsi="Monaco"/>
          <w:sz w:val="20"/>
          <w:szCs w:val="20"/>
          <w:lang w:val="en-US"/>
        </w:rPr>
        <w:t>-&gt;</w:t>
      </w:r>
      <w:proofErr w:type="gramStart"/>
      <w:r w:rsidRPr="00A201C3">
        <w:rPr>
          <w:rFonts w:ascii="Monaco" w:hAnsi="Monaco"/>
          <w:sz w:val="20"/>
          <w:szCs w:val="20"/>
          <w:lang w:val="en-US"/>
        </w:rPr>
        <w:t>prepare(</w:t>
      </w:r>
      <w:proofErr w:type="gramEnd"/>
      <w:r w:rsidRPr="00A201C3">
        <w:rPr>
          <w:rFonts w:ascii="Monaco" w:hAnsi="Monaco"/>
          <w:sz w:val="20"/>
          <w:szCs w:val="20"/>
          <w:lang w:val="en-US"/>
        </w:rPr>
        <w:t xml:space="preserve">"select * from </w:t>
      </w:r>
      <w:proofErr w:type="spellStart"/>
      <w:r w:rsidRPr="00A201C3">
        <w:rPr>
          <w:rFonts w:ascii="Monaco" w:hAnsi="Monaco"/>
          <w:sz w:val="20"/>
          <w:szCs w:val="20"/>
          <w:lang w:val="en-US"/>
        </w:rPr>
        <w:t>resto</w:t>
      </w:r>
      <w:proofErr w:type="spellEnd"/>
      <w:r w:rsidRPr="00A201C3">
        <w:rPr>
          <w:rFonts w:ascii="Monaco" w:hAnsi="Monaco"/>
          <w:sz w:val="20"/>
          <w:szCs w:val="20"/>
          <w:lang w:val="en-US"/>
        </w:rPr>
        <w:t xml:space="preserve"> where </w:t>
      </w:r>
      <w:proofErr w:type="spellStart"/>
      <w:r w:rsidRPr="00A201C3">
        <w:rPr>
          <w:rFonts w:ascii="Monaco" w:hAnsi="Monaco"/>
          <w:sz w:val="20"/>
          <w:szCs w:val="20"/>
          <w:lang w:val="en-US"/>
        </w:rPr>
        <w:t>idR</w:t>
      </w:r>
      <w:proofErr w:type="spellEnd"/>
      <w:r w:rsidRPr="00A201C3">
        <w:rPr>
          <w:rFonts w:ascii="Monaco" w:hAnsi="Monaco"/>
          <w:sz w:val="20"/>
          <w:szCs w:val="20"/>
          <w:lang w:val="en-US"/>
        </w:rPr>
        <w:t>=:</w:t>
      </w:r>
      <w:proofErr w:type="spellStart"/>
      <w:r w:rsidRPr="00A201C3">
        <w:rPr>
          <w:rFonts w:ascii="Monaco" w:hAnsi="Monaco"/>
          <w:sz w:val="20"/>
          <w:szCs w:val="20"/>
          <w:lang w:val="en-US"/>
        </w:rPr>
        <w:t>idR</w:t>
      </w:r>
      <w:proofErr w:type="spell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-&gt;</w:t>
      </w:r>
      <w:proofErr w:type="spellStart"/>
      <w:proofErr w:type="gramStart"/>
      <w:r w:rsidRPr="00A201C3">
        <w:rPr>
          <w:rFonts w:ascii="Monaco" w:hAnsi="Monaco"/>
          <w:sz w:val="20"/>
          <w:szCs w:val="20"/>
          <w:lang w:val="en-US"/>
        </w:rPr>
        <w:t>bindValue</w:t>
      </w:r>
      <w:proofErr w:type="spellEnd"/>
      <w:r w:rsidRPr="00A201C3">
        <w:rPr>
          <w:rFonts w:ascii="Monaco" w:hAnsi="Monaco"/>
          <w:sz w:val="20"/>
          <w:szCs w:val="20"/>
          <w:lang w:val="en-US"/>
        </w:rPr>
        <w:t>(</w:t>
      </w:r>
      <w:proofErr w:type="gramEnd"/>
      <w:r w:rsidRPr="00A201C3">
        <w:rPr>
          <w:rFonts w:ascii="Monaco" w:hAnsi="Monaco"/>
          <w:sz w:val="20"/>
          <w:szCs w:val="20"/>
          <w:lang w:val="en-US"/>
        </w:rPr>
        <w:t>':</w:t>
      </w:r>
      <w:proofErr w:type="spellStart"/>
      <w:r w:rsidRPr="00A201C3">
        <w:rPr>
          <w:rFonts w:ascii="Monaco" w:hAnsi="Monaco"/>
          <w:sz w:val="20"/>
          <w:szCs w:val="20"/>
          <w:lang w:val="en-US"/>
        </w:rPr>
        <w:t>idR</w:t>
      </w:r>
      <w:proofErr w:type="spellEnd"/>
      <w:r w:rsidRPr="00A201C3">
        <w:rPr>
          <w:rFonts w:ascii="Monaco" w:hAnsi="Monaco"/>
          <w:sz w:val="20"/>
          <w:szCs w:val="20"/>
          <w:lang w:val="en-US"/>
        </w:rPr>
        <w:t>', $</w:t>
      </w:r>
      <w:proofErr w:type="spellStart"/>
      <w:r w:rsidRPr="00A201C3">
        <w:rPr>
          <w:rFonts w:ascii="Monaco" w:hAnsi="Monaco"/>
          <w:sz w:val="20"/>
          <w:szCs w:val="20"/>
          <w:lang w:val="en-US"/>
        </w:rPr>
        <w:t>idR</w:t>
      </w:r>
      <w:proofErr w:type="spellEnd"/>
      <w:r w:rsidRPr="00A201C3">
        <w:rPr>
          <w:rFonts w:ascii="Monaco" w:hAnsi="Monaco"/>
          <w:sz w:val="20"/>
          <w:szCs w:val="20"/>
          <w:lang w:val="en-US"/>
        </w:rPr>
        <w:t>, PDO::</w:t>
      </w:r>
      <w:proofErr w:type="spellStart"/>
      <w:r w:rsidRPr="00A201C3">
        <w:rPr>
          <w:rFonts w:ascii="Monaco" w:hAnsi="Monaco"/>
          <w:sz w:val="20"/>
          <w:szCs w:val="20"/>
          <w:lang w:val="en-US"/>
        </w:rPr>
        <w:t>PARAM_INT</w:t>
      </w:r>
      <w:proofErr w:type="spellEnd"/>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-&gt;</w:t>
      </w:r>
      <w:proofErr w:type="gramStart"/>
      <w:r w:rsidRPr="00A201C3">
        <w:rPr>
          <w:rFonts w:ascii="Monaco" w:hAnsi="Monaco"/>
          <w:sz w:val="20"/>
          <w:szCs w:val="20"/>
          <w:lang w:val="en-US"/>
        </w:rPr>
        <w:t>execute(</w:t>
      </w:r>
      <w:proofErr w:type="gramEnd"/>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resultat</w:t>
      </w:r>
      <w:proofErr w:type="spellEnd"/>
      <w:r w:rsidRPr="00A201C3">
        <w:rPr>
          <w:rFonts w:ascii="Monaco" w:hAnsi="Monaco"/>
          <w:sz w:val="20"/>
          <w:szCs w:val="20"/>
          <w:lang w:val="en-US"/>
        </w:rPr>
        <w:t xml:space="preserve"> = $</w:t>
      </w:r>
      <w:proofErr w:type="spellStart"/>
      <w:r w:rsidRPr="00A201C3">
        <w:rPr>
          <w:rFonts w:ascii="Monaco" w:hAnsi="Monaco"/>
          <w:sz w:val="20"/>
          <w:szCs w:val="20"/>
          <w:lang w:val="en-US"/>
        </w:rPr>
        <w:t>req</w:t>
      </w:r>
      <w:proofErr w:type="spellEnd"/>
      <w:r w:rsidRPr="00A201C3">
        <w:rPr>
          <w:rFonts w:ascii="Monaco" w:hAnsi="Monaco"/>
          <w:sz w:val="20"/>
          <w:szCs w:val="20"/>
          <w:lang w:val="en-US"/>
        </w:rPr>
        <w:t>-&gt;</w:t>
      </w:r>
      <w:proofErr w:type="gramStart"/>
      <w:r w:rsidRPr="00A201C3">
        <w:rPr>
          <w:rFonts w:ascii="Monaco" w:hAnsi="Monaco"/>
          <w:sz w:val="20"/>
          <w:szCs w:val="20"/>
          <w:lang w:val="en-US"/>
        </w:rPr>
        <w:t>fetch(</w:t>
      </w:r>
      <w:proofErr w:type="gramEnd"/>
      <w:r w:rsidRPr="00A201C3">
        <w:rPr>
          <w:rFonts w:ascii="Monaco" w:hAnsi="Monaco"/>
          <w:sz w:val="20"/>
          <w:szCs w:val="20"/>
          <w:lang w:val="en-US"/>
        </w:rPr>
        <w:t>PDO::</w:t>
      </w:r>
      <w:proofErr w:type="spellStart"/>
      <w:r w:rsidRPr="00A201C3">
        <w:rPr>
          <w:rFonts w:ascii="Monaco" w:hAnsi="Monaco"/>
          <w:sz w:val="20"/>
          <w:szCs w:val="20"/>
          <w:lang w:val="en-US"/>
        </w:rPr>
        <w:t>FETCH_ASSOC</w:t>
      </w:r>
      <w:proofErr w:type="spellEnd"/>
      <w:r w:rsidRPr="00A201C3">
        <w:rPr>
          <w:rFonts w:ascii="Monaco" w:hAnsi="Monaco"/>
          <w:sz w:val="20"/>
          <w:szCs w:val="20"/>
          <w:lang w:val="en-US"/>
        </w:rPr>
        <w: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A201C3">
        <w:rPr>
          <w:rFonts w:ascii="Monaco" w:hAnsi="Monaco"/>
          <w:sz w:val="20"/>
          <w:szCs w:val="20"/>
          <w:lang w:val="en-US"/>
        </w:rPr>
        <w:t xml:space="preserve">    </w:t>
      </w:r>
      <w:r>
        <w:rPr>
          <w:rFonts w:ascii="Monaco" w:hAnsi="Monaco"/>
          <w:sz w:val="20"/>
          <w:szCs w:val="20"/>
        </w:rPr>
        <w:t xml:space="preserve">} </w:t>
      </w:r>
      <w:proofErr w:type="gramStart"/>
      <w:r>
        <w:rPr>
          <w:rFonts w:ascii="Monaco" w:hAnsi="Monaco"/>
          <w:sz w:val="20"/>
          <w:szCs w:val="20"/>
        </w:rPr>
        <w:t>catch</w:t>
      </w:r>
      <w:proofErr w:type="gramEnd"/>
      <w:r>
        <w:rPr>
          <w:rFonts w:ascii="Monaco" w:hAnsi="Monaco"/>
          <w:sz w:val="20"/>
          <w:szCs w:val="20"/>
        </w:rPr>
        <w:t xml:space="preserve"> (</w:t>
      </w:r>
      <w:proofErr w:type="spellStart"/>
      <w:r>
        <w:rPr>
          <w:rFonts w:ascii="Monaco" w:hAnsi="Monaco"/>
          <w:sz w:val="20"/>
          <w:szCs w:val="20"/>
        </w:rPr>
        <w:t>PDOException</w:t>
      </w:r>
      <w:proofErr w:type="spellEnd"/>
      <w:r>
        <w:rPr>
          <w:rFonts w:ascii="Monaco" w:hAnsi="Monaco"/>
          <w:sz w:val="20"/>
          <w:szCs w:val="20"/>
        </w:rPr>
        <w:t xml:space="preserve"> $e)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Pr>
          <w:rFonts w:ascii="Monaco" w:hAnsi="Monaco"/>
          <w:sz w:val="20"/>
          <w:szCs w:val="20"/>
        </w:rPr>
        <w:t xml:space="preserve">        </w:t>
      </w:r>
      <w:proofErr w:type="spellStart"/>
      <w:r>
        <w:rPr>
          <w:rFonts w:ascii="Monaco" w:hAnsi="Monaco"/>
          <w:sz w:val="20"/>
          <w:szCs w:val="20"/>
        </w:rPr>
        <w:t>print</w:t>
      </w:r>
      <w:proofErr w:type="spellEnd"/>
      <w:r>
        <w:rPr>
          <w:rFonts w:ascii="Monaco" w:hAnsi="Monaco"/>
          <w:sz w:val="20"/>
          <w:szCs w:val="20"/>
        </w:rPr>
        <w:t xml:space="preserve"> "Erreur </w:t>
      </w:r>
      <w:proofErr w:type="gramStart"/>
      <w:r>
        <w:rPr>
          <w:rFonts w:ascii="Monaco" w:hAnsi="Monaco"/>
          <w:sz w:val="20"/>
          <w:szCs w:val="20"/>
        </w:rPr>
        <w:t>!:</w:t>
      </w:r>
      <w:proofErr w:type="gramEnd"/>
      <w:r>
        <w:rPr>
          <w:rFonts w:ascii="Monaco" w:hAnsi="Monaco"/>
          <w:sz w:val="20"/>
          <w:szCs w:val="20"/>
        </w:rPr>
        <w:t xml:space="preserve"> " . </w:t>
      </w:r>
      <w:r w:rsidRPr="00A201C3">
        <w:rPr>
          <w:rFonts w:ascii="Monaco" w:hAnsi="Monaco"/>
          <w:sz w:val="20"/>
          <w:szCs w:val="20"/>
          <w:lang w:val="en-US"/>
        </w:rPr>
        <w:t>$e-&gt;</w:t>
      </w:r>
      <w:proofErr w:type="spellStart"/>
      <w:proofErr w:type="gramStart"/>
      <w:r w:rsidRPr="00A201C3">
        <w:rPr>
          <w:rFonts w:ascii="Monaco" w:hAnsi="Monaco"/>
          <w:sz w:val="20"/>
          <w:szCs w:val="20"/>
          <w:lang w:val="en-US"/>
        </w:rPr>
        <w:t>getMessage</w:t>
      </w:r>
      <w:proofErr w:type="spellEnd"/>
      <w:r w:rsidRPr="00A201C3">
        <w:rPr>
          <w:rFonts w:ascii="Monaco" w:hAnsi="Monaco"/>
          <w:sz w:val="20"/>
          <w:szCs w:val="20"/>
          <w:lang w:val="en-US"/>
        </w:rPr>
        <w:t>(</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die(</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return</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resultat</w:t>
      </w:r>
      <w:proofErr w:type="spell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A201C3">
        <w:rPr>
          <w:rFonts w:ascii="Monaco" w:hAnsi="Monaco"/>
          <w:sz w:val="20"/>
          <w:szCs w:val="20"/>
          <w:lang w:val="en-US"/>
        </w:rPr>
        <w:t>function</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getRestos</w:t>
      </w:r>
      <w:proofErr w:type="spellEnd"/>
      <w:r w:rsidRPr="00A201C3">
        <w:rPr>
          <w:rFonts w:ascii="Monaco" w:hAnsi="Monaco"/>
          <w:sz w:val="20"/>
          <w:szCs w:val="20"/>
          <w:lang w:val="en-US"/>
        </w:rPr>
        <w:t>()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resultat</w:t>
      </w:r>
      <w:proofErr w:type="spellEnd"/>
      <w:r w:rsidRPr="00A201C3">
        <w:rPr>
          <w:rFonts w:ascii="Monaco" w:hAnsi="Monaco"/>
          <w:sz w:val="20"/>
          <w:szCs w:val="20"/>
          <w:lang w:val="en-US"/>
        </w:rPr>
        <w:t xml:space="preserve"> = </w:t>
      </w:r>
      <w:proofErr w:type="gramStart"/>
      <w:r w:rsidRPr="00A201C3">
        <w:rPr>
          <w:rFonts w:ascii="Monaco" w:hAnsi="Monaco"/>
          <w:sz w:val="20"/>
          <w:szCs w:val="20"/>
          <w:lang w:val="en-US"/>
        </w:rPr>
        <w:t>array(</w:t>
      </w:r>
      <w:proofErr w:type="gramEnd"/>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try</w:t>
      </w:r>
      <w:proofErr w:type="gramEnd"/>
      <w:r w:rsidRPr="00A201C3">
        <w:rPr>
          <w:rFonts w:ascii="Monaco" w:hAnsi="Monaco"/>
          <w:sz w:val="20"/>
          <w:szCs w:val="20"/>
          <w:lang w:val="en-US"/>
        </w:rPr>
        <w:t xml:space="preserv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cnx</w:t>
      </w:r>
      <w:proofErr w:type="spellEnd"/>
      <w:r w:rsidRPr="00A201C3">
        <w:rPr>
          <w:rFonts w:ascii="Monaco" w:hAnsi="Monaco"/>
          <w:sz w:val="20"/>
          <w:szCs w:val="20"/>
          <w:lang w:val="en-US"/>
        </w:rPr>
        <w:t xml:space="preserve"> = </w:t>
      </w:r>
      <w:proofErr w:type="spellStart"/>
      <w:proofErr w:type="gramStart"/>
      <w:r w:rsidRPr="00A201C3">
        <w:rPr>
          <w:rFonts w:ascii="Monaco" w:hAnsi="Monaco"/>
          <w:sz w:val="20"/>
          <w:szCs w:val="20"/>
          <w:lang w:val="en-US"/>
        </w:rPr>
        <w:t>connexionPDO</w:t>
      </w:r>
      <w:proofErr w:type="spellEnd"/>
      <w:r w:rsidRPr="00A201C3">
        <w:rPr>
          <w:rFonts w:ascii="Monaco" w:hAnsi="Monaco"/>
          <w:sz w:val="20"/>
          <w:szCs w:val="20"/>
          <w:lang w:val="en-US"/>
        </w:rPr>
        <w:t>(</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 xml:space="preserve"> = $</w:t>
      </w:r>
      <w:proofErr w:type="spellStart"/>
      <w:r w:rsidRPr="00A201C3">
        <w:rPr>
          <w:rFonts w:ascii="Monaco" w:hAnsi="Monaco"/>
          <w:sz w:val="20"/>
          <w:szCs w:val="20"/>
          <w:lang w:val="en-US"/>
        </w:rPr>
        <w:t>cnx</w:t>
      </w:r>
      <w:proofErr w:type="spellEnd"/>
      <w:r w:rsidRPr="00A201C3">
        <w:rPr>
          <w:rFonts w:ascii="Monaco" w:hAnsi="Monaco"/>
          <w:sz w:val="20"/>
          <w:szCs w:val="20"/>
          <w:lang w:val="en-US"/>
        </w:rPr>
        <w:t>-&gt;</w:t>
      </w:r>
      <w:proofErr w:type="gramStart"/>
      <w:r w:rsidRPr="00A201C3">
        <w:rPr>
          <w:rFonts w:ascii="Monaco" w:hAnsi="Monaco"/>
          <w:sz w:val="20"/>
          <w:szCs w:val="20"/>
          <w:lang w:val="en-US"/>
        </w:rPr>
        <w:t>prepare(</w:t>
      </w:r>
      <w:proofErr w:type="gramEnd"/>
      <w:r w:rsidRPr="00A201C3">
        <w:rPr>
          <w:rFonts w:ascii="Monaco" w:hAnsi="Monaco"/>
          <w:sz w:val="20"/>
          <w:szCs w:val="20"/>
          <w:lang w:val="en-US"/>
        </w:rPr>
        <w:t xml:space="preserve">"select * from </w:t>
      </w:r>
      <w:proofErr w:type="spellStart"/>
      <w:r w:rsidRPr="00A201C3">
        <w:rPr>
          <w:rFonts w:ascii="Monaco" w:hAnsi="Monaco"/>
          <w:sz w:val="20"/>
          <w:szCs w:val="20"/>
          <w:lang w:val="en-US"/>
        </w:rPr>
        <w:t>resto</w:t>
      </w:r>
      <w:proofErr w:type="spell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-&gt;</w:t>
      </w:r>
      <w:proofErr w:type="gramStart"/>
      <w:r w:rsidRPr="00A201C3">
        <w:rPr>
          <w:rFonts w:ascii="Monaco" w:hAnsi="Monaco"/>
          <w:sz w:val="20"/>
          <w:szCs w:val="20"/>
          <w:lang w:val="en-US"/>
        </w:rPr>
        <w:t>execute(</w:t>
      </w:r>
      <w:proofErr w:type="gramEnd"/>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while</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ligne</w:t>
      </w:r>
      <w:proofErr w:type="spellEnd"/>
      <w:r w:rsidRPr="00A201C3">
        <w:rPr>
          <w:rFonts w:ascii="Monaco" w:hAnsi="Monaco"/>
          <w:sz w:val="20"/>
          <w:szCs w:val="20"/>
          <w:lang w:val="en-US"/>
        </w:rPr>
        <w:t xml:space="preserve"> = $</w:t>
      </w:r>
      <w:proofErr w:type="spellStart"/>
      <w:r w:rsidRPr="00A201C3">
        <w:rPr>
          <w:rFonts w:ascii="Monaco" w:hAnsi="Monaco"/>
          <w:sz w:val="20"/>
          <w:szCs w:val="20"/>
          <w:lang w:val="en-US"/>
        </w:rPr>
        <w:t>req</w:t>
      </w:r>
      <w:proofErr w:type="spellEnd"/>
      <w:r w:rsidRPr="00A201C3">
        <w:rPr>
          <w:rFonts w:ascii="Monaco" w:hAnsi="Monaco"/>
          <w:sz w:val="20"/>
          <w:szCs w:val="20"/>
          <w:lang w:val="en-US"/>
        </w:rPr>
        <w:t>-&gt;fetch(PDO::</w:t>
      </w:r>
      <w:proofErr w:type="spellStart"/>
      <w:r w:rsidRPr="00A201C3">
        <w:rPr>
          <w:rFonts w:ascii="Monaco" w:hAnsi="Monaco"/>
          <w:sz w:val="20"/>
          <w:szCs w:val="20"/>
          <w:lang w:val="en-US"/>
        </w:rPr>
        <w:t>FETCH_ASSOC</w:t>
      </w:r>
      <w:proofErr w:type="spellEnd"/>
      <w:r w:rsidRPr="00A201C3">
        <w:rPr>
          <w:rFonts w:ascii="Monaco" w:hAnsi="Monaco"/>
          <w:sz w:val="20"/>
          <w:szCs w:val="20"/>
          <w:lang w:val="en-US"/>
        </w:rPr>
        <w: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A201C3">
        <w:rPr>
          <w:rFonts w:ascii="Monaco" w:hAnsi="Monaco"/>
          <w:sz w:val="20"/>
          <w:szCs w:val="20"/>
          <w:lang w:val="en-US"/>
        </w:rPr>
        <w:t xml:space="preserve">            </w:t>
      </w:r>
      <w:r>
        <w:rPr>
          <w:rFonts w:ascii="Monaco" w:hAnsi="Monaco"/>
          <w:sz w:val="20"/>
          <w:szCs w:val="20"/>
        </w:rPr>
        <w:t>$</w:t>
      </w:r>
      <w:proofErr w:type="spellStart"/>
      <w:proofErr w:type="gramStart"/>
      <w:r>
        <w:rPr>
          <w:rFonts w:ascii="Monaco" w:hAnsi="Monaco"/>
          <w:sz w:val="20"/>
          <w:szCs w:val="20"/>
        </w:rPr>
        <w:t>resultat</w:t>
      </w:r>
      <w:proofErr w:type="spellEnd"/>
      <w:r>
        <w:rPr>
          <w:rFonts w:ascii="Monaco" w:hAnsi="Monaco"/>
          <w:sz w:val="20"/>
          <w:szCs w:val="20"/>
        </w:rPr>
        <w:t>[</w:t>
      </w:r>
      <w:proofErr w:type="gramEnd"/>
      <w:r>
        <w:rPr>
          <w:rFonts w:ascii="Monaco" w:hAnsi="Monaco"/>
          <w:sz w:val="20"/>
          <w:szCs w:val="20"/>
        </w:rPr>
        <w:t>] = $ligne;</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Pr>
          <w:rFonts w:ascii="Monaco" w:hAnsi="Monaco"/>
          <w:sz w:val="20"/>
          <w:szCs w:val="20"/>
        </w:rPr>
        <w:t xml:space="preserve">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Pr>
          <w:rFonts w:ascii="Monaco" w:hAnsi="Monaco"/>
          <w:sz w:val="20"/>
          <w:szCs w:val="20"/>
        </w:rPr>
        <w:t xml:space="preserve">    } </w:t>
      </w:r>
      <w:proofErr w:type="gramStart"/>
      <w:r>
        <w:rPr>
          <w:rFonts w:ascii="Monaco" w:hAnsi="Monaco"/>
          <w:sz w:val="20"/>
          <w:szCs w:val="20"/>
        </w:rPr>
        <w:t>catch</w:t>
      </w:r>
      <w:proofErr w:type="gramEnd"/>
      <w:r>
        <w:rPr>
          <w:rFonts w:ascii="Monaco" w:hAnsi="Monaco"/>
          <w:sz w:val="20"/>
          <w:szCs w:val="20"/>
        </w:rPr>
        <w:t xml:space="preserve"> (</w:t>
      </w:r>
      <w:proofErr w:type="spellStart"/>
      <w:r>
        <w:rPr>
          <w:rFonts w:ascii="Monaco" w:hAnsi="Monaco"/>
          <w:sz w:val="20"/>
          <w:szCs w:val="20"/>
        </w:rPr>
        <w:t>PDOException</w:t>
      </w:r>
      <w:proofErr w:type="spellEnd"/>
      <w:r>
        <w:rPr>
          <w:rFonts w:ascii="Monaco" w:hAnsi="Monaco"/>
          <w:sz w:val="20"/>
          <w:szCs w:val="20"/>
        </w:rPr>
        <w:t xml:space="preserve"> $e)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Pr>
          <w:rFonts w:ascii="Monaco" w:hAnsi="Monaco"/>
          <w:sz w:val="20"/>
          <w:szCs w:val="20"/>
        </w:rPr>
        <w:t xml:space="preserve">        </w:t>
      </w:r>
      <w:proofErr w:type="spellStart"/>
      <w:r>
        <w:rPr>
          <w:rFonts w:ascii="Monaco" w:hAnsi="Monaco"/>
          <w:sz w:val="20"/>
          <w:szCs w:val="20"/>
        </w:rPr>
        <w:t>print</w:t>
      </w:r>
      <w:proofErr w:type="spellEnd"/>
      <w:r>
        <w:rPr>
          <w:rFonts w:ascii="Monaco" w:hAnsi="Monaco"/>
          <w:sz w:val="20"/>
          <w:szCs w:val="20"/>
        </w:rPr>
        <w:t xml:space="preserve"> "Erreur </w:t>
      </w:r>
      <w:proofErr w:type="gramStart"/>
      <w:r>
        <w:rPr>
          <w:rFonts w:ascii="Monaco" w:hAnsi="Monaco"/>
          <w:sz w:val="20"/>
          <w:szCs w:val="20"/>
        </w:rPr>
        <w:t>!:</w:t>
      </w:r>
      <w:proofErr w:type="gramEnd"/>
      <w:r>
        <w:rPr>
          <w:rFonts w:ascii="Monaco" w:hAnsi="Monaco"/>
          <w:sz w:val="20"/>
          <w:szCs w:val="20"/>
        </w:rPr>
        <w:t xml:space="preserve"> " . </w:t>
      </w:r>
      <w:r w:rsidRPr="00A201C3">
        <w:rPr>
          <w:rFonts w:ascii="Monaco" w:hAnsi="Monaco"/>
          <w:sz w:val="20"/>
          <w:szCs w:val="20"/>
          <w:lang w:val="en-US"/>
        </w:rPr>
        <w:t>$e-&gt;</w:t>
      </w:r>
      <w:proofErr w:type="spellStart"/>
      <w:proofErr w:type="gramStart"/>
      <w:r w:rsidRPr="00A201C3">
        <w:rPr>
          <w:rFonts w:ascii="Monaco" w:hAnsi="Monaco"/>
          <w:sz w:val="20"/>
          <w:szCs w:val="20"/>
          <w:lang w:val="en-US"/>
        </w:rPr>
        <w:t>getMessage</w:t>
      </w:r>
      <w:proofErr w:type="spellEnd"/>
      <w:r w:rsidRPr="00A201C3">
        <w:rPr>
          <w:rFonts w:ascii="Monaco" w:hAnsi="Monaco"/>
          <w:sz w:val="20"/>
          <w:szCs w:val="20"/>
          <w:lang w:val="en-US"/>
        </w:rPr>
        <w:t>(</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die(</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return</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resultat</w:t>
      </w:r>
      <w:proofErr w:type="spell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A201C3">
        <w:rPr>
          <w:rFonts w:ascii="Monaco" w:hAnsi="Monaco"/>
          <w:sz w:val="20"/>
          <w:szCs w:val="20"/>
          <w:lang w:val="en-US"/>
        </w:rPr>
        <w:t>function</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getRestosByNomR</w:t>
      </w:r>
      <w:proofErr w:type="spellEnd"/>
      <w:r w:rsidRPr="00A201C3">
        <w:rPr>
          <w:rFonts w:ascii="Monaco" w:hAnsi="Monaco"/>
          <w:sz w:val="20"/>
          <w:szCs w:val="20"/>
          <w:lang w:val="en-US"/>
        </w:rPr>
        <w:t>($</w:t>
      </w:r>
      <w:proofErr w:type="spellStart"/>
      <w:r w:rsidRPr="00A201C3">
        <w:rPr>
          <w:rFonts w:ascii="Monaco" w:hAnsi="Monaco"/>
          <w:sz w:val="20"/>
          <w:szCs w:val="20"/>
          <w:lang w:val="en-US"/>
        </w:rPr>
        <w:t>nomR</w:t>
      </w:r>
      <w:proofErr w:type="spellEnd"/>
      <w:r w:rsidRPr="00A201C3">
        <w:rPr>
          <w:rFonts w:ascii="Monaco" w:hAnsi="Monaco"/>
          <w:sz w:val="20"/>
          <w:szCs w:val="20"/>
          <w:lang w:val="en-US"/>
        </w:rPr>
        <w:t>)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resultat</w:t>
      </w:r>
      <w:proofErr w:type="spellEnd"/>
      <w:r w:rsidRPr="00A201C3">
        <w:rPr>
          <w:rFonts w:ascii="Monaco" w:hAnsi="Monaco"/>
          <w:sz w:val="20"/>
          <w:szCs w:val="20"/>
          <w:lang w:val="en-US"/>
        </w:rPr>
        <w:t xml:space="preserve"> = </w:t>
      </w:r>
      <w:proofErr w:type="gramStart"/>
      <w:r w:rsidRPr="00A201C3">
        <w:rPr>
          <w:rFonts w:ascii="Monaco" w:hAnsi="Monaco"/>
          <w:sz w:val="20"/>
          <w:szCs w:val="20"/>
          <w:lang w:val="en-US"/>
        </w:rPr>
        <w:t>array(</w:t>
      </w:r>
      <w:proofErr w:type="gramEnd"/>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try</w:t>
      </w:r>
      <w:proofErr w:type="gramEnd"/>
      <w:r w:rsidRPr="00A201C3">
        <w:rPr>
          <w:rFonts w:ascii="Monaco" w:hAnsi="Monaco"/>
          <w:sz w:val="20"/>
          <w:szCs w:val="20"/>
          <w:lang w:val="en-US"/>
        </w:rPr>
        <w:t xml:space="preserv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cnx</w:t>
      </w:r>
      <w:proofErr w:type="spellEnd"/>
      <w:r w:rsidRPr="00A201C3">
        <w:rPr>
          <w:rFonts w:ascii="Monaco" w:hAnsi="Monaco"/>
          <w:sz w:val="20"/>
          <w:szCs w:val="20"/>
          <w:lang w:val="en-US"/>
        </w:rPr>
        <w:t xml:space="preserve"> = </w:t>
      </w:r>
      <w:proofErr w:type="spellStart"/>
      <w:proofErr w:type="gramStart"/>
      <w:r w:rsidRPr="00A201C3">
        <w:rPr>
          <w:rFonts w:ascii="Monaco" w:hAnsi="Monaco"/>
          <w:sz w:val="20"/>
          <w:szCs w:val="20"/>
          <w:lang w:val="en-US"/>
        </w:rPr>
        <w:t>connexionPDO</w:t>
      </w:r>
      <w:proofErr w:type="spellEnd"/>
      <w:r w:rsidRPr="00A201C3">
        <w:rPr>
          <w:rFonts w:ascii="Monaco" w:hAnsi="Monaco"/>
          <w:sz w:val="20"/>
          <w:szCs w:val="20"/>
          <w:lang w:val="en-US"/>
        </w:rPr>
        <w:t>(</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 xml:space="preserve"> = $</w:t>
      </w:r>
      <w:proofErr w:type="spellStart"/>
      <w:r w:rsidRPr="00A201C3">
        <w:rPr>
          <w:rFonts w:ascii="Monaco" w:hAnsi="Monaco"/>
          <w:sz w:val="20"/>
          <w:szCs w:val="20"/>
          <w:lang w:val="en-US"/>
        </w:rPr>
        <w:t>cnx</w:t>
      </w:r>
      <w:proofErr w:type="spellEnd"/>
      <w:r w:rsidRPr="00A201C3">
        <w:rPr>
          <w:rFonts w:ascii="Monaco" w:hAnsi="Monaco"/>
          <w:sz w:val="20"/>
          <w:szCs w:val="20"/>
          <w:lang w:val="en-US"/>
        </w:rPr>
        <w:t>-&gt;</w:t>
      </w:r>
      <w:proofErr w:type="gramStart"/>
      <w:r w:rsidRPr="00A201C3">
        <w:rPr>
          <w:rFonts w:ascii="Monaco" w:hAnsi="Monaco"/>
          <w:sz w:val="20"/>
          <w:szCs w:val="20"/>
          <w:lang w:val="en-US"/>
        </w:rPr>
        <w:t>prepare(</w:t>
      </w:r>
      <w:proofErr w:type="gramEnd"/>
      <w:r w:rsidRPr="00A201C3">
        <w:rPr>
          <w:rFonts w:ascii="Monaco" w:hAnsi="Monaco"/>
          <w:sz w:val="20"/>
          <w:szCs w:val="20"/>
          <w:lang w:val="en-US"/>
        </w:rPr>
        <w:t xml:space="preserve">"select * from </w:t>
      </w:r>
      <w:proofErr w:type="spellStart"/>
      <w:r w:rsidRPr="00A201C3">
        <w:rPr>
          <w:rFonts w:ascii="Monaco" w:hAnsi="Monaco"/>
          <w:sz w:val="20"/>
          <w:szCs w:val="20"/>
          <w:lang w:val="en-US"/>
        </w:rPr>
        <w:t>resto</w:t>
      </w:r>
      <w:proofErr w:type="spellEnd"/>
      <w:r w:rsidRPr="00A201C3">
        <w:rPr>
          <w:rFonts w:ascii="Monaco" w:hAnsi="Monaco"/>
          <w:sz w:val="20"/>
          <w:szCs w:val="20"/>
          <w:lang w:val="en-US"/>
        </w:rPr>
        <w:t xml:space="preserve"> where </w:t>
      </w:r>
      <w:proofErr w:type="spellStart"/>
      <w:r w:rsidRPr="00A201C3">
        <w:rPr>
          <w:rFonts w:ascii="Monaco" w:hAnsi="Monaco"/>
          <w:sz w:val="20"/>
          <w:szCs w:val="20"/>
          <w:lang w:val="en-US"/>
        </w:rPr>
        <w:t>nomR</w:t>
      </w:r>
      <w:proofErr w:type="spellEnd"/>
      <w:r w:rsidRPr="00A201C3">
        <w:rPr>
          <w:rFonts w:ascii="Monaco" w:hAnsi="Monaco"/>
          <w:sz w:val="20"/>
          <w:szCs w:val="20"/>
          <w:lang w:val="en-US"/>
        </w:rPr>
        <w:t xml:space="preserve"> like :</w:t>
      </w:r>
      <w:proofErr w:type="spellStart"/>
      <w:r w:rsidRPr="00A201C3">
        <w:rPr>
          <w:rFonts w:ascii="Monaco" w:hAnsi="Monaco"/>
          <w:sz w:val="20"/>
          <w:szCs w:val="20"/>
          <w:lang w:val="en-US"/>
        </w:rPr>
        <w:t>nomR</w:t>
      </w:r>
      <w:proofErr w:type="spell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-&gt;</w:t>
      </w:r>
      <w:proofErr w:type="spellStart"/>
      <w:proofErr w:type="gramStart"/>
      <w:r w:rsidRPr="00A201C3">
        <w:rPr>
          <w:rFonts w:ascii="Monaco" w:hAnsi="Monaco"/>
          <w:sz w:val="20"/>
          <w:szCs w:val="20"/>
          <w:lang w:val="en-US"/>
        </w:rPr>
        <w:t>bindValue</w:t>
      </w:r>
      <w:proofErr w:type="spellEnd"/>
      <w:r w:rsidRPr="00A201C3">
        <w:rPr>
          <w:rFonts w:ascii="Monaco" w:hAnsi="Monaco"/>
          <w:sz w:val="20"/>
          <w:szCs w:val="20"/>
          <w:lang w:val="en-US"/>
        </w:rPr>
        <w:t>(</w:t>
      </w:r>
      <w:proofErr w:type="gramEnd"/>
      <w:r w:rsidRPr="00A201C3">
        <w:rPr>
          <w:rFonts w:ascii="Monaco" w:hAnsi="Monaco"/>
          <w:sz w:val="20"/>
          <w:szCs w:val="20"/>
          <w:lang w:val="en-US"/>
        </w:rPr>
        <w:t>':</w:t>
      </w:r>
      <w:proofErr w:type="spellStart"/>
      <w:r w:rsidRPr="00A201C3">
        <w:rPr>
          <w:rFonts w:ascii="Monaco" w:hAnsi="Monaco"/>
          <w:sz w:val="20"/>
          <w:szCs w:val="20"/>
          <w:lang w:val="en-US"/>
        </w:rPr>
        <w:t>nomR</w:t>
      </w:r>
      <w:proofErr w:type="spellEnd"/>
      <w:r w:rsidRPr="00A201C3">
        <w:rPr>
          <w:rFonts w:ascii="Monaco" w:hAnsi="Monaco"/>
          <w:sz w:val="20"/>
          <w:szCs w:val="20"/>
          <w:lang w:val="en-US"/>
        </w:rPr>
        <w:t>', "%".$</w:t>
      </w:r>
      <w:proofErr w:type="spellStart"/>
      <w:r w:rsidRPr="00A201C3">
        <w:rPr>
          <w:rFonts w:ascii="Monaco" w:hAnsi="Monaco"/>
          <w:sz w:val="20"/>
          <w:szCs w:val="20"/>
          <w:lang w:val="en-US"/>
        </w:rPr>
        <w:t>nomR</w:t>
      </w:r>
      <w:proofErr w:type="spellEnd"/>
      <w:r w:rsidRPr="00A201C3">
        <w:rPr>
          <w:rFonts w:ascii="Monaco" w:hAnsi="Monaco"/>
          <w:sz w:val="20"/>
          <w:szCs w:val="20"/>
          <w:lang w:val="en-US"/>
        </w:rPr>
        <w:t>."%", PDO::</w:t>
      </w:r>
      <w:proofErr w:type="spellStart"/>
      <w:r w:rsidRPr="00A201C3">
        <w:rPr>
          <w:rFonts w:ascii="Monaco" w:hAnsi="Monaco"/>
          <w:sz w:val="20"/>
          <w:szCs w:val="20"/>
          <w:lang w:val="en-US"/>
        </w:rPr>
        <w:t>PARAM_STR</w:t>
      </w:r>
      <w:proofErr w:type="spellEnd"/>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-&gt;</w:t>
      </w:r>
      <w:proofErr w:type="gramStart"/>
      <w:r w:rsidRPr="00A201C3">
        <w:rPr>
          <w:rFonts w:ascii="Monaco" w:hAnsi="Monaco"/>
          <w:sz w:val="20"/>
          <w:szCs w:val="20"/>
          <w:lang w:val="en-US"/>
        </w:rPr>
        <w:t>execute(</w:t>
      </w:r>
      <w:proofErr w:type="gramEnd"/>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while</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ligne</w:t>
      </w:r>
      <w:proofErr w:type="spellEnd"/>
      <w:r w:rsidRPr="00A201C3">
        <w:rPr>
          <w:rFonts w:ascii="Monaco" w:hAnsi="Monaco"/>
          <w:sz w:val="20"/>
          <w:szCs w:val="20"/>
          <w:lang w:val="en-US"/>
        </w:rPr>
        <w:t xml:space="preserve"> = $</w:t>
      </w:r>
      <w:proofErr w:type="spellStart"/>
      <w:r w:rsidRPr="00A201C3">
        <w:rPr>
          <w:rFonts w:ascii="Monaco" w:hAnsi="Monaco"/>
          <w:sz w:val="20"/>
          <w:szCs w:val="20"/>
          <w:lang w:val="en-US"/>
        </w:rPr>
        <w:t>req</w:t>
      </w:r>
      <w:proofErr w:type="spellEnd"/>
      <w:r w:rsidRPr="00A201C3">
        <w:rPr>
          <w:rFonts w:ascii="Monaco" w:hAnsi="Monaco"/>
          <w:sz w:val="20"/>
          <w:szCs w:val="20"/>
          <w:lang w:val="en-US"/>
        </w:rPr>
        <w:t>-&gt;fetch(PDO::</w:t>
      </w:r>
      <w:proofErr w:type="spellStart"/>
      <w:r w:rsidRPr="00A201C3">
        <w:rPr>
          <w:rFonts w:ascii="Monaco" w:hAnsi="Monaco"/>
          <w:sz w:val="20"/>
          <w:szCs w:val="20"/>
          <w:lang w:val="en-US"/>
        </w:rPr>
        <w:t>FETCH_ASSOC</w:t>
      </w:r>
      <w:proofErr w:type="spellEnd"/>
      <w:r w:rsidRPr="00A201C3">
        <w:rPr>
          <w:rFonts w:ascii="Monaco" w:hAnsi="Monaco"/>
          <w:sz w:val="20"/>
          <w:szCs w:val="20"/>
          <w:lang w:val="en-US"/>
        </w:rPr>
        <w: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A201C3">
        <w:rPr>
          <w:rFonts w:ascii="Monaco" w:hAnsi="Monaco"/>
          <w:sz w:val="20"/>
          <w:szCs w:val="20"/>
          <w:lang w:val="en-US"/>
        </w:rPr>
        <w:t xml:space="preserve">            </w:t>
      </w:r>
      <w:r>
        <w:rPr>
          <w:rFonts w:ascii="Monaco" w:hAnsi="Monaco"/>
          <w:sz w:val="20"/>
          <w:szCs w:val="20"/>
        </w:rPr>
        <w:t>$</w:t>
      </w:r>
      <w:proofErr w:type="spellStart"/>
      <w:proofErr w:type="gramStart"/>
      <w:r>
        <w:rPr>
          <w:rFonts w:ascii="Monaco" w:hAnsi="Monaco"/>
          <w:sz w:val="20"/>
          <w:szCs w:val="20"/>
        </w:rPr>
        <w:t>resultat</w:t>
      </w:r>
      <w:proofErr w:type="spellEnd"/>
      <w:r>
        <w:rPr>
          <w:rFonts w:ascii="Monaco" w:hAnsi="Monaco"/>
          <w:sz w:val="20"/>
          <w:szCs w:val="20"/>
        </w:rPr>
        <w:t>[</w:t>
      </w:r>
      <w:proofErr w:type="gramEnd"/>
      <w:r>
        <w:rPr>
          <w:rFonts w:ascii="Monaco" w:hAnsi="Monaco"/>
          <w:sz w:val="20"/>
          <w:szCs w:val="20"/>
        </w:rPr>
        <w:t>] = $ligne;</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Pr>
          <w:rFonts w:ascii="Monaco" w:hAnsi="Monaco"/>
          <w:sz w:val="20"/>
          <w:szCs w:val="20"/>
        </w:rPr>
        <w:t xml:space="preserve">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Pr>
          <w:rFonts w:ascii="Monaco" w:hAnsi="Monaco"/>
          <w:sz w:val="20"/>
          <w:szCs w:val="20"/>
        </w:rPr>
        <w:t xml:space="preserve">    } </w:t>
      </w:r>
      <w:proofErr w:type="gramStart"/>
      <w:r>
        <w:rPr>
          <w:rFonts w:ascii="Monaco" w:hAnsi="Monaco"/>
          <w:sz w:val="20"/>
          <w:szCs w:val="20"/>
        </w:rPr>
        <w:t>catch</w:t>
      </w:r>
      <w:proofErr w:type="gramEnd"/>
      <w:r>
        <w:rPr>
          <w:rFonts w:ascii="Monaco" w:hAnsi="Monaco"/>
          <w:sz w:val="20"/>
          <w:szCs w:val="20"/>
        </w:rPr>
        <w:t xml:space="preserve"> (</w:t>
      </w:r>
      <w:proofErr w:type="spellStart"/>
      <w:r>
        <w:rPr>
          <w:rFonts w:ascii="Monaco" w:hAnsi="Monaco"/>
          <w:sz w:val="20"/>
          <w:szCs w:val="20"/>
        </w:rPr>
        <w:t>PDOException</w:t>
      </w:r>
      <w:proofErr w:type="spellEnd"/>
      <w:r>
        <w:rPr>
          <w:rFonts w:ascii="Monaco" w:hAnsi="Monaco"/>
          <w:sz w:val="20"/>
          <w:szCs w:val="20"/>
        </w:rPr>
        <w:t xml:space="preserve"> $e)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Pr>
          <w:rFonts w:ascii="Monaco" w:hAnsi="Monaco"/>
          <w:sz w:val="20"/>
          <w:szCs w:val="20"/>
        </w:rPr>
        <w:t xml:space="preserve">        </w:t>
      </w:r>
      <w:proofErr w:type="spellStart"/>
      <w:r>
        <w:rPr>
          <w:rFonts w:ascii="Monaco" w:hAnsi="Monaco"/>
          <w:sz w:val="20"/>
          <w:szCs w:val="20"/>
        </w:rPr>
        <w:t>print</w:t>
      </w:r>
      <w:proofErr w:type="spellEnd"/>
      <w:r>
        <w:rPr>
          <w:rFonts w:ascii="Monaco" w:hAnsi="Monaco"/>
          <w:sz w:val="20"/>
          <w:szCs w:val="20"/>
        </w:rPr>
        <w:t xml:space="preserve"> "Erreur </w:t>
      </w:r>
      <w:proofErr w:type="gramStart"/>
      <w:r>
        <w:rPr>
          <w:rFonts w:ascii="Monaco" w:hAnsi="Monaco"/>
          <w:sz w:val="20"/>
          <w:szCs w:val="20"/>
        </w:rPr>
        <w:t>!:</w:t>
      </w:r>
      <w:proofErr w:type="gramEnd"/>
      <w:r>
        <w:rPr>
          <w:rFonts w:ascii="Monaco" w:hAnsi="Monaco"/>
          <w:sz w:val="20"/>
          <w:szCs w:val="20"/>
        </w:rPr>
        <w:t xml:space="preserve"> " . </w:t>
      </w:r>
      <w:r w:rsidRPr="00A201C3">
        <w:rPr>
          <w:rFonts w:ascii="Monaco" w:hAnsi="Monaco"/>
          <w:sz w:val="20"/>
          <w:szCs w:val="20"/>
          <w:lang w:val="en-US"/>
        </w:rPr>
        <w:t>$e-&gt;</w:t>
      </w:r>
      <w:proofErr w:type="spellStart"/>
      <w:proofErr w:type="gramStart"/>
      <w:r w:rsidRPr="00A201C3">
        <w:rPr>
          <w:rFonts w:ascii="Monaco" w:hAnsi="Monaco"/>
          <w:sz w:val="20"/>
          <w:szCs w:val="20"/>
          <w:lang w:val="en-US"/>
        </w:rPr>
        <w:t>getMessage</w:t>
      </w:r>
      <w:proofErr w:type="spellEnd"/>
      <w:r w:rsidRPr="00A201C3">
        <w:rPr>
          <w:rFonts w:ascii="Monaco" w:hAnsi="Monaco"/>
          <w:sz w:val="20"/>
          <w:szCs w:val="20"/>
          <w:lang w:val="en-US"/>
        </w:rPr>
        <w:t>(</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die(</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return</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resultat</w:t>
      </w:r>
      <w:proofErr w:type="spellEnd"/>
      <w:r w:rsidRPr="00A201C3">
        <w:rPr>
          <w:rFonts w:ascii="Monaco" w:hAnsi="Monaco"/>
          <w:sz w:val="20"/>
          <w:szCs w:val="20"/>
          <w:lang w:val="en-US"/>
        </w:rPr>
        <w:t>;</w:t>
      </w:r>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2E7607">
        <w:rPr>
          <w:rFonts w:ascii="Monaco" w:hAnsi="Monaco"/>
          <w:sz w:val="20"/>
          <w:szCs w:val="20"/>
          <w:lang w:val="en-US"/>
        </w:rPr>
        <w:t>}</w:t>
      </w:r>
    </w:p>
    <w:p w:rsidR="00380681" w:rsidRPr="002E7607"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proofErr w:type="spellStart"/>
      <w:r>
        <w:rPr>
          <w:rFonts w:ascii="Monaco" w:hAnsi="Monaco"/>
          <w:sz w:val="20"/>
          <w:szCs w:val="20"/>
        </w:rPr>
        <w:t>function</w:t>
      </w:r>
      <w:proofErr w:type="spellEnd"/>
      <w:r>
        <w:rPr>
          <w:rFonts w:ascii="Monaco" w:hAnsi="Monaco"/>
          <w:sz w:val="20"/>
          <w:szCs w:val="20"/>
        </w:rPr>
        <w:t xml:space="preserve"> </w:t>
      </w:r>
      <w:proofErr w:type="spellStart"/>
      <w:proofErr w:type="gramStart"/>
      <w:r>
        <w:rPr>
          <w:rFonts w:ascii="Monaco" w:hAnsi="Monaco"/>
          <w:sz w:val="20"/>
          <w:szCs w:val="20"/>
        </w:rPr>
        <w:t>getRestosByAdresse</w:t>
      </w:r>
      <w:proofErr w:type="spellEnd"/>
      <w:r>
        <w:rPr>
          <w:rFonts w:ascii="Monaco" w:hAnsi="Monaco"/>
          <w:sz w:val="20"/>
          <w:szCs w:val="20"/>
        </w:rPr>
        <w:t>(</w:t>
      </w:r>
      <w:proofErr w:type="gramEnd"/>
      <w:r>
        <w:rPr>
          <w:rFonts w:ascii="Monaco" w:hAnsi="Monaco"/>
          <w:sz w:val="20"/>
          <w:szCs w:val="20"/>
        </w:rPr>
        <w:t>$</w:t>
      </w:r>
      <w:proofErr w:type="spellStart"/>
      <w:r>
        <w:rPr>
          <w:rFonts w:ascii="Monaco" w:hAnsi="Monaco"/>
          <w:sz w:val="20"/>
          <w:szCs w:val="20"/>
        </w:rPr>
        <w:t>voieAdrR</w:t>
      </w:r>
      <w:proofErr w:type="spellEnd"/>
      <w:r>
        <w:rPr>
          <w:rFonts w:ascii="Monaco" w:hAnsi="Monaco"/>
          <w:sz w:val="20"/>
          <w:szCs w:val="20"/>
        </w:rPr>
        <w:t>, $</w:t>
      </w:r>
      <w:proofErr w:type="spellStart"/>
      <w:r>
        <w:rPr>
          <w:rFonts w:ascii="Monaco" w:hAnsi="Monaco"/>
          <w:sz w:val="20"/>
          <w:szCs w:val="20"/>
        </w:rPr>
        <w:t>cpR</w:t>
      </w:r>
      <w:proofErr w:type="spellEnd"/>
      <w:r>
        <w:rPr>
          <w:rFonts w:ascii="Monaco" w:hAnsi="Monaco"/>
          <w:sz w:val="20"/>
          <w:szCs w:val="20"/>
        </w:rPr>
        <w:t>, $</w:t>
      </w:r>
      <w:proofErr w:type="spellStart"/>
      <w:r>
        <w:rPr>
          <w:rFonts w:ascii="Monaco" w:hAnsi="Monaco"/>
          <w:sz w:val="20"/>
          <w:szCs w:val="20"/>
        </w:rPr>
        <w:t>villeR</w:t>
      </w:r>
      <w:proofErr w:type="spellEnd"/>
      <w:r>
        <w:rPr>
          <w:rFonts w:ascii="Monaco" w:hAnsi="Monaco"/>
          <w:sz w:val="20"/>
          <w:szCs w:val="20"/>
        </w:rPr>
        <w:t>)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Pr>
          <w:rFonts w:ascii="Monaco" w:hAnsi="Monaco"/>
          <w:sz w:val="20"/>
          <w:szCs w:val="20"/>
        </w:rPr>
        <w:t xml:space="preserve">    </w:t>
      </w:r>
      <w:r w:rsidRPr="00A201C3">
        <w:rPr>
          <w:rFonts w:ascii="Monaco" w:hAnsi="Monaco"/>
          <w:sz w:val="20"/>
          <w:szCs w:val="20"/>
          <w:lang w:val="en-US"/>
        </w:rPr>
        <w:t>$</w:t>
      </w:r>
      <w:proofErr w:type="spellStart"/>
      <w:r w:rsidRPr="00A201C3">
        <w:rPr>
          <w:rFonts w:ascii="Monaco" w:hAnsi="Monaco"/>
          <w:sz w:val="20"/>
          <w:szCs w:val="20"/>
          <w:lang w:val="en-US"/>
        </w:rPr>
        <w:t>resultat</w:t>
      </w:r>
      <w:proofErr w:type="spellEnd"/>
      <w:r w:rsidRPr="00A201C3">
        <w:rPr>
          <w:rFonts w:ascii="Monaco" w:hAnsi="Monaco"/>
          <w:sz w:val="20"/>
          <w:szCs w:val="20"/>
          <w:lang w:val="en-US"/>
        </w:rPr>
        <w:t xml:space="preserve"> = </w:t>
      </w:r>
      <w:proofErr w:type="gramStart"/>
      <w:r w:rsidRPr="00A201C3">
        <w:rPr>
          <w:rFonts w:ascii="Monaco" w:hAnsi="Monaco"/>
          <w:sz w:val="20"/>
          <w:szCs w:val="20"/>
          <w:lang w:val="en-US"/>
        </w:rPr>
        <w:t>array(</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try</w:t>
      </w:r>
      <w:proofErr w:type="gramEnd"/>
      <w:r w:rsidRPr="00A201C3">
        <w:rPr>
          <w:rFonts w:ascii="Monaco" w:hAnsi="Monaco"/>
          <w:sz w:val="20"/>
          <w:szCs w:val="20"/>
          <w:lang w:val="en-US"/>
        </w:rPr>
        <w:t xml:space="preserv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cnx</w:t>
      </w:r>
      <w:proofErr w:type="spellEnd"/>
      <w:r w:rsidRPr="00A201C3">
        <w:rPr>
          <w:rFonts w:ascii="Monaco" w:hAnsi="Monaco"/>
          <w:sz w:val="20"/>
          <w:szCs w:val="20"/>
          <w:lang w:val="en-US"/>
        </w:rPr>
        <w:t xml:space="preserve"> = </w:t>
      </w:r>
      <w:proofErr w:type="spellStart"/>
      <w:proofErr w:type="gramStart"/>
      <w:r w:rsidRPr="00A201C3">
        <w:rPr>
          <w:rFonts w:ascii="Monaco" w:hAnsi="Monaco"/>
          <w:sz w:val="20"/>
          <w:szCs w:val="20"/>
          <w:lang w:val="en-US"/>
        </w:rPr>
        <w:t>connexionPDO</w:t>
      </w:r>
      <w:proofErr w:type="spellEnd"/>
      <w:r w:rsidRPr="00A201C3">
        <w:rPr>
          <w:rFonts w:ascii="Monaco" w:hAnsi="Monaco"/>
          <w:sz w:val="20"/>
          <w:szCs w:val="20"/>
          <w:lang w:val="en-US"/>
        </w:rPr>
        <w:t>(</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 xml:space="preserve"> = $</w:t>
      </w:r>
      <w:proofErr w:type="spellStart"/>
      <w:r w:rsidRPr="00A201C3">
        <w:rPr>
          <w:rFonts w:ascii="Monaco" w:hAnsi="Monaco"/>
          <w:sz w:val="20"/>
          <w:szCs w:val="20"/>
          <w:lang w:val="en-US"/>
        </w:rPr>
        <w:t>cnx</w:t>
      </w:r>
      <w:proofErr w:type="spellEnd"/>
      <w:r w:rsidRPr="00A201C3">
        <w:rPr>
          <w:rFonts w:ascii="Monaco" w:hAnsi="Monaco"/>
          <w:sz w:val="20"/>
          <w:szCs w:val="20"/>
          <w:lang w:val="en-US"/>
        </w:rPr>
        <w:t>-&gt;</w:t>
      </w:r>
      <w:proofErr w:type="gramStart"/>
      <w:r w:rsidRPr="00A201C3">
        <w:rPr>
          <w:rFonts w:ascii="Monaco" w:hAnsi="Monaco"/>
          <w:sz w:val="20"/>
          <w:szCs w:val="20"/>
          <w:lang w:val="en-US"/>
        </w:rPr>
        <w:t>prepare(</w:t>
      </w:r>
      <w:proofErr w:type="gramEnd"/>
      <w:r w:rsidRPr="00A201C3">
        <w:rPr>
          <w:rFonts w:ascii="Monaco" w:hAnsi="Monaco"/>
          <w:sz w:val="20"/>
          <w:szCs w:val="20"/>
          <w:lang w:val="en-US"/>
        </w:rPr>
        <w:t xml:space="preserve">"select * from </w:t>
      </w:r>
      <w:proofErr w:type="spellStart"/>
      <w:r w:rsidRPr="00A201C3">
        <w:rPr>
          <w:rFonts w:ascii="Monaco" w:hAnsi="Monaco"/>
          <w:sz w:val="20"/>
          <w:szCs w:val="20"/>
          <w:lang w:val="en-US"/>
        </w:rPr>
        <w:t>resto</w:t>
      </w:r>
      <w:proofErr w:type="spellEnd"/>
      <w:r w:rsidRPr="00A201C3">
        <w:rPr>
          <w:rFonts w:ascii="Monaco" w:hAnsi="Monaco"/>
          <w:sz w:val="20"/>
          <w:szCs w:val="20"/>
          <w:lang w:val="en-US"/>
        </w:rPr>
        <w:t xml:space="preserve"> where </w:t>
      </w:r>
      <w:proofErr w:type="spellStart"/>
      <w:r w:rsidRPr="00A201C3">
        <w:rPr>
          <w:rFonts w:ascii="Monaco" w:hAnsi="Monaco"/>
          <w:sz w:val="20"/>
          <w:szCs w:val="20"/>
          <w:lang w:val="en-US"/>
        </w:rPr>
        <w:t>voieAdrR</w:t>
      </w:r>
      <w:proofErr w:type="spellEnd"/>
      <w:r w:rsidRPr="00A201C3">
        <w:rPr>
          <w:rFonts w:ascii="Monaco" w:hAnsi="Monaco"/>
          <w:sz w:val="20"/>
          <w:szCs w:val="20"/>
          <w:lang w:val="en-US"/>
        </w:rPr>
        <w:t xml:space="preserve"> like :</w:t>
      </w:r>
      <w:proofErr w:type="spellStart"/>
      <w:r w:rsidRPr="00A201C3">
        <w:rPr>
          <w:rFonts w:ascii="Monaco" w:hAnsi="Monaco"/>
          <w:sz w:val="20"/>
          <w:szCs w:val="20"/>
          <w:lang w:val="en-US"/>
        </w:rPr>
        <w:t>voieAdrR</w:t>
      </w:r>
      <w:proofErr w:type="spellEnd"/>
      <w:r w:rsidRPr="00A201C3">
        <w:rPr>
          <w:rFonts w:ascii="Monaco" w:hAnsi="Monaco"/>
          <w:sz w:val="20"/>
          <w:szCs w:val="20"/>
          <w:lang w:val="en-US"/>
        </w:rPr>
        <w:t xml:space="preserve"> and </w:t>
      </w:r>
      <w:proofErr w:type="spellStart"/>
      <w:r w:rsidRPr="00A201C3">
        <w:rPr>
          <w:rFonts w:ascii="Monaco" w:hAnsi="Monaco"/>
          <w:sz w:val="20"/>
          <w:szCs w:val="20"/>
          <w:lang w:val="en-US"/>
        </w:rPr>
        <w:t>cpR</w:t>
      </w:r>
      <w:proofErr w:type="spellEnd"/>
      <w:r w:rsidRPr="00A201C3">
        <w:rPr>
          <w:rFonts w:ascii="Monaco" w:hAnsi="Monaco"/>
          <w:sz w:val="20"/>
          <w:szCs w:val="20"/>
          <w:lang w:val="en-US"/>
        </w:rPr>
        <w:t xml:space="preserve"> like :</w:t>
      </w:r>
      <w:proofErr w:type="spellStart"/>
      <w:r w:rsidRPr="00A201C3">
        <w:rPr>
          <w:rFonts w:ascii="Monaco" w:hAnsi="Monaco"/>
          <w:sz w:val="20"/>
          <w:szCs w:val="20"/>
          <w:lang w:val="en-US"/>
        </w:rPr>
        <w:t>cpR</w:t>
      </w:r>
      <w:proofErr w:type="spellEnd"/>
      <w:r w:rsidRPr="00A201C3">
        <w:rPr>
          <w:rFonts w:ascii="Monaco" w:hAnsi="Monaco"/>
          <w:sz w:val="20"/>
          <w:szCs w:val="20"/>
          <w:lang w:val="en-US"/>
        </w:rPr>
        <w:t xml:space="preserve"> and </w:t>
      </w:r>
      <w:proofErr w:type="spellStart"/>
      <w:r w:rsidRPr="00A201C3">
        <w:rPr>
          <w:rFonts w:ascii="Monaco" w:hAnsi="Monaco"/>
          <w:sz w:val="20"/>
          <w:szCs w:val="20"/>
          <w:lang w:val="en-US"/>
        </w:rPr>
        <w:t>villeR</w:t>
      </w:r>
      <w:proofErr w:type="spellEnd"/>
      <w:r w:rsidRPr="00A201C3">
        <w:rPr>
          <w:rFonts w:ascii="Monaco" w:hAnsi="Monaco"/>
          <w:sz w:val="20"/>
          <w:szCs w:val="20"/>
          <w:lang w:val="en-US"/>
        </w:rPr>
        <w:t xml:space="preserve"> like :</w:t>
      </w:r>
      <w:proofErr w:type="spellStart"/>
      <w:r w:rsidRPr="00A201C3">
        <w:rPr>
          <w:rFonts w:ascii="Monaco" w:hAnsi="Monaco"/>
          <w:sz w:val="20"/>
          <w:szCs w:val="20"/>
          <w:lang w:val="en-US"/>
        </w:rPr>
        <w:t>villeR</w:t>
      </w:r>
      <w:proofErr w:type="spell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-&gt;</w:t>
      </w:r>
      <w:proofErr w:type="spellStart"/>
      <w:proofErr w:type="gramStart"/>
      <w:r w:rsidRPr="00A201C3">
        <w:rPr>
          <w:rFonts w:ascii="Monaco" w:hAnsi="Monaco"/>
          <w:sz w:val="20"/>
          <w:szCs w:val="20"/>
          <w:lang w:val="en-US"/>
        </w:rPr>
        <w:t>bindValue</w:t>
      </w:r>
      <w:proofErr w:type="spellEnd"/>
      <w:r w:rsidRPr="00A201C3">
        <w:rPr>
          <w:rFonts w:ascii="Monaco" w:hAnsi="Monaco"/>
          <w:sz w:val="20"/>
          <w:szCs w:val="20"/>
          <w:lang w:val="en-US"/>
        </w:rPr>
        <w:t>(</w:t>
      </w:r>
      <w:proofErr w:type="gramEnd"/>
      <w:r w:rsidRPr="00A201C3">
        <w:rPr>
          <w:rFonts w:ascii="Monaco" w:hAnsi="Monaco"/>
          <w:sz w:val="20"/>
          <w:szCs w:val="20"/>
          <w:lang w:val="en-US"/>
        </w:rPr>
        <w:t>':</w:t>
      </w:r>
      <w:proofErr w:type="spellStart"/>
      <w:r w:rsidRPr="00A201C3">
        <w:rPr>
          <w:rFonts w:ascii="Monaco" w:hAnsi="Monaco"/>
          <w:sz w:val="20"/>
          <w:szCs w:val="20"/>
          <w:lang w:val="en-US"/>
        </w:rPr>
        <w:t>voieAdrR</w:t>
      </w:r>
      <w:proofErr w:type="spellEnd"/>
      <w:r w:rsidRPr="00A201C3">
        <w:rPr>
          <w:rFonts w:ascii="Monaco" w:hAnsi="Monaco"/>
          <w:sz w:val="20"/>
          <w:szCs w:val="20"/>
          <w:lang w:val="en-US"/>
        </w:rPr>
        <w:t>', "%".$</w:t>
      </w:r>
      <w:proofErr w:type="spellStart"/>
      <w:r w:rsidRPr="00A201C3">
        <w:rPr>
          <w:rFonts w:ascii="Monaco" w:hAnsi="Monaco"/>
          <w:sz w:val="20"/>
          <w:szCs w:val="20"/>
          <w:lang w:val="en-US"/>
        </w:rPr>
        <w:t>voieAdrR</w:t>
      </w:r>
      <w:proofErr w:type="spellEnd"/>
      <w:r w:rsidRPr="00A201C3">
        <w:rPr>
          <w:rFonts w:ascii="Monaco" w:hAnsi="Monaco"/>
          <w:sz w:val="20"/>
          <w:szCs w:val="20"/>
          <w:lang w:val="en-US"/>
        </w:rPr>
        <w:t>."%", PDO::</w:t>
      </w:r>
      <w:proofErr w:type="spellStart"/>
      <w:r w:rsidRPr="00A201C3">
        <w:rPr>
          <w:rFonts w:ascii="Monaco" w:hAnsi="Monaco"/>
          <w:sz w:val="20"/>
          <w:szCs w:val="20"/>
          <w:lang w:val="en-US"/>
        </w:rPr>
        <w:t>PARAM_STR</w:t>
      </w:r>
      <w:proofErr w:type="spell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-&gt;</w:t>
      </w:r>
      <w:proofErr w:type="spellStart"/>
      <w:proofErr w:type="gramStart"/>
      <w:r w:rsidRPr="00A201C3">
        <w:rPr>
          <w:rFonts w:ascii="Monaco" w:hAnsi="Monaco"/>
          <w:sz w:val="20"/>
          <w:szCs w:val="20"/>
          <w:lang w:val="en-US"/>
        </w:rPr>
        <w:t>bindValue</w:t>
      </w:r>
      <w:proofErr w:type="spellEnd"/>
      <w:r w:rsidRPr="00A201C3">
        <w:rPr>
          <w:rFonts w:ascii="Monaco" w:hAnsi="Monaco"/>
          <w:sz w:val="20"/>
          <w:szCs w:val="20"/>
          <w:lang w:val="en-US"/>
        </w:rPr>
        <w:t>(</w:t>
      </w:r>
      <w:proofErr w:type="gramEnd"/>
      <w:r w:rsidRPr="00A201C3">
        <w:rPr>
          <w:rFonts w:ascii="Monaco" w:hAnsi="Monaco"/>
          <w:sz w:val="20"/>
          <w:szCs w:val="20"/>
          <w:lang w:val="en-US"/>
        </w:rPr>
        <w:t>':</w:t>
      </w:r>
      <w:proofErr w:type="spellStart"/>
      <w:r w:rsidRPr="00A201C3">
        <w:rPr>
          <w:rFonts w:ascii="Monaco" w:hAnsi="Monaco"/>
          <w:sz w:val="20"/>
          <w:szCs w:val="20"/>
          <w:lang w:val="en-US"/>
        </w:rPr>
        <w:t>cpR</w:t>
      </w:r>
      <w:proofErr w:type="spellEnd"/>
      <w:r w:rsidRPr="00A201C3">
        <w:rPr>
          <w:rFonts w:ascii="Monaco" w:hAnsi="Monaco"/>
          <w:sz w:val="20"/>
          <w:szCs w:val="20"/>
          <w:lang w:val="en-US"/>
        </w:rPr>
        <w:t>', $</w:t>
      </w:r>
      <w:proofErr w:type="spellStart"/>
      <w:r w:rsidRPr="00A201C3">
        <w:rPr>
          <w:rFonts w:ascii="Monaco" w:hAnsi="Monaco"/>
          <w:sz w:val="20"/>
          <w:szCs w:val="20"/>
          <w:lang w:val="en-US"/>
        </w:rPr>
        <w:t>cpR</w:t>
      </w:r>
      <w:proofErr w:type="spellEnd"/>
      <w:r w:rsidRPr="00A201C3">
        <w:rPr>
          <w:rFonts w:ascii="Monaco" w:hAnsi="Monaco"/>
          <w:sz w:val="20"/>
          <w:szCs w:val="20"/>
          <w:lang w:val="en-US"/>
        </w:rPr>
        <w:t>."%", PDO::</w:t>
      </w:r>
      <w:proofErr w:type="spellStart"/>
      <w:r w:rsidRPr="00A201C3">
        <w:rPr>
          <w:rFonts w:ascii="Monaco" w:hAnsi="Monaco"/>
          <w:sz w:val="20"/>
          <w:szCs w:val="20"/>
          <w:lang w:val="en-US"/>
        </w:rPr>
        <w:t>PARAM_STR</w:t>
      </w:r>
      <w:proofErr w:type="spell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-&gt;</w:t>
      </w:r>
      <w:proofErr w:type="spellStart"/>
      <w:proofErr w:type="gramStart"/>
      <w:r w:rsidRPr="00A201C3">
        <w:rPr>
          <w:rFonts w:ascii="Monaco" w:hAnsi="Monaco"/>
          <w:sz w:val="20"/>
          <w:szCs w:val="20"/>
          <w:lang w:val="en-US"/>
        </w:rPr>
        <w:t>bindValue</w:t>
      </w:r>
      <w:proofErr w:type="spellEnd"/>
      <w:r w:rsidRPr="00A201C3">
        <w:rPr>
          <w:rFonts w:ascii="Monaco" w:hAnsi="Monaco"/>
          <w:sz w:val="20"/>
          <w:szCs w:val="20"/>
          <w:lang w:val="en-US"/>
        </w:rPr>
        <w:t>(</w:t>
      </w:r>
      <w:proofErr w:type="gramEnd"/>
      <w:r w:rsidRPr="00A201C3">
        <w:rPr>
          <w:rFonts w:ascii="Monaco" w:hAnsi="Monaco"/>
          <w:sz w:val="20"/>
          <w:szCs w:val="20"/>
          <w:lang w:val="en-US"/>
        </w:rPr>
        <w:t>':</w:t>
      </w:r>
      <w:proofErr w:type="spellStart"/>
      <w:r w:rsidRPr="00A201C3">
        <w:rPr>
          <w:rFonts w:ascii="Monaco" w:hAnsi="Monaco"/>
          <w:sz w:val="20"/>
          <w:szCs w:val="20"/>
          <w:lang w:val="en-US"/>
        </w:rPr>
        <w:t>villeR</w:t>
      </w:r>
      <w:proofErr w:type="spellEnd"/>
      <w:r w:rsidRPr="00A201C3">
        <w:rPr>
          <w:rFonts w:ascii="Monaco" w:hAnsi="Monaco"/>
          <w:sz w:val="20"/>
          <w:szCs w:val="20"/>
          <w:lang w:val="en-US"/>
        </w:rPr>
        <w:t>', "%".$</w:t>
      </w:r>
      <w:proofErr w:type="spellStart"/>
      <w:r w:rsidRPr="00A201C3">
        <w:rPr>
          <w:rFonts w:ascii="Monaco" w:hAnsi="Monaco"/>
          <w:sz w:val="20"/>
          <w:szCs w:val="20"/>
          <w:lang w:val="en-US"/>
        </w:rPr>
        <w:t>villeR</w:t>
      </w:r>
      <w:proofErr w:type="spellEnd"/>
      <w:r w:rsidRPr="00A201C3">
        <w:rPr>
          <w:rFonts w:ascii="Monaco" w:hAnsi="Monaco"/>
          <w:sz w:val="20"/>
          <w:szCs w:val="20"/>
          <w:lang w:val="en-US"/>
        </w:rPr>
        <w:t>."%", PDO::</w:t>
      </w:r>
      <w:proofErr w:type="spellStart"/>
      <w:r w:rsidRPr="00A201C3">
        <w:rPr>
          <w:rFonts w:ascii="Monaco" w:hAnsi="Monaco"/>
          <w:sz w:val="20"/>
          <w:szCs w:val="20"/>
          <w:lang w:val="en-US"/>
        </w:rPr>
        <w:t>PARAM_STR</w:t>
      </w:r>
      <w:proofErr w:type="spell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req</w:t>
      </w:r>
      <w:proofErr w:type="spellEnd"/>
      <w:r w:rsidRPr="00A201C3">
        <w:rPr>
          <w:rFonts w:ascii="Monaco" w:hAnsi="Monaco"/>
          <w:sz w:val="20"/>
          <w:szCs w:val="20"/>
          <w:lang w:val="en-US"/>
        </w:rPr>
        <w:t>-&gt;</w:t>
      </w:r>
      <w:proofErr w:type="gramStart"/>
      <w:r w:rsidRPr="00A201C3">
        <w:rPr>
          <w:rFonts w:ascii="Monaco" w:hAnsi="Monaco"/>
          <w:sz w:val="20"/>
          <w:szCs w:val="20"/>
          <w:lang w:val="en-US"/>
        </w:rPr>
        <w:t>execute(</w:t>
      </w:r>
      <w:proofErr w:type="gramEnd"/>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while</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ligne</w:t>
      </w:r>
      <w:proofErr w:type="spellEnd"/>
      <w:r w:rsidRPr="00A201C3">
        <w:rPr>
          <w:rFonts w:ascii="Monaco" w:hAnsi="Monaco"/>
          <w:sz w:val="20"/>
          <w:szCs w:val="20"/>
          <w:lang w:val="en-US"/>
        </w:rPr>
        <w:t xml:space="preserve"> = $</w:t>
      </w:r>
      <w:proofErr w:type="spellStart"/>
      <w:r w:rsidRPr="00A201C3">
        <w:rPr>
          <w:rFonts w:ascii="Monaco" w:hAnsi="Monaco"/>
          <w:sz w:val="20"/>
          <w:szCs w:val="20"/>
          <w:lang w:val="en-US"/>
        </w:rPr>
        <w:t>req</w:t>
      </w:r>
      <w:proofErr w:type="spellEnd"/>
      <w:r w:rsidRPr="00A201C3">
        <w:rPr>
          <w:rFonts w:ascii="Monaco" w:hAnsi="Monaco"/>
          <w:sz w:val="20"/>
          <w:szCs w:val="20"/>
          <w:lang w:val="en-US"/>
        </w:rPr>
        <w:t>-&gt;fetch(PDO::</w:t>
      </w:r>
      <w:proofErr w:type="spellStart"/>
      <w:r w:rsidRPr="00A201C3">
        <w:rPr>
          <w:rFonts w:ascii="Monaco" w:hAnsi="Monaco"/>
          <w:sz w:val="20"/>
          <w:szCs w:val="20"/>
          <w:lang w:val="en-US"/>
        </w:rPr>
        <w:t>FETCH_ASSOC</w:t>
      </w:r>
      <w:proofErr w:type="spellEnd"/>
      <w:r w:rsidRPr="00A201C3">
        <w:rPr>
          <w:rFonts w:ascii="Monaco" w:hAnsi="Monaco"/>
          <w:sz w:val="20"/>
          <w:szCs w:val="20"/>
          <w:lang w:val="en-US"/>
        </w:rPr>
        <w: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sidRPr="00A201C3">
        <w:rPr>
          <w:rFonts w:ascii="Monaco" w:hAnsi="Monaco"/>
          <w:sz w:val="20"/>
          <w:szCs w:val="20"/>
          <w:lang w:val="en-US"/>
        </w:rPr>
        <w:t xml:space="preserve">            </w:t>
      </w:r>
      <w:r>
        <w:rPr>
          <w:rFonts w:ascii="Monaco" w:hAnsi="Monaco"/>
          <w:sz w:val="20"/>
          <w:szCs w:val="20"/>
        </w:rPr>
        <w:t>$</w:t>
      </w:r>
      <w:proofErr w:type="spellStart"/>
      <w:proofErr w:type="gramStart"/>
      <w:r>
        <w:rPr>
          <w:rFonts w:ascii="Monaco" w:hAnsi="Monaco"/>
          <w:sz w:val="20"/>
          <w:szCs w:val="20"/>
        </w:rPr>
        <w:t>resultat</w:t>
      </w:r>
      <w:proofErr w:type="spellEnd"/>
      <w:r>
        <w:rPr>
          <w:rFonts w:ascii="Monaco" w:hAnsi="Monaco"/>
          <w:sz w:val="20"/>
          <w:szCs w:val="20"/>
        </w:rPr>
        <w:t>[</w:t>
      </w:r>
      <w:proofErr w:type="gramEnd"/>
      <w:r>
        <w:rPr>
          <w:rFonts w:ascii="Monaco" w:hAnsi="Monaco"/>
          <w:sz w:val="20"/>
          <w:szCs w:val="20"/>
        </w:rPr>
        <w:t>] = $ligne;</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Pr>
          <w:rFonts w:ascii="Monaco" w:hAnsi="Monaco"/>
          <w:sz w:val="20"/>
          <w:szCs w:val="20"/>
        </w:rPr>
        <w:t xml:space="preserve">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Pr>
          <w:rFonts w:ascii="Monaco" w:hAnsi="Monaco"/>
          <w:sz w:val="20"/>
          <w:szCs w:val="20"/>
        </w:rPr>
        <w:t xml:space="preserve">    } </w:t>
      </w:r>
      <w:proofErr w:type="gramStart"/>
      <w:r>
        <w:rPr>
          <w:rFonts w:ascii="Monaco" w:hAnsi="Monaco"/>
          <w:sz w:val="20"/>
          <w:szCs w:val="20"/>
        </w:rPr>
        <w:t>catch</w:t>
      </w:r>
      <w:proofErr w:type="gramEnd"/>
      <w:r>
        <w:rPr>
          <w:rFonts w:ascii="Monaco" w:hAnsi="Monaco"/>
          <w:sz w:val="20"/>
          <w:szCs w:val="20"/>
        </w:rPr>
        <w:t xml:space="preserve"> (</w:t>
      </w:r>
      <w:proofErr w:type="spellStart"/>
      <w:r>
        <w:rPr>
          <w:rFonts w:ascii="Monaco" w:hAnsi="Monaco"/>
          <w:sz w:val="20"/>
          <w:szCs w:val="20"/>
        </w:rPr>
        <w:t>PDOException</w:t>
      </w:r>
      <w:proofErr w:type="spellEnd"/>
      <w:r>
        <w:rPr>
          <w:rFonts w:ascii="Monaco" w:hAnsi="Monaco"/>
          <w:sz w:val="20"/>
          <w:szCs w:val="20"/>
        </w:rPr>
        <w:t xml:space="preserve"> $e)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Pr>
          <w:rFonts w:ascii="Monaco" w:hAnsi="Monaco"/>
          <w:sz w:val="20"/>
          <w:szCs w:val="20"/>
        </w:rPr>
        <w:t xml:space="preserve">        </w:t>
      </w:r>
      <w:proofErr w:type="spellStart"/>
      <w:r>
        <w:rPr>
          <w:rFonts w:ascii="Monaco" w:hAnsi="Monaco"/>
          <w:sz w:val="20"/>
          <w:szCs w:val="20"/>
        </w:rPr>
        <w:t>print</w:t>
      </w:r>
      <w:proofErr w:type="spellEnd"/>
      <w:r>
        <w:rPr>
          <w:rFonts w:ascii="Monaco" w:hAnsi="Monaco"/>
          <w:sz w:val="20"/>
          <w:szCs w:val="20"/>
        </w:rPr>
        <w:t xml:space="preserve"> "Erreur </w:t>
      </w:r>
      <w:proofErr w:type="gramStart"/>
      <w:r>
        <w:rPr>
          <w:rFonts w:ascii="Monaco" w:hAnsi="Monaco"/>
          <w:sz w:val="20"/>
          <w:szCs w:val="20"/>
        </w:rPr>
        <w:t>!:</w:t>
      </w:r>
      <w:proofErr w:type="gramEnd"/>
      <w:r>
        <w:rPr>
          <w:rFonts w:ascii="Monaco" w:hAnsi="Monaco"/>
          <w:sz w:val="20"/>
          <w:szCs w:val="20"/>
        </w:rPr>
        <w:t xml:space="preserve"> " . </w:t>
      </w:r>
      <w:r w:rsidRPr="00A201C3">
        <w:rPr>
          <w:rFonts w:ascii="Monaco" w:hAnsi="Monaco"/>
          <w:sz w:val="20"/>
          <w:szCs w:val="20"/>
          <w:lang w:val="en-US"/>
        </w:rPr>
        <w:t>$e-&gt;</w:t>
      </w:r>
      <w:proofErr w:type="spellStart"/>
      <w:proofErr w:type="gramStart"/>
      <w:r w:rsidRPr="00A201C3">
        <w:rPr>
          <w:rFonts w:ascii="Monaco" w:hAnsi="Monaco"/>
          <w:sz w:val="20"/>
          <w:szCs w:val="20"/>
          <w:lang w:val="en-US"/>
        </w:rPr>
        <w:t>getMessage</w:t>
      </w:r>
      <w:proofErr w:type="spellEnd"/>
      <w:r w:rsidRPr="00A201C3">
        <w:rPr>
          <w:rFonts w:ascii="Monaco" w:hAnsi="Monaco"/>
          <w:sz w:val="20"/>
          <w:szCs w:val="20"/>
          <w:lang w:val="en-US"/>
        </w:rPr>
        <w:t>(</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die(</w:t>
      </w:r>
      <w:proofErr w:type="gram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return</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resultat</w:t>
      </w:r>
      <w:proofErr w:type="spellEnd"/>
      <w:r w:rsidRPr="00A201C3">
        <w:rPr>
          <w:rFonts w:ascii="Monaco" w:hAnsi="Monaco"/>
          <w:sz w:val="20"/>
          <w:szCs w:val="20"/>
          <w:lang w:val="en-US"/>
        </w:rPr>
        <w: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proofErr w:type="gramStart"/>
      <w:r w:rsidRPr="00A201C3">
        <w:rPr>
          <w:rFonts w:ascii="Monaco" w:hAnsi="Monaco"/>
          <w:sz w:val="20"/>
          <w:szCs w:val="20"/>
          <w:lang w:val="en-US"/>
        </w:rPr>
        <w:t>if</w:t>
      </w:r>
      <w:proofErr w:type="gramEnd"/>
      <w:r w:rsidRPr="00A201C3">
        <w:rPr>
          <w:rFonts w:ascii="Monaco" w:hAnsi="Monaco"/>
          <w:sz w:val="20"/>
          <w:szCs w:val="20"/>
          <w:lang w:val="en-US"/>
        </w:rPr>
        <w:t xml:space="preserve"> ($_SERVER["</w:t>
      </w:r>
      <w:proofErr w:type="spellStart"/>
      <w:r w:rsidRPr="00A201C3">
        <w:rPr>
          <w:rFonts w:ascii="Monaco" w:hAnsi="Monaco"/>
          <w:sz w:val="20"/>
          <w:szCs w:val="20"/>
          <w:lang w:val="en-US"/>
        </w:rPr>
        <w:t>SCRIPT_FILENAME</w:t>
      </w:r>
      <w:proofErr w:type="spellEnd"/>
      <w:r w:rsidRPr="00A201C3">
        <w:rPr>
          <w:rFonts w:ascii="Monaco" w:hAnsi="Monaco"/>
          <w:sz w:val="20"/>
          <w:szCs w:val="20"/>
          <w:lang w:val="en-US"/>
        </w:rPr>
        <w:t>"] == __FILE__)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 </w:t>
      </w:r>
      <w:proofErr w:type="spellStart"/>
      <w:r w:rsidRPr="00A201C3">
        <w:rPr>
          <w:rFonts w:ascii="Monaco" w:hAnsi="Monaco"/>
          <w:sz w:val="20"/>
          <w:szCs w:val="20"/>
          <w:lang w:val="en-US"/>
        </w:rPr>
        <w:t>prog</w:t>
      </w:r>
      <w:proofErr w:type="spellEnd"/>
      <w:r w:rsidRPr="00A201C3">
        <w:rPr>
          <w:rFonts w:ascii="Monaco" w:hAnsi="Monaco"/>
          <w:sz w:val="20"/>
          <w:szCs w:val="20"/>
          <w:lang w:val="en-US"/>
        </w:rPr>
        <w:t xml:space="preserve"> principal de test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header(</w:t>
      </w:r>
      <w:proofErr w:type="gramEnd"/>
      <w:r w:rsidRPr="00A201C3">
        <w:rPr>
          <w:rFonts w:ascii="Monaco" w:hAnsi="Monaco"/>
          <w:sz w:val="20"/>
          <w:szCs w:val="20"/>
          <w:lang w:val="en-US"/>
        </w:rPr>
        <w:t>'Content-</w:t>
      </w:r>
      <w:proofErr w:type="spellStart"/>
      <w:r w:rsidRPr="00A201C3">
        <w:rPr>
          <w:rFonts w:ascii="Monaco" w:hAnsi="Monaco"/>
          <w:sz w:val="20"/>
          <w:szCs w:val="20"/>
          <w:lang w:val="en-US"/>
        </w:rPr>
        <w:t>Type:text</w:t>
      </w:r>
      <w:proofErr w:type="spellEnd"/>
      <w:r w:rsidRPr="00A201C3">
        <w:rPr>
          <w:rFonts w:ascii="Monaco" w:hAnsi="Monaco"/>
          <w:sz w:val="20"/>
          <w:szCs w:val="20"/>
          <w:lang w:val="en-US"/>
        </w:rPr>
        <w:t>/plain');</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echo</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getRestos</w:t>
      </w:r>
      <w:proofErr w:type="spellEnd"/>
      <w:r w:rsidRPr="00A201C3">
        <w:rPr>
          <w:rFonts w:ascii="Monaco" w:hAnsi="Monaco"/>
          <w:sz w:val="20"/>
          <w:szCs w:val="20"/>
          <w:lang w:val="en-US"/>
        </w:rPr>
        <w:t>() : \n";</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print_</w:t>
      </w:r>
      <w:proofErr w:type="gramStart"/>
      <w:r w:rsidRPr="00A201C3">
        <w:rPr>
          <w:rFonts w:ascii="Monaco" w:hAnsi="Monaco"/>
          <w:sz w:val="20"/>
          <w:szCs w:val="20"/>
          <w:lang w:val="en-US"/>
        </w:rPr>
        <w:t>r</w:t>
      </w:r>
      <w:proofErr w:type="spellEnd"/>
      <w:r w:rsidRPr="00A201C3">
        <w:rPr>
          <w:rFonts w:ascii="Monaco" w:hAnsi="Monaco"/>
          <w:sz w:val="20"/>
          <w:szCs w:val="20"/>
          <w:lang w:val="en-US"/>
        </w:rPr>
        <w:t>(</w:t>
      </w:r>
      <w:proofErr w:type="spellStart"/>
      <w:proofErr w:type="gramEnd"/>
      <w:r w:rsidRPr="00A201C3">
        <w:rPr>
          <w:rFonts w:ascii="Monaco" w:hAnsi="Monaco"/>
          <w:sz w:val="20"/>
          <w:szCs w:val="20"/>
          <w:lang w:val="en-US"/>
        </w:rPr>
        <w:t>getRestos</w:t>
      </w:r>
      <w:proofErr w:type="spellEnd"/>
      <w:r w:rsidRPr="00A201C3">
        <w:rPr>
          <w:rFonts w:ascii="Monaco" w:hAnsi="Monaco"/>
          <w:sz w:val="20"/>
          <w:szCs w:val="20"/>
          <w:lang w:val="en-US"/>
        </w:rPr>
        <w:t>());</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echo</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getRestoByIdR</w:t>
      </w:r>
      <w:proofErr w:type="spellEnd"/>
      <w:r w:rsidRPr="00A201C3">
        <w:rPr>
          <w:rFonts w:ascii="Monaco" w:hAnsi="Monaco"/>
          <w:sz w:val="20"/>
          <w:szCs w:val="20"/>
          <w:lang w:val="en-US"/>
        </w:rPr>
        <w:t>(</w:t>
      </w:r>
      <w:proofErr w:type="spellStart"/>
      <w:r w:rsidRPr="00A201C3">
        <w:rPr>
          <w:rFonts w:ascii="Monaco" w:hAnsi="Monaco"/>
          <w:sz w:val="20"/>
          <w:szCs w:val="20"/>
          <w:lang w:val="en-US"/>
        </w:rPr>
        <w:t>idR</w:t>
      </w:r>
      <w:proofErr w:type="spellEnd"/>
      <w:r w:rsidRPr="00A201C3">
        <w:rPr>
          <w:rFonts w:ascii="Monaco" w:hAnsi="Monaco"/>
          <w:sz w:val="20"/>
          <w:szCs w:val="20"/>
          <w:lang w:val="en-US"/>
        </w:rPr>
        <w:t>) : \n";</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r w:rsidRPr="00A201C3">
        <w:rPr>
          <w:rFonts w:ascii="Monaco" w:hAnsi="Monaco"/>
          <w:sz w:val="20"/>
          <w:szCs w:val="20"/>
          <w:lang w:val="en-US"/>
        </w:rPr>
        <w:t xml:space="preserve">    </w:t>
      </w:r>
      <w:proofErr w:type="spellStart"/>
      <w:r w:rsidRPr="00A201C3">
        <w:rPr>
          <w:rFonts w:ascii="Monaco" w:hAnsi="Monaco"/>
          <w:sz w:val="20"/>
          <w:szCs w:val="20"/>
          <w:lang w:val="en-US"/>
        </w:rPr>
        <w:t>print_</w:t>
      </w:r>
      <w:proofErr w:type="gramStart"/>
      <w:r w:rsidRPr="00A201C3">
        <w:rPr>
          <w:rFonts w:ascii="Monaco" w:hAnsi="Monaco"/>
          <w:sz w:val="20"/>
          <w:szCs w:val="20"/>
          <w:lang w:val="en-US"/>
        </w:rPr>
        <w:t>r</w:t>
      </w:r>
      <w:proofErr w:type="spellEnd"/>
      <w:r w:rsidRPr="00A201C3">
        <w:rPr>
          <w:rFonts w:ascii="Monaco" w:hAnsi="Monaco"/>
          <w:sz w:val="20"/>
          <w:szCs w:val="20"/>
          <w:lang w:val="en-US"/>
        </w:rPr>
        <w:t>(</w:t>
      </w:r>
      <w:proofErr w:type="spellStart"/>
      <w:proofErr w:type="gramEnd"/>
      <w:r w:rsidRPr="00A201C3">
        <w:rPr>
          <w:rFonts w:ascii="Monaco" w:hAnsi="Monaco"/>
          <w:sz w:val="20"/>
          <w:szCs w:val="20"/>
          <w:lang w:val="en-US"/>
        </w:rPr>
        <w:t>getRestoByIdR</w:t>
      </w:r>
      <w:proofErr w:type="spellEnd"/>
      <w:r w:rsidRPr="00A201C3">
        <w:rPr>
          <w:rFonts w:ascii="Monaco" w:hAnsi="Monaco"/>
          <w:sz w:val="20"/>
          <w:szCs w:val="20"/>
          <w:lang w:val="en-US"/>
        </w:rPr>
        <w:t>(1));</w:t>
      </w:r>
    </w:p>
    <w:p w:rsidR="00380681" w:rsidRPr="00A201C3"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lang w:val="en-US"/>
        </w:rPr>
      </w:pPr>
      <w:r w:rsidRPr="00A201C3">
        <w:rPr>
          <w:rFonts w:ascii="Monaco" w:hAnsi="Monaco"/>
          <w:sz w:val="20"/>
          <w:szCs w:val="20"/>
          <w:lang w:val="en-US"/>
        </w:rPr>
        <w:t xml:space="preserve">    </w:t>
      </w:r>
      <w:proofErr w:type="gramStart"/>
      <w:r w:rsidRPr="00A201C3">
        <w:rPr>
          <w:rFonts w:ascii="Monaco" w:hAnsi="Monaco"/>
          <w:sz w:val="20"/>
          <w:szCs w:val="20"/>
          <w:lang w:val="en-US"/>
        </w:rPr>
        <w:t>echo</w:t>
      </w:r>
      <w:proofErr w:type="gramEnd"/>
      <w:r w:rsidRPr="00A201C3">
        <w:rPr>
          <w:rFonts w:ascii="Monaco" w:hAnsi="Monaco"/>
          <w:sz w:val="20"/>
          <w:szCs w:val="20"/>
          <w:lang w:val="en-US"/>
        </w:rPr>
        <w:t xml:space="preserve"> "</w:t>
      </w:r>
      <w:proofErr w:type="spellStart"/>
      <w:r w:rsidRPr="00A201C3">
        <w:rPr>
          <w:rFonts w:ascii="Monaco" w:hAnsi="Monaco"/>
          <w:sz w:val="20"/>
          <w:szCs w:val="20"/>
          <w:lang w:val="en-US"/>
        </w:rPr>
        <w:t>getRestosByNomR</w:t>
      </w:r>
      <w:proofErr w:type="spellEnd"/>
      <w:r w:rsidRPr="00A201C3">
        <w:rPr>
          <w:rFonts w:ascii="Monaco" w:hAnsi="Monaco"/>
          <w:sz w:val="20"/>
          <w:szCs w:val="20"/>
          <w:lang w:val="en-US"/>
        </w:rPr>
        <w:t>(</w:t>
      </w:r>
      <w:proofErr w:type="spellStart"/>
      <w:r w:rsidRPr="00A201C3">
        <w:rPr>
          <w:rFonts w:ascii="Monaco" w:hAnsi="Monaco"/>
          <w:sz w:val="20"/>
          <w:szCs w:val="20"/>
          <w:lang w:val="en-US"/>
        </w:rPr>
        <w:t>nomR</w:t>
      </w:r>
      <w:proofErr w:type="spellEnd"/>
      <w:r w:rsidRPr="00A201C3">
        <w:rPr>
          <w:rFonts w:ascii="Monaco" w:hAnsi="Monaco"/>
          <w:sz w:val="20"/>
          <w:szCs w:val="20"/>
          <w:lang w:val="en-US"/>
        </w:rPr>
        <w:t>) : \n";</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rPr>
      </w:pPr>
      <w:r w:rsidRPr="00A201C3">
        <w:rPr>
          <w:rFonts w:ascii="Monaco" w:hAnsi="Monaco"/>
          <w:sz w:val="20"/>
          <w:szCs w:val="20"/>
          <w:lang w:val="en-US"/>
        </w:rPr>
        <w:t xml:space="preserve">    </w:t>
      </w:r>
      <w:proofErr w:type="spellStart"/>
      <w:r>
        <w:rPr>
          <w:rFonts w:ascii="Monaco" w:hAnsi="Monaco"/>
          <w:sz w:val="20"/>
          <w:szCs w:val="20"/>
        </w:rPr>
        <w:t>print_</w:t>
      </w:r>
      <w:proofErr w:type="gramStart"/>
      <w:r>
        <w:rPr>
          <w:rFonts w:ascii="Monaco" w:hAnsi="Monaco"/>
          <w:sz w:val="20"/>
          <w:szCs w:val="20"/>
        </w:rPr>
        <w:t>r</w:t>
      </w:r>
      <w:proofErr w:type="spellEnd"/>
      <w:r>
        <w:rPr>
          <w:rFonts w:ascii="Monaco" w:hAnsi="Monaco"/>
          <w:sz w:val="20"/>
          <w:szCs w:val="20"/>
        </w:rPr>
        <w:t>(</w:t>
      </w:r>
      <w:proofErr w:type="spellStart"/>
      <w:proofErr w:type="gramEnd"/>
      <w:r>
        <w:rPr>
          <w:rFonts w:ascii="Monaco" w:hAnsi="Monaco"/>
          <w:sz w:val="20"/>
          <w:szCs w:val="20"/>
        </w:rPr>
        <w:t>getRestosByNomR</w:t>
      </w:r>
      <w:proofErr w:type="spellEnd"/>
      <w:r>
        <w:rPr>
          <w:rFonts w:ascii="Monaco" w:hAnsi="Monaco"/>
          <w:sz w:val="20"/>
          <w:szCs w:val="20"/>
        </w:rPr>
        <w:t>("</w:t>
      </w:r>
      <w:proofErr w:type="spellStart"/>
      <w:r>
        <w:rPr>
          <w:rFonts w:ascii="Monaco" w:hAnsi="Monaco"/>
          <w:sz w:val="20"/>
          <w:szCs w:val="20"/>
        </w:rPr>
        <w:t>charcut</w:t>
      </w:r>
      <w:proofErr w:type="spellEnd"/>
      <w:r>
        <w:rPr>
          <w:rFonts w:ascii="Monaco" w:hAnsi="Monaco"/>
          <w:sz w:val="20"/>
          <w:szCs w:val="20"/>
        </w:rPr>
        <w:t>"));</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Monaco" w:eastAsia="Monaco" w:hAnsi="Monaco" w:cs="Monaco"/>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Pr>
          <w:rFonts w:ascii="Monaco" w:hAnsi="Monaco"/>
          <w:sz w:val="20"/>
          <w:szCs w:val="20"/>
        </w:rPr>
        <w:t xml:space="preserve">    </w:t>
      </w:r>
      <w:proofErr w:type="spellStart"/>
      <w:r>
        <w:rPr>
          <w:rFonts w:ascii="Monaco" w:hAnsi="Monaco"/>
          <w:sz w:val="20"/>
          <w:szCs w:val="20"/>
        </w:rPr>
        <w:t>echo</w:t>
      </w:r>
      <w:proofErr w:type="spellEnd"/>
      <w:r>
        <w:rPr>
          <w:rFonts w:ascii="Monaco" w:hAnsi="Monaco"/>
          <w:sz w:val="20"/>
          <w:szCs w:val="20"/>
        </w:rPr>
        <w:t xml:space="preserve"> "</w:t>
      </w:r>
      <w:proofErr w:type="spellStart"/>
      <w:proofErr w:type="gramStart"/>
      <w:r>
        <w:rPr>
          <w:rFonts w:ascii="Monaco" w:hAnsi="Monaco"/>
          <w:sz w:val="20"/>
          <w:szCs w:val="20"/>
        </w:rPr>
        <w:t>getRestosByAdresse</w:t>
      </w:r>
      <w:proofErr w:type="spellEnd"/>
      <w:r>
        <w:rPr>
          <w:rFonts w:ascii="Monaco" w:hAnsi="Monaco"/>
          <w:sz w:val="20"/>
          <w:szCs w:val="20"/>
        </w:rPr>
        <w:t>(</w:t>
      </w:r>
      <w:proofErr w:type="spellStart"/>
      <w:proofErr w:type="gramEnd"/>
      <w:r>
        <w:rPr>
          <w:rFonts w:ascii="Monaco" w:hAnsi="Monaco"/>
          <w:sz w:val="20"/>
          <w:szCs w:val="20"/>
        </w:rPr>
        <w:t>voieAdrR</w:t>
      </w:r>
      <w:proofErr w:type="spellEnd"/>
      <w:r>
        <w:rPr>
          <w:rFonts w:ascii="Monaco" w:hAnsi="Monaco"/>
          <w:sz w:val="20"/>
          <w:szCs w:val="20"/>
        </w:rPr>
        <w:t xml:space="preserve">, </w:t>
      </w:r>
      <w:proofErr w:type="spellStart"/>
      <w:r>
        <w:rPr>
          <w:rFonts w:ascii="Monaco" w:hAnsi="Monaco"/>
          <w:sz w:val="20"/>
          <w:szCs w:val="20"/>
        </w:rPr>
        <w:t>cpR</w:t>
      </w:r>
      <w:proofErr w:type="spellEnd"/>
      <w:r>
        <w:rPr>
          <w:rFonts w:ascii="Monaco" w:hAnsi="Monaco"/>
          <w:sz w:val="20"/>
          <w:szCs w:val="20"/>
        </w:rPr>
        <w:t xml:space="preserve">, </w:t>
      </w:r>
      <w:proofErr w:type="spellStart"/>
      <w:r>
        <w:rPr>
          <w:rFonts w:ascii="Monaco" w:hAnsi="Monaco"/>
          <w:sz w:val="20"/>
          <w:szCs w:val="20"/>
        </w:rPr>
        <w:t>villeR</w:t>
      </w:r>
      <w:proofErr w:type="spellEnd"/>
      <w:r>
        <w:rPr>
          <w:rFonts w:ascii="Monaco" w:hAnsi="Monaco"/>
          <w:sz w:val="20"/>
          <w:szCs w:val="20"/>
        </w:rPr>
        <w:t>) : \n";</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Pr>
          <w:rFonts w:ascii="Monaco" w:hAnsi="Monaco"/>
          <w:sz w:val="20"/>
          <w:szCs w:val="20"/>
        </w:rPr>
        <w:t xml:space="preserve">    </w:t>
      </w:r>
      <w:proofErr w:type="spellStart"/>
      <w:r>
        <w:rPr>
          <w:rFonts w:ascii="Monaco" w:hAnsi="Monaco"/>
          <w:sz w:val="20"/>
          <w:szCs w:val="20"/>
        </w:rPr>
        <w:t>print_</w:t>
      </w:r>
      <w:proofErr w:type="gramStart"/>
      <w:r>
        <w:rPr>
          <w:rFonts w:ascii="Monaco" w:hAnsi="Monaco"/>
          <w:sz w:val="20"/>
          <w:szCs w:val="20"/>
        </w:rPr>
        <w:t>r</w:t>
      </w:r>
      <w:proofErr w:type="spellEnd"/>
      <w:r>
        <w:rPr>
          <w:rFonts w:ascii="Monaco" w:hAnsi="Monaco"/>
          <w:sz w:val="20"/>
          <w:szCs w:val="20"/>
        </w:rPr>
        <w:t>(</w:t>
      </w:r>
      <w:proofErr w:type="spellStart"/>
      <w:proofErr w:type="gramEnd"/>
      <w:r>
        <w:rPr>
          <w:rFonts w:ascii="Monaco" w:hAnsi="Monaco"/>
          <w:sz w:val="20"/>
          <w:szCs w:val="20"/>
        </w:rPr>
        <w:t>getRestosByAdresse</w:t>
      </w:r>
      <w:proofErr w:type="spellEnd"/>
      <w:r>
        <w:rPr>
          <w:rFonts w:ascii="Monaco" w:hAnsi="Monaco"/>
          <w:sz w:val="20"/>
          <w:szCs w:val="20"/>
        </w:rPr>
        <w:t>("Ravel", "33000", "Bordeaux"));</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Monaco" w:hAnsi="Monaco"/>
          <w:sz w:val="20"/>
          <w:szCs w:val="20"/>
        </w:rPr>
      </w:pPr>
      <w:r>
        <w:rPr>
          <w:rFonts w:ascii="Monaco" w:hAnsi="Monaco"/>
          <w:sz w:val="20"/>
          <w:szCs w:val="20"/>
        </w:rPr>
        <w: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rPr>
      </w:pPr>
      <w:r>
        <w:rPr>
          <w:rFonts w:ascii="Monaco" w:hAnsi="Monaco"/>
          <w:sz w:val="20"/>
          <w:szCs w:val="20"/>
        </w:rPr>
        <w:t>?&gt;</w:t>
      </w:r>
    </w:p>
    <w:p w:rsidR="00380681" w:rsidRDefault="00380681">
      <w:pPr>
        <w:pStyle w:val="Corps"/>
        <w:suppressAutoHyphens/>
        <w:rPr>
          <w:rFonts w:ascii="Arial" w:eastAsia="Arial" w:hAnsi="Arial" w:cs="Arial"/>
          <w:sz w:val="20"/>
          <w:szCs w:val="20"/>
        </w:rPr>
      </w:pPr>
    </w:p>
    <w:p w:rsidR="00380681" w:rsidRDefault="004151C5">
      <w:pPr>
        <w:pStyle w:val="titrequestionannexe"/>
        <w:suppressAutoHyphens/>
        <w:rPr>
          <w:rFonts w:ascii="Courier New" w:hAnsi="Courier New"/>
          <w:sz w:val="20"/>
          <w:szCs w:val="20"/>
        </w:rPr>
      </w:pPr>
      <w:r>
        <w:t xml:space="preserve">Annexe 6 - Résultat de l'exécution de </w:t>
      </w:r>
      <w:proofErr w:type="spellStart"/>
      <w:r>
        <w:t>bd.resto</w:t>
      </w:r>
      <w:proofErr w:type="spellEnd"/>
      <w:r>
        <w:t>.</w:t>
      </w:r>
      <w:proofErr w:type="spellStart"/>
      <w:r>
        <w:t>inc.php</w:t>
      </w:r>
      <w:proofErr w:type="spell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proofErr w:type="gramStart"/>
      <w:r>
        <w:rPr>
          <w:rFonts w:ascii="Courier New" w:hAnsi="Courier New"/>
          <w:sz w:val="20"/>
          <w:szCs w:val="20"/>
        </w:rPr>
        <w:t>getRestos</w:t>
      </w:r>
      <w:proofErr w:type="spellEnd"/>
      <w:r>
        <w:rPr>
          <w:rFonts w:ascii="Courier New" w:hAnsi="Courier New"/>
          <w:sz w:val="20"/>
          <w:szCs w:val="20"/>
        </w:rPr>
        <w:t>(</w:t>
      </w:r>
      <w:proofErr w:type="gramEnd"/>
      <w:r>
        <w:rPr>
          <w:rFonts w:ascii="Courier New" w:hAnsi="Courier New"/>
          <w:sz w:val="20"/>
          <w:szCs w:val="20"/>
        </w:rPr>
        <w:t xml:space="preserve">) :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Pr>
          <w:rFonts w:ascii="Courier New" w:hAnsi="Courier New"/>
          <w:sz w:val="20"/>
          <w:szCs w:val="20"/>
        </w:rPr>
        <w:t>Array</w:t>
      </w:r>
      <w:proofErr w:type="spell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[0] =&gt; </w:t>
      </w:r>
      <w:proofErr w:type="spellStart"/>
      <w:r>
        <w:rPr>
          <w:rFonts w:ascii="Courier New" w:hAnsi="Courier New"/>
          <w:sz w:val="20"/>
          <w:szCs w:val="20"/>
        </w:rPr>
        <w:t>Array</w:t>
      </w:r>
      <w:proofErr w:type="spell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idR</w:t>
      </w:r>
      <w:proofErr w:type="spellEnd"/>
      <w:proofErr w:type="gramEnd"/>
      <w:r>
        <w:rPr>
          <w:rFonts w:ascii="Courier New" w:hAnsi="Courier New"/>
          <w:sz w:val="20"/>
          <w:szCs w:val="20"/>
        </w:rPr>
        <w:t>] =&gt; 1</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nomR</w:t>
      </w:r>
      <w:proofErr w:type="spellEnd"/>
      <w:proofErr w:type="gramEnd"/>
      <w:r>
        <w:rPr>
          <w:rFonts w:ascii="Courier New" w:hAnsi="Courier New"/>
          <w:sz w:val="20"/>
          <w:szCs w:val="20"/>
        </w:rPr>
        <w:t xml:space="preserve">] =&gt; </w:t>
      </w:r>
      <w:proofErr w:type="gramStart"/>
      <w:r>
        <w:rPr>
          <w:rFonts w:ascii="Courier New" w:hAnsi="Courier New"/>
          <w:sz w:val="20"/>
          <w:szCs w:val="20"/>
        </w:rPr>
        <w:t>l'</w:t>
      </w:r>
      <w:proofErr w:type="spellStart"/>
      <w:r>
        <w:rPr>
          <w:rFonts w:ascii="Courier New" w:hAnsi="Courier New"/>
          <w:sz w:val="20"/>
          <w:szCs w:val="20"/>
        </w:rPr>
        <w:t>entrepote</w:t>
      </w:r>
      <w:proofErr w:type="spellEnd"/>
      <w:proofErr w:type="gram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numAdrR</w:t>
      </w:r>
      <w:proofErr w:type="spellEnd"/>
      <w:proofErr w:type="gramEnd"/>
      <w:r>
        <w:rPr>
          <w:rFonts w:ascii="Courier New" w:hAnsi="Courier New"/>
          <w:sz w:val="20"/>
          <w:szCs w:val="20"/>
        </w:rPr>
        <w:t>] =&gt; 2</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voieAdrR</w:t>
      </w:r>
      <w:proofErr w:type="spellEnd"/>
      <w:proofErr w:type="gramEnd"/>
      <w:r>
        <w:rPr>
          <w:rFonts w:ascii="Courier New" w:hAnsi="Courier New"/>
          <w:sz w:val="20"/>
          <w:szCs w:val="20"/>
        </w:rPr>
        <w:t xml:space="preserve">] =&gt; </w:t>
      </w:r>
      <w:proofErr w:type="gramStart"/>
      <w:r>
        <w:rPr>
          <w:rFonts w:ascii="Courier New" w:hAnsi="Courier New"/>
          <w:sz w:val="20"/>
          <w:szCs w:val="20"/>
        </w:rPr>
        <w:t>rue</w:t>
      </w:r>
      <w:proofErr w:type="gramEnd"/>
      <w:r>
        <w:rPr>
          <w:rFonts w:ascii="Courier New" w:hAnsi="Courier New"/>
          <w:sz w:val="20"/>
          <w:szCs w:val="20"/>
        </w:rPr>
        <w:t xml:space="preserve"> Maurice Ravel</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lastRenderedPageBreak/>
        <w:t xml:space="preserve">            [</w:t>
      </w:r>
      <w:proofErr w:type="spellStart"/>
      <w:proofErr w:type="gramStart"/>
      <w:r>
        <w:rPr>
          <w:rFonts w:ascii="Courier New" w:hAnsi="Courier New"/>
          <w:sz w:val="20"/>
          <w:szCs w:val="20"/>
        </w:rPr>
        <w:t>cpR</w:t>
      </w:r>
      <w:proofErr w:type="spellEnd"/>
      <w:proofErr w:type="gramEnd"/>
      <w:r>
        <w:rPr>
          <w:rFonts w:ascii="Courier New" w:hAnsi="Courier New"/>
          <w:sz w:val="20"/>
          <w:szCs w:val="20"/>
        </w:rPr>
        <w:t>] =&gt; 33000</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r>
        <w:rPr>
          <w:rFonts w:ascii="Courier New" w:hAnsi="Courier New"/>
          <w:sz w:val="20"/>
          <w:szCs w:val="20"/>
        </w:rPr>
        <w:t>villeR</w:t>
      </w:r>
      <w:proofErr w:type="spellEnd"/>
      <w:r>
        <w:rPr>
          <w:rFonts w:ascii="Courier New" w:hAnsi="Courier New"/>
          <w:sz w:val="20"/>
          <w:szCs w:val="20"/>
        </w:rPr>
        <w:t>] =&gt; Bordeaux</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latitudeDegR</w:t>
      </w:r>
      <w:proofErr w:type="spellEnd"/>
      <w:proofErr w:type="gramEnd"/>
      <w:r>
        <w:rPr>
          <w:rFonts w:ascii="Courier New" w:hAnsi="Courier New"/>
          <w:sz w:val="20"/>
          <w:szCs w:val="20"/>
        </w:rPr>
        <w:t>] =&gt; 44.7948</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longitudeDegR</w:t>
      </w:r>
      <w:proofErr w:type="spellEnd"/>
      <w:proofErr w:type="gramEnd"/>
      <w:r>
        <w:rPr>
          <w:rFonts w:ascii="Courier New" w:hAnsi="Courier New"/>
          <w:sz w:val="20"/>
          <w:szCs w:val="20"/>
        </w:rPr>
        <w:t>] =&gt; -0.58754</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descR</w:t>
      </w:r>
      <w:proofErr w:type="spellEnd"/>
      <w:proofErr w:type="gramEnd"/>
      <w:r>
        <w:rPr>
          <w:rFonts w:ascii="Courier New" w:hAnsi="Courier New"/>
          <w:sz w:val="20"/>
          <w:szCs w:val="20"/>
        </w:rPr>
        <w:t xml:space="preserve">] =&gt; </w:t>
      </w:r>
      <w:proofErr w:type="gramStart"/>
      <w:r>
        <w:rPr>
          <w:rFonts w:ascii="Courier New" w:hAnsi="Courier New"/>
          <w:sz w:val="20"/>
          <w:szCs w:val="20"/>
        </w:rPr>
        <w:t>description</w:t>
      </w:r>
      <w:proofErr w:type="gram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horairesR</w:t>
      </w:r>
      <w:proofErr w:type="spellEnd"/>
      <w:proofErr w:type="gramEnd"/>
      <w:r>
        <w:rPr>
          <w:rFonts w:ascii="Courier New" w:hAnsi="Courier New"/>
          <w:sz w:val="20"/>
          <w:szCs w:val="20"/>
        </w:rPr>
        <w:t>] =&gt; &lt;table&gt;...&lt;/table&gt;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[1] =&gt; </w:t>
      </w:r>
      <w:proofErr w:type="spellStart"/>
      <w:r>
        <w:rPr>
          <w:rFonts w:ascii="Courier New" w:hAnsi="Courier New"/>
          <w:sz w:val="20"/>
          <w:szCs w:val="20"/>
        </w:rPr>
        <w:t>Array</w:t>
      </w:r>
      <w:proofErr w:type="spell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idR</w:t>
      </w:r>
      <w:proofErr w:type="spellEnd"/>
      <w:proofErr w:type="gramEnd"/>
      <w:r>
        <w:rPr>
          <w:rFonts w:ascii="Courier New" w:hAnsi="Courier New"/>
          <w:sz w:val="20"/>
          <w:szCs w:val="20"/>
        </w:rPr>
        <w:t>] =&gt; 2</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nomR</w:t>
      </w:r>
      <w:proofErr w:type="spellEnd"/>
      <w:proofErr w:type="gramEnd"/>
      <w:r>
        <w:rPr>
          <w:rFonts w:ascii="Courier New" w:hAnsi="Courier New"/>
          <w:sz w:val="20"/>
          <w:szCs w:val="20"/>
        </w:rPr>
        <w:t xml:space="preserve">] =&gt; </w:t>
      </w:r>
      <w:proofErr w:type="gramStart"/>
      <w:r>
        <w:rPr>
          <w:rFonts w:ascii="Courier New" w:hAnsi="Courier New"/>
          <w:sz w:val="20"/>
          <w:szCs w:val="20"/>
        </w:rPr>
        <w:t>le</w:t>
      </w:r>
      <w:proofErr w:type="gramEnd"/>
      <w:r>
        <w:rPr>
          <w:rFonts w:ascii="Courier New" w:hAnsi="Courier New"/>
          <w:sz w:val="20"/>
          <w:szCs w:val="20"/>
        </w:rPr>
        <w:t xml:space="preserve"> bar du charcutier</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numAdrR</w:t>
      </w:r>
      <w:proofErr w:type="spellEnd"/>
      <w:proofErr w:type="gramEnd"/>
      <w:r>
        <w:rPr>
          <w:rFonts w:ascii="Courier New" w:hAnsi="Courier New"/>
          <w:sz w:val="20"/>
          <w:szCs w:val="20"/>
        </w:rPr>
        <w:t>] =&gt; 30</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voieAdrR</w:t>
      </w:r>
      <w:proofErr w:type="spellEnd"/>
      <w:proofErr w:type="gramEnd"/>
      <w:r>
        <w:rPr>
          <w:rFonts w:ascii="Courier New" w:hAnsi="Courier New"/>
          <w:sz w:val="20"/>
          <w:szCs w:val="20"/>
        </w:rPr>
        <w:t xml:space="preserve">] =&gt; </w:t>
      </w:r>
      <w:proofErr w:type="gramStart"/>
      <w:r>
        <w:rPr>
          <w:rFonts w:ascii="Courier New" w:hAnsi="Courier New"/>
          <w:sz w:val="20"/>
          <w:szCs w:val="20"/>
        </w:rPr>
        <w:t>rue</w:t>
      </w:r>
      <w:proofErr w:type="gramEnd"/>
      <w:r>
        <w:rPr>
          <w:rFonts w:ascii="Courier New" w:hAnsi="Courier New"/>
          <w:sz w:val="20"/>
          <w:szCs w:val="20"/>
        </w:rPr>
        <w:t xml:space="preserve"> Parlement Sainte-Catherine</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cpR</w:t>
      </w:r>
      <w:proofErr w:type="spellEnd"/>
      <w:proofErr w:type="gramEnd"/>
      <w:r>
        <w:rPr>
          <w:rFonts w:ascii="Courier New" w:hAnsi="Courier New"/>
          <w:sz w:val="20"/>
          <w:szCs w:val="20"/>
        </w:rPr>
        <w:t>] =&gt; 33000</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r>
        <w:rPr>
          <w:rFonts w:ascii="Courier New" w:hAnsi="Courier New"/>
          <w:sz w:val="20"/>
          <w:szCs w:val="20"/>
        </w:rPr>
        <w:t>villeR</w:t>
      </w:r>
      <w:proofErr w:type="spellEnd"/>
      <w:r>
        <w:rPr>
          <w:rFonts w:ascii="Courier New" w:hAnsi="Courier New"/>
          <w:sz w:val="20"/>
          <w:szCs w:val="20"/>
        </w:rPr>
        <w:t>] =&gt; Bordeaux</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latitudeDegR</w:t>
      </w:r>
      <w:proofErr w:type="spellEnd"/>
      <w:proofErr w:type="gramEnd"/>
      <w:r>
        <w:rPr>
          <w:rFonts w:ascii="Courier New" w:hAnsi="Courier New"/>
          <w:sz w:val="20"/>
          <w:szCs w:val="20"/>
        </w:rPr>
        <w:t xml:space="preserve">] =&gt;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longitudeDegR</w:t>
      </w:r>
      <w:proofErr w:type="spellEnd"/>
      <w:proofErr w:type="gramEnd"/>
      <w:r>
        <w:rPr>
          <w:rFonts w:ascii="Courier New" w:hAnsi="Courier New"/>
          <w:sz w:val="20"/>
          <w:szCs w:val="20"/>
        </w:rPr>
        <w:t xml:space="preserve">] =&gt;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descR</w:t>
      </w:r>
      <w:proofErr w:type="spellEnd"/>
      <w:proofErr w:type="gramEnd"/>
      <w:r>
        <w:rPr>
          <w:rFonts w:ascii="Courier New" w:hAnsi="Courier New"/>
          <w:sz w:val="20"/>
          <w:szCs w:val="20"/>
        </w:rPr>
        <w:t xml:space="preserve">] =&gt; </w:t>
      </w:r>
      <w:proofErr w:type="gramStart"/>
      <w:r>
        <w:rPr>
          <w:rFonts w:ascii="Courier New" w:hAnsi="Courier New"/>
          <w:sz w:val="20"/>
          <w:szCs w:val="20"/>
        </w:rPr>
        <w:t>description</w:t>
      </w:r>
      <w:proofErr w:type="gram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horairesR</w:t>
      </w:r>
      <w:proofErr w:type="spellEnd"/>
      <w:proofErr w:type="gramEnd"/>
      <w:r>
        <w:rPr>
          <w:rFonts w:ascii="Courier New" w:hAnsi="Courier New"/>
          <w:sz w:val="20"/>
          <w:szCs w:val="20"/>
        </w:rPr>
        <w:t>] =&gt; &lt;table&gt;...&lt;/table&gt;</w:t>
      </w:r>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w:t>
      </w:r>
      <w:r w:rsidRPr="002E7607">
        <w:rPr>
          <w:rFonts w:ascii="Courier New" w:hAnsi="Courier New"/>
          <w:sz w:val="20"/>
          <w:szCs w:val="20"/>
        </w:rPr>
        <w:t>)</w:t>
      </w:r>
    </w:p>
    <w:p w:rsidR="00380681" w:rsidRPr="002E7607"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2E7607">
        <w:rPr>
          <w:rFonts w:ascii="Courier New" w:hAnsi="Courier New"/>
          <w:sz w:val="20"/>
          <w:szCs w:val="20"/>
        </w:rPr>
        <w:t xml:space="preserve">    </w:t>
      </w:r>
      <w:r w:rsidRPr="00A201C3">
        <w:rPr>
          <w:rFonts w:ascii="Courier New" w:hAnsi="Courier New"/>
          <w:sz w:val="20"/>
          <w:szCs w:val="20"/>
          <w:lang w:val="en-US"/>
        </w:rPr>
        <w:t>[2] =&gt; Array</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w:t>
      </w:r>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201C3">
        <w:rPr>
          <w:rFonts w:ascii="Courier New" w:hAnsi="Courier New"/>
          <w:sz w:val="20"/>
          <w:szCs w:val="20"/>
          <w:lang w:val="en-US"/>
        </w:rPr>
        <w:t xml:space="preserve">            </w:t>
      </w:r>
      <w:r w:rsidRPr="002E7607">
        <w:rPr>
          <w:rFonts w:ascii="Courier New" w:hAnsi="Courier New"/>
          <w:sz w:val="20"/>
          <w:szCs w:val="20"/>
        </w:rPr>
        <w:t>[</w:t>
      </w:r>
      <w:proofErr w:type="spellStart"/>
      <w:proofErr w:type="gramStart"/>
      <w:r w:rsidRPr="002E7607">
        <w:rPr>
          <w:rFonts w:ascii="Courier New" w:hAnsi="Courier New"/>
          <w:sz w:val="20"/>
          <w:szCs w:val="20"/>
        </w:rPr>
        <w:t>idR</w:t>
      </w:r>
      <w:proofErr w:type="spellEnd"/>
      <w:proofErr w:type="gramEnd"/>
      <w:r w:rsidRPr="002E7607">
        <w:rPr>
          <w:rFonts w:ascii="Courier New" w:hAnsi="Courier New"/>
          <w:sz w:val="20"/>
          <w:szCs w:val="20"/>
        </w:rPr>
        <w:t>] =&gt; 3</w:t>
      </w:r>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2E7607">
        <w:rPr>
          <w:rFonts w:ascii="Courier New" w:hAnsi="Courier New"/>
          <w:sz w:val="20"/>
          <w:szCs w:val="20"/>
        </w:rPr>
        <w:t xml:space="preserve">            [</w:t>
      </w:r>
      <w:proofErr w:type="spellStart"/>
      <w:proofErr w:type="gramStart"/>
      <w:r w:rsidRPr="002E7607">
        <w:rPr>
          <w:rFonts w:ascii="Courier New" w:hAnsi="Courier New"/>
          <w:sz w:val="20"/>
          <w:szCs w:val="20"/>
        </w:rPr>
        <w:t>nomR</w:t>
      </w:r>
      <w:proofErr w:type="spellEnd"/>
      <w:proofErr w:type="gramEnd"/>
      <w:r w:rsidRPr="002E7607">
        <w:rPr>
          <w:rFonts w:ascii="Courier New" w:hAnsi="Courier New"/>
          <w:sz w:val="20"/>
          <w:szCs w:val="20"/>
        </w:rPr>
        <w:t>] =&gt; Sapporo</w:t>
      </w:r>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2E7607">
        <w:rPr>
          <w:rFonts w:ascii="Courier New" w:hAnsi="Courier New"/>
          <w:sz w:val="20"/>
          <w:szCs w:val="20"/>
        </w:rPr>
        <w:t xml:space="preserve">            [</w:t>
      </w:r>
      <w:proofErr w:type="spellStart"/>
      <w:proofErr w:type="gramStart"/>
      <w:r w:rsidRPr="002E7607">
        <w:rPr>
          <w:rFonts w:ascii="Courier New" w:hAnsi="Courier New"/>
          <w:sz w:val="20"/>
          <w:szCs w:val="20"/>
        </w:rPr>
        <w:t>numAdrR</w:t>
      </w:r>
      <w:proofErr w:type="spellEnd"/>
      <w:proofErr w:type="gramEnd"/>
      <w:r w:rsidRPr="002E7607">
        <w:rPr>
          <w:rFonts w:ascii="Courier New" w:hAnsi="Courier New"/>
          <w:sz w:val="20"/>
          <w:szCs w:val="20"/>
        </w:rPr>
        <w:t>] =&gt; 33</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2E7607">
        <w:rPr>
          <w:rFonts w:ascii="Courier New" w:hAnsi="Courier New"/>
          <w:sz w:val="20"/>
          <w:szCs w:val="20"/>
        </w:rPr>
        <w:t xml:space="preserve">            </w:t>
      </w:r>
      <w:r>
        <w:rPr>
          <w:rFonts w:ascii="Courier New" w:hAnsi="Courier New"/>
          <w:sz w:val="20"/>
          <w:szCs w:val="20"/>
        </w:rPr>
        <w:t>[</w:t>
      </w:r>
      <w:proofErr w:type="spellStart"/>
      <w:proofErr w:type="gramStart"/>
      <w:r>
        <w:rPr>
          <w:rFonts w:ascii="Courier New" w:hAnsi="Courier New"/>
          <w:sz w:val="20"/>
          <w:szCs w:val="20"/>
        </w:rPr>
        <w:t>voieAdrR</w:t>
      </w:r>
      <w:proofErr w:type="spellEnd"/>
      <w:proofErr w:type="gramEnd"/>
      <w:r>
        <w:rPr>
          <w:rFonts w:ascii="Courier New" w:hAnsi="Courier New"/>
          <w:sz w:val="20"/>
          <w:szCs w:val="20"/>
        </w:rPr>
        <w:t xml:space="preserve">] =&gt; </w:t>
      </w:r>
      <w:proofErr w:type="gramStart"/>
      <w:r>
        <w:rPr>
          <w:rFonts w:ascii="Courier New" w:hAnsi="Courier New"/>
          <w:sz w:val="20"/>
          <w:szCs w:val="20"/>
        </w:rPr>
        <w:t>rue</w:t>
      </w:r>
      <w:proofErr w:type="gramEnd"/>
      <w:r>
        <w:rPr>
          <w:rFonts w:ascii="Courier New" w:hAnsi="Courier New"/>
          <w:sz w:val="20"/>
          <w:szCs w:val="20"/>
        </w:rPr>
        <w:t xml:space="preserve"> Saint Rémi</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cpR</w:t>
      </w:r>
      <w:proofErr w:type="spellEnd"/>
      <w:proofErr w:type="gramEnd"/>
      <w:r>
        <w:rPr>
          <w:rFonts w:ascii="Courier New" w:hAnsi="Courier New"/>
          <w:sz w:val="20"/>
          <w:szCs w:val="20"/>
        </w:rPr>
        <w:t>] =&gt; 33000</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r>
        <w:rPr>
          <w:rFonts w:ascii="Courier New" w:hAnsi="Courier New"/>
          <w:sz w:val="20"/>
          <w:szCs w:val="20"/>
        </w:rPr>
        <w:t>villeR</w:t>
      </w:r>
      <w:proofErr w:type="spellEnd"/>
      <w:r>
        <w:rPr>
          <w:rFonts w:ascii="Courier New" w:hAnsi="Courier New"/>
          <w:sz w:val="20"/>
          <w:szCs w:val="20"/>
        </w:rPr>
        <w:t>] =&gt; Bordeaux</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latitudeDegR</w:t>
      </w:r>
      <w:proofErr w:type="spellEnd"/>
      <w:proofErr w:type="gramEnd"/>
      <w:r>
        <w:rPr>
          <w:rFonts w:ascii="Courier New" w:hAnsi="Courier New"/>
          <w:sz w:val="20"/>
          <w:szCs w:val="20"/>
        </w:rPr>
        <w:t xml:space="preserve">] =&gt;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longitudeDegR</w:t>
      </w:r>
      <w:proofErr w:type="spellEnd"/>
      <w:proofErr w:type="gramEnd"/>
      <w:r>
        <w:rPr>
          <w:rFonts w:ascii="Courier New" w:hAnsi="Courier New"/>
          <w:sz w:val="20"/>
          <w:szCs w:val="20"/>
        </w:rPr>
        <w:t xml:space="preserve">] =&gt;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descR</w:t>
      </w:r>
      <w:proofErr w:type="spellEnd"/>
      <w:proofErr w:type="gramEnd"/>
      <w:r>
        <w:rPr>
          <w:rFonts w:ascii="Courier New" w:hAnsi="Courier New"/>
          <w:sz w:val="20"/>
          <w:szCs w:val="20"/>
        </w:rPr>
        <w:t>] =&gt; Le Sapporo propose à ses clients de délicieux plats typiques japonais.</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horairesR</w:t>
      </w:r>
      <w:proofErr w:type="spellEnd"/>
      <w:proofErr w:type="gramEnd"/>
      <w:r>
        <w:rPr>
          <w:rFonts w:ascii="Courier New" w:hAnsi="Courier New"/>
          <w:sz w:val="20"/>
          <w:szCs w:val="20"/>
        </w:rPr>
        <w:t>] =&gt; &lt;table&gt;...&lt;/table&gt;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w:t>
      </w:r>
      <w:proofErr w:type="gramStart"/>
      <w:r>
        <w:rPr>
          <w:rFonts w:ascii="Courier New" w:hAnsi="Courier New"/>
          <w:sz w:val="20"/>
          <w:szCs w:val="20"/>
        </w:rPr>
        <w:t>extrait</w:t>
      </w:r>
      <w:proofErr w:type="gramEnd"/>
      <w:r>
        <w:rPr>
          <w:rFonts w:ascii="Courier New" w:hAnsi="Courier New"/>
          <w:sz w:val="20"/>
          <w:szCs w:val="20"/>
        </w:rPr>
        <w:t xml:space="preserve"> tronqué /////////////</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[10] =&gt; </w:t>
      </w:r>
      <w:proofErr w:type="spellStart"/>
      <w:r>
        <w:rPr>
          <w:rFonts w:ascii="Courier New" w:hAnsi="Courier New"/>
          <w:sz w:val="20"/>
          <w:szCs w:val="20"/>
        </w:rPr>
        <w:t>Array</w:t>
      </w:r>
      <w:proofErr w:type="spell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idR</w:t>
      </w:r>
      <w:proofErr w:type="spellEnd"/>
      <w:proofErr w:type="gramEnd"/>
      <w:r>
        <w:rPr>
          <w:rFonts w:ascii="Courier New" w:hAnsi="Courier New"/>
          <w:sz w:val="20"/>
          <w:szCs w:val="20"/>
        </w:rPr>
        <w:t>] =&gt; 11</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nomR</w:t>
      </w:r>
      <w:proofErr w:type="spellEnd"/>
      <w:proofErr w:type="gramEnd"/>
      <w:r>
        <w:rPr>
          <w:rFonts w:ascii="Courier New" w:hAnsi="Courier New"/>
          <w:sz w:val="20"/>
          <w:szCs w:val="20"/>
        </w:rPr>
        <w:t>] =&gt; Trinquet Moderne</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numAdrR</w:t>
      </w:r>
      <w:proofErr w:type="spellEnd"/>
      <w:proofErr w:type="gramEnd"/>
      <w:r>
        <w:rPr>
          <w:rFonts w:ascii="Courier New" w:hAnsi="Courier New"/>
          <w:sz w:val="20"/>
          <w:szCs w:val="20"/>
        </w:rPr>
        <w:t>] =&gt; 60</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voieAdrR</w:t>
      </w:r>
      <w:proofErr w:type="spellEnd"/>
      <w:proofErr w:type="gramEnd"/>
      <w:r>
        <w:rPr>
          <w:rFonts w:ascii="Courier New" w:hAnsi="Courier New"/>
          <w:sz w:val="20"/>
          <w:szCs w:val="20"/>
        </w:rPr>
        <w:t xml:space="preserve">] =&gt; Avenue </w:t>
      </w:r>
      <w:proofErr w:type="spellStart"/>
      <w:r>
        <w:rPr>
          <w:rFonts w:ascii="Courier New" w:hAnsi="Courier New"/>
          <w:sz w:val="20"/>
          <w:szCs w:val="20"/>
        </w:rPr>
        <w:t>Dubrocq</w:t>
      </w:r>
      <w:proofErr w:type="spell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cpR</w:t>
      </w:r>
      <w:proofErr w:type="spellEnd"/>
      <w:proofErr w:type="gramEnd"/>
      <w:r>
        <w:rPr>
          <w:rFonts w:ascii="Courier New" w:hAnsi="Courier New"/>
          <w:sz w:val="20"/>
          <w:szCs w:val="20"/>
        </w:rPr>
        <w:t>] =&gt; 64100</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r>
        <w:rPr>
          <w:rFonts w:ascii="Courier New" w:hAnsi="Courier New"/>
          <w:sz w:val="20"/>
          <w:szCs w:val="20"/>
        </w:rPr>
        <w:t>villeR</w:t>
      </w:r>
      <w:proofErr w:type="spellEnd"/>
      <w:r>
        <w:rPr>
          <w:rFonts w:ascii="Courier New" w:hAnsi="Courier New"/>
          <w:sz w:val="20"/>
          <w:szCs w:val="20"/>
        </w:rPr>
        <w:t>] =&gt; Bayonne</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latitudeDegR</w:t>
      </w:r>
      <w:proofErr w:type="spellEnd"/>
      <w:proofErr w:type="gramEnd"/>
      <w:r>
        <w:rPr>
          <w:rFonts w:ascii="Courier New" w:hAnsi="Courier New"/>
          <w:sz w:val="20"/>
          <w:szCs w:val="20"/>
        </w:rPr>
        <w:t xml:space="preserve">] =&gt;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longitudeDegR</w:t>
      </w:r>
      <w:proofErr w:type="spellEnd"/>
      <w:proofErr w:type="gramEnd"/>
      <w:r>
        <w:rPr>
          <w:rFonts w:ascii="Courier New" w:hAnsi="Courier New"/>
          <w:sz w:val="20"/>
          <w:szCs w:val="20"/>
        </w:rPr>
        <w:t xml:space="preserve">] =&gt;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descR</w:t>
      </w:r>
      <w:proofErr w:type="spellEnd"/>
      <w:proofErr w:type="gramEnd"/>
      <w:r>
        <w:rPr>
          <w:rFonts w:ascii="Courier New" w:hAnsi="Courier New"/>
          <w:sz w:val="20"/>
          <w:szCs w:val="20"/>
        </w:rPr>
        <w:t xml:space="preserve">] =&gt; </w:t>
      </w:r>
      <w:proofErr w:type="gramStart"/>
      <w:r>
        <w:rPr>
          <w:rFonts w:ascii="Courier New" w:hAnsi="Courier New"/>
          <w:sz w:val="20"/>
          <w:szCs w:val="20"/>
        </w:rPr>
        <w:t>description</w:t>
      </w:r>
      <w:proofErr w:type="gram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horairesR</w:t>
      </w:r>
      <w:proofErr w:type="spellEnd"/>
      <w:proofErr w:type="gramEnd"/>
      <w:r>
        <w:rPr>
          <w:rFonts w:ascii="Courier New" w:hAnsi="Courier New"/>
          <w:sz w:val="20"/>
          <w:szCs w:val="20"/>
        </w:rPr>
        <w:t>] =&gt; &lt;table&gt;...&lt;/table&gt;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proofErr w:type="gramStart"/>
      <w:r>
        <w:rPr>
          <w:rFonts w:ascii="Courier New" w:hAnsi="Courier New"/>
          <w:sz w:val="20"/>
          <w:szCs w:val="20"/>
        </w:rPr>
        <w:t>getRestoByIdR</w:t>
      </w:r>
      <w:proofErr w:type="spellEnd"/>
      <w:r>
        <w:rPr>
          <w:rFonts w:ascii="Courier New" w:hAnsi="Courier New"/>
          <w:sz w:val="20"/>
          <w:szCs w:val="20"/>
        </w:rPr>
        <w:t>(</w:t>
      </w:r>
      <w:proofErr w:type="spellStart"/>
      <w:proofErr w:type="gramEnd"/>
      <w:r>
        <w:rPr>
          <w:rFonts w:ascii="Courier New" w:hAnsi="Courier New"/>
          <w:sz w:val="20"/>
          <w:szCs w:val="20"/>
        </w:rPr>
        <w:t>idR</w:t>
      </w:r>
      <w:proofErr w:type="spellEnd"/>
      <w:r>
        <w:rPr>
          <w:rFonts w:ascii="Courier New" w:hAnsi="Courier New"/>
          <w:sz w:val="20"/>
          <w:szCs w:val="20"/>
        </w:rPr>
        <w:t xml:space="preserve">) :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Pr>
          <w:rFonts w:ascii="Courier New" w:hAnsi="Courier New"/>
          <w:sz w:val="20"/>
          <w:szCs w:val="20"/>
        </w:rPr>
        <w:t>Array</w:t>
      </w:r>
      <w:proofErr w:type="spell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idR</w:t>
      </w:r>
      <w:proofErr w:type="spellEnd"/>
      <w:proofErr w:type="gramEnd"/>
      <w:r>
        <w:rPr>
          <w:rFonts w:ascii="Courier New" w:hAnsi="Courier New"/>
          <w:sz w:val="20"/>
          <w:szCs w:val="20"/>
        </w:rPr>
        <w:t>] =&gt; 1</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nomR</w:t>
      </w:r>
      <w:proofErr w:type="spellEnd"/>
      <w:proofErr w:type="gramEnd"/>
      <w:r>
        <w:rPr>
          <w:rFonts w:ascii="Courier New" w:hAnsi="Courier New"/>
          <w:sz w:val="20"/>
          <w:szCs w:val="20"/>
        </w:rPr>
        <w:t xml:space="preserve">] =&gt; </w:t>
      </w:r>
      <w:proofErr w:type="gramStart"/>
      <w:r>
        <w:rPr>
          <w:rFonts w:ascii="Courier New" w:hAnsi="Courier New"/>
          <w:sz w:val="20"/>
          <w:szCs w:val="20"/>
        </w:rPr>
        <w:t>l'</w:t>
      </w:r>
      <w:proofErr w:type="spellStart"/>
      <w:r>
        <w:rPr>
          <w:rFonts w:ascii="Courier New" w:hAnsi="Courier New"/>
          <w:sz w:val="20"/>
          <w:szCs w:val="20"/>
        </w:rPr>
        <w:t>entrepote</w:t>
      </w:r>
      <w:proofErr w:type="spellEnd"/>
      <w:proofErr w:type="gram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numAdrR</w:t>
      </w:r>
      <w:proofErr w:type="spellEnd"/>
      <w:proofErr w:type="gramEnd"/>
      <w:r>
        <w:rPr>
          <w:rFonts w:ascii="Courier New" w:hAnsi="Courier New"/>
          <w:sz w:val="20"/>
          <w:szCs w:val="20"/>
        </w:rPr>
        <w:t>] =&gt; 2</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voieAdrR</w:t>
      </w:r>
      <w:proofErr w:type="spellEnd"/>
      <w:proofErr w:type="gramEnd"/>
      <w:r>
        <w:rPr>
          <w:rFonts w:ascii="Courier New" w:hAnsi="Courier New"/>
          <w:sz w:val="20"/>
          <w:szCs w:val="20"/>
        </w:rPr>
        <w:t xml:space="preserve">] =&gt; </w:t>
      </w:r>
      <w:proofErr w:type="gramStart"/>
      <w:r>
        <w:rPr>
          <w:rFonts w:ascii="Courier New" w:hAnsi="Courier New"/>
          <w:sz w:val="20"/>
          <w:szCs w:val="20"/>
        </w:rPr>
        <w:t>rue</w:t>
      </w:r>
      <w:proofErr w:type="gramEnd"/>
      <w:r>
        <w:rPr>
          <w:rFonts w:ascii="Courier New" w:hAnsi="Courier New"/>
          <w:sz w:val="20"/>
          <w:szCs w:val="20"/>
        </w:rPr>
        <w:t xml:space="preserve"> Maurice Ravel</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lastRenderedPageBreak/>
        <w:t xml:space="preserve">    [</w:t>
      </w:r>
      <w:proofErr w:type="spellStart"/>
      <w:proofErr w:type="gramStart"/>
      <w:r>
        <w:rPr>
          <w:rFonts w:ascii="Courier New" w:hAnsi="Courier New"/>
          <w:sz w:val="20"/>
          <w:szCs w:val="20"/>
        </w:rPr>
        <w:t>cpR</w:t>
      </w:r>
      <w:proofErr w:type="spellEnd"/>
      <w:proofErr w:type="gramEnd"/>
      <w:r>
        <w:rPr>
          <w:rFonts w:ascii="Courier New" w:hAnsi="Courier New"/>
          <w:sz w:val="20"/>
          <w:szCs w:val="20"/>
        </w:rPr>
        <w:t>] =&gt; 33000</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r>
        <w:rPr>
          <w:rFonts w:ascii="Courier New" w:hAnsi="Courier New"/>
          <w:sz w:val="20"/>
          <w:szCs w:val="20"/>
        </w:rPr>
        <w:t>villeR</w:t>
      </w:r>
      <w:proofErr w:type="spellEnd"/>
      <w:r>
        <w:rPr>
          <w:rFonts w:ascii="Courier New" w:hAnsi="Courier New"/>
          <w:sz w:val="20"/>
          <w:szCs w:val="20"/>
        </w:rPr>
        <w:t>] =&gt; Bordeaux</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latitudeDegR</w:t>
      </w:r>
      <w:proofErr w:type="spellEnd"/>
      <w:proofErr w:type="gramEnd"/>
      <w:r>
        <w:rPr>
          <w:rFonts w:ascii="Courier New" w:hAnsi="Courier New"/>
          <w:sz w:val="20"/>
          <w:szCs w:val="20"/>
        </w:rPr>
        <w:t>] =&gt; 44.7948</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longitudeDegR</w:t>
      </w:r>
      <w:proofErr w:type="spellEnd"/>
      <w:proofErr w:type="gramEnd"/>
      <w:r>
        <w:rPr>
          <w:rFonts w:ascii="Courier New" w:hAnsi="Courier New"/>
          <w:sz w:val="20"/>
          <w:szCs w:val="20"/>
        </w:rPr>
        <w:t>] =&gt; -0.58754</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descR</w:t>
      </w:r>
      <w:proofErr w:type="spellEnd"/>
      <w:proofErr w:type="gramEnd"/>
      <w:r>
        <w:rPr>
          <w:rFonts w:ascii="Courier New" w:hAnsi="Courier New"/>
          <w:sz w:val="20"/>
          <w:szCs w:val="20"/>
        </w:rPr>
        <w:t xml:space="preserve">] =&gt; </w:t>
      </w:r>
      <w:proofErr w:type="gramStart"/>
      <w:r>
        <w:rPr>
          <w:rFonts w:ascii="Courier New" w:hAnsi="Courier New"/>
          <w:sz w:val="20"/>
          <w:szCs w:val="20"/>
        </w:rPr>
        <w:t>description</w:t>
      </w:r>
      <w:proofErr w:type="gramEnd"/>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horairesR</w:t>
      </w:r>
      <w:proofErr w:type="spellEnd"/>
      <w:proofErr w:type="gramEnd"/>
      <w:r>
        <w:rPr>
          <w:rFonts w:ascii="Courier New" w:hAnsi="Courier New"/>
          <w:sz w:val="20"/>
          <w:szCs w:val="20"/>
        </w:rPr>
        <w:t>] =&gt; &lt;table&gt;...&lt;/table&gt;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b/>
          <w:bCs/>
          <w:sz w:val="20"/>
          <w:szCs w:val="20"/>
        </w:rPr>
      </w:pPr>
      <w:r>
        <w:rPr>
          <w:rFonts w:ascii="Courier New" w:hAnsi="Courier New"/>
          <w:sz w:val="20"/>
          <w:szCs w:val="20"/>
        </w:rPr>
        <w:t>)</w:t>
      </w:r>
    </w:p>
    <w:p w:rsidR="00380681" w:rsidRDefault="00380681">
      <w:pPr>
        <w:pStyle w:val="Corps"/>
        <w:suppressAutoHyphens/>
        <w:rPr>
          <w:rFonts w:ascii="Arial" w:eastAsia="Arial" w:hAnsi="Arial" w:cs="Arial"/>
          <w:b/>
          <w:bCs/>
          <w:sz w:val="20"/>
          <w:szCs w:val="20"/>
        </w:rPr>
      </w:pPr>
    </w:p>
    <w:p w:rsidR="00380681" w:rsidRDefault="00380681">
      <w:pPr>
        <w:pStyle w:val="Corps"/>
        <w:suppressAutoHyphens/>
        <w:rPr>
          <w:rFonts w:ascii="Arial" w:eastAsia="Arial" w:hAnsi="Arial" w:cs="Arial"/>
          <w:b/>
          <w:bCs/>
          <w:sz w:val="20"/>
          <w:szCs w:val="20"/>
        </w:rPr>
      </w:pPr>
    </w:p>
    <w:p w:rsidR="00380681" w:rsidRDefault="00380681">
      <w:pPr>
        <w:pStyle w:val="Corps"/>
        <w:suppressAutoHyphens/>
        <w:rPr>
          <w:rFonts w:ascii="Arial" w:eastAsia="Arial" w:hAnsi="Arial" w:cs="Arial"/>
          <w:b/>
          <w:bCs/>
          <w:sz w:val="20"/>
          <w:szCs w:val="20"/>
        </w:rPr>
      </w:pPr>
    </w:p>
    <w:p w:rsidR="00380681" w:rsidRDefault="004151C5">
      <w:pPr>
        <w:pStyle w:val="titrequestionannexe"/>
        <w:suppressAutoHyphens/>
        <w:rPr>
          <w:rFonts w:ascii="Courier New" w:hAnsi="Courier New"/>
          <w:sz w:val="20"/>
          <w:szCs w:val="20"/>
        </w:rPr>
      </w:pPr>
      <w:r>
        <w:t>Annexe 7 - Extrait du résultat d'exécution de listeRestos.php</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sidRPr="00A201C3">
        <w:rPr>
          <w:rFonts w:ascii="Courier New" w:hAnsi="Courier New"/>
          <w:sz w:val="20"/>
          <w:szCs w:val="20"/>
          <w:lang w:val="en-US"/>
        </w:rPr>
        <w:t>&lt;!</w:t>
      </w:r>
      <w:proofErr w:type="spellStart"/>
      <w:r w:rsidRPr="00A201C3">
        <w:rPr>
          <w:rFonts w:ascii="Courier New" w:hAnsi="Courier New"/>
          <w:sz w:val="20"/>
          <w:szCs w:val="20"/>
          <w:lang w:val="en-US"/>
        </w:rPr>
        <w:t>DOCTYPE</w:t>
      </w:r>
      <w:proofErr w:type="spellEnd"/>
      <w:proofErr w:type="gramEnd"/>
      <w:r w:rsidRPr="00A201C3">
        <w:rPr>
          <w:rFonts w:ascii="Courier New" w:hAnsi="Courier New"/>
          <w:sz w:val="20"/>
          <w:szCs w:val="20"/>
          <w:lang w:val="en-US"/>
        </w:rPr>
        <w:t xml:space="preserve"> html&gt;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&lt;</w:t>
      </w:r>
      <w:proofErr w:type="gramStart"/>
      <w:r w:rsidRPr="00A201C3">
        <w:rPr>
          <w:rFonts w:ascii="Courier New" w:hAnsi="Courier New"/>
          <w:sz w:val="20"/>
          <w:szCs w:val="20"/>
          <w:lang w:val="en-US"/>
        </w:rPr>
        <w:t>html</w:t>
      </w:r>
      <w:proofErr w:type="gram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gramStart"/>
      <w:r w:rsidRPr="00A201C3">
        <w:rPr>
          <w:rFonts w:ascii="Courier New" w:hAnsi="Courier New"/>
          <w:sz w:val="20"/>
          <w:szCs w:val="20"/>
          <w:lang w:val="en-US"/>
        </w:rPr>
        <w:t>head</w:t>
      </w:r>
      <w:proofErr w:type="gram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gramStart"/>
      <w:r w:rsidRPr="00A201C3">
        <w:rPr>
          <w:rFonts w:ascii="Courier New" w:hAnsi="Courier New"/>
          <w:sz w:val="20"/>
          <w:szCs w:val="20"/>
          <w:lang w:val="en-US"/>
        </w:rPr>
        <w:t>meta</w:t>
      </w:r>
      <w:proofErr w:type="gramEnd"/>
      <w:r w:rsidRPr="00A201C3">
        <w:rPr>
          <w:rFonts w:ascii="Courier New" w:hAnsi="Courier New"/>
          <w:sz w:val="20"/>
          <w:szCs w:val="20"/>
          <w:lang w:val="en-US"/>
        </w:rPr>
        <w:t xml:space="preserve"> name="viewport" content="width=device-width, initial-scale=1" /&gt;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ab/>
      </w:r>
      <w:r w:rsidRPr="00A201C3">
        <w:rPr>
          <w:rFonts w:ascii="Courier New" w:hAnsi="Courier New"/>
          <w:sz w:val="20"/>
          <w:szCs w:val="20"/>
          <w:lang w:val="en-US"/>
        </w:rPr>
        <w:tab/>
        <w:t>&lt;</w:t>
      </w:r>
      <w:proofErr w:type="gramStart"/>
      <w:r w:rsidRPr="00A201C3">
        <w:rPr>
          <w:rFonts w:ascii="Courier New" w:hAnsi="Courier New"/>
          <w:sz w:val="20"/>
          <w:szCs w:val="20"/>
          <w:lang w:val="en-US"/>
        </w:rPr>
        <w:t>meta</w:t>
      </w:r>
      <w:proofErr w:type="gramEnd"/>
      <w:r w:rsidRPr="00A201C3">
        <w:rPr>
          <w:rFonts w:ascii="Courier New" w:hAnsi="Courier New"/>
          <w:sz w:val="20"/>
          <w:szCs w:val="20"/>
          <w:lang w:val="en-US"/>
        </w:rPr>
        <w:t xml:space="preserve"> </w:t>
      </w:r>
      <w:proofErr w:type="spellStart"/>
      <w:r w:rsidRPr="00A201C3">
        <w:rPr>
          <w:rFonts w:ascii="Courier New" w:hAnsi="Courier New"/>
          <w:sz w:val="20"/>
          <w:szCs w:val="20"/>
          <w:lang w:val="en-US"/>
        </w:rPr>
        <w:t>charset</w:t>
      </w:r>
      <w:proofErr w:type="spellEnd"/>
      <w:r w:rsidRPr="00A201C3">
        <w:rPr>
          <w:rFonts w:ascii="Courier New" w:hAnsi="Courier New"/>
          <w:sz w:val="20"/>
          <w:szCs w:val="20"/>
          <w:lang w:val="en-US"/>
        </w:rPr>
        <w:t>="UTF-8" /&gt;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ab/>
      </w:r>
      <w:r w:rsidRPr="00A201C3">
        <w:rPr>
          <w:rFonts w:ascii="Courier New" w:hAnsi="Courier New"/>
          <w:sz w:val="20"/>
          <w:szCs w:val="20"/>
          <w:lang w:val="en-US"/>
        </w:rPr>
        <w:tab/>
        <w:t xml:space="preserve">&lt;link </w:t>
      </w:r>
      <w:proofErr w:type="spellStart"/>
      <w:r w:rsidRPr="00A201C3">
        <w:rPr>
          <w:rFonts w:ascii="Courier New" w:hAnsi="Courier New"/>
          <w:sz w:val="20"/>
          <w:szCs w:val="20"/>
          <w:lang w:val="en-US"/>
        </w:rPr>
        <w:t>href</w:t>
      </w:r>
      <w:proofErr w:type="spellEnd"/>
      <w:r w:rsidRPr="00A201C3">
        <w:rPr>
          <w:rFonts w:ascii="Courier New" w:hAnsi="Courier New"/>
          <w:sz w:val="20"/>
          <w:szCs w:val="20"/>
          <w:lang w:val="en-US"/>
        </w:rPr>
        <w:t xml:space="preserve">="https://fonts.googleapis.com/css?family=Lobster" </w:t>
      </w:r>
      <w:proofErr w:type="spellStart"/>
      <w:r w:rsidRPr="00A201C3">
        <w:rPr>
          <w:rFonts w:ascii="Courier New" w:hAnsi="Courier New"/>
          <w:sz w:val="20"/>
          <w:szCs w:val="20"/>
          <w:lang w:val="en-US"/>
        </w:rPr>
        <w:t>rel</w:t>
      </w:r>
      <w:proofErr w:type="spellEnd"/>
      <w:r w:rsidRPr="00A201C3">
        <w:rPr>
          <w:rFonts w:ascii="Courier New" w:hAnsi="Courier New"/>
          <w:sz w:val="20"/>
          <w:szCs w:val="20"/>
          <w:lang w:val="en-US"/>
        </w:rPr>
        <w:t>="</w:t>
      </w:r>
      <w:proofErr w:type="spellStart"/>
      <w:r w:rsidRPr="00A201C3">
        <w:rPr>
          <w:rFonts w:ascii="Courier New" w:hAnsi="Courier New"/>
          <w:sz w:val="20"/>
          <w:szCs w:val="20"/>
          <w:lang w:val="en-US"/>
        </w:rPr>
        <w:t>stylesheet</w:t>
      </w:r>
      <w:proofErr w:type="spellEnd"/>
      <w:r w:rsidRPr="00A201C3">
        <w:rPr>
          <w:rFonts w:ascii="Courier New" w:hAnsi="Courier New"/>
          <w:sz w:val="20"/>
          <w:szCs w:val="20"/>
          <w:lang w:val="en-US"/>
        </w:rPr>
        <w:t>" /&gt;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ab/>
      </w:r>
      <w:r w:rsidRPr="00A201C3">
        <w:rPr>
          <w:rFonts w:ascii="Courier New" w:hAnsi="Courier New"/>
          <w:sz w:val="20"/>
          <w:szCs w:val="20"/>
          <w:lang w:val="en-US"/>
        </w:rPr>
        <w:tab/>
        <w:t xml:space="preserve">&lt;link </w:t>
      </w:r>
      <w:proofErr w:type="spellStart"/>
      <w:r w:rsidRPr="00A201C3">
        <w:rPr>
          <w:rFonts w:ascii="Courier New" w:hAnsi="Courier New"/>
          <w:sz w:val="20"/>
          <w:szCs w:val="20"/>
          <w:lang w:val="en-US"/>
        </w:rPr>
        <w:t>href</w:t>
      </w:r>
      <w:proofErr w:type="spellEnd"/>
      <w:r w:rsidRPr="00A201C3">
        <w:rPr>
          <w:rFonts w:ascii="Courier New" w:hAnsi="Courier New"/>
          <w:sz w:val="20"/>
          <w:szCs w:val="20"/>
          <w:lang w:val="en-US"/>
        </w:rPr>
        <w:t>="asset/font/awesome/</w:t>
      </w:r>
      <w:proofErr w:type="spellStart"/>
      <w:r w:rsidRPr="00A201C3">
        <w:rPr>
          <w:rFonts w:ascii="Courier New" w:hAnsi="Courier New"/>
          <w:sz w:val="20"/>
          <w:szCs w:val="20"/>
          <w:lang w:val="en-US"/>
        </w:rPr>
        <w:t>css</w:t>
      </w:r>
      <w:proofErr w:type="spellEnd"/>
      <w:r w:rsidRPr="00A201C3">
        <w:rPr>
          <w:rFonts w:ascii="Courier New" w:hAnsi="Courier New"/>
          <w:sz w:val="20"/>
          <w:szCs w:val="20"/>
          <w:lang w:val="en-US"/>
        </w:rPr>
        <w:t>/font-</w:t>
      </w:r>
      <w:proofErr w:type="spellStart"/>
      <w:r w:rsidRPr="00A201C3">
        <w:rPr>
          <w:rFonts w:ascii="Courier New" w:hAnsi="Courier New"/>
          <w:sz w:val="20"/>
          <w:szCs w:val="20"/>
          <w:lang w:val="en-US"/>
        </w:rPr>
        <w:t>awesome.min.css</w:t>
      </w:r>
      <w:proofErr w:type="spellEnd"/>
      <w:r w:rsidRPr="00A201C3">
        <w:rPr>
          <w:rFonts w:ascii="Courier New" w:hAnsi="Courier New"/>
          <w:sz w:val="20"/>
          <w:szCs w:val="20"/>
          <w:lang w:val="en-US"/>
        </w:rPr>
        <w:t xml:space="preserve">" </w:t>
      </w:r>
      <w:proofErr w:type="spellStart"/>
      <w:r w:rsidRPr="00A201C3">
        <w:rPr>
          <w:rFonts w:ascii="Courier New" w:hAnsi="Courier New"/>
          <w:sz w:val="20"/>
          <w:szCs w:val="20"/>
          <w:lang w:val="en-US"/>
        </w:rPr>
        <w:t>rel</w:t>
      </w:r>
      <w:proofErr w:type="spellEnd"/>
      <w:r w:rsidRPr="00A201C3">
        <w:rPr>
          <w:rFonts w:ascii="Courier New" w:hAnsi="Courier New"/>
          <w:sz w:val="20"/>
          <w:szCs w:val="20"/>
          <w:lang w:val="en-US"/>
        </w:rPr>
        <w:t>="</w:t>
      </w:r>
      <w:proofErr w:type="spellStart"/>
      <w:r w:rsidRPr="00A201C3">
        <w:rPr>
          <w:rFonts w:ascii="Courier New" w:hAnsi="Courier New"/>
          <w:sz w:val="20"/>
          <w:szCs w:val="20"/>
          <w:lang w:val="en-US"/>
        </w:rPr>
        <w:t>stylesheet</w:t>
      </w:r>
      <w:proofErr w:type="spellEnd"/>
      <w:r w:rsidRPr="00A201C3">
        <w:rPr>
          <w:rFonts w:ascii="Courier New" w:hAnsi="Courier New"/>
          <w:sz w:val="20"/>
          <w:szCs w:val="20"/>
          <w:lang w:val="en-US"/>
        </w:rPr>
        <w:t>" /&gt;</w:t>
      </w:r>
    </w:p>
    <w:p w:rsidR="00380681" w:rsidRPr="00CC494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ab/>
      </w:r>
      <w:r w:rsidRPr="00A201C3">
        <w:rPr>
          <w:rFonts w:ascii="Courier New" w:hAnsi="Courier New"/>
          <w:sz w:val="20"/>
          <w:szCs w:val="20"/>
          <w:lang w:val="en-US"/>
        </w:rPr>
        <w:tab/>
      </w:r>
      <w:proofErr w:type="gramStart"/>
      <w:r w:rsidRPr="00CC4941">
        <w:rPr>
          <w:rFonts w:ascii="Courier New" w:hAnsi="Courier New"/>
          <w:sz w:val="20"/>
          <w:szCs w:val="20"/>
          <w:lang w:val="en-US"/>
        </w:rPr>
        <w:t>&lt;!--</w:t>
      </w:r>
      <w:proofErr w:type="gramEnd"/>
      <w:r w:rsidRPr="00CC4941">
        <w:rPr>
          <w:rFonts w:ascii="Courier New" w:hAnsi="Courier New"/>
          <w:sz w:val="20"/>
          <w:szCs w:val="20"/>
          <w:lang w:val="en-US"/>
        </w:rPr>
        <w:t xml:space="preserve"> static local --&gt;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C4941">
        <w:rPr>
          <w:rFonts w:ascii="Courier New" w:hAnsi="Courier New"/>
          <w:sz w:val="20"/>
          <w:szCs w:val="20"/>
          <w:lang w:val="en-US"/>
        </w:rPr>
        <w:tab/>
      </w:r>
      <w:r w:rsidRPr="00CC4941">
        <w:rPr>
          <w:rFonts w:ascii="Courier New" w:hAnsi="Courier New"/>
          <w:sz w:val="20"/>
          <w:szCs w:val="20"/>
          <w:lang w:val="en-US"/>
        </w:rPr>
        <w:tab/>
      </w:r>
      <w:r w:rsidRPr="00A201C3">
        <w:rPr>
          <w:rFonts w:ascii="Courier New" w:hAnsi="Courier New"/>
          <w:sz w:val="20"/>
          <w:szCs w:val="20"/>
          <w:lang w:val="en-US"/>
        </w:rPr>
        <w:t xml:space="preserve">&lt;link </w:t>
      </w:r>
      <w:proofErr w:type="spellStart"/>
      <w:r w:rsidRPr="00A201C3">
        <w:rPr>
          <w:rFonts w:ascii="Courier New" w:hAnsi="Courier New"/>
          <w:sz w:val="20"/>
          <w:szCs w:val="20"/>
          <w:lang w:val="en-US"/>
        </w:rPr>
        <w:t>href</w:t>
      </w:r>
      <w:proofErr w:type="spellEnd"/>
      <w:r w:rsidRPr="00A201C3">
        <w:rPr>
          <w:rFonts w:ascii="Courier New" w:hAnsi="Courier New"/>
          <w:sz w:val="20"/>
          <w:szCs w:val="20"/>
          <w:lang w:val="en-US"/>
        </w:rPr>
        <w:t>="</w:t>
      </w:r>
      <w:r w:rsidR="003D32D6">
        <w:rPr>
          <w:rFonts w:ascii="Courier New" w:hAnsi="Courier New"/>
          <w:sz w:val="20"/>
          <w:szCs w:val="20"/>
          <w:lang w:val="en-US"/>
        </w:rPr>
        <w:t>asset/</w:t>
      </w:r>
      <w:proofErr w:type="spellStart"/>
      <w:r w:rsidRPr="00A201C3">
        <w:rPr>
          <w:rFonts w:ascii="Courier New" w:hAnsi="Courier New"/>
          <w:sz w:val="20"/>
          <w:szCs w:val="20"/>
          <w:lang w:val="en-US"/>
        </w:rPr>
        <w:t>css</w:t>
      </w:r>
      <w:proofErr w:type="spellEnd"/>
      <w:r w:rsidRPr="00A201C3">
        <w:rPr>
          <w:rFonts w:ascii="Courier New" w:hAnsi="Courier New"/>
          <w:sz w:val="20"/>
          <w:szCs w:val="20"/>
          <w:lang w:val="en-US"/>
        </w:rPr>
        <w:t xml:space="preserve">/base.css" </w:t>
      </w:r>
      <w:proofErr w:type="spellStart"/>
      <w:r w:rsidRPr="00A201C3">
        <w:rPr>
          <w:rFonts w:ascii="Courier New" w:hAnsi="Courier New"/>
          <w:sz w:val="20"/>
          <w:szCs w:val="20"/>
          <w:lang w:val="en-US"/>
        </w:rPr>
        <w:t>rel</w:t>
      </w:r>
      <w:proofErr w:type="spellEnd"/>
      <w:r w:rsidRPr="00A201C3">
        <w:rPr>
          <w:rFonts w:ascii="Courier New" w:hAnsi="Courier New"/>
          <w:sz w:val="20"/>
          <w:szCs w:val="20"/>
          <w:lang w:val="en-US"/>
        </w:rPr>
        <w:t>="</w:t>
      </w:r>
      <w:proofErr w:type="spellStart"/>
      <w:r w:rsidRPr="00A201C3">
        <w:rPr>
          <w:rFonts w:ascii="Courier New" w:hAnsi="Courier New"/>
          <w:sz w:val="20"/>
          <w:szCs w:val="20"/>
          <w:lang w:val="en-US"/>
        </w:rPr>
        <w:t>stylesheet</w:t>
      </w:r>
      <w:proofErr w:type="spellEnd"/>
      <w:r w:rsidRPr="00A201C3">
        <w:rPr>
          <w:rFonts w:ascii="Courier New" w:hAnsi="Courier New"/>
          <w:sz w:val="20"/>
          <w:szCs w:val="20"/>
          <w:lang w:val="en-US"/>
        </w:rPr>
        <w:t>" /&gt;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ab/>
      </w:r>
      <w:r w:rsidRPr="00A201C3">
        <w:rPr>
          <w:rFonts w:ascii="Courier New" w:hAnsi="Courier New"/>
          <w:sz w:val="20"/>
          <w:szCs w:val="20"/>
          <w:lang w:val="en-US"/>
        </w:rPr>
        <w:tab/>
        <w:t xml:space="preserve">&lt;link </w:t>
      </w:r>
      <w:proofErr w:type="spellStart"/>
      <w:r w:rsidRPr="00A201C3">
        <w:rPr>
          <w:rFonts w:ascii="Courier New" w:hAnsi="Courier New"/>
          <w:sz w:val="20"/>
          <w:szCs w:val="20"/>
          <w:lang w:val="en-US"/>
        </w:rPr>
        <w:t>href</w:t>
      </w:r>
      <w:proofErr w:type="spellEnd"/>
      <w:r w:rsidRPr="00A201C3">
        <w:rPr>
          <w:rFonts w:ascii="Courier New" w:hAnsi="Courier New"/>
          <w:sz w:val="20"/>
          <w:szCs w:val="20"/>
          <w:lang w:val="en-US"/>
        </w:rPr>
        <w:t>="</w:t>
      </w:r>
      <w:r w:rsidR="003D32D6">
        <w:rPr>
          <w:rFonts w:ascii="Courier New" w:hAnsi="Courier New"/>
          <w:sz w:val="20"/>
          <w:szCs w:val="20"/>
          <w:lang w:val="en-US"/>
        </w:rPr>
        <w:t>asset/</w:t>
      </w:r>
      <w:proofErr w:type="spellStart"/>
      <w:r w:rsidRPr="00A201C3">
        <w:rPr>
          <w:rFonts w:ascii="Courier New" w:hAnsi="Courier New"/>
          <w:sz w:val="20"/>
          <w:szCs w:val="20"/>
          <w:lang w:val="en-US"/>
        </w:rPr>
        <w:t>css</w:t>
      </w:r>
      <w:proofErr w:type="spellEnd"/>
      <w:r w:rsidRPr="00A201C3">
        <w:rPr>
          <w:rFonts w:ascii="Courier New" w:hAnsi="Courier New"/>
          <w:sz w:val="20"/>
          <w:szCs w:val="20"/>
          <w:lang w:val="en-US"/>
        </w:rPr>
        <w:t xml:space="preserve">/form.css" </w:t>
      </w:r>
      <w:proofErr w:type="spellStart"/>
      <w:r w:rsidRPr="00A201C3">
        <w:rPr>
          <w:rFonts w:ascii="Courier New" w:hAnsi="Courier New"/>
          <w:sz w:val="20"/>
          <w:szCs w:val="20"/>
          <w:lang w:val="en-US"/>
        </w:rPr>
        <w:t>rel</w:t>
      </w:r>
      <w:proofErr w:type="spellEnd"/>
      <w:r w:rsidRPr="00A201C3">
        <w:rPr>
          <w:rFonts w:ascii="Courier New" w:hAnsi="Courier New"/>
          <w:sz w:val="20"/>
          <w:szCs w:val="20"/>
          <w:lang w:val="en-US"/>
        </w:rPr>
        <w:t>="</w:t>
      </w:r>
      <w:proofErr w:type="spellStart"/>
      <w:r w:rsidRPr="00A201C3">
        <w:rPr>
          <w:rFonts w:ascii="Courier New" w:hAnsi="Courier New"/>
          <w:sz w:val="20"/>
          <w:szCs w:val="20"/>
          <w:lang w:val="en-US"/>
        </w:rPr>
        <w:t>stylesheet</w:t>
      </w:r>
      <w:proofErr w:type="spellEnd"/>
      <w:r w:rsidRPr="00A201C3">
        <w:rPr>
          <w:rFonts w:ascii="Courier New" w:hAnsi="Courier New"/>
          <w:sz w:val="20"/>
          <w:szCs w:val="20"/>
          <w:lang w:val="en-US"/>
        </w:rPr>
        <w:t>" /&gt;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ab/>
      </w:r>
      <w:r w:rsidRPr="00A201C3">
        <w:rPr>
          <w:rFonts w:ascii="Courier New" w:hAnsi="Courier New"/>
          <w:sz w:val="20"/>
          <w:szCs w:val="20"/>
          <w:lang w:val="en-US"/>
        </w:rPr>
        <w:tab/>
        <w:t xml:space="preserve">&lt;link </w:t>
      </w:r>
      <w:proofErr w:type="spellStart"/>
      <w:r w:rsidRPr="00A201C3">
        <w:rPr>
          <w:rFonts w:ascii="Courier New" w:hAnsi="Courier New"/>
          <w:sz w:val="20"/>
          <w:szCs w:val="20"/>
          <w:lang w:val="en-US"/>
        </w:rPr>
        <w:t>href</w:t>
      </w:r>
      <w:proofErr w:type="spellEnd"/>
      <w:r w:rsidRPr="00A201C3">
        <w:rPr>
          <w:rFonts w:ascii="Courier New" w:hAnsi="Courier New"/>
          <w:sz w:val="20"/>
          <w:szCs w:val="20"/>
          <w:lang w:val="en-US"/>
        </w:rPr>
        <w:t>="</w:t>
      </w:r>
      <w:r w:rsidR="003D32D6">
        <w:rPr>
          <w:rFonts w:ascii="Courier New" w:hAnsi="Courier New"/>
          <w:sz w:val="20"/>
          <w:szCs w:val="20"/>
          <w:lang w:val="en-US"/>
        </w:rPr>
        <w:t>asset/</w:t>
      </w:r>
      <w:proofErr w:type="spellStart"/>
      <w:r w:rsidRPr="00A201C3">
        <w:rPr>
          <w:rFonts w:ascii="Courier New" w:hAnsi="Courier New"/>
          <w:sz w:val="20"/>
          <w:szCs w:val="20"/>
          <w:lang w:val="en-US"/>
        </w:rPr>
        <w:t>css</w:t>
      </w:r>
      <w:proofErr w:type="spellEnd"/>
      <w:r w:rsidRPr="00A201C3">
        <w:rPr>
          <w:rFonts w:ascii="Courier New" w:hAnsi="Courier New"/>
          <w:sz w:val="20"/>
          <w:szCs w:val="20"/>
          <w:lang w:val="en-US"/>
        </w:rPr>
        <w:t xml:space="preserve">/cgu.css" </w:t>
      </w:r>
      <w:proofErr w:type="spellStart"/>
      <w:r w:rsidRPr="00A201C3">
        <w:rPr>
          <w:rFonts w:ascii="Courier New" w:hAnsi="Courier New"/>
          <w:sz w:val="20"/>
          <w:szCs w:val="20"/>
          <w:lang w:val="en-US"/>
        </w:rPr>
        <w:t>rel</w:t>
      </w:r>
      <w:proofErr w:type="spellEnd"/>
      <w:r w:rsidRPr="00A201C3">
        <w:rPr>
          <w:rFonts w:ascii="Courier New" w:hAnsi="Courier New"/>
          <w:sz w:val="20"/>
          <w:szCs w:val="20"/>
          <w:lang w:val="en-US"/>
        </w:rPr>
        <w:t>="</w:t>
      </w:r>
      <w:proofErr w:type="spellStart"/>
      <w:r w:rsidRPr="00A201C3">
        <w:rPr>
          <w:rFonts w:ascii="Courier New" w:hAnsi="Courier New"/>
          <w:sz w:val="20"/>
          <w:szCs w:val="20"/>
          <w:lang w:val="en-US"/>
        </w:rPr>
        <w:t>stylesheet</w:t>
      </w:r>
      <w:proofErr w:type="spellEnd"/>
      <w:r w:rsidRPr="00A201C3">
        <w:rPr>
          <w:rFonts w:ascii="Courier New" w:hAnsi="Courier New"/>
          <w:sz w:val="20"/>
          <w:szCs w:val="20"/>
          <w:lang w:val="en-US"/>
        </w:rPr>
        <w:t>" /&gt;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ab/>
      </w:r>
      <w:r w:rsidRPr="00A201C3">
        <w:rPr>
          <w:rFonts w:ascii="Courier New" w:hAnsi="Courier New"/>
          <w:sz w:val="20"/>
          <w:szCs w:val="20"/>
          <w:lang w:val="en-US"/>
        </w:rPr>
        <w:tab/>
        <w:t xml:space="preserve">&lt;link </w:t>
      </w:r>
      <w:proofErr w:type="spellStart"/>
      <w:r w:rsidRPr="00A201C3">
        <w:rPr>
          <w:rFonts w:ascii="Courier New" w:hAnsi="Courier New"/>
          <w:sz w:val="20"/>
          <w:szCs w:val="20"/>
          <w:lang w:val="en-US"/>
        </w:rPr>
        <w:t>href</w:t>
      </w:r>
      <w:proofErr w:type="spellEnd"/>
      <w:r w:rsidRPr="00A201C3">
        <w:rPr>
          <w:rFonts w:ascii="Courier New" w:hAnsi="Courier New"/>
          <w:sz w:val="20"/>
          <w:szCs w:val="20"/>
          <w:lang w:val="en-US"/>
        </w:rPr>
        <w:t>="</w:t>
      </w:r>
      <w:r w:rsidR="003D32D6">
        <w:rPr>
          <w:rFonts w:ascii="Courier New" w:hAnsi="Courier New"/>
          <w:sz w:val="20"/>
          <w:szCs w:val="20"/>
          <w:lang w:val="en-US"/>
        </w:rPr>
        <w:t>asset/</w:t>
      </w:r>
      <w:proofErr w:type="spellStart"/>
      <w:r w:rsidRPr="00A201C3">
        <w:rPr>
          <w:rFonts w:ascii="Courier New" w:hAnsi="Courier New"/>
          <w:sz w:val="20"/>
          <w:szCs w:val="20"/>
          <w:lang w:val="en-US"/>
        </w:rPr>
        <w:t>css</w:t>
      </w:r>
      <w:proofErr w:type="spellEnd"/>
      <w:r w:rsidRPr="00A201C3">
        <w:rPr>
          <w:rFonts w:ascii="Courier New" w:hAnsi="Courier New"/>
          <w:sz w:val="20"/>
          <w:szCs w:val="20"/>
          <w:lang w:val="en-US"/>
        </w:rPr>
        <w:t xml:space="preserve">/corps.css" </w:t>
      </w:r>
      <w:proofErr w:type="spellStart"/>
      <w:r w:rsidRPr="00A201C3">
        <w:rPr>
          <w:rFonts w:ascii="Courier New" w:hAnsi="Courier New"/>
          <w:sz w:val="20"/>
          <w:szCs w:val="20"/>
          <w:lang w:val="en-US"/>
        </w:rPr>
        <w:t>rel</w:t>
      </w:r>
      <w:proofErr w:type="spellEnd"/>
      <w:r w:rsidRPr="00A201C3">
        <w:rPr>
          <w:rFonts w:ascii="Courier New" w:hAnsi="Courier New"/>
          <w:sz w:val="20"/>
          <w:szCs w:val="20"/>
          <w:lang w:val="en-US"/>
        </w:rPr>
        <w:t>="</w:t>
      </w:r>
      <w:proofErr w:type="spellStart"/>
      <w:r w:rsidRPr="00A201C3">
        <w:rPr>
          <w:rFonts w:ascii="Courier New" w:hAnsi="Courier New"/>
          <w:sz w:val="20"/>
          <w:szCs w:val="20"/>
          <w:lang w:val="en-US"/>
        </w:rPr>
        <w:t>stylesheet</w:t>
      </w:r>
      <w:proofErr w:type="spellEnd"/>
      <w:r w:rsidRPr="00A201C3">
        <w:rPr>
          <w:rFonts w:ascii="Courier New" w:hAnsi="Courier New"/>
          <w:sz w:val="20"/>
          <w:szCs w:val="20"/>
          <w:lang w:val="en-US"/>
        </w:rPr>
        <w:t xml:space="preserve">" /&gt;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gramStart"/>
      <w:r w:rsidRPr="00A201C3">
        <w:rPr>
          <w:rFonts w:ascii="Courier New" w:hAnsi="Courier New"/>
          <w:sz w:val="20"/>
          <w:szCs w:val="20"/>
          <w:lang w:val="en-US"/>
        </w:rPr>
        <w:t>title</w:t>
      </w:r>
      <w:proofErr w:type="gramEnd"/>
      <w:r w:rsidRPr="00A201C3">
        <w:rPr>
          <w:rFonts w:ascii="Courier New" w:hAnsi="Courier New"/>
          <w:sz w:val="20"/>
          <w:szCs w:val="20"/>
          <w:lang w:val="en-US"/>
        </w:rPr>
        <w:t>&gt;&lt;?</w:t>
      </w:r>
      <w:r w:rsidR="003D32D6">
        <w:rPr>
          <w:rFonts w:ascii="Courier New" w:hAnsi="Courier New"/>
          <w:sz w:val="20"/>
          <w:szCs w:val="20"/>
          <w:lang w:val="en-US"/>
        </w:rPr>
        <w:t>=</w:t>
      </w:r>
      <w:r w:rsidRPr="00A201C3">
        <w:rPr>
          <w:rFonts w:ascii="Courier New" w:hAnsi="Courier New"/>
          <w:sz w:val="20"/>
          <w:szCs w:val="20"/>
          <w:lang w:val="en-US"/>
        </w:rPr>
        <w:t xml:space="preserve"> $</w:t>
      </w:r>
      <w:proofErr w:type="spellStart"/>
      <w:r w:rsidRPr="00A201C3">
        <w:rPr>
          <w:rFonts w:ascii="Courier New" w:hAnsi="Courier New"/>
          <w:sz w:val="20"/>
          <w:szCs w:val="20"/>
          <w:lang w:val="en-US"/>
        </w:rPr>
        <w:t>titre</w:t>
      </w:r>
      <w:proofErr w:type="spellEnd"/>
      <w:r w:rsidRPr="00A201C3">
        <w:rPr>
          <w:rFonts w:ascii="Courier New" w:hAnsi="Courier New"/>
          <w:sz w:val="20"/>
          <w:szCs w:val="20"/>
          <w:lang w:val="en-US"/>
        </w:rPr>
        <w:t xml:space="preserve"> ?&gt;&lt;/title&gt;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&lt;/head&gt;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gramStart"/>
      <w:r w:rsidRPr="00A201C3">
        <w:rPr>
          <w:rFonts w:ascii="Courier New" w:hAnsi="Courier New"/>
          <w:sz w:val="20"/>
          <w:szCs w:val="20"/>
          <w:lang w:val="en-US"/>
        </w:rPr>
        <w:t>body</w:t>
      </w:r>
      <w:proofErr w:type="gramEnd"/>
      <w:r w:rsidRPr="00A201C3">
        <w:rPr>
          <w:rFonts w:ascii="Courier New" w:hAnsi="Courier New"/>
          <w:sz w:val="20"/>
          <w:szCs w:val="20"/>
          <w:lang w:val="en-US"/>
        </w:rPr>
        <w:t>&gt;</w:t>
      </w:r>
    </w:p>
    <w:p w:rsidR="00380681" w:rsidRPr="00301EB5"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A201C3">
        <w:rPr>
          <w:rFonts w:ascii="Courier New" w:hAnsi="Courier New"/>
          <w:sz w:val="20"/>
          <w:szCs w:val="20"/>
          <w:lang w:val="en-US"/>
        </w:rPr>
        <w:t xml:space="preserve">    </w:t>
      </w:r>
      <w:r w:rsidRPr="00301EB5">
        <w:rPr>
          <w:rFonts w:ascii="Courier New" w:hAnsi="Courier New"/>
          <w:sz w:val="20"/>
          <w:szCs w:val="20"/>
          <w:lang w:val="en-US"/>
        </w:rPr>
        <w:t>&lt;nav&gt;</w:t>
      </w:r>
    </w:p>
    <w:p w:rsidR="00380681" w:rsidRPr="00301EB5"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380681" w:rsidRPr="00301EB5"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301EB5">
        <w:rPr>
          <w:rFonts w:ascii="Courier New" w:hAnsi="Courier New"/>
          <w:sz w:val="20"/>
          <w:szCs w:val="20"/>
          <w:lang w:val="en-US"/>
        </w:rPr>
        <w:t xml:space="preserve">        &lt;ul id="menuGeneral"&gt;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01EB5">
        <w:rPr>
          <w:rFonts w:ascii="Courier New" w:hAnsi="Courier New"/>
          <w:sz w:val="20"/>
          <w:szCs w:val="20"/>
          <w:lang w:val="en-US"/>
        </w:rPr>
        <w:t xml:space="preserve">            </w:t>
      </w:r>
      <w:r>
        <w:rPr>
          <w:rFonts w:ascii="Courier New" w:hAnsi="Courier New"/>
          <w:sz w:val="20"/>
          <w:szCs w:val="20"/>
        </w:rPr>
        <w:t>&lt;</w:t>
      </w:r>
      <w:proofErr w:type="gramStart"/>
      <w:r>
        <w:rPr>
          <w:rFonts w:ascii="Courier New" w:hAnsi="Courier New"/>
          <w:sz w:val="20"/>
          <w:szCs w:val="20"/>
        </w:rPr>
        <w:t>li</w:t>
      </w:r>
      <w:proofErr w:type="gramEnd"/>
      <w:r>
        <w:rPr>
          <w:rFonts w:ascii="Courier New" w:hAnsi="Courier New"/>
          <w:sz w:val="20"/>
          <w:szCs w:val="20"/>
        </w:rPr>
        <w:t xml:space="preserve">&gt;&lt;a </w:t>
      </w:r>
      <w:proofErr w:type="spellStart"/>
      <w:r>
        <w:rPr>
          <w:rFonts w:ascii="Courier New" w:hAnsi="Courier New"/>
          <w:sz w:val="20"/>
          <w:szCs w:val="20"/>
        </w:rPr>
        <w:t>href</w:t>
      </w:r>
      <w:proofErr w:type="spellEnd"/>
      <w:r>
        <w:rPr>
          <w:rFonts w:ascii="Courier New" w:hAnsi="Courier New"/>
          <w:sz w:val="20"/>
          <w:szCs w:val="20"/>
        </w:rPr>
        <w:t xml:space="preserve">="./?action=accueil"&gt;Accueil&lt;/a&gt;&lt;/li&gt;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&lt;li&gt;&lt;a </w:t>
      </w:r>
      <w:proofErr w:type="spellStart"/>
      <w:r>
        <w:rPr>
          <w:rFonts w:ascii="Courier New" w:hAnsi="Courier New"/>
          <w:sz w:val="20"/>
          <w:szCs w:val="20"/>
        </w:rPr>
        <w:t>href</w:t>
      </w:r>
      <w:proofErr w:type="spellEnd"/>
      <w:r>
        <w:rPr>
          <w:rFonts w:ascii="Courier New" w:hAnsi="Courier New"/>
          <w:sz w:val="20"/>
          <w:szCs w:val="20"/>
        </w:rPr>
        <w:t>="</w:t>
      </w:r>
      <w:proofErr w:type="gramStart"/>
      <w:r>
        <w:rPr>
          <w:rFonts w:ascii="Courier New" w:hAnsi="Courier New"/>
          <w:sz w:val="20"/>
          <w:szCs w:val="20"/>
        </w:rPr>
        <w:t>./</w:t>
      </w:r>
      <w:proofErr w:type="gramEnd"/>
      <w:r>
        <w:rPr>
          <w:rFonts w:ascii="Courier New" w:hAnsi="Courier New"/>
          <w:sz w:val="20"/>
          <w:szCs w:val="20"/>
        </w:rPr>
        <w:t>?action=recherche"&gt;&lt;</w:t>
      </w:r>
      <w:proofErr w:type="spellStart"/>
      <w:r>
        <w:rPr>
          <w:rFonts w:ascii="Courier New" w:hAnsi="Courier New"/>
          <w:sz w:val="20"/>
          <w:szCs w:val="20"/>
        </w:rPr>
        <w:t>img</w:t>
      </w:r>
      <w:proofErr w:type="spellEnd"/>
      <w:r>
        <w:rPr>
          <w:rFonts w:ascii="Courier New" w:hAnsi="Courier New"/>
          <w:sz w:val="20"/>
          <w:szCs w:val="20"/>
        </w:rPr>
        <w:t xml:space="preserve"> </w:t>
      </w:r>
      <w:proofErr w:type="spellStart"/>
      <w:r>
        <w:rPr>
          <w:rFonts w:ascii="Courier New" w:hAnsi="Courier New"/>
          <w:sz w:val="20"/>
          <w:szCs w:val="20"/>
        </w:rPr>
        <w:t>src</w:t>
      </w:r>
      <w:proofErr w:type="spellEnd"/>
      <w:r>
        <w:rPr>
          <w:rFonts w:ascii="Courier New" w:hAnsi="Courier New"/>
          <w:sz w:val="20"/>
          <w:szCs w:val="20"/>
        </w:rPr>
        <w:t>="</w:t>
      </w:r>
      <w:proofErr w:type="spellStart"/>
      <w:r w:rsidR="003D32D6">
        <w:rPr>
          <w:rFonts w:ascii="Courier New" w:hAnsi="Courier New"/>
          <w:sz w:val="20"/>
          <w:szCs w:val="20"/>
        </w:rPr>
        <w:t>asset</w:t>
      </w:r>
      <w:proofErr w:type="spellEnd"/>
      <w:r w:rsidR="003D32D6">
        <w:rPr>
          <w:rFonts w:ascii="Courier New" w:hAnsi="Courier New"/>
          <w:sz w:val="20"/>
          <w:szCs w:val="20"/>
        </w:rPr>
        <w:t>/</w:t>
      </w:r>
      <w:r>
        <w:rPr>
          <w:rFonts w:ascii="Courier New" w:hAnsi="Courier New"/>
          <w:sz w:val="20"/>
          <w:szCs w:val="20"/>
        </w:rPr>
        <w:t xml:space="preserve">images/rechercher.png" </w:t>
      </w:r>
      <w:proofErr w:type="spellStart"/>
      <w:r>
        <w:rPr>
          <w:rFonts w:ascii="Courier New" w:hAnsi="Courier New"/>
          <w:sz w:val="20"/>
          <w:szCs w:val="20"/>
        </w:rPr>
        <w:t>alt</w:t>
      </w:r>
      <w:proofErr w:type="spellEnd"/>
      <w:r>
        <w:rPr>
          <w:rFonts w:ascii="Courier New" w:hAnsi="Courier New"/>
          <w:sz w:val="20"/>
          <w:szCs w:val="20"/>
        </w:rPr>
        <w:t>="loupe" /&gt;Recherche&lt;/a&gt;&lt;/li&gt;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&lt;</w:t>
      </w:r>
      <w:proofErr w:type="gramStart"/>
      <w:r>
        <w:rPr>
          <w:rFonts w:ascii="Courier New" w:hAnsi="Courier New"/>
          <w:sz w:val="20"/>
          <w:szCs w:val="20"/>
        </w:rPr>
        <w:t>li</w:t>
      </w:r>
      <w:proofErr w:type="gramEnd"/>
      <w:r>
        <w:rPr>
          <w:rFonts w:ascii="Courier New" w:hAnsi="Courier New"/>
          <w:sz w:val="20"/>
          <w:szCs w:val="20"/>
        </w:rPr>
        <w:t xml:space="preserve">&gt;&lt;a </w:t>
      </w:r>
      <w:proofErr w:type="spellStart"/>
      <w:r>
        <w:rPr>
          <w:rFonts w:ascii="Courier New" w:hAnsi="Courier New"/>
          <w:sz w:val="20"/>
          <w:szCs w:val="20"/>
        </w:rPr>
        <w:t>href</w:t>
      </w:r>
      <w:proofErr w:type="spellEnd"/>
      <w:r>
        <w:rPr>
          <w:rFonts w:ascii="Courier New" w:hAnsi="Courier New"/>
          <w:sz w:val="20"/>
          <w:szCs w:val="20"/>
        </w:rPr>
        <w:t xml:space="preserve">="./?action=liste"&gt;Liste&lt;/a&gt;&lt;/li&gt; </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&lt;li id="logo"&gt;&lt;a </w:t>
      </w:r>
      <w:proofErr w:type="spellStart"/>
      <w:r>
        <w:rPr>
          <w:rFonts w:ascii="Courier New" w:hAnsi="Courier New"/>
          <w:sz w:val="20"/>
          <w:szCs w:val="20"/>
        </w:rPr>
        <w:t>href</w:t>
      </w:r>
      <w:proofErr w:type="spellEnd"/>
      <w:r>
        <w:rPr>
          <w:rFonts w:ascii="Courier New" w:hAnsi="Courier New"/>
          <w:sz w:val="20"/>
          <w:szCs w:val="20"/>
        </w:rPr>
        <w:t>="</w:t>
      </w:r>
      <w:proofErr w:type="gramStart"/>
      <w:r>
        <w:rPr>
          <w:rFonts w:ascii="Courier New" w:hAnsi="Courier New"/>
          <w:sz w:val="20"/>
          <w:szCs w:val="20"/>
        </w:rPr>
        <w:t>./</w:t>
      </w:r>
      <w:proofErr w:type="gramEnd"/>
      <w:r>
        <w:rPr>
          <w:rFonts w:ascii="Courier New" w:hAnsi="Courier New"/>
          <w:sz w:val="20"/>
          <w:szCs w:val="20"/>
        </w:rPr>
        <w:t>?action=accueil"&gt;&lt;</w:t>
      </w:r>
      <w:proofErr w:type="spellStart"/>
      <w:r>
        <w:rPr>
          <w:rFonts w:ascii="Courier New" w:hAnsi="Courier New"/>
          <w:sz w:val="20"/>
          <w:szCs w:val="20"/>
        </w:rPr>
        <w:t>img</w:t>
      </w:r>
      <w:proofErr w:type="spellEnd"/>
      <w:r>
        <w:rPr>
          <w:rFonts w:ascii="Courier New" w:hAnsi="Courier New"/>
          <w:sz w:val="20"/>
          <w:szCs w:val="20"/>
        </w:rPr>
        <w:t xml:space="preserve"> </w:t>
      </w:r>
      <w:proofErr w:type="spellStart"/>
      <w:r>
        <w:rPr>
          <w:rFonts w:ascii="Courier New" w:hAnsi="Courier New"/>
          <w:sz w:val="20"/>
          <w:szCs w:val="20"/>
        </w:rPr>
        <w:t>src</w:t>
      </w:r>
      <w:proofErr w:type="spellEnd"/>
      <w:r>
        <w:rPr>
          <w:rFonts w:ascii="Courier New" w:hAnsi="Courier New"/>
          <w:sz w:val="20"/>
          <w:szCs w:val="20"/>
        </w:rPr>
        <w:t>="</w:t>
      </w:r>
      <w:proofErr w:type="spellStart"/>
      <w:r w:rsidR="003D32D6">
        <w:rPr>
          <w:rFonts w:ascii="Courier New" w:hAnsi="Courier New"/>
          <w:sz w:val="20"/>
          <w:szCs w:val="20"/>
        </w:rPr>
        <w:t>asset</w:t>
      </w:r>
      <w:proofErr w:type="spellEnd"/>
      <w:r w:rsidR="003D32D6">
        <w:rPr>
          <w:rFonts w:ascii="Courier New" w:hAnsi="Courier New"/>
          <w:sz w:val="20"/>
          <w:szCs w:val="20"/>
        </w:rPr>
        <w:t>/</w:t>
      </w:r>
      <w:r>
        <w:rPr>
          <w:rFonts w:ascii="Courier New" w:hAnsi="Courier New"/>
          <w:sz w:val="20"/>
          <w:szCs w:val="20"/>
        </w:rPr>
        <w:t xml:space="preserve">images/logoBarre.png" </w:t>
      </w:r>
      <w:proofErr w:type="spellStart"/>
      <w:r>
        <w:rPr>
          <w:rFonts w:ascii="Courier New" w:hAnsi="Courier New"/>
          <w:sz w:val="20"/>
          <w:szCs w:val="20"/>
        </w:rPr>
        <w:t>alt</w:t>
      </w:r>
      <w:proofErr w:type="spellEnd"/>
      <w:r>
        <w:rPr>
          <w:rFonts w:ascii="Courier New" w:hAnsi="Courier New"/>
          <w:sz w:val="20"/>
          <w:szCs w:val="20"/>
        </w:rPr>
        <w:t>="logo" /&gt;&lt;/a&gt;&lt;/li&gt;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w:t>
      </w:r>
      <w:proofErr w:type="gramStart"/>
      <w:r>
        <w:rPr>
          <w:rFonts w:ascii="Courier New" w:hAnsi="Courier New"/>
          <w:sz w:val="20"/>
          <w:szCs w:val="20"/>
        </w:rPr>
        <w:t>li</w:t>
      </w:r>
      <w:proofErr w:type="gramEnd"/>
      <w:r>
        <w:rPr>
          <w:rFonts w:ascii="Courier New" w:hAnsi="Courier New"/>
          <w:sz w:val="20"/>
          <w:szCs w:val="20"/>
        </w:rPr>
        <w:t xml:space="preserve">&gt;&lt;/li&gt;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&lt;</w:t>
      </w:r>
      <w:proofErr w:type="gramStart"/>
      <w:r>
        <w:rPr>
          <w:rFonts w:ascii="Courier New" w:hAnsi="Courier New"/>
          <w:sz w:val="20"/>
          <w:szCs w:val="20"/>
        </w:rPr>
        <w:t>li</w:t>
      </w:r>
      <w:proofErr w:type="gramEnd"/>
      <w:r>
        <w:rPr>
          <w:rFonts w:ascii="Courier New" w:hAnsi="Courier New"/>
          <w:sz w:val="20"/>
          <w:szCs w:val="20"/>
        </w:rPr>
        <w:t xml:space="preserve">&gt;&lt;a </w:t>
      </w:r>
      <w:proofErr w:type="spellStart"/>
      <w:r>
        <w:rPr>
          <w:rFonts w:ascii="Courier New" w:hAnsi="Courier New"/>
          <w:sz w:val="20"/>
          <w:szCs w:val="20"/>
        </w:rPr>
        <w:t>href</w:t>
      </w:r>
      <w:proofErr w:type="spellEnd"/>
      <w:r>
        <w:rPr>
          <w:rFonts w:ascii="Courier New" w:hAnsi="Courier New"/>
          <w:sz w:val="20"/>
          <w:szCs w:val="20"/>
        </w:rPr>
        <w:t>="./?action=</w:t>
      </w:r>
      <w:proofErr w:type="spellStart"/>
      <w:r>
        <w:rPr>
          <w:rFonts w:ascii="Courier New" w:hAnsi="Courier New"/>
          <w:sz w:val="20"/>
          <w:szCs w:val="20"/>
        </w:rPr>
        <w:t>cgu</w:t>
      </w:r>
      <w:proofErr w:type="spellEnd"/>
      <w:r>
        <w:rPr>
          <w:rFonts w:ascii="Courier New" w:hAnsi="Courier New"/>
          <w:sz w:val="20"/>
          <w:szCs w:val="20"/>
        </w:rPr>
        <w:t>"&gt;</w:t>
      </w:r>
      <w:proofErr w:type="spellStart"/>
      <w:r>
        <w:rPr>
          <w:rFonts w:ascii="Courier New" w:hAnsi="Courier New"/>
          <w:sz w:val="20"/>
          <w:szCs w:val="20"/>
        </w:rPr>
        <w:t>CGU</w:t>
      </w:r>
      <w:proofErr w:type="spellEnd"/>
      <w:r>
        <w:rPr>
          <w:rFonts w:ascii="Courier New" w:hAnsi="Courier New"/>
          <w:sz w:val="20"/>
          <w:szCs w:val="20"/>
        </w:rPr>
        <w:t>&lt;/a&gt;&lt;/li&gt;</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&lt;li&gt;&lt;a </w:t>
      </w:r>
      <w:proofErr w:type="spellStart"/>
      <w:r>
        <w:rPr>
          <w:rFonts w:ascii="Courier New" w:hAnsi="Courier New"/>
          <w:sz w:val="20"/>
          <w:szCs w:val="20"/>
        </w:rPr>
        <w:t>href</w:t>
      </w:r>
      <w:proofErr w:type="spellEnd"/>
      <w:r>
        <w:rPr>
          <w:rFonts w:ascii="Courier New" w:hAnsi="Courier New"/>
          <w:sz w:val="20"/>
          <w:szCs w:val="20"/>
        </w:rPr>
        <w:t>="</w:t>
      </w:r>
      <w:proofErr w:type="gramStart"/>
      <w:r>
        <w:rPr>
          <w:rFonts w:ascii="Courier New" w:hAnsi="Courier New"/>
          <w:sz w:val="20"/>
          <w:szCs w:val="20"/>
        </w:rPr>
        <w:t>./</w:t>
      </w:r>
      <w:proofErr w:type="gramEnd"/>
      <w:r>
        <w:rPr>
          <w:rFonts w:ascii="Courier New" w:hAnsi="Courier New"/>
          <w:sz w:val="20"/>
          <w:szCs w:val="20"/>
        </w:rPr>
        <w:t>?action=connexion"&gt;&lt;</w:t>
      </w:r>
      <w:proofErr w:type="spellStart"/>
      <w:r>
        <w:rPr>
          <w:rFonts w:ascii="Courier New" w:hAnsi="Courier New"/>
          <w:sz w:val="20"/>
          <w:szCs w:val="20"/>
        </w:rPr>
        <w:t>img</w:t>
      </w:r>
      <w:proofErr w:type="spellEnd"/>
      <w:r>
        <w:rPr>
          <w:rFonts w:ascii="Courier New" w:hAnsi="Courier New"/>
          <w:sz w:val="20"/>
          <w:szCs w:val="20"/>
        </w:rPr>
        <w:t xml:space="preserve"> </w:t>
      </w:r>
      <w:proofErr w:type="spellStart"/>
      <w:r>
        <w:rPr>
          <w:rFonts w:ascii="Courier New" w:hAnsi="Courier New"/>
          <w:sz w:val="20"/>
          <w:szCs w:val="20"/>
        </w:rPr>
        <w:t>src</w:t>
      </w:r>
      <w:proofErr w:type="spellEnd"/>
      <w:r>
        <w:rPr>
          <w:rFonts w:ascii="Courier New" w:hAnsi="Courier New"/>
          <w:sz w:val="20"/>
          <w:szCs w:val="20"/>
        </w:rPr>
        <w:t>="</w:t>
      </w:r>
      <w:proofErr w:type="spellStart"/>
      <w:r w:rsidR="003D32D6">
        <w:rPr>
          <w:rFonts w:ascii="Courier New" w:hAnsi="Courier New"/>
          <w:sz w:val="20"/>
          <w:szCs w:val="20"/>
        </w:rPr>
        <w:t>asset</w:t>
      </w:r>
      <w:proofErr w:type="spellEnd"/>
      <w:r w:rsidR="003D32D6">
        <w:rPr>
          <w:rFonts w:ascii="Courier New" w:hAnsi="Courier New"/>
          <w:sz w:val="20"/>
          <w:szCs w:val="20"/>
        </w:rPr>
        <w:t>/</w:t>
      </w:r>
      <w:r>
        <w:rPr>
          <w:rFonts w:ascii="Courier New" w:hAnsi="Courier New"/>
          <w:sz w:val="20"/>
          <w:szCs w:val="20"/>
        </w:rPr>
        <w:t xml:space="preserve">images/profil.png" </w:t>
      </w:r>
      <w:proofErr w:type="spellStart"/>
      <w:r>
        <w:rPr>
          <w:rFonts w:ascii="Courier New" w:hAnsi="Courier New"/>
          <w:sz w:val="20"/>
          <w:szCs w:val="20"/>
        </w:rPr>
        <w:t>alt</w:t>
      </w:r>
      <w:proofErr w:type="spellEnd"/>
      <w:r>
        <w:rPr>
          <w:rFonts w:ascii="Courier New" w:hAnsi="Courier New"/>
          <w:sz w:val="20"/>
          <w:szCs w:val="20"/>
        </w:rPr>
        <w:t>="loupe" /&gt;Connexion&lt;/a&gt;&lt;/li&gt;</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rPr>
        <w:t xml:space="preserve">        </w:t>
      </w:r>
      <w:r w:rsidRPr="00A201C3">
        <w:rPr>
          <w:rFonts w:ascii="Courier New" w:hAnsi="Courier New"/>
          <w:sz w:val="20"/>
          <w:szCs w:val="20"/>
          <w:lang w:val="en-US"/>
        </w:rPr>
        <w:t>&lt;/</w:t>
      </w:r>
      <w:proofErr w:type="spellStart"/>
      <w:r w:rsidRPr="00A201C3">
        <w:rPr>
          <w:rFonts w:ascii="Courier New" w:hAnsi="Courier New"/>
          <w:sz w:val="20"/>
          <w:szCs w:val="20"/>
          <w:lang w:val="en-US"/>
        </w:rPr>
        <w:t>ul</w:t>
      </w:r>
      <w:proofErr w:type="spell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spellStart"/>
      <w:r w:rsidRPr="00A201C3">
        <w:rPr>
          <w:rFonts w:ascii="Courier New" w:hAnsi="Courier New"/>
          <w:sz w:val="20"/>
          <w:szCs w:val="20"/>
          <w:lang w:val="en-US"/>
        </w:rPr>
        <w:t>nav</w:t>
      </w:r>
      <w:proofErr w:type="spell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 id="</w:t>
      </w:r>
      <w:proofErr w:type="spellStart"/>
      <w:r w:rsidRPr="00A201C3">
        <w:rPr>
          <w:rFonts w:ascii="Courier New" w:hAnsi="Courier New"/>
          <w:sz w:val="20"/>
          <w:szCs w:val="20"/>
          <w:lang w:val="en-US"/>
        </w:rPr>
        <w:t>bouton</w:t>
      </w:r>
      <w:proofErr w:type="spell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gramStart"/>
      <w:r w:rsidRPr="00A201C3">
        <w:rPr>
          <w:rFonts w:ascii="Courier New" w:hAnsi="Courier New"/>
          <w:sz w:val="20"/>
          <w:szCs w:val="20"/>
          <w:lang w:val="en-US"/>
        </w:rPr>
        <w:t>div</w:t>
      </w:r>
      <w:proofErr w:type="gramEnd"/>
      <w:r w:rsidRPr="00A201C3">
        <w:rPr>
          <w:rFonts w:ascii="Courier New" w:hAnsi="Courier New"/>
          <w:sz w:val="20"/>
          <w:szCs w:val="20"/>
          <w:lang w:val="en-US"/>
        </w:rPr>
        <w:t>&gt;&lt;/div&gt;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gramStart"/>
      <w:r w:rsidRPr="00A201C3">
        <w:rPr>
          <w:rFonts w:ascii="Courier New" w:hAnsi="Courier New"/>
          <w:sz w:val="20"/>
          <w:szCs w:val="20"/>
          <w:lang w:val="en-US"/>
        </w:rPr>
        <w:t>div</w:t>
      </w:r>
      <w:proofErr w:type="gramEnd"/>
      <w:r w:rsidRPr="00A201C3">
        <w:rPr>
          <w:rFonts w:ascii="Courier New" w:hAnsi="Courier New"/>
          <w:sz w:val="20"/>
          <w:szCs w:val="20"/>
          <w:lang w:val="en-US"/>
        </w:rPr>
        <w:t>&gt;&lt;/div&gt;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gramStart"/>
      <w:r w:rsidRPr="00A201C3">
        <w:rPr>
          <w:rFonts w:ascii="Courier New" w:hAnsi="Courier New"/>
          <w:sz w:val="20"/>
          <w:szCs w:val="20"/>
          <w:lang w:val="en-US"/>
        </w:rPr>
        <w:t>div</w:t>
      </w:r>
      <w:proofErr w:type="gramEnd"/>
      <w:r w:rsidRPr="00A201C3">
        <w:rPr>
          <w:rFonts w:ascii="Courier New" w:hAnsi="Courier New"/>
          <w:sz w:val="20"/>
          <w:szCs w:val="20"/>
          <w:lang w:val="en-US"/>
        </w:rPr>
        <w:t>&gt;&lt;/div&gt;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A201C3">
        <w:rPr>
          <w:rFonts w:ascii="Courier New" w:hAnsi="Courier New"/>
          <w:sz w:val="20"/>
          <w:szCs w:val="20"/>
          <w:lang w:val="en-US"/>
        </w:rPr>
        <w:t xml:space="preserve">    </w:t>
      </w:r>
      <w:r>
        <w:rPr>
          <w:rFonts w:ascii="Courier New" w:hAnsi="Courier New"/>
          <w:sz w:val="20"/>
          <w:szCs w:val="20"/>
        </w:rPr>
        <w:t>&lt;/</w:t>
      </w:r>
      <w:proofErr w:type="spellStart"/>
      <w:proofErr w:type="gramStart"/>
      <w:r>
        <w:rPr>
          <w:rFonts w:ascii="Courier New" w:hAnsi="Courier New"/>
          <w:sz w:val="20"/>
          <w:szCs w:val="20"/>
        </w:rPr>
        <w:t>div</w:t>
      </w:r>
      <w:proofErr w:type="spellEnd"/>
      <w:proofErr w:type="gramEnd"/>
      <w:r>
        <w:rPr>
          <w:rFonts w:ascii="Courier New" w:hAnsi="Courier New"/>
          <w:sz w:val="20"/>
          <w:szCs w:val="20"/>
        </w:rPr>
        <w:t>&gt;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w:t>
      </w:r>
      <w:proofErr w:type="spellStart"/>
      <w:r>
        <w:rPr>
          <w:rFonts w:ascii="Courier New" w:hAnsi="Courier New"/>
          <w:sz w:val="20"/>
          <w:szCs w:val="20"/>
        </w:rPr>
        <w:t>ul</w:t>
      </w:r>
      <w:proofErr w:type="spellEnd"/>
      <w:r>
        <w:rPr>
          <w:rFonts w:ascii="Courier New" w:hAnsi="Courier New"/>
          <w:sz w:val="20"/>
          <w:szCs w:val="20"/>
        </w:rPr>
        <w:t xml:space="preserve"> id="</w:t>
      </w:r>
      <w:proofErr w:type="spellStart"/>
      <w:r>
        <w:rPr>
          <w:rFonts w:ascii="Courier New" w:hAnsi="Courier New"/>
          <w:sz w:val="20"/>
          <w:szCs w:val="20"/>
        </w:rPr>
        <w:t>menuContextuel</w:t>
      </w:r>
      <w:proofErr w:type="spellEnd"/>
      <w:r>
        <w:rPr>
          <w:rFonts w:ascii="Courier New" w:hAnsi="Courier New"/>
          <w:sz w:val="20"/>
          <w:szCs w:val="20"/>
        </w:rPr>
        <w:t>"&gt;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w:t>
      </w:r>
      <w:proofErr w:type="gramStart"/>
      <w:r>
        <w:rPr>
          <w:rFonts w:ascii="Courier New" w:hAnsi="Courier New"/>
          <w:sz w:val="20"/>
          <w:szCs w:val="20"/>
        </w:rPr>
        <w:t>li</w:t>
      </w:r>
      <w:proofErr w:type="gramEnd"/>
      <w:r>
        <w:rPr>
          <w:rFonts w:ascii="Courier New" w:hAnsi="Courier New"/>
          <w:sz w:val="20"/>
          <w:szCs w:val="20"/>
        </w:rPr>
        <w:t>&gt;&lt;</w:t>
      </w:r>
      <w:proofErr w:type="spellStart"/>
      <w:r>
        <w:rPr>
          <w:rFonts w:ascii="Courier New" w:hAnsi="Courier New"/>
          <w:sz w:val="20"/>
          <w:szCs w:val="20"/>
        </w:rPr>
        <w:t>img</w:t>
      </w:r>
      <w:proofErr w:type="spellEnd"/>
      <w:r>
        <w:rPr>
          <w:rFonts w:ascii="Courier New" w:hAnsi="Courier New"/>
          <w:sz w:val="20"/>
          <w:szCs w:val="20"/>
        </w:rPr>
        <w:t xml:space="preserve"> </w:t>
      </w:r>
      <w:proofErr w:type="spellStart"/>
      <w:r>
        <w:rPr>
          <w:rFonts w:ascii="Courier New" w:hAnsi="Courier New"/>
          <w:sz w:val="20"/>
          <w:szCs w:val="20"/>
        </w:rPr>
        <w:t>src</w:t>
      </w:r>
      <w:proofErr w:type="spellEnd"/>
      <w:r>
        <w:rPr>
          <w:rFonts w:ascii="Courier New" w:hAnsi="Courier New"/>
          <w:sz w:val="20"/>
          <w:szCs w:val="20"/>
        </w:rPr>
        <w:t>="</w:t>
      </w:r>
      <w:proofErr w:type="spellStart"/>
      <w:r w:rsidR="003D32D6">
        <w:rPr>
          <w:rFonts w:ascii="Courier New" w:hAnsi="Courier New"/>
          <w:sz w:val="20"/>
          <w:szCs w:val="20"/>
        </w:rPr>
        <w:t>asset</w:t>
      </w:r>
      <w:proofErr w:type="spellEnd"/>
      <w:r w:rsidR="003D32D6">
        <w:rPr>
          <w:rFonts w:ascii="Courier New" w:hAnsi="Courier New"/>
          <w:sz w:val="20"/>
          <w:szCs w:val="20"/>
        </w:rPr>
        <w:t>/</w:t>
      </w:r>
      <w:r>
        <w:rPr>
          <w:rFonts w:ascii="Courier New" w:hAnsi="Courier New"/>
          <w:sz w:val="20"/>
          <w:szCs w:val="20"/>
        </w:rPr>
        <w:t xml:space="preserve">images/logoBarre.png" </w:t>
      </w:r>
      <w:proofErr w:type="spellStart"/>
      <w:r>
        <w:rPr>
          <w:rFonts w:ascii="Courier New" w:hAnsi="Courier New"/>
          <w:sz w:val="20"/>
          <w:szCs w:val="20"/>
        </w:rPr>
        <w:t>alt</w:t>
      </w:r>
      <w:proofErr w:type="spellEnd"/>
      <w:r>
        <w:rPr>
          <w:rFonts w:ascii="Courier New" w:hAnsi="Courier New"/>
          <w:sz w:val="20"/>
          <w:szCs w:val="20"/>
        </w:rPr>
        <w:t>="logo" /&gt;&lt;/li&gt;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&lt;/</w:t>
      </w:r>
      <w:proofErr w:type="spellStart"/>
      <w:proofErr w:type="gramStart"/>
      <w:r>
        <w:rPr>
          <w:rFonts w:ascii="Courier New" w:hAnsi="Courier New"/>
          <w:sz w:val="20"/>
          <w:szCs w:val="20"/>
        </w:rPr>
        <w:t>ul</w:t>
      </w:r>
      <w:proofErr w:type="spellEnd"/>
      <w:proofErr w:type="gramEnd"/>
      <w:r>
        <w:rPr>
          <w:rFonts w:ascii="Courier New" w:hAnsi="Courier New"/>
          <w:sz w:val="20"/>
          <w:szCs w:val="20"/>
        </w:rPr>
        <w:t>&gt;</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w:t>
      </w:r>
      <w:proofErr w:type="spellStart"/>
      <w:r>
        <w:rPr>
          <w:rFonts w:ascii="Courier New" w:hAnsi="Courier New"/>
          <w:sz w:val="20"/>
          <w:szCs w:val="20"/>
        </w:rPr>
        <w:t>div</w:t>
      </w:r>
      <w:proofErr w:type="spellEnd"/>
      <w:r>
        <w:rPr>
          <w:rFonts w:ascii="Courier New" w:hAnsi="Courier New"/>
          <w:sz w:val="20"/>
          <w:szCs w:val="20"/>
        </w:rPr>
        <w:t xml:space="preserve"> id="corps"&gt;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&lt;h1&gt;Liste des restaurants&lt;/h1&gt;</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rPr>
        <w:t xml:space="preserve">    </w:t>
      </w:r>
      <w:r w:rsidRPr="00A201C3">
        <w:rPr>
          <w:rFonts w:ascii="Courier New" w:hAnsi="Courier New"/>
          <w:sz w:val="20"/>
          <w:szCs w:val="20"/>
          <w:lang w:val="en-US"/>
        </w:rPr>
        <w:t>&lt;div class="card"&gt;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 class="</w:t>
      </w:r>
      <w:proofErr w:type="spellStart"/>
      <w:r w:rsidRPr="00A201C3">
        <w:rPr>
          <w:rFonts w:ascii="Courier New" w:hAnsi="Courier New"/>
          <w:sz w:val="20"/>
          <w:szCs w:val="20"/>
          <w:lang w:val="en-US"/>
        </w:rPr>
        <w:t>photoCard</w:t>
      </w:r>
      <w:proofErr w:type="spell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 class="</w:t>
      </w:r>
      <w:proofErr w:type="spellStart"/>
      <w:r w:rsidRPr="00A201C3">
        <w:rPr>
          <w:rFonts w:ascii="Courier New" w:hAnsi="Courier New"/>
          <w:sz w:val="20"/>
          <w:szCs w:val="20"/>
          <w:lang w:val="en-US"/>
        </w:rPr>
        <w:t>descrCard</w:t>
      </w:r>
      <w:proofErr w:type="spellEnd"/>
      <w:r w:rsidRPr="00A201C3">
        <w:rPr>
          <w:rFonts w:ascii="Courier New" w:hAnsi="Courier New"/>
          <w:sz w:val="20"/>
          <w:szCs w:val="20"/>
          <w:lang w:val="en-US"/>
        </w:rPr>
        <w:t xml:space="preserve">"&gt;&lt;a </w:t>
      </w:r>
      <w:proofErr w:type="spellStart"/>
      <w:r w:rsidRPr="00A201C3">
        <w:rPr>
          <w:rFonts w:ascii="Courier New" w:hAnsi="Courier New"/>
          <w:sz w:val="20"/>
          <w:szCs w:val="20"/>
          <w:lang w:val="en-US"/>
        </w:rPr>
        <w:t>href</w:t>
      </w:r>
      <w:proofErr w:type="spellEnd"/>
      <w:r w:rsidRPr="00A201C3">
        <w:rPr>
          <w:rFonts w:ascii="Courier New" w:hAnsi="Courier New"/>
          <w:sz w:val="20"/>
          <w:szCs w:val="20"/>
          <w:lang w:val="en-US"/>
        </w:rPr>
        <w:t>='./?action=</w:t>
      </w:r>
      <w:proofErr w:type="spellStart"/>
      <w:r w:rsidRPr="00A201C3">
        <w:rPr>
          <w:rFonts w:ascii="Courier New" w:hAnsi="Courier New"/>
          <w:sz w:val="20"/>
          <w:szCs w:val="20"/>
          <w:lang w:val="en-US"/>
        </w:rPr>
        <w:t>detail&amp;idR</w:t>
      </w:r>
      <w:proofErr w:type="spellEnd"/>
      <w:r w:rsidRPr="00A201C3">
        <w:rPr>
          <w:rFonts w:ascii="Courier New" w:hAnsi="Courier New"/>
          <w:sz w:val="20"/>
          <w:szCs w:val="20"/>
          <w:lang w:val="en-US"/>
        </w:rPr>
        <w:t>=1'&gt;</w:t>
      </w:r>
      <w:proofErr w:type="spellStart"/>
      <w:r w:rsidRPr="00A201C3">
        <w:rPr>
          <w:rFonts w:ascii="Courier New" w:hAnsi="Courier New"/>
          <w:sz w:val="20"/>
          <w:szCs w:val="20"/>
          <w:lang w:val="en-US"/>
        </w:rPr>
        <w:t>l'entrepote</w:t>
      </w:r>
      <w:proofErr w:type="spellEnd"/>
      <w:r w:rsidRPr="00A201C3">
        <w:rPr>
          <w:rFonts w:ascii="Courier New" w:hAnsi="Courier New"/>
          <w:sz w:val="20"/>
          <w:szCs w:val="20"/>
          <w:lang w:val="en-US"/>
        </w:rPr>
        <w:t>&lt;/a&gt;            &lt;</w:t>
      </w:r>
      <w:proofErr w:type="spellStart"/>
      <w:r w:rsidRPr="00A201C3">
        <w:rPr>
          <w:rFonts w:ascii="Courier New" w:hAnsi="Courier New"/>
          <w:sz w:val="20"/>
          <w:szCs w:val="20"/>
          <w:lang w:val="en-US"/>
        </w:rPr>
        <w:t>br</w:t>
      </w:r>
      <w:proofErr w:type="spellEnd"/>
      <w:r w:rsidRPr="00A201C3">
        <w:rPr>
          <w:rFonts w:ascii="Courier New" w:hAnsi="Courier New"/>
          <w:sz w:val="20"/>
          <w:szCs w:val="20"/>
          <w:lang w:val="en-US"/>
        </w:rPr>
        <w:t xml:space="preserve"> /&gt;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2            rue Maurice Ravel            &lt;</w:t>
      </w:r>
      <w:proofErr w:type="spellStart"/>
      <w:r w:rsidRPr="00A201C3">
        <w:rPr>
          <w:rFonts w:ascii="Courier New" w:hAnsi="Courier New"/>
          <w:sz w:val="20"/>
          <w:szCs w:val="20"/>
          <w:lang w:val="en-US"/>
        </w:rPr>
        <w:t>br</w:t>
      </w:r>
      <w:proofErr w:type="spellEnd"/>
      <w:r w:rsidRPr="00A201C3">
        <w:rPr>
          <w:rFonts w:ascii="Courier New" w:hAnsi="Courier New"/>
          <w:sz w:val="20"/>
          <w:szCs w:val="20"/>
          <w:lang w:val="en-US"/>
        </w:rPr>
        <w:t xml:space="preserve"> /&gt;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33000            Bordeaux        &lt;/div&gt;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 class="</w:t>
      </w:r>
      <w:proofErr w:type="spellStart"/>
      <w:r w:rsidRPr="00A201C3">
        <w:rPr>
          <w:rFonts w:ascii="Courier New" w:hAnsi="Courier New"/>
          <w:sz w:val="20"/>
          <w:szCs w:val="20"/>
          <w:lang w:val="en-US"/>
        </w:rPr>
        <w:t>tagCard</w:t>
      </w:r>
      <w:proofErr w:type="spell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spellStart"/>
      <w:r w:rsidRPr="00A201C3">
        <w:rPr>
          <w:rFonts w:ascii="Courier New" w:hAnsi="Courier New"/>
          <w:sz w:val="20"/>
          <w:szCs w:val="20"/>
          <w:lang w:val="en-US"/>
        </w:rPr>
        <w:t>ul</w:t>
      </w:r>
      <w:proofErr w:type="spellEnd"/>
      <w:r w:rsidRPr="00A201C3">
        <w:rPr>
          <w:rFonts w:ascii="Courier New" w:hAnsi="Courier New"/>
          <w:sz w:val="20"/>
          <w:szCs w:val="20"/>
          <w:lang w:val="en-US"/>
        </w:rPr>
        <w:t xml:space="preserve"> id="</w:t>
      </w:r>
      <w:proofErr w:type="spellStart"/>
      <w:r w:rsidRPr="00A201C3">
        <w:rPr>
          <w:rFonts w:ascii="Courier New" w:hAnsi="Courier New"/>
          <w:sz w:val="20"/>
          <w:szCs w:val="20"/>
          <w:lang w:val="en-US"/>
        </w:rPr>
        <w:t>tagFood</w:t>
      </w:r>
      <w:proofErr w:type="spellEnd"/>
      <w:r w:rsidRPr="00A201C3">
        <w:rPr>
          <w:rFonts w:ascii="Courier New" w:hAnsi="Courier New"/>
          <w:sz w:val="20"/>
          <w:szCs w:val="20"/>
          <w:lang w:val="en-US"/>
        </w:rPr>
        <w:t>"&gt;</w:t>
      </w:r>
      <w:r w:rsidRPr="00A201C3">
        <w:rPr>
          <w:rFonts w:ascii="Courier New" w:hAnsi="Courier New"/>
          <w:sz w:val="20"/>
          <w:szCs w:val="20"/>
          <w:lang w:val="en-US"/>
        </w:rPr>
        <w:tab/>
      </w:r>
      <w:r w:rsidRPr="00A201C3">
        <w:rPr>
          <w:rFonts w:ascii="Courier New" w:hAnsi="Courier New"/>
          <w:sz w:val="20"/>
          <w:szCs w:val="20"/>
          <w:lang w:val="en-US"/>
        </w:rPr>
        <w:tab/>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spellStart"/>
      <w:r w:rsidRPr="00A201C3">
        <w:rPr>
          <w:rFonts w:ascii="Courier New" w:hAnsi="Courier New"/>
          <w:sz w:val="20"/>
          <w:szCs w:val="20"/>
          <w:lang w:val="en-US"/>
        </w:rPr>
        <w:t>ul</w:t>
      </w:r>
      <w:proofErr w:type="spell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 class="card"&gt;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 class="</w:t>
      </w:r>
      <w:proofErr w:type="spellStart"/>
      <w:r w:rsidRPr="00A201C3">
        <w:rPr>
          <w:rFonts w:ascii="Courier New" w:hAnsi="Courier New"/>
          <w:sz w:val="20"/>
          <w:szCs w:val="20"/>
          <w:lang w:val="en-US"/>
        </w:rPr>
        <w:t>photoCard</w:t>
      </w:r>
      <w:proofErr w:type="spell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 class="</w:t>
      </w:r>
      <w:proofErr w:type="spellStart"/>
      <w:r w:rsidRPr="00A201C3">
        <w:rPr>
          <w:rFonts w:ascii="Courier New" w:hAnsi="Courier New"/>
          <w:sz w:val="20"/>
          <w:szCs w:val="20"/>
          <w:lang w:val="en-US"/>
        </w:rPr>
        <w:t>descrCard</w:t>
      </w:r>
      <w:proofErr w:type="spellEnd"/>
      <w:r w:rsidRPr="00A201C3">
        <w:rPr>
          <w:rFonts w:ascii="Courier New" w:hAnsi="Courier New"/>
          <w:sz w:val="20"/>
          <w:szCs w:val="20"/>
          <w:lang w:val="en-US"/>
        </w:rPr>
        <w:t xml:space="preserve">"&gt;&lt;a </w:t>
      </w:r>
      <w:proofErr w:type="spellStart"/>
      <w:r w:rsidRPr="00A201C3">
        <w:rPr>
          <w:rFonts w:ascii="Courier New" w:hAnsi="Courier New"/>
          <w:sz w:val="20"/>
          <w:szCs w:val="20"/>
          <w:lang w:val="en-US"/>
        </w:rPr>
        <w:t>href</w:t>
      </w:r>
      <w:proofErr w:type="spellEnd"/>
      <w:r w:rsidRPr="00A201C3">
        <w:rPr>
          <w:rFonts w:ascii="Courier New" w:hAnsi="Courier New"/>
          <w:sz w:val="20"/>
          <w:szCs w:val="20"/>
          <w:lang w:val="en-US"/>
        </w:rPr>
        <w:t>='</w:t>
      </w:r>
      <w:proofErr w:type="gramStart"/>
      <w:r w:rsidRPr="00A201C3">
        <w:rPr>
          <w:rFonts w:ascii="Courier New" w:hAnsi="Courier New"/>
          <w:sz w:val="20"/>
          <w:szCs w:val="20"/>
          <w:lang w:val="en-US"/>
        </w:rPr>
        <w:t>./</w:t>
      </w:r>
      <w:proofErr w:type="gramEnd"/>
      <w:r w:rsidRPr="00A201C3">
        <w:rPr>
          <w:rFonts w:ascii="Courier New" w:hAnsi="Courier New"/>
          <w:sz w:val="20"/>
          <w:szCs w:val="20"/>
          <w:lang w:val="en-US"/>
        </w:rPr>
        <w:t>?action=</w:t>
      </w:r>
      <w:proofErr w:type="spellStart"/>
      <w:r w:rsidRPr="00A201C3">
        <w:rPr>
          <w:rFonts w:ascii="Courier New" w:hAnsi="Courier New"/>
          <w:sz w:val="20"/>
          <w:szCs w:val="20"/>
          <w:lang w:val="en-US"/>
        </w:rPr>
        <w:t>detail&amp;idR</w:t>
      </w:r>
      <w:proofErr w:type="spellEnd"/>
      <w:r w:rsidRPr="00A201C3">
        <w:rPr>
          <w:rFonts w:ascii="Courier New" w:hAnsi="Courier New"/>
          <w:sz w:val="20"/>
          <w:szCs w:val="20"/>
          <w:lang w:val="en-US"/>
        </w:rPr>
        <w:t xml:space="preserve">=2'&gt;le bar du </w:t>
      </w:r>
      <w:proofErr w:type="spellStart"/>
      <w:r w:rsidRPr="00A201C3">
        <w:rPr>
          <w:rFonts w:ascii="Courier New" w:hAnsi="Courier New"/>
          <w:sz w:val="20"/>
          <w:szCs w:val="20"/>
          <w:lang w:val="en-US"/>
        </w:rPr>
        <w:t>charcutier</w:t>
      </w:r>
      <w:proofErr w:type="spellEnd"/>
      <w:r w:rsidRPr="00A201C3">
        <w:rPr>
          <w:rFonts w:ascii="Courier New" w:hAnsi="Courier New"/>
          <w:sz w:val="20"/>
          <w:szCs w:val="20"/>
          <w:lang w:val="en-US"/>
        </w:rPr>
        <w:t>&lt;/a&gt;            &lt;</w:t>
      </w:r>
      <w:proofErr w:type="spellStart"/>
      <w:r w:rsidRPr="00A201C3">
        <w:rPr>
          <w:rFonts w:ascii="Courier New" w:hAnsi="Courier New"/>
          <w:sz w:val="20"/>
          <w:szCs w:val="20"/>
          <w:lang w:val="en-US"/>
        </w:rPr>
        <w:t>br</w:t>
      </w:r>
      <w:proofErr w:type="spellEnd"/>
      <w:r w:rsidRPr="00A201C3">
        <w:rPr>
          <w:rFonts w:ascii="Courier New" w:hAnsi="Courier New"/>
          <w:sz w:val="20"/>
          <w:szCs w:val="20"/>
          <w:lang w:val="en-US"/>
        </w:rPr>
        <w:t xml:space="preserve"> /&gt;</w:t>
      </w:r>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w:t>
      </w:r>
      <w:r w:rsidRPr="002E7607">
        <w:rPr>
          <w:rFonts w:ascii="Courier New" w:hAnsi="Courier New"/>
          <w:sz w:val="20"/>
          <w:szCs w:val="20"/>
          <w:lang w:val="en-US"/>
        </w:rPr>
        <w:t xml:space="preserve">30            rue </w:t>
      </w:r>
      <w:proofErr w:type="spellStart"/>
      <w:r w:rsidRPr="002E7607">
        <w:rPr>
          <w:rFonts w:ascii="Courier New" w:hAnsi="Courier New"/>
          <w:sz w:val="20"/>
          <w:szCs w:val="20"/>
          <w:lang w:val="en-US"/>
        </w:rPr>
        <w:t>Parlement</w:t>
      </w:r>
      <w:proofErr w:type="spellEnd"/>
      <w:r w:rsidRPr="002E7607">
        <w:rPr>
          <w:rFonts w:ascii="Courier New" w:hAnsi="Courier New"/>
          <w:sz w:val="20"/>
          <w:szCs w:val="20"/>
          <w:lang w:val="en-US"/>
        </w:rPr>
        <w:t xml:space="preserve"> Sainte-Catherine            &lt;</w:t>
      </w:r>
      <w:proofErr w:type="spellStart"/>
      <w:r w:rsidRPr="002E7607">
        <w:rPr>
          <w:rFonts w:ascii="Courier New" w:hAnsi="Courier New"/>
          <w:sz w:val="20"/>
          <w:szCs w:val="20"/>
          <w:lang w:val="en-US"/>
        </w:rPr>
        <w:t>br</w:t>
      </w:r>
      <w:proofErr w:type="spellEnd"/>
      <w:r w:rsidRPr="002E7607">
        <w:rPr>
          <w:rFonts w:ascii="Courier New" w:hAnsi="Courier New"/>
          <w:sz w:val="20"/>
          <w:szCs w:val="20"/>
          <w:lang w:val="en-US"/>
        </w:rPr>
        <w:t xml:space="preserve"> /&gt;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2E7607">
        <w:rPr>
          <w:rFonts w:ascii="Courier New" w:hAnsi="Courier New"/>
          <w:sz w:val="20"/>
          <w:szCs w:val="20"/>
          <w:lang w:val="en-US"/>
        </w:rPr>
        <w:t xml:space="preserve">            </w:t>
      </w:r>
      <w:r w:rsidRPr="00A201C3">
        <w:rPr>
          <w:rFonts w:ascii="Courier New" w:hAnsi="Courier New"/>
          <w:sz w:val="20"/>
          <w:szCs w:val="20"/>
          <w:lang w:val="en-US"/>
        </w:rPr>
        <w:t>33000            Bordeaux        &lt;/div&gt;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 class="</w:t>
      </w:r>
      <w:proofErr w:type="spellStart"/>
      <w:r w:rsidRPr="00A201C3">
        <w:rPr>
          <w:rFonts w:ascii="Courier New" w:hAnsi="Courier New"/>
          <w:sz w:val="20"/>
          <w:szCs w:val="20"/>
          <w:lang w:val="en-US"/>
        </w:rPr>
        <w:t>tagCard</w:t>
      </w:r>
      <w:proofErr w:type="spell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spellStart"/>
      <w:r w:rsidRPr="00A201C3">
        <w:rPr>
          <w:rFonts w:ascii="Courier New" w:hAnsi="Courier New"/>
          <w:sz w:val="20"/>
          <w:szCs w:val="20"/>
          <w:lang w:val="en-US"/>
        </w:rPr>
        <w:t>ul</w:t>
      </w:r>
      <w:proofErr w:type="spellEnd"/>
      <w:r w:rsidRPr="00A201C3">
        <w:rPr>
          <w:rFonts w:ascii="Courier New" w:hAnsi="Courier New"/>
          <w:sz w:val="20"/>
          <w:szCs w:val="20"/>
          <w:lang w:val="en-US"/>
        </w:rPr>
        <w:t xml:space="preserve"> id="</w:t>
      </w:r>
      <w:proofErr w:type="spellStart"/>
      <w:r w:rsidRPr="00A201C3">
        <w:rPr>
          <w:rFonts w:ascii="Courier New" w:hAnsi="Courier New"/>
          <w:sz w:val="20"/>
          <w:szCs w:val="20"/>
          <w:lang w:val="en-US"/>
        </w:rPr>
        <w:t>tagFood</w:t>
      </w:r>
      <w:proofErr w:type="spellEnd"/>
      <w:r w:rsidRPr="00A201C3">
        <w:rPr>
          <w:rFonts w:ascii="Courier New" w:hAnsi="Courier New"/>
          <w:sz w:val="20"/>
          <w:szCs w:val="20"/>
          <w:lang w:val="en-US"/>
        </w:rPr>
        <w:t>"&gt;</w:t>
      </w:r>
      <w:r w:rsidRPr="00A201C3">
        <w:rPr>
          <w:rFonts w:ascii="Courier New" w:hAnsi="Courier New"/>
          <w:sz w:val="20"/>
          <w:szCs w:val="20"/>
          <w:lang w:val="en-US"/>
        </w:rPr>
        <w:tab/>
      </w:r>
      <w:r w:rsidRPr="00A201C3">
        <w:rPr>
          <w:rFonts w:ascii="Courier New" w:hAnsi="Courier New"/>
          <w:sz w:val="20"/>
          <w:szCs w:val="20"/>
          <w:lang w:val="en-US"/>
        </w:rPr>
        <w:tab/>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w:t>
      </w:r>
      <w:proofErr w:type="spellStart"/>
      <w:r w:rsidRPr="00A201C3">
        <w:rPr>
          <w:rFonts w:ascii="Courier New" w:hAnsi="Courier New"/>
          <w:sz w:val="20"/>
          <w:szCs w:val="20"/>
          <w:lang w:val="en-US"/>
        </w:rPr>
        <w:t>ul</w:t>
      </w:r>
      <w:proofErr w:type="spellEnd"/>
      <w:r w:rsidRPr="00A201C3">
        <w:rPr>
          <w:rFonts w:ascii="Courier New" w:hAnsi="Courier New"/>
          <w:sz w:val="20"/>
          <w:szCs w:val="20"/>
          <w:lang w:val="en-US"/>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&lt;/div&gt;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sidRPr="00A201C3">
        <w:rPr>
          <w:rFonts w:ascii="Courier New" w:hAnsi="Courier New"/>
          <w:sz w:val="20"/>
          <w:szCs w:val="20"/>
          <w:lang w:val="en-US"/>
        </w:rPr>
        <w:t xml:space="preserve">    </w:t>
      </w:r>
      <w:r>
        <w:rPr>
          <w:rFonts w:ascii="Courier New" w:hAnsi="Courier New"/>
          <w:sz w:val="20"/>
          <w:szCs w:val="20"/>
        </w:rPr>
        <w:t>&lt;/</w:t>
      </w:r>
      <w:proofErr w:type="spellStart"/>
      <w:proofErr w:type="gramStart"/>
      <w:r>
        <w:rPr>
          <w:rFonts w:ascii="Courier New" w:hAnsi="Courier New"/>
          <w:sz w:val="20"/>
          <w:szCs w:val="20"/>
        </w:rPr>
        <w:t>div</w:t>
      </w:r>
      <w:proofErr w:type="spellEnd"/>
      <w:proofErr w:type="gramEnd"/>
      <w:r>
        <w:rPr>
          <w:rFonts w:ascii="Courier New" w:hAnsi="Courier New"/>
          <w:sz w:val="20"/>
          <w:szCs w:val="20"/>
        </w:rPr>
        <w:t>&gt;</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 xml:space="preserve">////////////// </w:t>
      </w:r>
      <w:proofErr w:type="gramStart"/>
      <w:r>
        <w:rPr>
          <w:rFonts w:ascii="Courier New" w:hAnsi="Courier New"/>
          <w:sz w:val="20"/>
          <w:szCs w:val="20"/>
        </w:rPr>
        <w:t>extrait</w:t>
      </w:r>
      <w:proofErr w:type="gramEnd"/>
      <w:r>
        <w:rPr>
          <w:rFonts w:ascii="Courier New" w:hAnsi="Courier New"/>
          <w:sz w:val="20"/>
          <w:szCs w:val="20"/>
        </w:rPr>
        <w:t xml:space="preserve"> tronqué /////////////</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w:t>
      </w:r>
      <w:proofErr w:type="spellStart"/>
      <w:proofErr w:type="gramStart"/>
      <w:r>
        <w:rPr>
          <w:rFonts w:ascii="Courier New" w:hAnsi="Courier New"/>
          <w:sz w:val="20"/>
          <w:szCs w:val="20"/>
        </w:rPr>
        <w:t>div</w:t>
      </w:r>
      <w:proofErr w:type="spellEnd"/>
      <w:proofErr w:type="gramEnd"/>
      <w:r>
        <w:rPr>
          <w:rFonts w:ascii="Courier New" w:hAnsi="Courier New"/>
          <w:sz w:val="20"/>
          <w:szCs w:val="20"/>
        </w:rPr>
        <w:t>&gt;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w:t>
      </w:r>
      <w:proofErr w:type="gramStart"/>
      <w:r>
        <w:rPr>
          <w:rFonts w:ascii="Courier New" w:hAnsi="Courier New"/>
          <w:sz w:val="20"/>
          <w:szCs w:val="20"/>
        </w:rPr>
        <w:t>body</w:t>
      </w:r>
      <w:proofErr w:type="gramEnd"/>
      <w:r>
        <w:rPr>
          <w:rFonts w:ascii="Courier New" w:hAnsi="Courier New"/>
          <w:sz w:val="20"/>
          <w:szCs w:val="20"/>
        </w:rPr>
        <w:t>&gt;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sz w:val="20"/>
          <w:szCs w:val="20"/>
          <w:lang w:val="en-US"/>
        </w:rPr>
      </w:pPr>
      <w:r w:rsidRPr="00A201C3">
        <w:rPr>
          <w:rFonts w:ascii="Courier New" w:hAnsi="Courier New"/>
          <w:sz w:val="20"/>
          <w:szCs w:val="20"/>
          <w:lang w:val="en-US"/>
        </w:rPr>
        <w:t>&lt;/html&gt;</w:t>
      </w:r>
    </w:p>
    <w:p w:rsidR="00380681" w:rsidRPr="00A201C3" w:rsidRDefault="00380681">
      <w:pPr>
        <w:pStyle w:val="Corps"/>
        <w:suppressAutoHyphens/>
        <w:rPr>
          <w:rFonts w:ascii="Arial" w:eastAsia="Arial" w:hAnsi="Arial" w:cs="Arial"/>
          <w:sz w:val="20"/>
          <w:szCs w:val="20"/>
          <w:lang w:val="en-US"/>
        </w:rPr>
      </w:pPr>
      <w:bookmarkStart w:id="1" w:name="line11"/>
      <w:bookmarkEnd w:id="1"/>
    </w:p>
    <w:p w:rsidR="00380681" w:rsidRPr="00A201C3" w:rsidRDefault="004151C5">
      <w:pPr>
        <w:pStyle w:val="titrequestionannexe"/>
        <w:suppressAutoHyphens/>
        <w:rPr>
          <w:rFonts w:ascii="Courier New" w:hAnsi="Courier New"/>
          <w:sz w:val="20"/>
          <w:szCs w:val="20"/>
          <w:lang w:val="en-US"/>
        </w:rPr>
      </w:pPr>
      <w:proofErr w:type="spellStart"/>
      <w:r w:rsidRPr="00A201C3">
        <w:rPr>
          <w:lang w:val="en-US"/>
        </w:rPr>
        <w:t>Annexe</w:t>
      </w:r>
      <w:proofErr w:type="spellEnd"/>
      <w:r w:rsidRPr="00A201C3">
        <w:rPr>
          <w:lang w:val="en-US"/>
        </w:rPr>
        <w:t xml:space="preserve"> 8 - </w:t>
      </w:r>
      <w:proofErr w:type="spellStart"/>
      <w:r w:rsidRPr="00A201C3">
        <w:rPr>
          <w:lang w:val="en-US"/>
        </w:rPr>
        <w:t>Fichier</w:t>
      </w:r>
      <w:proofErr w:type="spellEnd"/>
      <w:r w:rsidRPr="00A201C3">
        <w:rPr>
          <w:lang w:val="en-US"/>
        </w:rPr>
        <w:t xml:space="preserve"> detailResto.php</w:t>
      </w:r>
    </w:p>
    <w:p w:rsidR="00380681" w:rsidRPr="005D232E"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sidRPr="005D232E">
        <w:rPr>
          <w:rFonts w:ascii="Courier New" w:hAnsi="Courier New"/>
          <w:sz w:val="20"/>
          <w:szCs w:val="20"/>
          <w:lang w:val="en-US"/>
        </w:rPr>
        <w:t>&lt;?php</w:t>
      </w:r>
      <w:proofErr w:type="gramEnd"/>
    </w:p>
    <w:p w:rsidR="003D32D6" w:rsidRPr="005D232E"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3D32D6" w:rsidRPr="005D232E"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5D232E">
        <w:rPr>
          <w:rFonts w:ascii="Courier New" w:hAnsi="Courier New"/>
          <w:sz w:val="20"/>
          <w:szCs w:val="20"/>
          <w:lang w:val="en-US"/>
        </w:rPr>
        <w:t>/**</w:t>
      </w:r>
    </w:p>
    <w:p w:rsidR="003D32D6" w:rsidRPr="00F87818"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87818">
        <w:rPr>
          <w:rFonts w:ascii="Courier New" w:hAnsi="Courier New"/>
          <w:sz w:val="20"/>
          <w:szCs w:val="20"/>
          <w:lang w:val="en-US"/>
        </w:rPr>
        <w:t>*</w:t>
      </w:r>
      <w:r w:rsidRPr="00F87818">
        <w:rPr>
          <w:rFonts w:ascii="Courier New" w:hAnsi="Courier New"/>
          <w:sz w:val="20"/>
          <w:szCs w:val="20"/>
          <w:lang w:val="en-US"/>
        </w:rPr>
        <w:tab/>
      </w:r>
      <w:proofErr w:type="spellStart"/>
      <w:r w:rsidRPr="00F87818">
        <w:rPr>
          <w:rFonts w:ascii="Courier New" w:hAnsi="Courier New"/>
          <w:sz w:val="20"/>
          <w:szCs w:val="20"/>
          <w:lang w:val="en-US"/>
        </w:rPr>
        <w:t>Controleur</w:t>
      </w:r>
      <w:proofErr w:type="spellEnd"/>
      <w:r w:rsidRPr="00F87818">
        <w:rPr>
          <w:rFonts w:ascii="Courier New" w:hAnsi="Courier New"/>
          <w:sz w:val="20"/>
          <w:szCs w:val="20"/>
          <w:lang w:val="en-US"/>
        </w:rPr>
        <w:t xml:space="preserve"> </w:t>
      </w:r>
      <w:proofErr w:type="spellStart"/>
      <w:proofErr w:type="gramStart"/>
      <w:r w:rsidRPr="00F87818">
        <w:rPr>
          <w:rFonts w:ascii="Courier New" w:hAnsi="Courier New"/>
          <w:sz w:val="20"/>
          <w:szCs w:val="20"/>
          <w:lang w:val="en-US"/>
        </w:rPr>
        <w:t>secondaire</w:t>
      </w:r>
      <w:proofErr w:type="spellEnd"/>
      <w:r w:rsidRPr="00F87818">
        <w:rPr>
          <w:rFonts w:ascii="Courier New" w:hAnsi="Courier New"/>
          <w:sz w:val="20"/>
          <w:szCs w:val="20"/>
          <w:lang w:val="en-US"/>
        </w:rPr>
        <w:t xml:space="preserve"> :</w:t>
      </w:r>
      <w:proofErr w:type="gramEnd"/>
      <w:r w:rsidRPr="00F87818">
        <w:rPr>
          <w:rFonts w:ascii="Courier New" w:hAnsi="Courier New"/>
          <w:sz w:val="20"/>
          <w:szCs w:val="20"/>
          <w:lang w:val="en-US"/>
        </w:rPr>
        <w:t xml:space="preserve"> </w:t>
      </w:r>
      <w:proofErr w:type="spellStart"/>
      <w:r w:rsidRPr="00F87818">
        <w:rPr>
          <w:rFonts w:ascii="Courier New" w:hAnsi="Courier New"/>
          <w:sz w:val="20"/>
          <w:szCs w:val="20"/>
          <w:lang w:val="en-US"/>
        </w:rPr>
        <w:t>detailResto</w:t>
      </w:r>
      <w:proofErr w:type="spellEnd"/>
      <w:r w:rsidRPr="00F87818">
        <w:rPr>
          <w:rFonts w:ascii="Courier New" w:hAnsi="Courier New"/>
          <w:sz w:val="20"/>
          <w:szCs w:val="20"/>
          <w:lang w:val="en-US"/>
        </w:rPr>
        <w:t xml:space="preserve"> </w:t>
      </w:r>
    </w:p>
    <w:p w:rsidR="003D32D6" w:rsidRPr="00F87818"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87818">
        <w:rPr>
          <w:rFonts w:ascii="Courier New" w:hAnsi="Courier New"/>
          <w:sz w:val="20"/>
          <w:szCs w:val="20"/>
          <w:lang w:val="en-US"/>
        </w:rPr>
        <w:t>*/</w:t>
      </w:r>
    </w:p>
    <w:p w:rsidR="003D32D6" w:rsidRPr="00F87818"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3D32D6" w:rsidRPr="005D232E"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sidRPr="005D232E">
        <w:rPr>
          <w:rFonts w:ascii="Courier New" w:hAnsi="Courier New"/>
          <w:sz w:val="20"/>
          <w:szCs w:val="20"/>
          <w:lang w:val="en-US"/>
        </w:rPr>
        <w:t>if</w:t>
      </w:r>
      <w:proofErr w:type="gramEnd"/>
      <w:r w:rsidRPr="005D232E">
        <w:rPr>
          <w:rFonts w:ascii="Courier New" w:hAnsi="Courier New"/>
          <w:sz w:val="20"/>
          <w:szCs w:val="20"/>
          <w:lang w:val="en-US"/>
        </w:rPr>
        <w:t xml:space="preserve"> ($_SERVER["</w:t>
      </w:r>
      <w:proofErr w:type="spellStart"/>
      <w:r w:rsidRPr="005D232E">
        <w:rPr>
          <w:rFonts w:ascii="Courier New" w:hAnsi="Courier New"/>
          <w:sz w:val="20"/>
          <w:szCs w:val="20"/>
          <w:lang w:val="en-US"/>
        </w:rPr>
        <w:t>SCRIPT_FILENAME</w:t>
      </w:r>
      <w:proofErr w:type="spellEnd"/>
      <w:r w:rsidRPr="005D232E">
        <w:rPr>
          <w:rFonts w:ascii="Courier New" w:hAnsi="Courier New"/>
          <w:sz w:val="20"/>
          <w:szCs w:val="20"/>
          <w:lang w:val="en-US"/>
        </w:rPr>
        <w:t>"] == __FILE__) {</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5D232E">
        <w:rPr>
          <w:rFonts w:ascii="Courier New" w:hAnsi="Courier New"/>
          <w:sz w:val="20"/>
          <w:szCs w:val="20"/>
          <w:lang w:val="en-US"/>
        </w:rPr>
        <w:tab/>
      </w:r>
      <w:r w:rsidRPr="003D32D6">
        <w:rPr>
          <w:rFonts w:ascii="Courier New" w:hAnsi="Courier New"/>
          <w:sz w:val="20"/>
          <w:szCs w:val="20"/>
        </w:rPr>
        <w:t>// Un MVC utilise uniquement ses requêtes depuis le contrôleur principal : index.php</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 xml:space="preserve">    </w:t>
      </w:r>
      <w:proofErr w:type="gramStart"/>
      <w:r w:rsidRPr="003D32D6">
        <w:rPr>
          <w:rFonts w:ascii="Courier New" w:hAnsi="Courier New"/>
          <w:sz w:val="20"/>
          <w:szCs w:val="20"/>
        </w:rPr>
        <w:t>die(</w:t>
      </w:r>
      <w:proofErr w:type="gramEnd"/>
      <w:r w:rsidRPr="003D32D6">
        <w:rPr>
          <w:rFonts w:ascii="Courier New" w:hAnsi="Courier New"/>
          <w:sz w:val="20"/>
          <w:szCs w:val="20"/>
        </w:rPr>
        <w:t>'Erreur : '.</w:t>
      </w:r>
      <w:proofErr w:type="spellStart"/>
      <w:r w:rsidRPr="003D32D6">
        <w:rPr>
          <w:rFonts w:ascii="Courier New" w:hAnsi="Courier New"/>
          <w:sz w:val="20"/>
          <w:szCs w:val="20"/>
        </w:rPr>
        <w:t>basename</w:t>
      </w:r>
      <w:proofErr w:type="spellEnd"/>
      <w:r w:rsidRPr="003D32D6">
        <w:rPr>
          <w:rFonts w:ascii="Courier New" w:hAnsi="Courier New"/>
          <w:sz w:val="20"/>
          <w:szCs w:val="20"/>
        </w:rPr>
        <w:t>(</w:t>
      </w:r>
      <w:proofErr w:type="spellStart"/>
      <w:r w:rsidRPr="003D32D6">
        <w:rPr>
          <w:rFonts w:ascii="Courier New" w:hAnsi="Courier New"/>
          <w:sz w:val="20"/>
          <w:szCs w:val="20"/>
        </w:rPr>
        <w:t>__FILE__</w:t>
      </w:r>
      <w:proofErr w:type="spellEnd"/>
      <w:r w:rsidRPr="003D32D6">
        <w:rPr>
          <w:rFonts w:ascii="Courier New" w:hAnsi="Courier New"/>
          <w:sz w:val="20"/>
          <w:szCs w:val="20"/>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3D32D6">
        <w:rPr>
          <w:rFonts w:ascii="Courier New" w:hAnsi="Courier New"/>
          <w:sz w:val="20"/>
          <w:szCs w:val="20"/>
          <w:lang w:val="en-US"/>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spellStart"/>
      <w:proofErr w:type="gramStart"/>
      <w:r w:rsidRPr="003D32D6">
        <w:rPr>
          <w:rFonts w:ascii="Courier New" w:hAnsi="Courier New"/>
          <w:sz w:val="20"/>
          <w:szCs w:val="20"/>
          <w:lang w:val="en-US"/>
        </w:rPr>
        <w:t>require_once</w:t>
      </w:r>
      <w:proofErr w:type="spellEnd"/>
      <w:proofErr w:type="gramEnd"/>
      <w:r w:rsidRPr="003D32D6">
        <w:rPr>
          <w:rFonts w:ascii="Courier New" w:hAnsi="Courier New"/>
          <w:sz w:val="20"/>
          <w:szCs w:val="20"/>
          <w:lang w:val="en-US"/>
        </w:rPr>
        <w:t xml:space="preserve"> RACINE . "/</w:t>
      </w:r>
      <w:proofErr w:type="spellStart"/>
      <w:r w:rsidRPr="003D32D6">
        <w:rPr>
          <w:rFonts w:ascii="Courier New" w:hAnsi="Courier New"/>
          <w:sz w:val="20"/>
          <w:szCs w:val="20"/>
          <w:lang w:val="en-US"/>
        </w:rPr>
        <w:t>modele</w:t>
      </w:r>
      <w:proofErr w:type="spellEnd"/>
      <w:r w:rsidRPr="003D32D6">
        <w:rPr>
          <w:rFonts w:ascii="Courier New" w:hAnsi="Courier New"/>
          <w:sz w:val="20"/>
          <w:szCs w:val="20"/>
          <w:lang w:val="en-US"/>
        </w:rPr>
        <w:t>/</w:t>
      </w:r>
      <w:proofErr w:type="spellStart"/>
      <w:r w:rsidRPr="003D32D6">
        <w:rPr>
          <w:rFonts w:ascii="Courier New" w:hAnsi="Courier New"/>
          <w:sz w:val="20"/>
          <w:szCs w:val="20"/>
          <w:lang w:val="en-US"/>
        </w:rPr>
        <w:t>bd.resto.inc.php</w:t>
      </w:r>
      <w:proofErr w:type="spellEnd"/>
      <w:r w:rsidRPr="003D32D6">
        <w:rPr>
          <w:rFonts w:ascii="Courier New" w:hAnsi="Courier New"/>
          <w:sz w:val="20"/>
          <w:szCs w:val="20"/>
          <w:lang w:val="en-US"/>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3D32D6">
        <w:rPr>
          <w:rFonts w:ascii="Courier New" w:hAnsi="Courier New"/>
          <w:sz w:val="20"/>
          <w:szCs w:val="20"/>
          <w:lang w:val="en-US"/>
        </w:rPr>
        <w:t>// creation du menu burger</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3D32D6">
        <w:rPr>
          <w:rFonts w:ascii="Courier New" w:hAnsi="Courier New"/>
          <w:sz w:val="20"/>
          <w:szCs w:val="20"/>
          <w:lang w:val="en-US"/>
        </w:rPr>
        <w:t>$</w:t>
      </w:r>
      <w:proofErr w:type="spellStart"/>
      <w:r w:rsidRPr="003D32D6">
        <w:rPr>
          <w:rFonts w:ascii="Courier New" w:hAnsi="Courier New"/>
          <w:sz w:val="20"/>
          <w:szCs w:val="20"/>
          <w:lang w:val="en-US"/>
        </w:rPr>
        <w:t>menuBurger</w:t>
      </w:r>
      <w:proofErr w:type="spellEnd"/>
      <w:r w:rsidRPr="003D32D6">
        <w:rPr>
          <w:rFonts w:ascii="Courier New" w:hAnsi="Courier New"/>
          <w:sz w:val="20"/>
          <w:szCs w:val="20"/>
          <w:lang w:val="en-US"/>
        </w:rPr>
        <w:t xml:space="preserve"> = </w:t>
      </w:r>
      <w:proofErr w:type="gramStart"/>
      <w:r w:rsidRPr="003D32D6">
        <w:rPr>
          <w:rFonts w:ascii="Courier New" w:hAnsi="Courier New"/>
          <w:sz w:val="20"/>
          <w:szCs w:val="20"/>
          <w:lang w:val="en-US"/>
        </w:rPr>
        <w:t>array(</w:t>
      </w:r>
      <w:proofErr w:type="gramEnd"/>
      <w:r w:rsidRPr="003D32D6">
        <w:rPr>
          <w:rFonts w:ascii="Courier New" w:hAnsi="Courier New"/>
          <w:sz w:val="20"/>
          <w:szCs w:val="20"/>
          <w:lang w:val="en-US"/>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3D32D6">
        <w:rPr>
          <w:rFonts w:ascii="Courier New" w:hAnsi="Courier New"/>
          <w:sz w:val="20"/>
          <w:szCs w:val="20"/>
          <w:lang w:val="en-US"/>
        </w:rPr>
        <w:t>$</w:t>
      </w:r>
      <w:proofErr w:type="spellStart"/>
      <w:proofErr w:type="gramStart"/>
      <w:r w:rsidRPr="003D32D6">
        <w:rPr>
          <w:rFonts w:ascii="Courier New" w:hAnsi="Courier New"/>
          <w:sz w:val="20"/>
          <w:szCs w:val="20"/>
          <w:lang w:val="en-US"/>
        </w:rPr>
        <w:t>menuBurger</w:t>
      </w:r>
      <w:proofErr w:type="spellEnd"/>
      <w:r w:rsidRPr="003D32D6">
        <w:rPr>
          <w:rFonts w:ascii="Courier New" w:hAnsi="Courier New"/>
          <w:sz w:val="20"/>
          <w:szCs w:val="20"/>
          <w:lang w:val="en-US"/>
        </w:rPr>
        <w:t>[</w:t>
      </w:r>
      <w:proofErr w:type="gramEnd"/>
      <w:r w:rsidRPr="003D32D6">
        <w:rPr>
          <w:rFonts w:ascii="Courier New" w:hAnsi="Courier New"/>
          <w:sz w:val="20"/>
          <w:szCs w:val="20"/>
          <w:lang w:val="en-US"/>
        </w:rPr>
        <w:t>] = ["</w:t>
      </w:r>
      <w:proofErr w:type="spellStart"/>
      <w:r w:rsidRPr="003D32D6">
        <w:rPr>
          <w:rFonts w:ascii="Courier New" w:hAnsi="Courier New"/>
          <w:sz w:val="20"/>
          <w:szCs w:val="20"/>
          <w:lang w:val="en-US"/>
        </w:rPr>
        <w:t>url</w:t>
      </w:r>
      <w:proofErr w:type="spellEnd"/>
      <w:r w:rsidRPr="003D32D6">
        <w:rPr>
          <w:rFonts w:ascii="Courier New" w:hAnsi="Courier New"/>
          <w:sz w:val="20"/>
          <w:szCs w:val="20"/>
          <w:lang w:val="en-US"/>
        </w:rPr>
        <w:t>"=&gt;"#</w:t>
      </w:r>
      <w:proofErr w:type="spellStart"/>
      <w:r w:rsidRPr="003D32D6">
        <w:rPr>
          <w:rFonts w:ascii="Courier New" w:hAnsi="Courier New"/>
          <w:sz w:val="20"/>
          <w:szCs w:val="20"/>
          <w:lang w:val="en-US"/>
        </w:rPr>
        <w:t>top","label</w:t>
      </w:r>
      <w:proofErr w:type="spellEnd"/>
      <w:r w:rsidRPr="003D32D6">
        <w:rPr>
          <w:rFonts w:ascii="Courier New" w:hAnsi="Courier New"/>
          <w:sz w:val="20"/>
          <w:szCs w:val="20"/>
          <w:lang w:val="en-US"/>
        </w:rPr>
        <w:t>"=&gt;"Le restaurant"];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3D32D6">
        <w:rPr>
          <w:rFonts w:ascii="Courier New" w:hAnsi="Courier New"/>
          <w:sz w:val="20"/>
          <w:szCs w:val="20"/>
          <w:lang w:val="en-US"/>
        </w:rPr>
        <w:t>$</w:t>
      </w:r>
      <w:proofErr w:type="spellStart"/>
      <w:proofErr w:type="gramStart"/>
      <w:r w:rsidRPr="003D32D6">
        <w:rPr>
          <w:rFonts w:ascii="Courier New" w:hAnsi="Courier New"/>
          <w:sz w:val="20"/>
          <w:szCs w:val="20"/>
          <w:lang w:val="en-US"/>
        </w:rPr>
        <w:t>menuBurger</w:t>
      </w:r>
      <w:proofErr w:type="spellEnd"/>
      <w:r w:rsidRPr="003D32D6">
        <w:rPr>
          <w:rFonts w:ascii="Courier New" w:hAnsi="Courier New"/>
          <w:sz w:val="20"/>
          <w:szCs w:val="20"/>
          <w:lang w:val="en-US"/>
        </w:rPr>
        <w:t>[</w:t>
      </w:r>
      <w:proofErr w:type="gramEnd"/>
      <w:r w:rsidRPr="003D32D6">
        <w:rPr>
          <w:rFonts w:ascii="Courier New" w:hAnsi="Courier New"/>
          <w:sz w:val="20"/>
          <w:szCs w:val="20"/>
          <w:lang w:val="en-US"/>
        </w:rPr>
        <w:t>] = ["</w:t>
      </w:r>
      <w:proofErr w:type="spellStart"/>
      <w:r w:rsidRPr="003D32D6">
        <w:rPr>
          <w:rFonts w:ascii="Courier New" w:hAnsi="Courier New"/>
          <w:sz w:val="20"/>
          <w:szCs w:val="20"/>
          <w:lang w:val="en-US"/>
        </w:rPr>
        <w:t>url</w:t>
      </w:r>
      <w:proofErr w:type="spellEnd"/>
      <w:r w:rsidRPr="003D32D6">
        <w:rPr>
          <w:rFonts w:ascii="Courier New" w:hAnsi="Courier New"/>
          <w:sz w:val="20"/>
          <w:szCs w:val="20"/>
          <w:lang w:val="en-US"/>
        </w:rPr>
        <w:t>"=&gt;"#</w:t>
      </w:r>
      <w:proofErr w:type="spellStart"/>
      <w:r w:rsidRPr="003D32D6">
        <w:rPr>
          <w:rFonts w:ascii="Courier New" w:hAnsi="Courier New"/>
          <w:sz w:val="20"/>
          <w:szCs w:val="20"/>
          <w:lang w:val="en-US"/>
        </w:rPr>
        <w:t>adresse","label</w:t>
      </w:r>
      <w:proofErr w:type="spellEnd"/>
      <w:r w:rsidRPr="003D32D6">
        <w:rPr>
          <w:rFonts w:ascii="Courier New" w:hAnsi="Courier New"/>
          <w:sz w:val="20"/>
          <w:szCs w:val="20"/>
          <w:lang w:val="en-US"/>
        </w:rPr>
        <w:t>"=&gt;"</w:t>
      </w:r>
      <w:proofErr w:type="spellStart"/>
      <w:r w:rsidRPr="003D32D6">
        <w:rPr>
          <w:rFonts w:ascii="Courier New" w:hAnsi="Courier New"/>
          <w:sz w:val="20"/>
          <w:szCs w:val="20"/>
          <w:lang w:val="en-US"/>
        </w:rPr>
        <w:t>Adresse</w:t>
      </w:r>
      <w:proofErr w:type="spellEnd"/>
      <w:r w:rsidRPr="003D32D6">
        <w:rPr>
          <w:rFonts w:ascii="Courier New" w:hAnsi="Courier New"/>
          <w:sz w:val="20"/>
          <w:szCs w:val="20"/>
          <w:lang w:val="en-US"/>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3D32D6">
        <w:rPr>
          <w:rFonts w:ascii="Courier New" w:hAnsi="Courier New"/>
          <w:sz w:val="20"/>
          <w:szCs w:val="20"/>
          <w:lang w:val="en-US"/>
        </w:rPr>
        <w:t>$</w:t>
      </w:r>
      <w:proofErr w:type="spellStart"/>
      <w:proofErr w:type="gramStart"/>
      <w:r w:rsidRPr="003D32D6">
        <w:rPr>
          <w:rFonts w:ascii="Courier New" w:hAnsi="Courier New"/>
          <w:sz w:val="20"/>
          <w:szCs w:val="20"/>
          <w:lang w:val="en-US"/>
        </w:rPr>
        <w:t>menuBurger</w:t>
      </w:r>
      <w:proofErr w:type="spellEnd"/>
      <w:r w:rsidRPr="003D32D6">
        <w:rPr>
          <w:rFonts w:ascii="Courier New" w:hAnsi="Courier New"/>
          <w:sz w:val="20"/>
          <w:szCs w:val="20"/>
          <w:lang w:val="en-US"/>
        </w:rPr>
        <w:t>[</w:t>
      </w:r>
      <w:proofErr w:type="gramEnd"/>
      <w:r w:rsidRPr="003D32D6">
        <w:rPr>
          <w:rFonts w:ascii="Courier New" w:hAnsi="Courier New"/>
          <w:sz w:val="20"/>
          <w:szCs w:val="20"/>
          <w:lang w:val="en-US"/>
        </w:rPr>
        <w:t>] = ["</w:t>
      </w:r>
      <w:proofErr w:type="spellStart"/>
      <w:r w:rsidRPr="003D32D6">
        <w:rPr>
          <w:rFonts w:ascii="Courier New" w:hAnsi="Courier New"/>
          <w:sz w:val="20"/>
          <w:szCs w:val="20"/>
          <w:lang w:val="en-US"/>
        </w:rPr>
        <w:t>url</w:t>
      </w:r>
      <w:proofErr w:type="spellEnd"/>
      <w:r w:rsidRPr="003D32D6">
        <w:rPr>
          <w:rFonts w:ascii="Courier New" w:hAnsi="Courier New"/>
          <w:sz w:val="20"/>
          <w:szCs w:val="20"/>
          <w:lang w:val="en-US"/>
        </w:rPr>
        <w:t>"=&gt;"#</w:t>
      </w:r>
      <w:proofErr w:type="spellStart"/>
      <w:r w:rsidRPr="003D32D6">
        <w:rPr>
          <w:rFonts w:ascii="Courier New" w:hAnsi="Courier New"/>
          <w:sz w:val="20"/>
          <w:szCs w:val="20"/>
          <w:lang w:val="en-US"/>
        </w:rPr>
        <w:t>photos","label</w:t>
      </w:r>
      <w:proofErr w:type="spellEnd"/>
      <w:r w:rsidRPr="003D32D6">
        <w:rPr>
          <w:rFonts w:ascii="Courier New" w:hAnsi="Courier New"/>
          <w:sz w:val="20"/>
          <w:szCs w:val="20"/>
          <w:lang w:val="en-US"/>
        </w:rPr>
        <w:t>"=&gt;"Photos"];</w:t>
      </w:r>
    </w:p>
    <w:p w:rsidR="003D32D6" w:rsidRPr="002E7607"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2E7607">
        <w:rPr>
          <w:rFonts w:ascii="Courier New" w:hAnsi="Courier New"/>
          <w:sz w:val="20"/>
          <w:szCs w:val="20"/>
          <w:lang w:val="en-US"/>
        </w:rPr>
        <w:t>$</w:t>
      </w:r>
      <w:proofErr w:type="spellStart"/>
      <w:proofErr w:type="gramStart"/>
      <w:r w:rsidRPr="002E7607">
        <w:rPr>
          <w:rFonts w:ascii="Courier New" w:hAnsi="Courier New"/>
          <w:sz w:val="20"/>
          <w:szCs w:val="20"/>
          <w:lang w:val="en-US"/>
        </w:rPr>
        <w:t>menuBurger</w:t>
      </w:r>
      <w:proofErr w:type="spellEnd"/>
      <w:r w:rsidRPr="002E7607">
        <w:rPr>
          <w:rFonts w:ascii="Courier New" w:hAnsi="Courier New"/>
          <w:sz w:val="20"/>
          <w:szCs w:val="20"/>
          <w:lang w:val="en-US"/>
        </w:rPr>
        <w:t>[</w:t>
      </w:r>
      <w:proofErr w:type="gramEnd"/>
      <w:r w:rsidRPr="002E7607">
        <w:rPr>
          <w:rFonts w:ascii="Courier New" w:hAnsi="Courier New"/>
          <w:sz w:val="20"/>
          <w:szCs w:val="20"/>
          <w:lang w:val="en-US"/>
        </w:rPr>
        <w:t>] = ["</w:t>
      </w:r>
      <w:proofErr w:type="spellStart"/>
      <w:r w:rsidRPr="002E7607">
        <w:rPr>
          <w:rFonts w:ascii="Courier New" w:hAnsi="Courier New"/>
          <w:sz w:val="20"/>
          <w:szCs w:val="20"/>
          <w:lang w:val="en-US"/>
        </w:rPr>
        <w:t>url</w:t>
      </w:r>
      <w:proofErr w:type="spellEnd"/>
      <w:r w:rsidRPr="002E7607">
        <w:rPr>
          <w:rFonts w:ascii="Courier New" w:hAnsi="Courier New"/>
          <w:sz w:val="20"/>
          <w:szCs w:val="20"/>
          <w:lang w:val="en-US"/>
        </w:rPr>
        <w:t>"=&gt;"#</w:t>
      </w:r>
      <w:proofErr w:type="spellStart"/>
      <w:r w:rsidRPr="002E7607">
        <w:rPr>
          <w:rFonts w:ascii="Courier New" w:hAnsi="Courier New"/>
          <w:sz w:val="20"/>
          <w:szCs w:val="20"/>
          <w:lang w:val="en-US"/>
        </w:rPr>
        <w:t>horaires","label</w:t>
      </w:r>
      <w:proofErr w:type="spellEnd"/>
      <w:r w:rsidRPr="002E7607">
        <w:rPr>
          <w:rFonts w:ascii="Courier New" w:hAnsi="Courier New"/>
          <w:sz w:val="20"/>
          <w:szCs w:val="20"/>
          <w:lang w:val="en-US"/>
        </w:rPr>
        <w:t>"=&gt;"</w:t>
      </w:r>
      <w:proofErr w:type="spellStart"/>
      <w:r w:rsidRPr="002E7607">
        <w:rPr>
          <w:rFonts w:ascii="Courier New" w:hAnsi="Courier New"/>
          <w:sz w:val="20"/>
          <w:szCs w:val="20"/>
          <w:lang w:val="en-US"/>
        </w:rPr>
        <w:t>Horaires</w:t>
      </w:r>
      <w:proofErr w:type="spellEnd"/>
      <w:r w:rsidRPr="002E7607">
        <w:rPr>
          <w:rFonts w:ascii="Courier New" w:hAnsi="Courier New"/>
          <w:sz w:val="20"/>
          <w:szCs w:val="20"/>
          <w:lang w:val="en-US"/>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w:t>
      </w:r>
      <w:proofErr w:type="spellStart"/>
      <w:proofErr w:type="gramStart"/>
      <w:r w:rsidRPr="003D32D6">
        <w:rPr>
          <w:rFonts w:ascii="Courier New" w:hAnsi="Courier New"/>
          <w:sz w:val="20"/>
          <w:szCs w:val="20"/>
        </w:rPr>
        <w:t>menuBurger</w:t>
      </w:r>
      <w:proofErr w:type="spellEnd"/>
      <w:r w:rsidRPr="003D32D6">
        <w:rPr>
          <w:rFonts w:ascii="Courier New" w:hAnsi="Courier New"/>
          <w:sz w:val="20"/>
          <w:szCs w:val="20"/>
        </w:rPr>
        <w:t>[</w:t>
      </w:r>
      <w:proofErr w:type="gramEnd"/>
      <w:r w:rsidRPr="003D32D6">
        <w:rPr>
          <w:rFonts w:ascii="Courier New" w:hAnsi="Courier New"/>
          <w:sz w:val="20"/>
          <w:szCs w:val="20"/>
        </w:rPr>
        <w:t>] = ["url"=&gt;"#</w:t>
      </w:r>
      <w:proofErr w:type="spellStart"/>
      <w:r w:rsidRPr="003D32D6">
        <w:rPr>
          <w:rFonts w:ascii="Courier New" w:hAnsi="Courier New"/>
          <w:sz w:val="20"/>
          <w:szCs w:val="20"/>
        </w:rPr>
        <w:t>crit</w:t>
      </w:r>
      <w:proofErr w:type="spellEnd"/>
      <w:r w:rsidRPr="003D32D6">
        <w:rPr>
          <w:rFonts w:ascii="Courier New" w:hAnsi="Courier New"/>
          <w:sz w:val="20"/>
          <w:szCs w:val="20"/>
        </w:rPr>
        <w:t>","label"=&gt;"Critiques"];</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 xml:space="preserve">// </w:t>
      </w:r>
      <w:proofErr w:type="spellStart"/>
      <w:proofErr w:type="gramStart"/>
      <w:r w:rsidRPr="003D32D6">
        <w:rPr>
          <w:rFonts w:ascii="Courier New" w:hAnsi="Courier New"/>
          <w:sz w:val="20"/>
          <w:szCs w:val="20"/>
        </w:rPr>
        <w:t>recuperation</w:t>
      </w:r>
      <w:proofErr w:type="spellEnd"/>
      <w:proofErr w:type="gramEnd"/>
      <w:r w:rsidRPr="003D32D6">
        <w:rPr>
          <w:rFonts w:ascii="Courier New" w:hAnsi="Courier New"/>
          <w:sz w:val="20"/>
          <w:szCs w:val="20"/>
        </w:rPr>
        <w:t xml:space="preserve"> des </w:t>
      </w:r>
      <w:proofErr w:type="spellStart"/>
      <w:r w:rsidRPr="003D32D6">
        <w:rPr>
          <w:rFonts w:ascii="Courier New" w:hAnsi="Courier New"/>
          <w:sz w:val="20"/>
          <w:szCs w:val="20"/>
        </w:rPr>
        <w:t>donnees</w:t>
      </w:r>
      <w:proofErr w:type="spellEnd"/>
      <w:r w:rsidRPr="003D32D6">
        <w:rPr>
          <w:rFonts w:ascii="Courier New" w:hAnsi="Courier New"/>
          <w:sz w:val="20"/>
          <w:szCs w:val="20"/>
        </w:rPr>
        <w:t xml:space="preserve"> GET, POST, et SESSION</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w:t>
      </w:r>
      <w:proofErr w:type="spellStart"/>
      <w:r w:rsidRPr="003D32D6">
        <w:rPr>
          <w:rFonts w:ascii="Courier New" w:hAnsi="Courier New"/>
          <w:sz w:val="20"/>
          <w:szCs w:val="20"/>
        </w:rPr>
        <w:t>idR</w:t>
      </w:r>
      <w:proofErr w:type="spellEnd"/>
      <w:r w:rsidRPr="003D32D6">
        <w:rPr>
          <w:rFonts w:ascii="Courier New" w:hAnsi="Courier New"/>
          <w:sz w:val="20"/>
          <w:szCs w:val="20"/>
        </w:rPr>
        <w:t xml:space="preserve"> = $</w:t>
      </w:r>
      <w:proofErr w:type="spellStart"/>
      <w:r w:rsidRPr="003D32D6">
        <w:rPr>
          <w:rFonts w:ascii="Courier New" w:hAnsi="Courier New"/>
          <w:sz w:val="20"/>
          <w:szCs w:val="20"/>
        </w:rPr>
        <w:t>_</w:t>
      </w:r>
      <w:proofErr w:type="gramStart"/>
      <w:r w:rsidRPr="003D32D6">
        <w:rPr>
          <w:rFonts w:ascii="Courier New" w:hAnsi="Courier New"/>
          <w:sz w:val="20"/>
          <w:szCs w:val="20"/>
        </w:rPr>
        <w:t>GET</w:t>
      </w:r>
      <w:proofErr w:type="spellEnd"/>
      <w:r w:rsidRPr="003D32D6">
        <w:rPr>
          <w:rFonts w:ascii="Courier New" w:hAnsi="Courier New"/>
          <w:sz w:val="20"/>
          <w:szCs w:val="20"/>
        </w:rPr>
        <w:t>[</w:t>
      </w:r>
      <w:proofErr w:type="gramEnd"/>
      <w:r w:rsidRPr="003D32D6">
        <w:rPr>
          <w:rFonts w:ascii="Courier New" w:hAnsi="Courier New"/>
          <w:sz w:val="20"/>
          <w:szCs w:val="20"/>
        </w:rPr>
        <w:t>"</w:t>
      </w:r>
      <w:proofErr w:type="spellStart"/>
      <w:r w:rsidRPr="003D32D6">
        <w:rPr>
          <w:rFonts w:ascii="Courier New" w:hAnsi="Courier New"/>
          <w:sz w:val="20"/>
          <w:szCs w:val="20"/>
        </w:rPr>
        <w:t>idR</w:t>
      </w:r>
      <w:proofErr w:type="spellEnd"/>
      <w:r w:rsidRPr="003D32D6">
        <w:rPr>
          <w:rFonts w:ascii="Courier New" w:hAnsi="Courier New"/>
          <w:sz w:val="20"/>
          <w:szCs w:val="20"/>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lastRenderedPageBreak/>
        <w:t xml:space="preserve">// </w:t>
      </w:r>
      <w:proofErr w:type="gramStart"/>
      <w:r w:rsidRPr="003D32D6">
        <w:rPr>
          <w:rFonts w:ascii="Courier New" w:hAnsi="Courier New"/>
          <w:sz w:val="20"/>
          <w:szCs w:val="20"/>
        </w:rPr>
        <w:t>appel</w:t>
      </w:r>
      <w:proofErr w:type="gramEnd"/>
      <w:r w:rsidRPr="003D32D6">
        <w:rPr>
          <w:rFonts w:ascii="Courier New" w:hAnsi="Courier New"/>
          <w:sz w:val="20"/>
          <w:szCs w:val="20"/>
        </w:rPr>
        <w:t xml:space="preserve"> des fonctions permettant de </w:t>
      </w:r>
      <w:proofErr w:type="spellStart"/>
      <w:r w:rsidRPr="003D32D6">
        <w:rPr>
          <w:rFonts w:ascii="Courier New" w:hAnsi="Courier New"/>
          <w:sz w:val="20"/>
          <w:szCs w:val="20"/>
        </w:rPr>
        <w:t>recuperer</w:t>
      </w:r>
      <w:proofErr w:type="spellEnd"/>
      <w:r w:rsidRPr="003D32D6">
        <w:rPr>
          <w:rFonts w:ascii="Courier New" w:hAnsi="Courier New"/>
          <w:sz w:val="20"/>
          <w:szCs w:val="20"/>
        </w:rPr>
        <w:t xml:space="preserve"> les </w:t>
      </w:r>
      <w:proofErr w:type="spellStart"/>
      <w:r w:rsidRPr="003D32D6">
        <w:rPr>
          <w:rFonts w:ascii="Courier New" w:hAnsi="Courier New"/>
          <w:sz w:val="20"/>
          <w:szCs w:val="20"/>
        </w:rPr>
        <w:t>donnees</w:t>
      </w:r>
      <w:proofErr w:type="spellEnd"/>
      <w:r w:rsidRPr="003D32D6">
        <w:rPr>
          <w:rFonts w:ascii="Courier New" w:hAnsi="Courier New"/>
          <w:sz w:val="20"/>
          <w:szCs w:val="20"/>
        </w:rPr>
        <w:t xml:space="preserve"> utiles a l'affichage </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w:t>
      </w:r>
      <w:proofErr w:type="spellStart"/>
      <w:r w:rsidRPr="003D32D6">
        <w:rPr>
          <w:rFonts w:ascii="Courier New" w:hAnsi="Courier New"/>
          <w:sz w:val="20"/>
          <w:szCs w:val="20"/>
        </w:rPr>
        <w:t>unResto</w:t>
      </w:r>
      <w:proofErr w:type="spellEnd"/>
      <w:r w:rsidRPr="003D32D6">
        <w:rPr>
          <w:rFonts w:ascii="Courier New" w:hAnsi="Courier New"/>
          <w:sz w:val="20"/>
          <w:szCs w:val="20"/>
        </w:rPr>
        <w:t xml:space="preserve"> = </w:t>
      </w:r>
      <w:proofErr w:type="spellStart"/>
      <w:proofErr w:type="gramStart"/>
      <w:r w:rsidRPr="003D32D6">
        <w:rPr>
          <w:rFonts w:ascii="Courier New" w:hAnsi="Courier New"/>
          <w:sz w:val="20"/>
          <w:szCs w:val="20"/>
        </w:rPr>
        <w:t>getRestoByIdR</w:t>
      </w:r>
      <w:proofErr w:type="spellEnd"/>
      <w:r w:rsidRPr="003D32D6">
        <w:rPr>
          <w:rFonts w:ascii="Courier New" w:hAnsi="Courier New"/>
          <w:sz w:val="20"/>
          <w:szCs w:val="20"/>
        </w:rPr>
        <w:t>(</w:t>
      </w:r>
      <w:proofErr w:type="gramEnd"/>
      <w:r w:rsidRPr="003D32D6">
        <w:rPr>
          <w:rFonts w:ascii="Courier New" w:hAnsi="Courier New"/>
          <w:sz w:val="20"/>
          <w:szCs w:val="20"/>
        </w:rPr>
        <w:t>$</w:t>
      </w:r>
      <w:proofErr w:type="spellStart"/>
      <w:r w:rsidRPr="003D32D6">
        <w:rPr>
          <w:rFonts w:ascii="Courier New" w:hAnsi="Courier New"/>
          <w:sz w:val="20"/>
          <w:szCs w:val="20"/>
        </w:rPr>
        <w:t>idR</w:t>
      </w:r>
      <w:proofErr w:type="spellEnd"/>
      <w:r w:rsidRPr="003D32D6">
        <w:rPr>
          <w:rFonts w:ascii="Courier New" w:hAnsi="Courier New"/>
          <w:sz w:val="20"/>
          <w:szCs w:val="20"/>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 xml:space="preserve">// </w:t>
      </w:r>
      <w:proofErr w:type="gramStart"/>
      <w:r w:rsidRPr="003D32D6">
        <w:rPr>
          <w:rFonts w:ascii="Courier New" w:hAnsi="Courier New"/>
          <w:sz w:val="20"/>
          <w:szCs w:val="20"/>
        </w:rPr>
        <w:t>traitement</w:t>
      </w:r>
      <w:proofErr w:type="gramEnd"/>
      <w:r w:rsidRPr="003D32D6">
        <w:rPr>
          <w:rFonts w:ascii="Courier New" w:hAnsi="Courier New"/>
          <w:sz w:val="20"/>
          <w:szCs w:val="20"/>
        </w:rPr>
        <w:t xml:space="preserve"> si </w:t>
      </w:r>
      <w:proofErr w:type="spellStart"/>
      <w:r w:rsidRPr="003D32D6">
        <w:rPr>
          <w:rFonts w:ascii="Courier New" w:hAnsi="Courier New"/>
          <w:sz w:val="20"/>
          <w:szCs w:val="20"/>
        </w:rPr>
        <w:t>necessaire</w:t>
      </w:r>
      <w:proofErr w:type="spellEnd"/>
      <w:r w:rsidRPr="003D32D6">
        <w:rPr>
          <w:rFonts w:ascii="Courier New" w:hAnsi="Courier New"/>
          <w:sz w:val="20"/>
          <w:szCs w:val="20"/>
        </w:rPr>
        <w:t xml:space="preserve"> des </w:t>
      </w:r>
      <w:proofErr w:type="spellStart"/>
      <w:r w:rsidRPr="003D32D6">
        <w:rPr>
          <w:rFonts w:ascii="Courier New" w:hAnsi="Courier New"/>
          <w:sz w:val="20"/>
          <w:szCs w:val="20"/>
        </w:rPr>
        <w:t>donnees</w:t>
      </w:r>
      <w:proofErr w:type="spellEnd"/>
      <w:r w:rsidRPr="003D32D6">
        <w:rPr>
          <w:rFonts w:ascii="Courier New" w:hAnsi="Courier New"/>
          <w:sz w:val="20"/>
          <w:szCs w:val="20"/>
        </w:rPr>
        <w:t xml:space="preserve"> </w:t>
      </w:r>
      <w:proofErr w:type="spellStart"/>
      <w:r w:rsidRPr="003D32D6">
        <w:rPr>
          <w:rFonts w:ascii="Courier New" w:hAnsi="Courier New"/>
          <w:sz w:val="20"/>
          <w:szCs w:val="20"/>
        </w:rPr>
        <w:t>recuperees</w:t>
      </w:r>
      <w:proofErr w:type="spellEnd"/>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 xml:space="preserve">// </w:t>
      </w:r>
      <w:proofErr w:type="gramStart"/>
      <w:r w:rsidRPr="003D32D6">
        <w:rPr>
          <w:rFonts w:ascii="Courier New" w:hAnsi="Courier New"/>
          <w:sz w:val="20"/>
          <w:szCs w:val="20"/>
        </w:rPr>
        <w:t>appel</w:t>
      </w:r>
      <w:proofErr w:type="gramEnd"/>
      <w:r w:rsidRPr="003D32D6">
        <w:rPr>
          <w:rFonts w:ascii="Courier New" w:hAnsi="Courier New"/>
          <w:sz w:val="20"/>
          <w:szCs w:val="20"/>
        </w:rPr>
        <w:t xml:space="preserve"> du script de vue qui permet de </w:t>
      </w:r>
      <w:proofErr w:type="spellStart"/>
      <w:r w:rsidRPr="003D32D6">
        <w:rPr>
          <w:rFonts w:ascii="Courier New" w:hAnsi="Courier New"/>
          <w:sz w:val="20"/>
          <w:szCs w:val="20"/>
        </w:rPr>
        <w:t>gerer</w:t>
      </w:r>
      <w:proofErr w:type="spellEnd"/>
      <w:r w:rsidRPr="003D32D6">
        <w:rPr>
          <w:rFonts w:ascii="Courier New" w:hAnsi="Courier New"/>
          <w:sz w:val="20"/>
          <w:szCs w:val="20"/>
        </w:rPr>
        <w:t xml:space="preserve"> l'affichage des </w:t>
      </w:r>
      <w:proofErr w:type="spellStart"/>
      <w:r w:rsidRPr="003D32D6">
        <w:rPr>
          <w:rFonts w:ascii="Courier New" w:hAnsi="Courier New"/>
          <w:sz w:val="20"/>
          <w:szCs w:val="20"/>
        </w:rPr>
        <w:t>donnees</w:t>
      </w:r>
      <w:proofErr w:type="spellEnd"/>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$titre = "</w:t>
      </w:r>
      <w:proofErr w:type="spellStart"/>
      <w:r w:rsidRPr="003D32D6">
        <w:rPr>
          <w:rFonts w:ascii="Courier New" w:hAnsi="Courier New"/>
          <w:sz w:val="20"/>
          <w:szCs w:val="20"/>
        </w:rPr>
        <w:t>detail</w:t>
      </w:r>
      <w:proofErr w:type="spellEnd"/>
      <w:r w:rsidRPr="003D32D6">
        <w:rPr>
          <w:rFonts w:ascii="Courier New" w:hAnsi="Courier New"/>
          <w:sz w:val="20"/>
          <w:szCs w:val="20"/>
        </w:rPr>
        <w:t xml:space="preserve"> d'un restaurant";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sidRPr="003D32D6">
        <w:rPr>
          <w:rFonts w:ascii="Courier New" w:hAnsi="Courier New"/>
          <w:sz w:val="20"/>
          <w:szCs w:val="20"/>
        </w:rPr>
        <w:t>include</w:t>
      </w:r>
      <w:proofErr w:type="spellEnd"/>
      <w:r w:rsidRPr="003D32D6">
        <w:rPr>
          <w:rFonts w:ascii="Courier New" w:hAnsi="Courier New"/>
          <w:sz w:val="20"/>
          <w:szCs w:val="20"/>
        </w:rPr>
        <w:t xml:space="preserve"> </w:t>
      </w:r>
      <w:proofErr w:type="gramStart"/>
      <w:r w:rsidRPr="003D32D6">
        <w:rPr>
          <w:rFonts w:ascii="Courier New" w:hAnsi="Courier New"/>
          <w:sz w:val="20"/>
          <w:szCs w:val="20"/>
        </w:rPr>
        <w:t>RACINE .</w:t>
      </w:r>
      <w:proofErr w:type="gramEnd"/>
      <w:r w:rsidRPr="003D32D6">
        <w:rPr>
          <w:rFonts w:ascii="Courier New" w:hAnsi="Courier New"/>
          <w:sz w:val="20"/>
          <w:szCs w:val="20"/>
        </w:rPr>
        <w:t xml:space="preserve"> "/vue/entete.html.php";</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sidRPr="003D32D6">
        <w:rPr>
          <w:rFonts w:ascii="Courier New" w:hAnsi="Courier New"/>
          <w:sz w:val="20"/>
          <w:szCs w:val="20"/>
        </w:rPr>
        <w:t>include</w:t>
      </w:r>
      <w:proofErr w:type="spellEnd"/>
      <w:r w:rsidRPr="003D32D6">
        <w:rPr>
          <w:rFonts w:ascii="Courier New" w:hAnsi="Courier New"/>
          <w:sz w:val="20"/>
          <w:szCs w:val="20"/>
        </w:rPr>
        <w:t xml:space="preserve"> </w:t>
      </w:r>
      <w:proofErr w:type="gramStart"/>
      <w:r w:rsidRPr="003D32D6">
        <w:rPr>
          <w:rFonts w:ascii="Courier New" w:hAnsi="Courier New"/>
          <w:sz w:val="20"/>
          <w:szCs w:val="20"/>
        </w:rPr>
        <w:t>RACINE .</w:t>
      </w:r>
      <w:proofErr w:type="gramEnd"/>
      <w:r w:rsidRPr="003D32D6">
        <w:rPr>
          <w:rFonts w:ascii="Courier New" w:hAnsi="Courier New"/>
          <w:sz w:val="20"/>
          <w:szCs w:val="20"/>
        </w:rPr>
        <w:t xml:space="preserve"> "/vue/vueDetailResto.php";</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sidRPr="003D32D6">
        <w:rPr>
          <w:rFonts w:ascii="Courier New" w:hAnsi="Courier New"/>
          <w:sz w:val="20"/>
          <w:szCs w:val="20"/>
        </w:rPr>
        <w:t>include</w:t>
      </w:r>
      <w:proofErr w:type="spellEnd"/>
      <w:r w:rsidRPr="003D32D6">
        <w:rPr>
          <w:rFonts w:ascii="Courier New" w:hAnsi="Courier New"/>
          <w:sz w:val="20"/>
          <w:szCs w:val="20"/>
        </w:rPr>
        <w:t xml:space="preserve"> </w:t>
      </w:r>
      <w:proofErr w:type="gramStart"/>
      <w:r w:rsidRPr="003D32D6">
        <w:rPr>
          <w:rFonts w:ascii="Courier New" w:hAnsi="Courier New"/>
          <w:sz w:val="20"/>
          <w:szCs w:val="20"/>
        </w:rPr>
        <w:t>RACINE .</w:t>
      </w:r>
      <w:proofErr w:type="gramEnd"/>
      <w:r w:rsidRPr="003D32D6">
        <w:rPr>
          <w:rFonts w:ascii="Courier New" w:hAnsi="Courier New"/>
          <w:sz w:val="20"/>
          <w:szCs w:val="20"/>
        </w:rPr>
        <w:t xml:space="preserve"> "/vue/pied.html.php";</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380681" w:rsidRPr="00514AB7"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3D32D6">
        <w:rPr>
          <w:rFonts w:ascii="Courier New" w:hAnsi="Courier New"/>
          <w:sz w:val="20"/>
          <w:szCs w:val="20"/>
          <w:lang w:val="en-US"/>
        </w:rPr>
        <w:t>?&gt;</w:t>
      </w:r>
    </w:p>
    <w:p w:rsidR="00380681" w:rsidRPr="00514AB7" w:rsidRDefault="00380681">
      <w:pPr>
        <w:pStyle w:val="Corps"/>
        <w:suppressAutoHyphens/>
        <w:rPr>
          <w:rFonts w:ascii="Courier New" w:eastAsia="Courier New" w:hAnsi="Courier New" w:cs="Courier New"/>
          <w:sz w:val="20"/>
          <w:szCs w:val="20"/>
          <w:lang w:val="en-US"/>
        </w:rPr>
      </w:pPr>
    </w:p>
    <w:p w:rsidR="00380681" w:rsidRPr="00514AB7" w:rsidRDefault="00380681">
      <w:pPr>
        <w:pStyle w:val="Corps"/>
        <w:suppressAutoHyphens/>
        <w:rPr>
          <w:rFonts w:ascii="Courier New" w:eastAsia="Courier New" w:hAnsi="Courier New" w:cs="Courier New"/>
          <w:sz w:val="20"/>
          <w:szCs w:val="20"/>
          <w:lang w:val="en-US"/>
        </w:rPr>
      </w:pPr>
    </w:p>
    <w:p w:rsidR="00380681" w:rsidRPr="00514AB7" w:rsidRDefault="00380681">
      <w:pPr>
        <w:pStyle w:val="Corps"/>
        <w:suppressAutoHyphens/>
        <w:rPr>
          <w:rFonts w:ascii="Courier New" w:eastAsia="Courier New" w:hAnsi="Courier New" w:cs="Courier New"/>
          <w:sz w:val="20"/>
          <w:szCs w:val="20"/>
          <w:lang w:val="en-US"/>
        </w:rPr>
      </w:pPr>
    </w:p>
    <w:p w:rsidR="00380681" w:rsidRPr="00514AB7" w:rsidRDefault="00380681">
      <w:pPr>
        <w:pStyle w:val="Corps"/>
        <w:suppressAutoHyphens/>
        <w:rPr>
          <w:rFonts w:ascii="Courier New" w:eastAsia="Courier New" w:hAnsi="Courier New" w:cs="Courier New"/>
          <w:sz w:val="20"/>
          <w:szCs w:val="20"/>
          <w:lang w:val="en-US"/>
        </w:rPr>
      </w:pPr>
    </w:p>
    <w:p w:rsidR="00380681" w:rsidRPr="00514AB7" w:rsidRDefault="004151C5">
      <w:pPr>
        <w:pStyle w:val="titrequestionannexe"/>
        <w:suppressAutoHyphens/>
        <w:rPr>
          <w:rFonts w:ascii="Courier New" w:hAnsi="Courier New"/>
          <w:sz w:val="20"/>
          <w:szCs w:val="20"/>
          <w:lang w:val="en-US"/>
        </w:rPr>
      </w:pPr>
      <w:proofErr w:type="spellStart"/>
      <w:r w:rsidRPr="00514AB7">
        <w:rPr>
          <w:lang w:val="en-US"/>
        </w:rPr>
        <w:t>Annexe</w:t>
      </w:r>
      <w:proofErr w:type="spellEnd"/>
      <w:r w:rsidRPr="00514AB7">
        <w:rPr>
          <w:lang w:val="en-US"/>
        </w:rPr>
        <w:t xml:space="preserve"> 9 - vueDetailResto.php</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sidRPr="003D32D6">
        <w:rPr>
          <w:rFonts w:ascii="Courier New" w:hAnsi="Courier New"/>
          <w:sz w:val="20"/>
          <w:szCs w:val="20"/>
          <w:lang w:val="en-US"/>
        </w:rPr>
        <w:t>&lt;?php</w:t>
      </w:r>
      <w:proofErr w:type="gramEnd"/>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sidRPr="003D32D6">
        <w:rPr>
          <w:rFonts w:ascii="Courier New" w:hAnsi="Courier New"/>
          <w:sz w:val="20"/>
          <w:szCs w:val="20"/>
          <w:lang w:val="en-US"/>
        </w:rPr>
        <w:t>if</w:t>
      </w:r>
      <w:proofErr w:type="gramEnd"/>
      <w:r w:rsidRPr="003D32D6">
        <w:rPr>
          <w:rFonts w:ascii="Courier New" w:hAnsi="Courier New"/>
          <w:sz w:val="20"/>
          <w:szCs w:val="20"/>
          <w:lang w:val="en-US"/>
        </w:rPr>
        <w:t xml:space="preserve"> ($_SERVER["</w:t>
      </w:r>
      <w:proofErr w:type="spellStart"/>
      <w:r w:rsidRPr="003D32D6">
        <w:rPr>
          <w:rFonts w:ascii="Courier New" w:hAnsi="Courier New"/>
          <w:sz w:val="20"/>
          <w:szCs w:val="20"/>
          <w:lang w:val="en-US"/>
        </w:rPr>
        <w:t>SCRIPT_FILENAME</w:t>
      </w:r>
      <w:proofErr w:type="spellEnd"/>
      <w:r w:rsidRPr="003D32D6">
        <w:rPr>
          <w:rFonts w:ascii="Courier New" w:hAnsi="Courier New"/>
          <w:sz w:val="20"/>
          <w:szCs w:val="20"/>
          <w:lang w:val="en-US"/>
        </w:rPr>
        <w:t>"] == __FILE__) {</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lang w:val="en-US"/>
        </w:rPr>
        <w:tab/>
      </w:r>
      <w:r w:rsidRPr="003D32D6">
        <w:rPr>
          <w:rFonts w:ascii="Courier New" w:hAnsi="Courier New"/>
          <w:sz w:val="20"/>
          <w:szCs w:val="20"/>
        </w:rPr>
        <w:t>// Un MVC utilise uniquement ses requêtes depuis le contrôleur principal : index.php</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 xml:space="preserve">    </w:t>
      </w:r>
      <w:proofErr w:type="gramStart"/>
      <w:r w:rsidRPr="003D32D6">
        <w:rPr>
          <w:rFonts w:ascii="Courier New" w:hAnsi="Courier New"/>
          <w:sz w:val="20"/>
          <w:szCs w:val="20"/>
        </w:rPr>
        <w:t>die(</w:t>
      </w:r>
      <w:proofErr w:type="gramEnd"/>
      <w:r w:rsidRPr="003D32D6">
        <w:rPr>
          <w:rFonts w:ascii="Courier New" w:hAnsi="Courier New"/>
          <w:sz w:val="20"/>
          <w:szCs w:val="20"/>
        </w:rPr>
        <w:t>'Erreur : '.</w:t>
      </w:r>
      <w:proofErr w:type="spellStart"/>
      <w:r w:rsidRPr="003D32D6">
        <w:rPr>
          <w:rFonts w:ascii="Courier New" w:hAnsi="Courier New"/>
          <w:sz w:val="20"/>
          <w:szCs w:val="20"/>
        </w:rPr>
        <w:t>basename</w:t>
      </w:r>
      <w:proofErr w:type="spellEnd"/>
      <w:r w:rsidRPr="003D32D6">
        <w:rPr>
          <w:rFonts w:ascii="Courier New" w:hAnsi="Courier New"/>
          <w:sz w:val="20"/>
          <w:szCs w:val="20"/>
        </w:rPr>
        <w:t>(</w:t>
      </w:r>
      <w:proofErr w:type="spellStart"/>
      <w:r w:rsidRPr="003D32D6">
        <w:rPr>
          <w:rFonts w:ascii="Courier New" w:hAnsi="Courier New"/>
          <w:sz w:val="20"/>
          <w:szCs w:val="20"/>
        </w:rPr>
        <w:t>__FILE__</w:t>
      </w:r>
      <w:proofErr w:type="spellEnd"/>
      <w:r w:rsidRPr="003D32D6">
        <w:rPr>
          <w:rFonts w:ascii="Courier New" w:hAnsi="Courier New"/>
          <w:sz w:val="20"/>
          <w:szCs w:val="20"/>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lang w:val="en-US"/>
        </w:rPr>
        <w:t>}</w:t>
      </w:r>
    </w:p>
    <w:p w:rsid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3D32D6">
        <w:rPr>
          <w:rFonts w:ascii="Courier New" w:hAnsi="Courier New"/>
          <w:sz w:val="20"/>
          <w:szCs w:val="20"/>
          <w:lang w:val="en-US"/>
        </w:rPr>
        <w:t>?&gt;</w:t>
      </w:r>
    </w:p>
    <w:p w:rsidR="00380681" w:rsidRPr="00514AB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514AB7">
        <w:rPr>
          <w:rFonts w:ascii="Courier New" w:hAnsi="Courier New"/>
          <w:sz w:val="20"/>
          <w:szCs w:val="20"/>
          <w:lang w:val="en-US"/>
        </w:rPr>
        <w:t>&lt;h1&gt;&lt;</w:t>
      </w:r>
      <w:proofErr w:type="gramStart"/>
      <w:r w:rsidRPr="00514AB7">
        <w:rPr>
          <w:rFonts w:ascii="Courier New" w:hAnsi="Courier New"/>
          <w:sz w:val="20"/>
          <w:szCs w:val="20"/>
          <w:lang w:val="en-US"/>
        </w:rPr>
        <w:t>?=</w:t>
      </w:r>
      <w:proofErr w:type="gramEnd"/>
      <w:r w:rsidRPr="00514AB7">
        <w:rPr>
          <w:rFonts w:ascii="Courier New" w:hAnsi="Courier New"/>
          <w:sz w:val="20"/>
          <w:szCs w:val="20"/>
          <w:lang w:val="en-US"/>
        </w:rPr>
        <w:t xml:space="preserve"> $</w:t>
      </w:r>
      <w:proofErr w:type="spellStart"/>
      <w:r w:rsidRPr="00514AB7">
        <w:rPr>
          <w:rFonts w:ascii="Courier New" w:hAnsi="Courier New"/>
          <w:sz w:val="20"/>
          <w:szCs w:val="20"/>
          <w:lang w:val="en-US"/>
        </w:rPr>
        <w:t>unResto</w:t>
      </w:r>
      <w:proofErr w:type="spellEnd"/>
      <w:r w:rsidRPr="00514AB7">
        <w:rPr>
          <w:rFonts w:ascii="Courier New" w:hAnsi="Courier New"/>
          <w:sz w:val="20"/>
          <w:szCs w:val="20"/>
          <w:lang w:val="en-US"/>
        </w:rPr>
        <w:t>['</w:t>
      </w:r>
      <w:proofErr w:type="spellStart"/>
      <w:r w:rsidRPr="00514AB7">
        <w:rPr>
          <w:rFonts w:ascii="Courier New" w:hAnsi="Courier New"/>
          <w:sz w:val="20"/>
          <w:szCs w:val="20"/>
          <w:lang w:val="en-US"/>
        </w:rPr>
        <w:t>nomR</w:t>
      </w:r>
      <w:proofErr w:type="spellEnd"/>
      <w:r w:rsidRPr="00514AB7">
        <w:rPr>
          <w:rFonts w:ascii="Courier New" w:hAnsi="Courier New"/>
          <w:sz w:val="20"/>
          <w:szCs w:val="20"/>
          <w:lang w:val="en-US"/>
        </w:rPr>
        <w:t>']; ?&gt;&lt;/h1&gt;</w:t>
      </w:r>
    </w:p>
    <w:p w:rsidR="00380681" w:rsidRPr="00514AB7"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&lt;span id="note"&gt;&lt;/span&gt;</w:t>
      </w:r>
    </w:p>
    <w:p w:rsidR="00380681" w:rsidRPr="00A201C3"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&lt;</w:t>
      </w:r>
      <w:proofErr w:type="gramStart"/>
      <w:r w:rsidRPr="00A201C3">
        <w:rPr>
          <w:rFonts w:ascii="Courier New" w:hAnsi="Courier New"/>
          <w:sz w:val="20"/>
          <w:szCs w:val="20"/>
          <w:lang w:val="en-US"/>
        </w:rPr>
        <w:t>section</w:t>
      </w:r>
      <w:proofErr w:type="gramEnd"/>
      <w:r w:rsidRPr="00A201C3">
        <w:rPr>
          <w:rFonts w:ascii="Courier New" w:hAnsi="Courier New"/>
          <w:sz w:val="20"/>
          <w:szCs w:val="20"/>
          <w:lang w:val="en-US"/>
        </w:rPr>
        <w:t>&gt;</w:t>
      </w:r>
    </w:p>
    <w:p w:rsidR="00380681" w:rsidRPr="00CC494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A201C3">
        <w:rPr>
          <w:rFonts w:ascii="Courier New" w:hAnsi="Courier New"/>
          <w:sz w:val="20"/>
          <w:szCs w:val="20"/>
          <w:lang w:val="en-US"/>
        </w:rPr>
        <w:t xml:space="preserve">    </w:t>
      </w:r>
      <w:r w:rsidRPr="00CC4941">
        <w:rPr>
          <w:rFonts w:ascii="Courier New" w:hAnsi="Courier New"/>
          <w:sz w:val="20"/>
          <w:szCs w:val="20"/>
          <w:lang w:val="en-US"/>
        </w:rPr>
        <w:t>Cuisine &lt;</w:t>
      </w:r>
      <w:proofErr w:type="spellStart"/>
      <w:r w:rsidRPr="00CC4941">
        <w:rPr>
          <w:rFonts w:ascii="Courier New" w:hAnsi="Courier New"/>
          <w:sz w:val="20"/>
          <w:szCs w:val="20"/>
          <w:lang w:val="en-US"/>
        </w:rPr>
        <w:t>br</w:t>
      </w:r>
      <w:proofErr w:type="spellEnd"/>
      <w:r w:rsidRPr="00CC4941">
        <w:rPr>
          <w:rFonts w:ascii="Courier New" w:hAnsi="Courier New"/>
          <w:sz w:val="20"/>
          <w:szCs w:val="20"/>
          <w:lang w:val="en-US"/>
        </w:rPr>
        <w:t xml:space="preserve"> /&gt;</w:t>
      </w:r>
    </w:p>
    <w:p w:rsidR="00380681" w:rsidRPr="00CC494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C4941">
        <w:rPr>
          <w:rFonts w:ascii="Courier New" w:hAnsi="Courier New"/>
          <w:sz w:val="20"/>
          <w:szCs w:val="20"/>
          <w:lang w:val="en-US"/>
        </w:rPr>
        <w:t>&lt;/section&gt;</w:t>
      </w:r>
    </w:p>
    <w:p w:rsidR="00380681" w:rsidRPr="00CC494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C4941">
        <w:rPr>
          <w:rFonts w:ascii="Courier New" w:hAnsi="Courier New"/>
          <w:sz w:val="20"/>
          <w:szCs w:val="20"/>
          <w:lang w:val="en-US"/>
        </w:rPr>
        <w:t xml:space="preserve">&lt;p id="principal"&gt;   </w:t>
      </w:r>
    </w:p>
    <w:p w:rsidR="00380681" w:rsidRPr="00CC494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C4941">
        <w:rPr>
          <w:rFonts w:ascii="Courier New" w:hAnsi="Courier New"/>
          <w:sz w:val="20"/>
          <w:szCs w:val="20"/>
          <w:lang w:val="en-US"/>
        </w:rPr>
        <w:t xml:space="preserve">    </w:t>
      </w:r>
      <w:proofErr w:type="gramStart"/>
      <w:r w:rsidRPr="00CC4941">
        <w:rPr>
          <w:rFonts w:ascii="Courier New" w:hAnsi="Courier New"/>
          <w:sz w:val="20"/>
          <w:szCs w:val="20"/>
          <w:lang w:val="en-US"/>
        </w:rPr>
        <w:t>&lt;?=</w:t>
      </w:r>
      <w:proofErr w:type="gramEnd"/>
      <w:r w:rsidRPr="00CC4941">
        <w:rPr>
          <w:rFonts w:ascii="Courier New" w:hAnsi="Courier New"/>
          <w:sz w:val="20"/>
          <w:szCs w:val="20"/>
          <w:lang w:val="en-US"/>
        </w:rPr>
        <w:t xml:space="preserve"> $</w:t>
      </w:r>
      <w:proofErr w:type="spellStart"/>
      <w:r w:rsidRPr="00CC4941">
        <w:rPr>
          <w:rFonts w:ascii="Courier New" w:hAnsi="Courier New"/>
          <w:sz w:val="20"/>
          <w:szCs w:val="20"/>
          <w:lang w:val="en-US"/>
        </w:rPr>
        <w:t>unResto</w:t>
      </w:r>
      <w:proofErr w:type="spellEnd"/>
      <w:r w:rsidRPr="00CC4941">
        <w:rPr>
          <w:rFonts w:ascii="Courier New" w:hAnsi="Courier New"/>
          <w:sz w:val="20"/>
          <w:szCs w:val="20"/>
          <w:lang w:val="en-US"/>
        </w:rPr>
        <w:t>['</w:t>
      </w:r>
      <w:proofErr w:type="spellStart"/>
      <w:r w:rsidRPr="00CC4941">
        <w:rPr>
          <w:rFonts w:ascii="Courier New" w:hAnsi="Courier New"/>
          <w:sz w:val="20"/>
          <w:szCs w:val="20"/>
          <w:lang w:val="en-US"/>
        </w:rPr>
        <w:t>descR</w:t>
      </w:r>
      <w:proofErr w:type="spellEnd"/>
      <w:r w:rsidRPr="00CC4941">
        <w:rPr>
          <w:rFonts w:ascii="Courier New" w:hAnsi="Courier New"/>
          <w:sz w:val="20"/>
          <w:szCs w:val="20"/>
          <w:lang w:val="en-US"/>
        </w:rPr>
        <w:t>']; ?&gt;</w:t>
      </w:r>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2E7607">
        <w:rPr>
          <w:rFonts w:ascii="Courier New" w:hAnsi="Courier New"/>
          <w:sz w:val="20"/>
          <w:szCs w:val="20"/>
          <w:lang w:val="en-US"/>
        </w:rPr>
        <w:t>&lt;/p&gt;</w:t>
      </w:r>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2E7607">
        <w:rPr>
          <w:rFonts w:ascii="Courier New" w:hAnsi="Courier New"/>
          <w:sz w:val="20"/>
          <w:szCs w:val="20"/>
          <w:lang w:val="en-US"/>
        </w:rPr>
        <w:t>&lt;h2 id="</w:t>
      </w:r>
      <w:proofErr w:type="spellStart"/>
      <w:r w:rsidRPr="002E7607">
        <w:rPr>
          <w:rFonts w:ascii="Courier New" w:hAnsi="Courier New"/>
          <w:sz w:val="20"/>
          <w:szCs w:val="20"/>
          <w:lang w:val="en-US"/>
        </w:rPr>
        <w:t>adresse</w:t>
      </w:r>
      <w:proofErr w:type="spellEnd"/>
      <w:r w:rsidRPr="002E7607">
        <w:rPr>
          <w:rFonts w:ascii="Courier New" w:hAnsi="Courier New"/>
          <w:sz w:val="20"/>
          <w:szCs w:val="20"/>
          <w:lang w:val="en-US"/>
        </w:rPr>
        <w:t>"&gt;</w:t>
      </w:r>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2E7607">
        <w:rPr>
          <w:rFonts w:ascii="Courier New" w:hAnsi="Courier New"/>
          <w:sz w:val="20"/>
          <w:szCs w:val="20"/>
          <w:lang w:val="en-US"/>
        </w:rPr>
        <w:t xml:space="preserve">    </w:t>
      </w:r>
      <w:proofErr w:type="spellStart"/>
      <w:r w:rsidRPr="002E7607">
        <w:rPr>
          <w:rFonts w:ascii="Courier New" w:hAnsi="Courier New"/>
          <w:sz w:val="20"/>
          <w:szCs w:val="20"/>
          <w:lang w:val="en-US"/>
        </w:rPr>
        <w:t>Adresse</w:t>
      </w:r>
      <w:proofErr w:type="spellEnd"/>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2E7607">
        <w:rPr>
          <w:rFonts w:ascii="Courier New" w:hAnsi="Courier New"/>
          <w:sz w:val="20"/>
          <w:szCs w:val="20"/>
          <w:lang w:val="en-US"/>
        </w:rPr>
        <w:t>&lt;/h2&gt;</w:t>
      </w:r>
    </w:p>
    <w:p w:rsidR="00380681" w:rsidRPr="00514AB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514AB7">
        <w:rPr>
          <w:rFonts w:ascii="Courier New" w:hAnsi="Courier New"/>
          <w:sz w:val="20"/>
          <w:szCs w:val="20"/>
          <w:lang w:val="en-US"/>
        </w:rPr>
        <w:t>&lt;p&gt;</w:t>
      </w:r>
    </w:p>
    <w:p w:rsidR="00380681" w:rsidRPr="00514AB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514AB7">
        <w:rPr>
          <w:rFonts w:ascii="Courier New" w:hAnsi="Courier New"/>
          <w:sz w:val="20"/>
          <w:szCs w:val="20"/>
          <w:lang w:val="en-US"/>
        </w:rPr>
        <w:t xml:space="preserve">    </w:t>
      </w:r>
      <w:proofErr w:type="gramStart"/>
      <w:r w:rsidRPr="00514AB7">
        <w:rPr>
          <w:rFonts w:ascii="Courier New" w:hAnsi="Courier New"/>
          <w:sz w:val="20"/>
          <w:szCs w:val="20"/>
          <w:lang w:val="en-US"/>
        </w:rPr>
        <w:t>&lt;?=</w:t>
      </w:r>
      <w:proofErr w:type="gramEnd"/>
      <w:r w:rsidRPr="00514AB7">
        <w:rPr>
          <w:rFonts w:ascii="Courier New" w:hAnsi="Courier New"/>
          <w:sz w:val="20"/>
          <w:szCs w:val="20"/>
          <w:lang w:val="en-US"/>
        </w:rPr>
        <w:t xml:space="preserve"> $</w:t>
      </w:r>
      <w:proofErr w:type="spellStart"/>
      <w:r w:rsidRPr="00514AB7">
        <w:rPr>
          <w:rFonts w:ascii="Courier New" w:hAnsi="Courier New"/>
          <w:sz w:val="20"/>
          <w:szCs w:val="20"/>
          <w:lang w:val="en-US"/>
        </w:rPr>
        <w:t>unResto</w:t>
      </w:r>
      <w:proofErr w:type="spellEnd"/>
      <w:r w:rsidRPr="00514AB7">
        <w:rPr>
          <w:rFonts w:ascii="Courier New" w:hAnsi="Courier New"/>
          <w:sz w:val="20"/>
          <w:szCs w:val="20"/>
          <w:lang w:val="en-US"/>
        </w:rPr>
        <w:t>['</w:t>
      </w:r>
      <w:proofErr w:type="spellStart"/>
      <w:r w:rsidRPr="00514AB7">
        <w:rPr>
          <w:rFonts w:ascii="Courier New" w:hAnsi="Courier New"/>
          <w:sz w:val="20"/>
          <w:szCs w:val="20"/>
          <w:lang w:val="en-US"/>
        </w:rPr>
        <w:t>numAdrR</w:t>
      </w:r>
      <w:proofErr w:type="spellEnd"/>
      <w:r w:rsidRPr="00514AB7">
        <w:rPr>
          <w:rFonts w:ascii="Courier New" w:hAnsi="Courier New"/>
          <w:sz w:val="20"/>
          <w:szCs w:val="20"/>
          <w:lang w:val="en-US"/>
        </w:rPr>
        <w:t>']; ?&gt;</w:t>
      </w:r>
    </w:p>
    <w:p w:rsidR="00380681" w:rsidRPr="00514AB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514AB7">
        <w:rPr>
          <w:rFonts w:ascii="Courier New" w:hAnsi="Courier New"/>
          <w:sz w:val="20"/>
          <w:szCs w:val="20"/>
          <w:lang w:val="en-US"/>
        </w:rPr>
        <w:t xml:space="preserve">    </w:t>
      </w:r>
      <w:proofErr w:type="gramStart"/>
      <w:r w:rsidRPr="00514AB7">
        <w:rPr>
          <w:rFonts w:ascii="Courier New" w:hAnsi="Courier New"/>
          <w:sz w:val="20"/>
          <w:szCs w:val="20"/>
          <w:lang w:val="en-US"/>
        </w:rPr>
        <w:t>&lt;?=</w:t>
      </w:r>
      <w:proofErr w:type="gramEnd"/>
      <w:r w:rsidRPr="00514AB7">
        <w:rPr>
          <w:rFonts w:ascii="Courier New" w:hAnsi="Courier New"/>
          <w:sz w:val="20"/>
          <w:szCs w:val="20"/>
          <w:lang w:val="en-US"/>
        </w:rPr>
        <w:t xml:space="preserve"> $</w:t>
      </w:r>
      <w:proofErr w:type="spellStart"/>
      <w:r w:rsidRPr="00514AB7">
        <w:rPr>
          <w:rFonts w:ascii="Courier New" w:hAnsi="Courier New"/>
          <w:sz w:val="20"/>
          <w:szCs w:val="20"/>
          <w:lang w:val="en-US"/>
        </w:rPr>
        <w:t>unResto</w:t>
      </w:r>
      <w:proofErr w:type="spellEnd"/>
      <w:r w:rsidRPr="00514AB7">
        <w:rPr>
          <w:rFonts w:ascii="Courier New" w:hAnsi="Courier New"/>
          <w:sz w:val="20"/>
          <w:szCs w:val="20"/>
          <w:lang w:val="en-US"/>
        </w:rPr>
        <w:t>['</w:t>
      </w:r>
      <w:proofErr w:type="spellStart"/>
      <w:r w:rsidRPr="00514AB7">
        <w:rPr>
          <w:rFonts w:ascii="Courier New" w:hAnsi="Courier New"/>
          <w:sz w:val="20"/>
          <w:szCs w:val="20"/>
          <w:lang w:val="en-US"/>
        </w:rPr>
        <w:t>voieAdrR</w:t>
      </w:r>
      <w:proofErr w:type="spellEnd"/>
      <w:r w:rsidRPr="00514AB7">
        <w:rPr>
          <w:rFonts w:ascii="Courier New" w:hAnsi="Courier New"/>
          <w:sz w:val="20"/>
          <w:szCs w:val="20"/>
          <w:lang w:val="en-US"/>
        </w:rPr>
        <w:t>']; ?&gt;&lt;</w:t>
      </w:r>
      <w:proofErr w:type="spellStart"/>
      <w:r w:rsidRPr="00514AB7">
        <w:rPr>
          <w:rFonts w:ascii="Courier New" w:hAnsi="Courier New"/>
          <w:sz w:val="20"/>
          <w:szCs w:val="20"/>
          <w:lang w:val="en-US"/>
        </w:rPr>
        <w:t>br</w:t>
      </w:r>
      <w:proofErr w:type="spellEnd"/>
      <w:r w:rsidRPr="00514AB7">
        <w:rPr>
          <w:rFonts w:ascii="Courier New" w:hAnsi="Courier New"/>
          <w:sz w:val="20"/>
          <w:szCs w:val="20"/>
          <w:lang w:val="en-US"/>
        </w:rPr>
        <w:t xml:space="preserve"> /&gt;</w:t>
      </w:r>
    </w:p>
    <w:p w:rsidR="00380681" w:rsidRPr="00CC494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514AB7">
        <w:rPr>
          <w:rFonts w:ascii="Courier New" w:hAnsi="Courier New"/>
          <w:sz w:val="20"/>
          <w:szCs w:val="20"/>
          <w:lang w:val="en-US"/>
        </w:rPr>
        <w:t xml:space="preserve">    </w:t>
      </w:r>
      <w:proofErr w:type="gramStart"/>
      <w:r w:rsidRPr="00CC4941">
        <w:rPr>
          <w:rFonts w:ascii="Courier New" w:hAnsi="Courier New"/>
          <w:sz w:val="20"/>
          <w:szCs w:val="20"/>
          <w:lang w:val="en-US"/>
        </w:rPr>
        <w:t>&lt;?=</w:t>
      </w:r>
      <w:proofErr w:type="gramEnd"/>
      <w:r w:rsidRPr="00CC4941">
        <w:rPr>
          <w:rFonts w:ascii="Courier New" w:hAnsi="Courier New"/>
          <w:sz w:val="20"/>
          <w:szCs w:val="20"/>
          <w:lang w:val="en-US"/>
        </w:rPr>
        <w:t xml:space="preserve"> $</w:t>
      </w:r>
      <w:proofErr w:type="spellStart"/>
      <w:r w:rsidRPr="00CC4941">
        <w:rPr>
          <w:rFonts w:ascii="Courier New" w:hAnsi="Courier New"/>
          <w:sz w:val="20"/>
          <w:szCs w:val="20"/>
          <w:lang w:val="en-US"/>
        </w:rPr>
        <w:t>unResto</w:t>
      </w:r>
      <w:proofErr w:type="spellEnd"/>
      <w:r w:rsidRPr="00CC4941">
        <w:rPr>
          <w:rFonts w:ascii="Courier New" w:hAnsi="Courier New"/>
          <w:sz w:val="20"/>
          <w:szCs w:val="20"/>
          <w:lang w:val="en-US"/>
        </w:rPr>
        <w:t>['</w:t>
      </w:r>
      <w:proofErr w:type="spellStart"/>
      <w:r w:rsidRPr="00CC4941">
        <w:rPr>
          <w:rFonts w:ascii="Courier New" w:hAnsi="Courier New"/>
          <w:sz w:val="20"/>
          <w:szCs w:val="20"/>
          <w:lang w:val="en-US"/>
        </w:rPr>
        <w:t>cpR</w:t>
      </w:r>
      <w:proofErr w:type="spellEnd"/>
      <w:r w:rsidRPr="00CC4941">
        <w:rPr>
          <w:rFonts w:ascii="Courier New" w:hAnsi="Courier New"/>
          <w:sz w:val="20"/>
          <w:szCs w:val="20"/>
          <w:lang w:val="en-US"/>
        </w:rPr>
        <w:t>']; ?&gt;</w:t>
      </w:r>
    </w:p>
    <w:p w:rsidR="00380681" w:rsidRPr="00CC494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C4941">
        <w:rPr>
          <w:rFonts w:ascii="Courier New" w:hAnsi="Courier New"/>
          <w:sz w:val="20"/>
          <w:szCs w:val="20"/>
          <w:lang w:val="en-US"/>
        </w:rPr>
        <w:t xml:space="preserve">    </w:t>
      </w:r>
      <w:proofErr w:type="gramStart"/>
      <w:r w:rsidRPr="00CC4941">
        <w:rPr>
          <w:rFonts w:ascii="Courier New" w:hAnsi="Courier New"/>
          <w:sz w:val="20"/>
          <w:szCs w:val="20"/>
          <w:lang w:val="en-US"/>
        </w:rPr>
        <w:t>&lt;?=</w:t>
      </w:r>
      <w:proofErr w:type="gramEnd"/>
      <w:r w:rsidRPr="00CC4941">
        <w:rPr>
          <w:rFonts w:ascii="Courier New" w:hAnsi="Courier New"/>
          <w:sz w:val="20"/>
          <w:szCs w:val="20"/>
          <w:lang w:val="en-US"/>
        </w:rPr>
        <w:t xml:space="preserve"> $</w:t>
      </w:r>
      <w:proofErr w:type="spellStart"/>
      <w:r w:rsidRPr="00CC4941">
        <w:rPr>
          <w:rFonts w:ascii="Courier New" w:hAnsi="Courier New"/>
          <w:sz w:val="20"/>
          <w:szCs w:val="20"/>
          <w:lang w:val="en-US"/>
        </w:rPr>
        <w:t>unResto</w:t>
      </w:r>
      <w:proofErr w:type="spellEnd"/>
      <w:r w:rsidRPr="00CC4941">
        <w:rPr>
          <w:rFonts w:ascii="Courier New" w:hAnsi="Courier New"/>
          <w:sz w:val="20"/>
          <w:szCs w:val="20"/>
          <w:lang w:val="en-US"/>
        </w:rPr>
        <w:t>['</w:t>
      </w:r>
      <w:proofErr w:type="spellStart"/>
      <w:r w:rsidRPr="00CC4941">
        <w:rPr>
          <w:rFonts w:ascii="Courier New" w:hAnsi="Courier New"/>
          <w:sz w:val="20"/>
          <w:szCs w:val="20"/>
          <w:lang w:val="en-US"/>
        </w:rPr>
        <w:t>villeR</w:t>
      </w:r>
      <w:proofErr w:type="spellEnd"/>
      <w:r w:rsidRPr="00CC4941">
        <w:rPr>
          <w:rFonts w:ascii="Courier New" w:hAnsi="Courier New"/>
          <w:sz w:val="20"/>
          <w:szCs w:val="20"/>
          <w:lang w:val="en-US"/>
        </w:rPr>
        <w:t>']; ?&gt;</w:t>
      </w:r>
    </w:p>
    <w:p w:rsidR="00380681" w:rsidRPr="002E7607"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2E7607">
        <w:rPr>
          <w:rFonts w:ascii="Courier New" w:hAnsi="Courier New"/>
          <w:sz w:val="20"/>
          <w:szCs w:val="20"/>
          <w:lang w:val="en-US"/>
        </w:rPr>
        <w:t>&lt;/p&gt;</w:t>
      </w:r>
    </w:p>
    <w:p w:rsidR="00380681" w:rsidRPr="002E7607"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&lt;h2 id="photos"&gt;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Photos</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&lt;/h2&gt;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w:t>
      </w:r>
      <w:proofErr w:type="spellStart"/>
      <w:r>
        <w:rPr>
          <w:rFonts w:ascii="Courier New" w:hAnsi="Courier New"/>
          <w:sz w:val="20"/>
          <w:szCs w:val="20"/>
        </w:rPr>
        <w:t>ul</w:t>
      </w:r>
      <w:proofErr w:type="spellEnd"/>
      <w:r>
        <w:rPr>
          <w:rFonts w:ascii="Courier New" w:hAnsi="Courier New"/>
          <w:sz w:val="20"/>
          <w:szCs w:val="20"/>
        </w:rPr>
        <w:t xml:space="preserve"> id="galerie"&gt;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&lt;/</w:t>
      </w:r>
      <w:proofErr w:type="spellStart"/>
      <w:proofErr w:type="gramStart"/>
      <w:r>
        <w:rPr>
          <w:rFonts w:ascii="Courier New" w:hAnsi="Courier New"/>
          <w:sz w:val="20"/>
          <w:szCs w:val="20"/>
        </w:rPr>
        <w:t>ul</w:t>
      </w:r>
      <w:proofErr w:type="spellEnd"/>
      <w:proofErr w:type="gramEnd"/>
      <w:r>
        <w:rPr>
          <w:rFonts w:ascii="Courier New" w:hAnsi="Courier New"/>
          <w:sz w:val="20"/>
          <w:szCs w:val="20"/>
        </w:rPr>
        <w:t>&gt;</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&lt;h2 id="horaires"&gt;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Horaires</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&lt;/h2&gt; </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&lt;?= $</w:t>
      </w:r>
      <w:proofErr w:type="spellStart"/>
      <w:proofErr w:type="gramStart"/>
      <w:r>
        <w:rPr>
          <w:rFonts w:ascii="Courier New" w:hAnsi="Courier New"/>
          <w:sz w:val="20"/>
          <w:szCs w:val="20"/>
        </w:rPr>
        <w:t>unResto</w:t>
      </w:r>
      <w:proofErr w:type="spellEnd"/>
      <w:r>
        <w:rPr>
          <w:rFonts w:ascii="Courier New" w:hAnsi="Courier New"/>
          <w:sz w:val="20"/>
          <w:szCs w:val="20"/>
        </w:rPr>
        <w:t>[</w:t>
      </w:r>
      <w:proofErr w:type="gramEnd"/>
      <w:r>
        <w:rPr>
          <w:rFonts w:ascii="Courier New" w:hAnsi="Courier New"/>
          <w:sz w:val="20"/>
          <w:szCs w:val="20"/>
        </w:rPr>
        <w:t>'</w:t>
      </w:r>
      <w:proofErr w:type="spellStart"/>
      <w:r>
        <w:rPr>
          <w:rFonts w:ascii="Courier New" w:hAnsi="Courier New"/>
          <w:sz w:val="20"/>
          <w:szCs w:val="20"/>
        </w:rPr>
        <w:t>horairesR</w:t>
      </w:r>
      <w:proofErr w:type="spellEnd"/>
      <w:r>
        <w:rPr>
          <w:rFonts w:ascii="Courier New" w:hAnsi="Courier New"/>
          <w:sz w:val="20"/>
          <w:szCs w:val="20"/>
        </w:rPr>
        <w:t>']; ?&gt;</w:t>
      </w:r>
    </w:p>
    <w:p w:rsidR="00380681" w:rsidRDefault="0038068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&lt;h2 id="</w:t>
      </w:r>
      <w:proofErr w:type="spellStart"/>
      <w:r>
        <w:rPr>
          <w:rFonts w:ascii="Courier New" w:hAnsi="Courier New"/>
          <w:sz w:val="20"/>
          <w:szCs w:val="20"/>
        </w:rPr>
        <w:t>crit</w:t>
      </w:r>
      <w:proofErr w:type="spellEnd"/>
      <w:r>
        <w:rPr>
          <w:rFonts w:ascii="Courier New" w:hAnsi="Courier New"/>
          <w:sz w:val="20"/>
          <w:szCs w:val="20"/>
        </w:rPr>
        <w:t>"&gt;Critiques&lt;/h2&gt;</w:t>
      </w: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w:t>
      </w:r>
      <w:proofErr w:type="spellStart"/>
      <w:r>
        <w:rPr>
          <w:rFonts w:ascii="Courier New" w:hAnsi="Courier New"/>
          <w:sz w:val="20"/>
          <w:szCs w:val="20"/>
        </w:rPr>
        <w:t>ul</w:t>
      </w:r>
      <w:proofErr w:type="spellEnd"/>
      <w:r>
        <w:rPr>
          <w:rFonts w:ascii="Courier New" w:hAnsi="Courier New"/>
          <w:sz w:val="20"/>
          <w:szCs w:val="20"/>
        </w:rPr>
        <w:t xml:space="preserve"> id="critiques"&gt;</w:t>
      </w:r>
    </w:p>
    <w:p w:rsidR="00380681" w:rsidRPr="00F87818"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sidRPr="00F87818">
        <w:rPr>
          <w:rFonts w:ascii="Courier New" w:hAnsi="Courier New"/>
          <w:sz w:val="20"/>
          <w:szCs w:val="20"/>
        </w:rPr>
        <w:t>&lt;/</w:t>
      </w:r>
      <w:proofErr w:type="spellStart"/>
      <w:proofErr w:type="gramStart"/>
      <w:r w:rsidRPr="00F87818">
        <w:rPr>
          <w:rFonts w:ascii="Courier New" w:hAnsi="Courier New"/>
          <w:sz w:val="20"/>
          <w:szCs w:val="20"/>
        </w:rPr>
        <w:t>ul</w:t>
      </w:r>
      <w:proofErr w:type="spellEnd"/>
      <w:proofErr w:type="gramEnd"/>
      <w:r w:rsidRPr="00F87818">
        <w:rPr>
          <w:rFonts w:ascii="Courier New" w:hAnsi="Courier New"/>
          <w:sz w:val="20"/>
          <w:szCs w:val="20"/>
        </w:rPr>
        <w:t>&gt;</w:t>
      </w:r>
    </w:p>
    <w:p w:rsidR="00380681" w:rsidRPr="00F87818" w:rsidRDefault="00380681">
      <w:pPr>
        <w:pStyle w:val="Corps"/>
        <w:suppressAutoHyphens/>
        <w:rPr>
          <w:rFonts w:ascii="Courier New" w:eastAsia="Courier New" w:hAnsi="Courier New" w:cs="Courier New"/>
          <w:sz w:val="20"/>
          <w:szCs w:val="20"/>
        </w:rPr>
      </w:pPr>
    </w:p>
    <w:p w:rsidR="00380681" w:rsidRPr="00F87818" w:rsidRDefault="00380681">
      <w:pPr>
        <w:pStyle w:val="Corps"/>
        <w:suppressAutoHyphens/>
        <w:rPr>
          <w:rFonts w:ascii="Arial" w:eastAsia="Arial" w:hAnsi="Arial" w:cs="Arial"/>
          <w:sz w:val="20"/>
          <w:szCs w:val="20"/>
        </w:rPr>
      </w:pPr>
    </w:p>
    <w:p w:rsidR="00380681" w:rsidRPr="00F87818" w:rsidRDefault="004151C5">
      <w:pPr>
        <w:pStyle w:val="titrequestionannexe"/>
        <w:suppressAutoHyphens/>
        <w:rPr>
          <w:rFonts w:ascii="Courier New" w:hAnsi="Courier New"/>
          <w:sz w:val="20"/>
          <w:szCs w:val="20"/>
        </w:rPr>
      </w:pPr>
      <w:r w:rsidRPr="00F87818">
        <w:t>Annexe 10 - index.php</w:t>
      </w:r>
    </w:p>
    <w:p w:rsidR="00380681" w:rsidRPr="00F87818"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gramStart"/>
      <w:r w:rsidRPr="00F87818">
        <w:rPr>
          <w:rFonts w:ascii="Courier New" w:hAnsi="Courier New"/>
          <w:sz w:val="20"/>
          <w:szCs w:val="20"/>
        </w:rPr>
        <w:t>&lt;?php</w:t>
      </w:r>
      <w:proofErr w:type="gramEnd"/>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w:t>
      </w:r>
      <w:r w:rsidRPr="003D32D6">
        <w:rPr>
          <w:rFonts w:ascii="Courier New" w:hAnsi="Courier New"/>
          <w:sz w:val="20"/>
          <w:szCs w:val="20"/>
        </w:rPr>
        <w:tab/>
      </w:r>
      <w:proofErr w:type="spellStart"/>
      <w:r w:rsidRPr="003D32D6">
        <w:rPr>
          <w:rFonts w:ascii="Courier New" w:hAnsi="Courier New"/>
          <w:sz w:val="20"/>
          <w:szCs w:val="20"/>
        </w:rPr>
        <w:t>Controleur</w:t>
      </w:r>
      <w:proofErr w:type="spellEnd"/>
      <w:r w:rsidRPr="003D32D6">
        <w:rPr>
          <w:rFonts w:ascii="Courier New" w:hAnsi="Courier New"/>
          <w:sz w:val="20"/>
          <w:szCs w:val="20"/>
        </w:rPr>
        <w:t xml:space="preserve"> principal  </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sidRPr="003D32D6">
        <w:rPr>
          <w:rFonts w:ascii="Courier New" w:hAnsi="Courier New"/>
          <w:sz w:val="20"/>
          <w:szCs w:val="20"/>
        </w:rPr>
        <w:t>require</w:t>
      </w:r>
      <w:proofErr w:type="spellEnd"/>
      <w:r w:rsidRPr="003D32D6">
        <w:rPr>
          <w:rFonts w:ascii="Courier New" w:hAnsi="Courier New"/>
          <w:sz w:val="20"/>
          <w:szCs w:val="20"/>
        </w:rPr>
        <w:t xml:space="preserve"> </w:t>
      </w:r>
      <w:proofErr w:type="spellStart"/>
      <w:proofErr w:type="gramStart"/>
      <w:r w:rsidRPr="003D32D6">
        <w:rPr>
          <w:rFonts w:ascii="Courier New" w:hAnsi="Courier New"/>
          <w:sz w:val="20"/>
          <w:szCs w:val="20"/>
        </w:rPr>
        <w:t>dirname</w:t>
      </w:r>
      <w:proofErr w:type="spellEnd"/>
      <w:r w:rsidRPr="003D32D6">
        <w:rPr>
          <w:rFonts w:ascii="Courier New" w:hAnsi="Courier New"/>
          <w:sz w:val="20"/>
          <w:szCs w:val="20"/>
        </w:rPr>
        <w:t>(</w:t>
      </w:r>
      <w:proofErr w:type="spellStart"/>
      <w:proofErr w:type="gramEnd"/>
      <w:r w:rsidRPr="003D32D6">
        <w:rPr>
          <w:rFonts w:ascii="Courier New" w:hAnsi="Courier New"/>
          <w:sz w:val="20"/>
          <w:szCs w:val="20"/>
        </w:rPr>
        <w:t>__FILE__</w:t>
      </w:r>
      <w:proofErr w:type="spellEnd"/>
      <w:r w:rsidRPr="003D32D6">
        <w:rPr>
          <w:rFonts w:ascii="Courier New" w:hAnsi="Courier New"/>
          <w:sz w:val="20"/>
          <w:szCs w:val="20"/>
        </w:rPr>
        <w:t>) . "/</w:t>
      </w:r>
      <w:proofErr w:type="spellStart"/>
      <w:r w:rsidRPr="003D32D6">
        <w:rPr>
          <w:rFonts w:ascii="Courier New" w:hAnsi="Courier New"/>
          <w:sz w:val="20"/>
          <w:szCs w:val="20"/>
        </w:rPr>
        <w:t>controleur</w:t>
      </w:r>
      <w:proofErr w:type="spellEnd"/>
      <w:r w:rsidRPr="003D32D6">
        <w:rPr>
          <w:rFonts w:ascii="Courier New" w:hAnsi="Courier New"/>
          <w:sz w:val="20"/>
          <w:szCs w:val="20"/>
        </w:rPr>
        <w:t>/config.php";</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roofErr w:type="spellStart"/>
      <w:r w:rsidRPr="003D32D6">
        <w:rPr>
          <w:rFonts w:ascii="Courier New" w:hAnsi="Courier New"/>
          <w:sz w:val="20"/>
          <w:szCs w:val="20"/>
        </w:rPr>
        <w:t>require</w:t>
      </w:r>
      <w:proofErr w:type="spellEnd"/>
      <w:r w:rsidRPr="003D32D6">
        <w:rPr>
          <w:rFonts w:ascii="Courier New" w:hAnsi="Courier New"/>
          <w:sz w:val="20"/>
          <w:szCs w:val="20"/>
        </w:rPr>
        <w:t xml:space="preserve"> </w:t>
      </w:r>
      <w:proofErr w:type="gramStart"/>
      <w:r w:rsidRPr="003D32D6">
        <w:rPr>
          <w:rFonts w:ascii="Courier New" w:hAnsi="Courier New"/>
          <w:sz w:val="20"/>
          <w:szCs w:val="20"/>
        </w:rPr>
        <w:t>RACINE .</w:t>
      </w:r>
      <w:proofErr w:type="gramEnd"/>
      <w:r w:rsidRPr="003D32D6">
        <w:rPr>
          <w:rFonts w:ascii="Courier New" w:hAnsi="Courier New"/>
          <w:sz w:val="20"/>
          <w:szCs w:val="20"/>
        </w:rPr>
        <w:t xml:space="preserve"> "/</w:t>
      </w:r>
      <w:proofErr w:type="spellStart"/>
      <w:r w:rsidRPr="003D32D6">
        <w:rPr>
          <w:rFonts w:ascii="Courier New" w:hAnsi="Courier New"/>
          <w:sz w:val="20"/>
          <w:szCs w:val="20"/>
        </w:rPr>
        <w:t>controleur</w:t>
      </w:r>
      <w:proofErr w:type="spellEnd"/>
      <w:r w:rsidRPr="003D32D6">
        <w:rPr>
          <w:rFonts w:ascii="Courier New" w:hAnsi="Courier New"/>
          <w:sz w:val="20"/>
          <w:szCs w:val="20"/>
        </w:rPr>
        <w:t>/routage.php";</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gramStart"/>
      <w:r w:rsidRPr="003D32D6">
        <w:rPr>
          <w:rFonts w:ascii="Courier New" w:hAnsi="Courier New"/>
          <w:sz w:val="20"/>
          <w:szCs w:val="20"/>
          <w:lang w:val="en-US"/>
        </w:rPr>
        <w:t>if</w:t>
      </w:r>
      <w:proofErr w:type="gramEnd"/>
      <w:r w:rsidRPr="003D32D6">
        <w:rPr>
          <w:rFonts w:ascii="Courier New" w:hAnsi="Courier New"/>
          <w:sz w:val="20"/>
          <w:szCs w:val="20"/>
          <w:lang w:val="en-US"/>
        </w:rPr>
        <w:t xml:space="preserve"> (</w:t>
      </w:r>
      <w:proofErr w:type="spellStart"/>
      <w:r w:rsidRPr="003D32D6">
        <w:rPr>
          <w:rFonts w:ascii="Courier New" w:hAnsi="Courier New"/>
          <w:sz w:val="20"/>
          <w:szCs w:val="20"/>
          <w:lang w:val="en-US"/>
        </w:rPr>
        <w:t>isset</w:t>
      </w:r>
      <w:proofErr w:type="spellEnd"/>
      <w:r w:rsidRPr="003D32D6">
        <w:rPr>
          <w:rFonts w:ascii="Courier New" w:hAnsi="Courier New"/>
          <w:sz w:val="20"/>
          <w:szCs w:val="20"/>
          <w:lang w:val="en-US"/>
        </w:rPr>
        <w:t>($_GET["action"])) {</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3D32D6">
        <w:rPr>
          <w:rFonts w:ascii="Courier New" w:hAnsi="Courier New"/>
          <w:sz w:val="20"/>
          <w:szCs w:val="20"/>
          <w:lang w:val="en-US"/>
        </w:rPr>
        <w:tab/>
        <w:t>$action = $_</w:t>
      </w:r>
      <w:proofErr w:type="gramStart"/>
      <w:r w:rsidRPr="003D32D6">
        <w:rPr>
          <w:rFonts w:ascii="Courier New" w:hAnsi="Courier New"/>
          <w:sz w:val="20"/>
          <w:szCs w:val="20"/>
          <w:lang w:val="en-US"/>
        </w:rPr>
        <w:t>GET[</w:t>
      </w:r>
      <w:proofErr w:type="gramEnd"/>
      <w:r w:rsidRPr="003D32D6">
        <w:rPr>
          <w:rFonts w:ascii="Courier New" w:hAnsi="Courier New"/>
          <w:sz w:val="20"/>
          <w:szCs w:val="20"/>
          <w:lang w:val="en-US"/>
        </w:rPr>
        <w:t>"action"];</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 xml:space="preserve">//Ajoute un </w:t>
      </w:r>
      <w:proofErr w:type="spellStart"/>
      <w:r w:rsidRPr="003D32D6">
        <w:rPr>
          <w:rFonts w:ascii="Courier New" w:hAnsi="Courier New"/>
          <w:sz w:val="20"/>
          <w:szCs w:val="20"/>
        </w:rPr>
        <w:t>controleur</w:t>
      </w:r>
      <w:proofErr w:type="spellEnd"/>
      <w:r w:rsidRPr="003D32D6">
        <w:rPr>
          <w:rFonts w:ascii="Courier New" w:hAnsi="Courier New"/>
          <w:sz w:val="20"/>
          <w:szCs w:val="20"/>
        </w:rPr>
        <w:t xml:space="preserve"> secondaire ($fichier) en fonction du </w:t>
      </w:r>
      <w:proofErr w:type="spellStart"/>
      <w:r w:rsidRPr="003D32D6">
        <w:rPr>
          <w:rFonts w:ascii="Courier New" w:hAnsi="Courier New"/>
          <w:sz w:val="20"/>
          <w:szCs w:val="20"/>
        </w:rPr>
        <w:t>metier</w:t>
      </w:r>
      <w:proofErr w:type="spellEnd"/>
      <w:r w:rsidRPr="003D32D6">
        <w:rPr>
          <w:rFonts w:ascii="Courier New" w:hAnsi="Courier New"/>
          <w:sz w:val="20"/>
          <w:szCs w:val="20"/>
        </w:rPr>
        <w:t xml:space="preserve"> ($action) :</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3D32D6">
        <w:rPr>
          <w:rFonts w:ascii="Courier New" w:hAnsi="Courier New"/>
          <w:sz w:val="20"/>
          <w:szCs w:val="20"/>
        </w:rPr>
        <w:t xml:space="preserve">$fichier = </w:t>
      </w:r>
      <w:proofErr w:type="spellStart"/>
      <w:proofErr w:type="gramStart"/>
      <w:r w:rsidRPr="003D32D6">
        <w:rPr>
          <w:rFonts w:ascii="Courier New" w:hAnsi="Courier New"/>
          <w:sz w:val="20"/>
          <w:szCs w:val="20"/>
        </w:rPr>
        <w:t>redirigeVers</w:t>
      </w:r>
      <w:proofErr w:type="spellEnd"/>
      <w:r w:rsidRPr="003D32D6">
        <w:rPr>
          <w:rFonts w:ascii="Courier New" w:hAnsi="Courier New"/>
          <w:sz w:val="20"/>
          <w:szCs w:val="20"/>
        </w:rPr>
        <w:t>(</w:t>
      </w:r>
      <w:proofErr w:type="gramEnd"/>
      <w:r w:rsidRPr="003D32D6">
        <w:rPr>
          <w:rFonts w:ascii="Courier New" w:hAnsi="Courier New"/>
          <w:sz w:val="20"/>
          <w:szCs w:val="20"/>
        </w:rPr>
        <w:t>$action);</w:t>
      </w:r>
    </w:p>
    <w:p w:rsidR="003D32D6" w:rsidRPr="003D32D6" w:rsidRDefault="003D32D6" w:rsidP="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roofErr w:type="spellStart"/>
      <w:r w:rsidRPr="003D32D6">
        <w:rPr>
          <w:rFonts w:ascii="Courier New" w:hAnsi="Courier New"/>
          <w:sz w:val="20"/>
          <w:szCs w:val="20"/>
        </w:rPr>
        <w:t>require</w:t>
      </w:r>
      <w:proofErr w:type="spellEnd"/>
      <w:r w:rsidRPr="003D32D6">
        <w:rPr>
          <w:rFonts w:ascii="Courier New" w:hAnsi="Courier New"/>
          <w:sz w:val="20"/>
          <w:szCs w:val="20"/>
        </w:rPr>
        <w:t xml:space="preserve"> </w:t>
      </w:r>
      <w:proofErr w:type="gramStart"/>
      <w:r w:rsidRPr="003D32D6">
        <w:rPr>
          <w:rFonts w:ascii="Courier New" w:hAnsi="Courier New"/>
          <w:sz w:val="20"/>
          <w:szCs w:val="20"/>
        </w:rPr>
        <w:t>RACINE .</w:t>
      </w:r>
      <w:proofErr w:type="gramEnd"/>
      <w:r w:rsidRPr="003D32D6">
        <w:rPr>
          <w:rFonts w:ascii="Courier New" w:hAnsi="Courier New"/>
          <w:sz w:val="20"/>
          <w:szCs w:val="20"/>
        </w:rPr>
        <w:t xml:space="preserve"> </w:t>
      </w:r>
      <w:r w:rsidRPr="003D32D6">
        <w:rPr>
          <w:rFonts w:ascii="Courier New" w:hAnsi="Courier New"/>
          <w:sz w:val="20"/>
          <w:szCs w:val="20"/>
          <w:lang w:val="en-US"/>
        </w:rPr>
        <w:t>"/</w:t>
      </w:r>
      <w:proofErr w:type="spellStart"/>
      <w:r w:rsidRPr="003D32D6">
        <w:rPr>
          <w:rFonts w:ascii="Courier New" w:hAnsi="Courier New"/>
          <w:sz w:val="20"/>
          <w:szCs w:val="20"/>
          <w:lang w:val="en-US"/>
        </w:rPr>
        <w:t>controleur</w:t>
      </w:r>
      <w:proofErr w:type="spellEnd"/>
      <w:r w:rsidRPr="003D32D6">
        <w:rPr>
          <w:rFonts w:ascii="Courier New" w:hAnsi="Courier New"/>
          <w:sz w:val="20"/>
          <w:szCs w:val="20"/>
          <w:lang w:val="en-US"/>
        </w:rPr>
        <w:t>/</w:t>
      </w:r>
      <w:proofErr w:type="gramStart"/>
      <w:r w:rsidRPr="003D32D6">
        <w:rPr>
          <w:rFonts w:ascii="Courier New" w:hAnsi="Courier New"/>
          <w:sz w:val="20"/>
          <w:szCs w:val="20"/>
          <w:lang w:val="en-US"/>
        </w:rPr>
        <w:t>" .</w:t>
      </w:r>
      <w:proofErr w:type="gramEnd"/>
      <w:r w:rsidRPr="003D32D6">
        <w:rPr>
          <w:rFonts w:ascii="Courier New" w:hAnsi="Courier New"/>
          <w:sz w:val="20"/>
          <w:szCs w:val="20"/>
          <w:lang w:val="en-US"/>
        </w:rPr>
        <w:t xml:space="preserve"> $</w:t>
      </w:r>
      <w:proofErr w:type="spellStart"/>
      <w:r w:rsidRPr="003D32D6">
        <w:rPr>
          <w:rFonts w:ascii="Courier New" w:hAnsi="Courier New"/>
          <w:sz w:val="20"/>
          <w:szCs w:val="20"/>
          <w:lang w:val="en-US"/>
        </w:rPr>
        <w:t>fichier</w:t>
      </w:r>
      <w:proofErr w:type="spellEnd"/>
      <w:r w:rsidRPr="003D32D6">
        <w:rPr>
          <w:rFonts w:ascii="Courier New" w:hAnsi="Courier New"/>
          <w:sz w:val="20"/>
          <w:szCs w:val="20"/>
          <w:lang w:val="en-US"/>
        </w:rPr>
        <w:t>;</w:t>
      </w:r>
    </w:p>
    <w:p w:rsidR="003D32D6" w:rsidRDefault="003D32D6">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380681" w:rsidRDefault="004151C5">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?&gt;</w:t>
      </w:r>
    </w:p>
    <w:p w:rsidR="00380681" w:rsidRDefault="00380681">
      <w:pPr>
        <w:pStyle w:val="Corps"/>
        <w:suppressAutoHyphens/>
        <w:rPr>
          <w:rFonts w:ascii="Courier New" w:eastAsia="Courier New" w:hAnsi="Courier New" w:cs="Courier New"/>
          <w:sz w:val="20"/>
          <w:szCs w:val="20"/>
        </w:rPr>
      </w:pPr>
    </w:p>
    <w:p w:rsidR="00380681" w:rsidRDefault="00380681">
      <w:pPr>
        <w:pStyle w:val="Corps"/>
        <w:suppressAutoHyphens/>
        <w:rPr>
          <w:rFonts w:ascii="Courier New" w:eastAsia="Courier New" w:hAnsi="Courier New" w:cs="Courier New"/>
          <w:sz w:val="20"/>
          <w:szCs w:val="20"/>
        </w:rPr>
      </w:pPr>
    </w:p>
    <w:p w:rsidR="00380681" w:rsidRDefault="00380681">
      <w:pPr>
        <w:pStyle w:val="Corps"/>
        <w:suppressAutoHyphens/>
        <w:rPr>
          <w:rFonts w:ascii="Courier New" w:eastAsia="Courier New" w:hAnsi="Courier New" w:cs="Courier New"/>
          <w:sz w:val="20"/>
          <w:szCs w:val="20"/>
        </w:rPr>
      </w:pPr>
    </w:p>
    <w:sectPr w:rsidR="00380681" w:rsidSect="00380681">
      <w:footerReference w:type="default" r:id="rId14"/>
      <w:pgSz w:w="11906" w:h="16838"/>
      <w:pgMar w:top="1191" w:right="1134" w:bottom="1548" w:left="1134" w:header="1134" w:footer="1134" w:gutter="0"/>
      <w:cols w:space="72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D28" w:rsidRDefault="00D10D28">
      <w:pPr>
        <w:spacing w:line="240" w:lineRule="auto"/>
      </w:pPr>
      <w:r>
        <w:separator/>
      </w:r>
    </w:p>
  </w:endnote>
  <w:endnote w:type="continuationSeparator" w:id="0">
    <w:p w:rsidR="00D10D28" w:rsidRDefault="00D10D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iberation Sans">
    <w:altName w:val="Arial"/>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etica Neue">
    <w:charset w:val="00"/>
    <w:family w:val="auto"/>
    <w:pitch w:val="variable"/>
    <w:sig w:usb0="80000067"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onaco">
    <w:altName w:val="Courier New"/>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50C" w:rsidRDefault="002E7607">
    <w:pPr>
      <w:pStyle w:val="Pardfaut"/>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s>
    </w:pPr>
    <w:r w:rsidRPr="002E7607">
      <w:rPr>
        <w:rFonts w:ascii="Arial" w:hAnsi="Arial"/>
        <w:color w:val="001279"/>
        <w:sz w:val="20"/>
        <w:szCs w:val="20"/>
      </w:rPr>
      <w:t>Le design pattern MVC - Généralités</w:t>
    </w:r>
    <w:r w:rsidR="0063250C">
      <w:rPr>
        <w:rFonts w:ascii="Arial" w:hAnsi="Arial"/>
        <w:color w:val="001279"/>
        <w:sz w:val="20"/>
        <w:szCs w:val="20"/>
      </w:rPr>
      <w:tab/>
    </w:r>
    <w:r w:rsidR="0063250C">
      <w:rPr>
        <w:rFonts w:ascii="Arial" w:eastAsia="Arial" w:hAnsi="Arial" w:cs="Arial"/>
        <w:color w:val="001279"/>
        <w:sz w:val="20"/>
        <w:szCs w:val="20"/>
      </w:rPr>
      <w:tab/>
    </w:r>
    <w:r>
      <w:rPr>
        <w:rFonts w:ascii="Arial" w:eastAsia="Arial" w:hAnsi="Arial" w:cs="Arial"/>
        <w:color w:val="001279"/>
        <w:sz w:val="20"/>
        <w:szCs w:val="20"/>
      </w:rPr>
      <w:tab/>
    </w:r>
    <w:r>
      <w:rPr>
        <w:rFonts w:ascii="Arial" w:eastAsia="Arial" w:hAnsi="Arial" w:cs="Arial"/>
        <w:color w:val="001279"/>
        <w:sz w:val="20"/>
        <w:szCs w:val="20"/>
      </w:rPr>
      <w:tab/>
    </w:r>
    <w:r>
      <w:rPr>
        <w:rFonts w:ascii="Arial" w:eastAsia="Arial" w:hAnsi="Arial" w:cs="Arial"/>
        <w:color w:val="001279"/>
        <w:sz w:val="20"/>
        <w:szCs w:val="20"/>
      </w:rPr>
      <w:tab/>
    </w:r>
    <w:r>
      <w:rPr>
        <w:rFonts w:ascii="Arial" w:eastAsia="Arial" w:hAnsi="Arial" w:cs="Arial"/>
        <w:color w:val="001279"/>
        <w:sz w:val="20"/>
        <w:szCs w:val="20"/>
      </w:rPr>
      <w:tab/>
    </w:r>
    <w:r>
      <w:rPr>
        <w:rFonts w:ascii="Arial" w:eastAsia="Arial" w:hAnsi="Arial" w:cs="Arial"/>
        <w:color w:val="001279"/>
        <w:sz w:val="20"/>
        <w:szCs w:val="20"/>
      </w:rPr>
      <w:tab/>
    </w:r>
    <w:r w:rsidR="00301EB5">
      <w:rPr>
        <w:rFonts w:ascii="Arial" w:eastAsia="Arial" w:hAnsi="Arial" w:cs="Arial"/>
        <w:color w:val="001279"/>
        <w:sz w:val="20"/>
        <w:szCs w:val="20"/>
      </w:rPr>
      <w:tab/>
    </w:r>
    <w:r w:rsidR="00301EB5">
      <w:rPr>
        <w:rFonts w:ascii="Arial" w:eastAsia="Arial" w:hAnsi="Arial" w:cs="Arial"/>
        <w:color w:val="001279"/>
        <w:sz w:val="20"/>
        <w:szCs w:val="20"/>
      </w:rPr>
      <w:tab/>
    </w:r>
    <w:r w:rsidR="00301EB5">
      <w:rPr>
        <w:rFonts w:ascii="Arial" w:eastAsia="Arial" w:hAnsi="Arial" w:cs="Arial"/>
        <w:color w:val="001279"/>
        <w:sz w:val="20"/>
        <w:szCs w:val="20"/>
      </w:rPr>
      <w:tab/>
    </w:r>
    <w:r w:rsidR="0063250C">
      <w:rPr>
        <w:rFonts w:ascii="Arial" w:hAnsi="Arial"/>
        <w:color w:val="001279"/>
        <w:sz w:val="20"/>
        <w:szCs w:val="20"/>
      </w:rPr>
      <w:t xml:space="preserve">Page </w:t>
    </w:r>
    <w:r w:rsidR="009F41DE">
      <w:rPr>
        <w:rFonts w:eastAsia="Arial" w:cs="Arial"/>
        <w:sz w:val="20"/>
        <w:szCs w:val="20"/>
      </w:rPr>
      <w:fldChar w:fldCharType="begin"/>
    </w:r>
    <w:r w:rsidR="0063250C">
      <w:rPr>
        <w:rFonts w:eastAsia="Arial" w:cs="Arial"/>
        <w:sz w:val="20"/>
        <w:szCs w:val="20"/>
      </w:rPr>
      <w:instrText xml:space="preserve"> PAGE </w:instrText>
    </w:r>
    <w:r w:rsidR="009F41DE">
      <w:rPr>
        <w:rFonts w:eastAsia="Arial" w:cs="Arial"/>
        <w:sz w:val="20"/>
        <w:szCs w:val="20"/>
      </w:rPr>
      <w:fldChar w:fldCharType="separate"/>
    </w:r>
    <w:r>
      <w:rPr>
        <w:rFonts w:eastAsia="Arial" w:cs="Arial"/>
        <w:noProof/>
        <w:sz w:val="20"/>
        <w:szCs w:val="20"/>
      </w:rPr>
      <w:t>1</w:t>
    </w:r>
    <w:r w:rsidR="009F41DE">
      <w:rPr>
        <w:rFonts w:eastAsia="Arial" w:cs="Arial"/>
        <w:sz w:val="20"/>
        <w:szCs w:val="20"/>
      </w:rPr>
      <w:fldChar w:fldCharType="end"/>
    </w:r>
    <w:r w:rsidR="0063250C">
      <w:rPr>
        <w:rFonts w:ascii="Arial" w:hAnsi="Arial"/>
        <w:color w:val="001279"/>
        <w:sz w:val="20"/>
        <w:szCs w:val="20"/>
      </w:rPr>
      <w:t>/</w:t>
    </w:r>
    <w:r w:rsidR="009F41DE">
      <w:rPr>
        <w:rFonts w:eastAsia="Arial" w:cs="Arial"/>
        <w:sz w:val="20"/>
        <w:szCs w:val="20"/>
      </w:rPr>
      <w:fldChar w:fldCharType="begin"/>
    </w:r>
    <w:r w:rsidR="0063250C">
      <w:rPr>
        <w:rFonts w:eastAsia="Arial" w:cs="Arial"/>
        <w:sz w:val="20"/>
        <w:szCs w:val="20"/>
      </w:rPr>
      <w:instrText xml:space="preserve"> NUMPAGES </w:instrText>
    </w:r>
    <w:r w:rsidR="009F41DE">
      <w:rPr>
        <w:rFonts w:eastAsia="Arial" w:cs="Arial"/>
        <w:sz w:val="20"/>
        <w:szCs w:val="20"/>
      </w:rPr>
      <w:fldChar w:fldCharType="separate"/>
    </w:r>
    <w:r>
      <w:rPr>
        <w:rFonts w:eastAsia="Arial" w:cs="Arial"/>
        <w:noProof/>
        <w:sz w:val="20"/>
        <w:szCs w:val="20"/>
      </w:rPr>
      <w:t>17</w:t>
    </w:r>
    <w:r w:rsidR="009F41DE">
      <w:rPr>
        <w:rFonts w:eastAsia="Arial"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D28" w:rsidRDefault="00D10D28">
      <w:pPr>
        <w:spacing w:line="240" w:lineRule="auto"/>
      </w:pPr>
      <w:r>
        <w:separator/>
      </w:r>
    </w:p>
  </w:footnote>
  <w:footnote w:type="continuationSeparator" w:id="0">
    <w:p w:rsidR="00D10D28" w:rsidRDefault="00D10D2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189" w:hanging="189"/>
      </w:pPr>
      <w:rPr>
        <w:rFonts w:ascii="OpenSymbol" w:hAnsi="OpenSymbol" w:cs="Open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58" w:hanging="158"/>
      </w:pPr>
      <w:rPr>
        <w:rFonts w:ascii="Symbol" w:hAnsi="Symbol" w:cs="Symbol"/>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13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58" w:hanging="158"/>
      </w:pPr>
      <w:rPr>
        <w:rFonts w:ascii="Symbol" w:hAnsi="Symbol" w:cs="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58" w:hanging="158"/>
      </w:pPr>
      <w:rPr>
        <w:rFonts w:ascii="Symbol" w:hAnsi="Symbol" w:cs="Symbol"/>
        <w:caps w:val="0"/>
        <w:smallCaps w:val="0"/>
        <w:strike w:val="0"/>
        <w:dstrike w:val="0"/>
        <w:outline w:val="0"/>
        <w:emboss w:val="0"/>
        <w:imprint w:val="0"/>
        <w:spacing w:val="0"/>
        <w:w w:val="100"/>
        <w:kern w:val="0"/>
        <w:position w:val="0"/>
        <w:sz w:val="24"/>
        <w:vertAlign w:val="baseline"/>
      </w:rPr>
    </w:lvl>
  </w:abstractNum>
  <w:abstractNum w:abstractNumId="1">
    <w:nsid w:val="00000002"/>
    <w:multiLevelType w:val="multilevel"/>
    <w:tmpl w:val="00000002"/>
    <w:name w:val="WWNum2"/>
    <w:lvl w:ilvl="0">
      <w:start w:val="1"/>
      <w:numFmt w:val="bullet"/>
      <w:lvlText w:val="❖"/>
      <w:lvlJc w:val="left"/>
      <w:pPr>
        <w:tabs>
          <w:tab w:val="num" w:pos="8168"/>
        </w:tabs>
        <w:ind w:left="360" w:hanging="360"/>
      </w:pPr>
      <w:rPr>
        <w:rFonts w:ascii="Arial Unicode MS" w:hAnsi="Arial Unicode MS" w:cs="Arial Unicode MS"/>
        <w:b/>
        <w:bCs w:val="0"/>
        <w:i w:val="0"/>
        <w:iCs w:val="0"/>
        <w:caps w:val="0"/>
        <w:smallCaps w:val="0"/>
        <w:strike w:val="0"/>
        <w:dstrike w:val="0"/>
        <w:outline w:val="0"/>
        <w:emboss w:val="0"/>
        <w:imprint w:val="0"/>
        <w:color w:val="000080"/>
        <w:spacing w:val="0"/>
        <w:w w:val="100"/>
        <w:kern w:val="0"/>
        <w:position w:val="0"/>
        <w:sz w:val="26"/>
        <w:vertAlign w:val="baseline"/>
      </w:rPr>
    </w:lvl>
    <w:lvl w:ilvl="1">
      <w:start w:val="1"/>
      <w:numFmt w:val="bullet"/>
      <w:lvlText w:val="●"/>
      <w:lvlJc w:val="left"/>
      <w:pPr>
        <w:tabs>
          <w:tab w:val="num" w:pos="8168"/>
        </w:tabs>
        <w:ind w:left="828" w:hanging="468"/>
      </w:pPr>
      <w:rPr>
        <w:rFonts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8168"/>
        </w:tabs>
        <w:ind w:left="1188" w:hanging="468"/>
      </w:pPr>
      <w:rPr>
        <w:rFonts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8168"/>
        </w:tabs>
        <w:ind w:left="1548" w:hanging="468"/>
      </w:pPr>
      <w:rPr>
        <w:rFonts w:ascii="Wingdings" w:hAnsi="Wingdings" w:cs="Wingdings"/>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8168"/>
        </w:tabs>
        <w:ind w:left="1908" w:hanging="468"/>
      </w:pPr>
      <w:rPr>
        <w:rFonts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8168"/>
        </w:tabs>
        <w:ind w:left="2268" w:hanging="468"/>
      </w:pPr>
      <w:rPr>
        <w:rFonts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8168"/>
        </w:tabs>
        <w:ind w:left="2628" w:hanging="468"/>
      </w:pPr>
      <w:rPr>
        <w:rFonts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8168"/>
        </w:tabs>
        <w:ind w:left="2988" w:hanging="468"/>
      </w:pPr>
      <w:rPr>
        <w:rFonts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8168"/>
        </w:tabs>
        <w:ind w:left="3348" w:hanging="468"/>
      </w:pPr>
      <w:rPr>
        <w:rFonts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nsid w:val="00000003"/>
    <w:multiLevelType w:val="multilevel"/>
    <w:tmpl w:val="00000003"/>
    <w:name w:val="WWNum3"/>
    <w:lvl w:ilvl="0">
      <w:start w:val="1"/>
      <w:numFmt w:val="bullet"/>
      <w:lvlText w:val=""/>
      <w:lvlJc w:val="left"/>
      <w:pPr>
        <w:tabs>
          <w:tab w:val="num" w:pos="0"/>
        </w:tabs>
        <w:ind w:left="189" w:hanging="189"/>
      </w:pPr>
      <w:rPr>
        <w:rFonts w:ascii="Symbol" w:hAnsi="Symbol" w:cs="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89" w:hanging="189"/>
      </w:pPr>
      <w:rPr>
        <w:rFonts w:ascii="Symbol" w:hAnsi="Symbol" w:cs="Symbol"/>
        <w:caps w:val="0"/>
        <w:smallCaps w:val="0"/>
        <w:strike w:val="0"/>
        <w:dstrike w:val="0"/>
        <w:outline w:val="0"/>
        <w:emboss w:val="0"/>
        <w:imprint w:val="0"/>
        <w:spacing w:val="0"/>
        <w:w w:val="100"/>
        <w:kern w:val="0"/>
        <w:position w:val="0"/>
        <w:sz w:val="24"/>
        <w:vertAlign w:val="baseline"/>
      </w:rPr>
    </w:lvl>
  </w:abstractNum>
  <w:abstractNum w:abstractNumId="3">
    <w:nsid w:val="00000004"/>
    <w:multiLevelType w:val="multilevel"/>
    <w:tmpl w:val="00000004"/>
    <w:name w:val="WWNum4"/>
    <w:lvl w:ilvl="0">
      <w:start w:val="1"/>
      <w:numFmt w:val="bullet"/>
      <w:lvlText w:val=""/>
      <w:lvlJc w:val="left"/>
      <w:pPr>
        <w:tabs>
          <w:tab w:val="num" w:pos="0"/>
        </w:tabs>
        <w:ind w:left="189" w:hanging="189"/>
      </w:pPr>
      <w:rPr>
        <w:rFonts w:ascii="Symbol" w:hAnsi="Symbol" w:cs="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89" w:hanging="189"/>
      </w:pPr>
      <w:rPr>
        <w:rFonts w:ascii="Symbol" w:hAnsi="Symbol" w:cs="Symbol"/>
        <w:caps w:val="0"/>
        <w:smallCaps w:val="0"/>
        <w:strike w:val="0"/>
        <w:dstrike w:val="0"/>
        <w:outline w:val="0"/>
        <w:emboss w:val="0"/>
        <w:imprint w:val="0"/>
        <w:spacing w:val="0"/>
        <w:w w:val="100"/>
        <w:kern w:val="0"/>
        <w:position w:val="0"/>
        <w:sz w:val="24"/>
        <w:vertAlign w:val="baseline"/>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9E07CE"/>
    <w:rsid w:val="001672EF"/>
    <w:rsid w:val="0021515D"/>
    <w:rsid w:val="002A778F"/>
    <w:rsid w:val="002E7607"/>
    <w:rsid w:val="00301EB5"/>
    <w:rsid w:val="00307A92"/>
    <w:rsid w:val="00310DD0"/>
    <w:rsid w:val="00345FBB"/>
    <w:rsid w:val="00380681"/>
    <w:rsid w:val="003D32D6"/>
    <w:rsid w:val="003F65EF"/>
    <w:rsid w:val="004151C5"/>
    <w:rsid w:val="0047621D"/>
    <w:rsid w:val="00514AB7"/>
    <w:rsid w:val="00590CF0"/>
    <w:rsid w:val="005D232E"/>
    <w:rsid w:val="00605DC0"/>
    <w:rsid w:val="0063250C"/>
    <w:rsid w:val="00664440"/>
    <w:rsid w:val="006F4C9D"/>
    <w:rsid w:val="00700BD5"/>
    <w:rsid w:val="008127E3"/>
    <w:rsid w:val="008F3D40"/>
    <w:rsid w:val="009E07CE"/>
    <w:rsid w:val="009E543E"/>
    <w:rsid w:val="009F41DE"/>
    <w:rsid w:val="00A201C3"/>
    <w:rsid w:val="00BE705F"/>
    <w:rsid w:val="00CA367B"/>
    <w:rsid w:val="00CC4941"/>
    <w:rsid w:val="00D10D28"/>
    <w:rsid w:val="00D36221"/>
    <w:rsid w:val="00E42654"/>
    <w:rsid w:val="00E515A8"/>
    <w:rsid w:val="00ED2965"/>
    <w:rsid w:val="00F0545D"/>
    <w:rsid w:val="00F76AAE"/>
    <w:rsid w:val="00F87818"/>
    <w:rsid w:val="00FF69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81"/>
    <w:pPr>
      <w:spacing w:line="100" w:lineRule="atLeast"/>
    </w:pPr>
    <w:rPr>
      <w:rFonts w:eastAsia="Arial Unicode MS"/>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380681"/>
  </w:style>
  <w:style w:type="character" w:styleId="Lienhypertexte">
    <w:name w:val="Hyperlink"/>
    <w:rsid w:val="00380681"/>
    <w:rPr>
      <w:u w:val="single" w:color="FFFFFF"/>
    </w:rPr>
  </w:style>
  <w:style w:type="character" w:customStyle="1" w:styleId="ListLabel1">
    <w:name w:val="ListLabel 1"/>
    <w:rsid w:val="00380681"/>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
    <w:name w:val="ListLabel 2"/>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11">
    <w:name w:val="ListLabel 11"/>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rsid w:val="00380681"/>
    <w:rPr>
      <w:caps w:val="0"/>
      <w:smallCaps w:val="0"/>
      <w:strike w:val="0"/>
      <w:dstrike w:val="0"/>
      <w:outline w:val="0"/>
      <w:emboss w:val="0"/>
      <w:imprint w:val="0"/>
      <w:spacing w:val="0"/>
      <w:w w:val="100"/>
      <w:kern w:val="0"/>
      <w:position w:val="0"/>
      <w:sz w:val="20"/>
      <w:vertAlign w:val="baseline"/>
    </w:rPr>
  </w:style>
  <w:style w:type="character" w:customStyle="1" w:styleId="ListLabel20">
    <w:name w:val="ListLabel 20"/>
    <w:rsid w:val="00380681"/>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1">
    <w:name w:val="ListLabel 21"/>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22">
    <w:name w:val="ListLabel 22"/>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23">
    <w:name w:val="ListLabel 23"/>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24">
    <w:name w:val="ListLabel 24"/>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25">
    <w:name w:val="ListLabel 25"/>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26">
    <w:name w:val="ListLabel 26"/>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27">
    <w:name w:val="ListLabel 27"/>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28">
    <w:name w:val="ListLabel 28"/>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9">
    <w:name w:val="ListLabel 29"/>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
    <w:name w:val="ListLabel 30"/>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1">
    <w:name w:val="ListLabel 31"/>
    <w:rsid w:val="00380681"/>
    <w:rPr>
      <w:rFonts w:eastAsia="Wingdings" w:cs="Wingding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2">
    <w:name w:val="ListLabel 32"/>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3">
    <w:name w:val="ListLabel 33"/>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4">
    <w:name w:val="ListLabel 34"/>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5">
    <w:name w:val="ListLabel 35"/>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6">
    <w:name w:val="ListLabel 36"/>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7">
    <w:name w:val="ListLabel 37"/>
    <w:rsid w:val="00380681"/>
    <w:rPr>
      <w:rFonts w:ascii="Arial" w:eastAsia="Arial Unicode MS" w:hAnsi="Arial" w:cs="Arial Unicode MS"/>
      <w:b/>
      <w:bCs w:val="0"/>
      <w:i w:val="0"/>
      <w:iCs w:val="0"/>
      <w:caps w:val="0"/>
      <w:smallCaps w:val="0"/>
      <w:strike w:val="0"/>
      <w:dstrike w:val="0"/>
      <w:outline w:val="0"/>
      <w:emboss w:val="0"/>
      <w:imprint w:val="0"/>
      <w:color w:val="000080"/>
      <w:spacing w:val="0"/>
      <w:w w:val="100"/>
      <w:kern w:val="0"/>
      <w:position w:val="0"/>
      <w:sz w:val="26"/>
      <w:vertAlign w:val="baseline"/>
    </w:rPr>
  </w:style>
  <w:style w:type="character" w:customStyle="1" w:styleId="ListLabel38">
    <w:name w:val="ListLabel 38"/>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9">
    <w:name w:val="ListLabel 39"/>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0">
    <w:name w:val="ListLabel 40"/>
    <w:rsid w:val="00380681"/>
    <w:rPr>
      <w:rFonts w:eastAsia="Wingdings" w:cs="Wingding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1">
    <w:name w:val="ListLabel 41"/>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2">
    <w:name w:val="ListLabel 42"/>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3">
    <w:name w:val="ListLabel 43"/>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4">
    <w:name w:val="ListLabel 44"/>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5">
    <w:name w:val="ListLabel 45"/>
    <w:rsid w:val="00380681"/>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46">
    <w:name w:val="ListLabel 46"/>
    <w:rsid w:val="00380681"/>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47">
    <w:name w:val="ListLabel 47"/>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48">
    <w:name w:val="ListLabel 48"/>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49">
    <w:name w:val="ListLabel 49"/>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50">
    <w:name w:val="ListLabel 50"/>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51">
    <w:name w:val="ListLabel 51"/>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52">
    <w:name w:val="ListLabel 52"/>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53">
    <w:name w:val="ListLabel 53"/>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54">
    <w:name w:val="ListLabel 54"/>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55">
    <w:name w:val="ListLabel 55"/>
    <w:rsid w:val="00380681"/>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56">
    <w:name w:val="ListLabel 56"/>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57">
    <w:name w:val="ListLabel 57"/>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58">
    <w:name w:val="ListLabel 58"/>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59">
    <w:name w:val="ListLabel 59"/>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60">
    <w:name w:val="ListLabel 60"/>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61">
    <w:name w:val="ListLabel 61"/>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62">
    <w:name w:val="ListLabel 62"/>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63">
    <w:name w:val="ListLabel 63"/>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64">
    <w:name w:val="ListLabel 64"/>
    <w:rsid w:val="00380681"/>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65">
    <w:name w:val="ListLabel 65"/>
    <w:rsid w:val="00380681"/>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66">
    <w:name w:val="ListLabel 66"/>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67">
    <w:name w:val="ListLabel 67"/>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68">
    <w:name w:val="ListLabel 68"/>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69">
    <w:name w:val="ListLabel 69"/>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70">
    <w:name w:val="ListLabel 70"/>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71">
    <w:name w:val="ListLabel 71"/>
    <w:rsid w:val="00380681"/>
    <w:rPr>
      <w:caps w:val="0"/>
      <w:smallCaps w:val="0"/>
      <w:strike w:val="0"/>
      <w:dstrike w:val="0"/>
      <w:outline w:val="0"/>
      <w:emboss w:val="0"/>
      <w:imprint w:val="0"/>
      <w:spacing w:val="0"/>
      <w:w w:val="100"/>
      <w:kern w:val="0"/>
      <w:position w:val="0"/>
      <w:sz w:val="24"/>
      <w:vertAlign w:val="baseline"/>
    </w:rPr>
  </w:style>
  <w:style w:type="character" w:customStyle="1" w:styleId="ListLabel72">
    <w:name w:val="ListLabel 72"/>
    <w:rsid w:val="00380681"/>
    <w:rPr>
      <w:caps w:val="0"/>
      <w:smallCaps w:val="0"/>
      <w:strike w:val="0"/>
      <w:dstrike w:val="0"/>
      <w:outline w:val="0"/>
      <w:emboss w:val="0"/>
      <w:imprint w:val="0"/>
      <w:spacing w:val="0"/>
      <w:w w:val="100"/>
      <w:kern w:val="0"/>
      <w:position w:val="0"/>
      <w:sz w:val="24"/>
      <w:vertAlign w:val="baseline"/>
    </w:rPr>
  </w:style>
  <w:style w:type="character" w:customStyle="1" w:styleId="Puces">
    <w:name w:val="Puces"/>
    <w:rsid w:val="00380681"/>
    <w:rPr>
      <w:rFonts w:ascii="OpenSymbol" w:eastAsia="OpenSymbol" w:hAnsi="OpenSymbol" w:cs="OpenSymbol"/>
    </w:rPr>
  </w:style>
  <w:style w:type="character" w:customStyle="1" w:styleId="ListLabel73">
    <w:name w:val="ListLabel 73"/>
    <w:rsid w:val="00380681"/>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74">
    <w:name w:val="ListLabel 74"/>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75">
    <w:name w:val="ListLabel 7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6">
    <w:name w:val="ListLabel 7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7">
    <w:name w:val="ListLabel 7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8">
    <w:name w:val="ListLabel 7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9">
    <w:name w:val="ListLabel 7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0">
    <w:name w:val="ListLabel 8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1">
    <w:name w:val="ListLabel 8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2">
    <w:name w:val="ListLabel 82"/>
    <w:rsid w:val="00380681"/>
    <w:rPr>
      <w:rFonts w:ascii="Arial" w:hAnsi="Arial" w:cs="Arial Unicode MS"/>
      <w:b/>
      <w:bCs w:val="0"/>
      <w:i w:val="0"/>
      <w:iCs w:val="0"/>
      <w:caps w:val="0"/>
      <w:smallCaps w:val="0"/>
      <w:strike w:val="0"/>
      <w:dstrike w:val="0"/>
      <w:outline w:val="0"/>
      <w:emboss w:val="0"/>
      <w:imprint w:val="0"/>
      <w:color w:val="000080"/>
      <w:spacing w:val="0"/>
      <w:w w:val="100"/>
      <w:kern w:val="0"/>
      <w:position w:val="0"/>
      <w:sz w:val="26"/>
      <w:vertAlign w:val="baseline"/>
    </w:rPr>
  </w:style>
  <w:style w:type="character" w:customStyle="1" w:styleId="ListLabel83">
    <w:name w:val="ListLabel 83"/>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4">
    <w:name w:val="ListLabel 84"/>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5">
    <w:name w:val="ListLabel 85"/>
    <w:rsid w:val="00380681"/>
    <w:rPr>
      <w:rFonts w:cs="Wingding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6">
    <w:name w:val="ListLabel 86"/>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7">
    <w:name w:val="ListLabel 87"/>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8">
    <w:name w:val="ListLabel 88"/>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9">
    <w:name w:val="ListLabel 89"/>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0">
    <w:name w:val="ListLabel 90"/>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91">
    <w:name w:val="ListLabel 91"/>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92">
    <w:name w:val="ListLabel 9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3">
    <w:name w:val="ListLabel 9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4">
    <w:name w:val="ListLabel 9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5">
    <w:name w:val="ListLabel 9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6">
    <w:name w:val="ListLabel 9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7">
    <w:name w:val="ListLabel 9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8">
    <w:name w:val="ListLabel 9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9">
    <w:name w:val="ListLabel 9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0">
    <w:name w:val="ListLabel 100"/>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01">
    <w:name w:val="ListLabel 10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2">
    <w:name w:val="ListLabel 10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3">
    <w:name w:val="ListLabel 10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4">
    <w:name w:val="ListLabel 10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5">
    <w:name w:val="ListLabel 10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6">
    <w:name w:val="ListLabel 10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7">
    <w:name w:val="ListLabel 10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8">
    <w:name w:val="ListLabel 10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9">
    <w:name w:val="ListLabel 109"/>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10">
    <w:name w:val="ListLabel 110"/>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11">
    <w:name w:val="ListLabel 11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2">
    <w:name w:val="ListLabel 11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3">
    <w:name w:val="ListLabel 11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4">
    <w:name w:val="ListLabel 11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5">
    <w:name w:val="ListLabel 11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6">
    <w:name w:val="ListLabel 11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7">
    <w:name w:val="ListLabel 11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18">
    <w:name w:val="ListLabel 118"/>
    <w:rsid w:val="00380681"/>
    <w:rPr>
      <w:rFonts w:cs="OpenSymbol"/>
    </w:rPr>
  </w:style>
  <w:style w:type="character" w:customStyle="1" w:styleId="ListLabel119">
    <w:name w:val="ListLabel 119"/>
    <w:rsid w:val="00380681"/>
    <w:rPr>
      <w:rFonts w:cs="OpenSymbol"/>
    </w:rPr>
  </w:style>
  <w:style w:type="character" w:customStyle="1" w:styleId="ListLabel120">
    <w:name w:val="ListLabel 120"/>
    <w:rsid w:val="00380681"/>
    <w:rPr>
      <w:rFonts w:cs="OpenSymbol"/>
    </w:rPr>
  </w:style>
  <w:style w:type="character" w:customStyle="1" w:styleId="ListLabel121">
    <w:name w:val="ListLabel 121"/>
    <w:rsid w:val="00380681"/>
    <w:rPr>
      <w:rFonts w:cs="OpenSymbol"/>
    </w:rPr>
  </w:style>
  <w:style w:type="character" w:customStyle="1" w:styleId="ListLabel122">
    <w:name w:val="ListLabel 122"/>
    <w:rsid w:val="00380681"/>
    <w:rPr>
      <w:rFonts w:cs="OpenSymbol"/>
    </w:rPr>
  </w:style>
  <w:style w:type="character" w:customStyle="1" w:styleId="ListLabel123">
    <w:name w:val="ListLabel 123"/>
    <w:rsid w:val="00380681"/>
    <w:rPr>
      <w:rFonts w:cs="OpenSymbol"/>
    </w:rPr>
  </w:style>
  <w:style w:type="character" w:customStyle="1" w:styleId="ListLabel124">
    <w:name w:val="ListLabel 124"/>
    <w:rsid w:val="00380681"/>
    <w:rPr>
      <w:rFonts w:cs="OpenSymbol"/>
    </w:rPr>
  </w:style>
  <w:style w:type="character" w:customStyle="1" w:styleId="ListLabel125">
    <w:name w:val="ListLabel 125"/>
    <w:rsid w:val="00380681"/>
    <w:rPr>
      <w:rFonts w:cs="OpenSymbol"/>
    </w:rPr>
  </w:style>
  <w:style w:type="character" w:customStyle="1" w:styleId="ListLabel126">
    <w:name w:val="ListLabel 126"/>
    <w:rsid w:val="00380681"/>
    <w:rPr>
      <w:rFonts w:cs="OpenSymbol"/>
    </w:rPr>
  </w:style>
  <w:style w:type="character" w:customStyle="1" w:styleId="ListLabel127">
    <w:name w:val="ListLabel 127"/>
    <w:rsid w:val="00380681"/>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128">
    <w:name w:val="ListLabel 128"/>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29">
    <w:name w:val="ListLabel 12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0">
    <w:name w:val="ListLabel 13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1">
    <w:name w:val="ListLabel 13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2">
    <w:name w:val="ListLabel 13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3">
    <w:name w:val="ListLabel 13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4">
    <w:name w:val="ListLabel 13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5">
    <w:name w:val="ListLabel 13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6">
    <w:name w:val="ListLabel 136"/>
    <w:rsid w:val="00380681"/>
    <w:rPr>
      <w:rFonts w:ascii="Arial" w:hAnsi="Arial" w:cs="Arial Unicode MS"/>
      <w:b/>
      <w:bCs w:val="0"/>
      <w:i w:val="0"/>
      <w:iCs w:val="0"/>
      <w:caps w:val="0"/>
      <w:smallCaps w:val="0"/>
      <w:strike w:val="0"/>
      <w:dstrike w:val="0"/>
      <w:outline w:val="0"/>
      <w:emboss w:val="0"/>
      <w:imprint w:val="0"/>
      <w:color w:val="000080"/>
      <w:spacing w:val="0"/>
      <w:w w:val="100"/>
      <w:kern w:val="0"/>
      <w:position w:val="0"/>
      <w:sz w:val="26"/>
      <w:vertAlign w:val="baseline"/>
    </w:rPr>
  </w:style>
  <w:style w:type="character" w:customStyle="1" w:styleId="ListLabel137">
    <w:name w:val="ListLabel 137"/>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38">
    <w:name w:val="ListLabel 138"/>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39">
    <w:name w:val="ListLabel 139"/>
    <w:rsid w:val="00380681"/>
    <w:rPr>
      <w:rFonts w:cs="Wingding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0">
    <w:name w:val="ListLabel 140"/>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1">
    <w:name w:val="ListLabel 141"/>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2">
    <w:name w:val="ListLabel 142"/>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3">
    <w:name w:val="ListLabel 143"/>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4">
    <w:name w:val="ListLabel 144"/>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45">
    <w:name w:val="ListLabel 145"/>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46">
    <w:name w:val="ListLabel 14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47">
    <w:name w:val="ListLabel 14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48">
    <w:name w:val="ListLabel 14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49">
    <w:name w:val="ListLabel 14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50">
    <w:name w:val="ListLabel 15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51">
    <w:name w:val="ListLabel 15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52">
    <w:name w:val="ListLabel 15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53">
    <w:name w:val="ListLabel 15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54">
    <w:name w:val="ListLabel 154"/>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55">
    <w:name w:val="ListLabel 15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56">
    <w:name w:val="ListLabel 15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57">
    <w:name w:val="ListLabel 15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58">
    <w:name w:val="ListLabel 15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59">
    <w:name w:val="ListLabel 15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60">
    <w:name w:val="ListLabel 16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61">
    <w:name w:val="ListLabel 16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62">
    <w:name w:val="ListLabel 16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63">
    <w:name w:val="ListLabel 163"/>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64">
    <w:name w:val="ListLabel 164"/>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65">
    <w:name w:val="ListLabel 16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66">
    <w:name w:val="ListLabel 16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67">
    <w:name w:val="ListLabel 16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68">
    <w:name w:val="ListLabel 16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69">
    <w:name w:val="ListLabel 16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70">
    <w:name w:val="ListLabel 17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71">
    <w:name w:val="ListLabel 17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72">
    <w:name w:val="ListLabel 172"/>
    <w:rsid w:val="00380681"/>
    <w:rPr>
      <w:rFonts w:cs="OpenSymbol"/>
    </w:rPr>
  </w:style>
  <w:style w:type="character" w:customStyle="1" w:styleId="ListLabel173">
    <w:name w:val="ListLabel 173"/>
    <w:rsid w:val="00380681"/>
    <w:rPr>
      <w:rFonts w:cs="OpenSymbol"/>
    </w:rPr>
  </w:style>
  <w:style w:type="character" w:customStyle="1" w:styleId="ListLabel174">
    <w:name w:val="ListLabel 174"/>
    <w:rsid w:val="00380681"/>
    <w:rPr>
      <w:rFonts w:cs="OpenSymbol"/>
    </w:rPr>
  </w:style>
  <w:style w:type="character" w:customStyle="1" w:styleId="ListLabel175">
    <w:name w:val="ListLabel 175"/>
    <w:rsid w:val="00380681"/>
    <w:rPr>
      <w:rFonts w:cs="OpenSymbol"/>
    </w:rPr>
  </w:style>
  <w:style w:type="character" w:customStyle="1" w:styleId="ListLabel176">
    <w:name w:val="ListLabel 176"/>
    <w:rsid w:val="00380681"/>
    <w:rPr>
      <w:rFonts w:cs="OpenSymbol"/>
    </w:rPr>
  </w:style>
  <w:style w:type="character" w:customStyle="1" w:styleId="ListLabel177">
    <w:name w:val="ListLabel 177"/>
    <w:rsid w:val="00380681"/>
    <w:rPr>
      <w:rFonts w:cs="OpenSymbol"/>
    </w:rPr>
  </w:style>
  <w:style w:type="character" w:customStyle="1" w:styleId="ListLabel178">
    <w:name w:val="ListLabel 178"/>
    <w:rsid w:val="00380681"/>
    <w:rPr>
      <w:rFonts w:cs="OpenSymbol"/>
    </w:rPr>
  </w:style>
  <w:style w:type="character" w:customStyle="1" w:styleId="ListLabel179">
    <w:name w:val="ListLabel 179"/>
    <w:rsid w:val="00380681"/>
    <w:rPr>
      <w:rFonts w:cs="OpenSymbol"/>
    </w:rPr>
  </w:style>
  <w:style w:type="character" w:customStyle="1" w:styleId="ListLabel180">
    <w:name w:val="ListLabel 180"/>
    <w:rsid w:val="00380681"/>
    <w:rPr>
      <w:rFonts w:cs="OpenSymbol"/>
    </w:rPr>
  </w:style>
  <w:style w:type="character" w:customStyle="1" w:styleId="ListLabel181">
    <w:name w:val="ListLabel 181"/>
    <w:rsid w:val="00380681"/>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182">
    <w:name w:val="ListLabel 182"/>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183">
    <w:name w:val="ListLabel 18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4">
    <w:name w:val="ListLabel 18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5">
    <w:name w:val="ListLabel 18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6">
    <w:name w:val="ListLabel 18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7">
    <w:name w:val="ListLabel 18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8">
    <w:name w:val="ListLabel 18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9">
    <w:name w:val="ListLabel 18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90">
    <w:name w:val="ListLabel 190"/>
    <w:rsid w:val="00380681"/>
    <w:rPr>
      <w:rFonts w:ascii="Arial" w:hAnsi="Arial" w:cs="Arial Unicode MS"/>
      <w:b/>
      <w:bCs w:val="0"/>
      <w:i w:val="0"/>
      <w:iCs w:val="0"/>
      <w:caps w:val="0"/>
      <w:smallCaps w:val="0"/>
      <w:strike w:val="0"/>
      <w:dstrike w:val="0"/>
      <w:outline w:val="0"/>
      <w:emboss w:val="0"/>
      <w:imprint w:val="0"/>
      <w:color w:val="000080"/>
      <w:spacing w:val="0"/>
      <w:w w:val="100"/>
      <w:kern w:val="0"/>
      <w:position w:val="0"/>
      <w:sz w:val="26"/>
      <w:vertAlign w:val="baseline"/>
    </w:rPr>
  </w:style>
  <w:style w:type="character" w:customStyle="1" w:styleId="ListLabel191">
    <w:name w:val="ListLabel 191"/>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2">
    <w:name w:val="ListLabel 192"/>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3">
    <w:name w:val="ListLabel 193"/>
    <w:rsid w:val="00380681"/>
    <w:rPr>
      <w:rFonts w:cs="Wingding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4">
    <w:name w:val="ListLabel 194"/>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5">
    <w:name w:val="ListLabel 195"/>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6">
    <w:name w:val="ListLabel 196"/>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7">
    <w:name w:val="ListLabel 197"/>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8">
    <w:name w:val="ListLabel 198"/>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99">
    <w:name w:val="ListLabel 199"/>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200">
    <w:name w:val="ListLabel 20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01">
    <w:name w:val="ListLabel 20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02">
    <w:name w:val="ListLabel 20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03">
    <w:name w:val="ListLabel 20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04">
    <w:name w:val="ListLabel 20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05">
    <w:name w:val="ListLabel 20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06">
    <w:name w:val="ListLabel 20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07">
    <w:name w:val="ListLabel 20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08">
    <w:name w:val="ListLabel 208"/>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209">
    <w:name w:val="ListLabel 20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10">
    <w:name w:val="ListLabel 21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11">
    <w:name w:val="ListLabel 21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12">
    <w:name w:val="ListLabel 21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13">
    <w:name w:val="ListLabel 21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14">
    <w:name w:val="ListLabel 21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15">
    <w:name w:val="ListLabel 21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16">
    <w:name w:val="ListLabel 21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17">
    <w:name w:val="ListLabel 217"/>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218">
    <w:name w:val="ListLabel 218"/>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219">
    <w:name w:val="ListLabel 21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20">
    <w:name w:val="ListLabel 22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21">
    <w:name w:val="ListLabel 22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22">
    <w:name w:val="ListLabel 22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23">
    <w:name w:val="ListLabel 22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24">
    <w:name w:val="ListLabel 22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25">
    <w:name w:val="ListLabel 22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26">
    <w:name w:val="ListLabel 226"/>
    <w:rsid w:val="00380681"/>
    <w:rPr>
      <w:rFonts w:cs="OpenSymbol"/>
    </w:rPr>
  </w:style>
  <w:style w:type="character" w:customStyle="1" w:styleId="ListLabel227">
    <w:name w:val="ListLabel 227"/>
    <w:rsid w:val="00380681"/>
    <w:rPr>
      <w:rFonts w:cs="OpenSymbol"/>
    </w:rPr>
  </w:style>
  <w:style w:type="character" w:customStyle="1" w:styleId="ListLabel228">
    <w:name w:val="ListLabel 228"/>
    <w:rsid w:val="00380681"/>
    <w:rPr>
      <w:rFonts w:cs="OpenSymbol"/>
    </w:rPr>
  </w:style>
  <w:style w:type="character" w:customStyle="1" w:styleId="ListLabel229">
    <w:name w:val="ListLabel 229"/>
    <w:rsid w:val="00380681"/>
    <w:rPr>
      <w:rFonts w:cs="OpenSymbol"/>
    </w:rPr>
  </w:style>
  <w:style w:type="character" w:customStyle="1" w:styleId="ListLabel230">
    <w:name w:val="ListLabel 230"/>
    <w:rsid w:val="00380681"/>
    <w:rPr>
      <w:rFonts w:cs="OpenSymbol"/>
    </w:rPr>
  </w:style>
  <w:style w:type="character" w:customStyle="1" w:styleId="ListLabel231">
    <w:name w:val="ListLabel 231"/>
    <w:rsid w:val="00380681"/>
    <w:rPr>
      <w:rFonts w:cs="OpenSymbol"/>
    </w:rPr>
  </w:style>
  <w:style w:type="character" w:customStyle="1" w:styleId="ListLabel232">
    <w:name w:val="ListLabel 232"/>
    <w:rsid w:val="00380681"/>
    <w:rPr>
      <w:rFonts w:cs="OpenSymbol"/>
    </w:rPr>
  </w:style>
  <w:style w:type="character" w:customStyle="1" w:styleId="ListLabel233">
    <w:name w:val="ListLabel 233"/>
    <w:rsid w:val="00380681"/>
    <w:rPr>
      <w:rFonts w:cs="OpenSymbol"/>
    </w:rPr>
  </w:style>
  <w:style w:type="character" w:customStyle="1" w:styleId="ListLabel234">
    <w:name w:val="ListLabel 234"/>
    <w:rsid w:val="00380681"/>
    <w:rPr>
      <w:rFonts w:cs="OpenSymbol"/>
    </w:rPr>
  </w:style>
  <w:style w:type="character" w:customStyle="1" w:styleId="ListLabel235">
    <w:name w:val="ListLabel 235"/>
    <w:rsid w:val="00380681"/>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236">
    <w:name w:val="ListLabel 236"/>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237">
    <w:name w:val="ListLabel 23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8">
    <w:name w:val="ListLabel 23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9">
    <w:name w:val="ListLabel 23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40">
    <w:name w:val="ListLabel 24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41">
    <w:name w:val="ListLabel 24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42">
    <w:name w:val="ListLabel 24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43">
    <w:name w:val="ListLabel 24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44">
    <w:name w:val="ListLabel 244"/>
    <w:rsid w:val="00380681"/>
    <w:rPr>
      <w:rFonts w:ascii="Arial" w:hAnsi="Arial" w:cs="Arial Unicode MS"/>
      <w:b/>
      <w:bCs w:val="0"/>
      <w:i w:val="0"/>
      <w:iCs w:val="0"/>
      <w:caps w:val="0"/>
      <w:smallCaps w:val="0"/>
      <w:strike w:val="0"/>
      <w:dstrike w:val="0"/>
      <w:outline w:val="0"/>
      <w:emboss w:val="0"/>
      <w:imprint w:val="0"/>
      <w:color w:val="000080"/>
      <w:spacing w:val="0"/>
      <w:w w:val="100"/>
      <w:kern w:val="0"/>
      <w:position w:val="0"/>
      <w:sz w:val="26"/>
      <w:vertAlign w:val="baseline"/>
    </w:rPr>
  </w:style>
  <w:style w:type="character" w:customStyle="1" w:styleId="ListLabel245">
    <w:name w:val="ListLabel 245"/>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46">
    <w:name w:val="ListLabel 246"/>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47">
    <w:name w:val="ListLabel 247"/>
    <w:rsid w:val="00380681"/>
    <w:rPr>
      <w:rFonts w:cs="Wingding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48">
    <w:name w:val="ListLabel 248"/>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49">
    <w:name w:val="ListLabel 249"/>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0">
    <w:name w:val="ListLabel 250"/>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1">
    <w:name w:val="ListLabel 251"/>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2">
    <w:name w:val="ListLabel 252"/>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3">
    <w:name w:val="ListLabel 253"/>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254">
    <w:name w:val="ListLabel 25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55">
    <w:name w:val="ListLabel 25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56">
    <w:name w:val="ListLabel 25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57">
    <w:name w:val="ListLabel 25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58">
    <w:name w:val="ListLabel 25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59">
    <w:name w:val="ListLabel 25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60">
    <w:name w:val="ListLabel 26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61">
    <w:name w:val="ListLabel 26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62">
    <w:name w:val="ListLabel 262"/>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263">
    <w:name w:val="ListLabel 26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64">
    <w:name w:val="ListLabel 26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65">
    <w:name w:val="ListLabel 26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66">
    <w:name w:val="ListLabel 26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67">
    <w:name w:val="ListLabel 26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68">
    <w:name w:val="ListLabel 26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69">
    <w:name w:val="ListLabel 26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70">
    <w:name w:val="ListLabel 27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71">
    <w:name w:val="ListLabel 271"/>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272">
    <w:name w:val="ListLabel 272"/>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273">
    <w:name w:val="ListLabel 27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74">
    <w:name w:val="ListLabel 27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75">
    <w:name w:val="ListLabel 27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76">
    <w:name w:val="ListLabel 27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77">
    <w:name w:val="ListLabel 27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78">
    <w:name w:val="ListLabel 27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79">
    <w:name w:val="ListLabel 27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80">
    <w:name w:val="ListLabel 280"/>
    <w:rsid w:val="00380681"/>
    <w:rPr>
      <w:rFonts w:cs="OpenSymbol"/>
    </w:rPr>
  </w:style>
  <w:style w:type="character" w:customStyle="1" w:styleId="ListLabel281">
    <w:name w:val="ListLabel 281"/>
    <w:rsid w:val="00380681"/>
    <w:rPr>
      <w:rFonts w:cs="OpenSymbol"/>
    </w:rPr>
  </w:style>
  <w:style w:type="character" w:customStyle="1" w:styleId="ListLabel282">
    <w:name w:val="ListLabel 282"/>
    <w:rsid w:val="00380681"/>
    <w:rPr>
      <w:rFonts w:cs="OpenSymbol"/>
    </w:rPr>
  </w:style>
  <w:style w:type="character" w:customStyle="1" w:styleId="ListLabel283">
    <w:name w:val="ListLabel 283"/>
    <w:rsid w:val="00380681"/>
    <w:rPr>
      <w:rFonts w:cs="OpenSymbol"/>
    </w:rPr>
  </w:style>
  <w:style w:type="character" w:customStyle="1" w:styleId="ListLabel284">
    <w:name w:val="ListLabel 284"/>
    <w:rsid w:val="00380681"/>
    <w:rPr>
      <w:rFonts w:cs="OpenSymbol"/>
    </w:rPr>
  </w:style>
  <w:style w:type="character" w:customStyle="1" w:styleId="ListLabel285">
    <w:name w:val="ListLabel 285"/>
    <w:rsid w:val="00380681"/>
    <w:rPr>
      <w:rFonts w:cs="OpenSymbol"/>
    </w:rPr>
  </w:style>
  <w:style w:type="character" w:customStyle="1" w:styleId="ListLabel286">
    <w:name w:val="ListLabel 286"/>
    <w:rsid w:val="00380681"/>
    <w:rPr>
      <w:rFonts w:cs="OpenSymbol"/>
    </w:rPr>
  </w:style>
  <w:style w:type="character" w:customStyle="1" w:styleId="ListLabel287">
    <w:name w:val="ListLabel 287"/>
    <w:rsid w:val="00380681"/>
    <w:rPr>
      <w:rFonts w:cs="OpenSymbol"/>
    </w:rPr>
  </w:style>
  <w:style w:type="character" w:customStyle="1" w:styleId="ListLabel288">
    <w:name w:val="ListLabel 288"/>
    <w:rsid w:val="00380681"/>
    <w:rPr>
      <w:rFonts w:cs="OpenSymbol"/>
    </w:rPr>
  </w:style>
  <w:style w:type="character" w:customStyle="1" w:styleId="ListLabel289">
    <w:name w:val="ListLabel 289"/>
    <w:rsid w:val="00380681"/>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290">
    <w:name w:val="ListLabel 290"/>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291">
    <w:name w:val="ListLabel 29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2">
    <w:name w:val="ListLabel 29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3">
    <w:name w:val="ListLabel 29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4">
    <w:name w:val="ListLabel 29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5">
    <w:name w:val="ListLabel 29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6">
    <w:name w:val="ListLabel 296"/>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7">
    <w:name w:val="ListLabel 29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8">
    <w:name w:val="ListLabel 298"/>
    <w:rsid w:val="00380681"/>
    <w:rPr>
      <w:rFonts w:ascii="Arial" w:hAnsi="Arial" w:cs="Arial Unicode MS"/>
      <w:b/>
      <w:bCs w:val="0"/>
      <w:i w:val="0"/>
      <w:iCs w:val="0"/>
      <w:caps w:val="0"/>
      <w:smallCaps w:val="0"/>
      <w:strike w:val="0"/>
      <w:dstrike w:val="0"/>
      <w:outline w:val="0"/>
      <w:emboss w:val="0"/>
      <w:imprint w:val="0"/>
      <w:color w:val="000080"/>
      <w:spacing w:val="0"/>
      <w:w w:val="100"/>
      <w:kern w:val="0"/>
      <w:position w:val="0"/>
      <w:sz w:val="26"/>
      <w:vertAlign w:val="baseline"/>
    </w:rPr>
  </w:style>
  <w:style w:type="character" w:customStyle="1" w:styleId="ListLabel299">
    <w:name w:val="ListLabel 299"/>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0">
    <w:name w:val="ListLabel 300"/>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1">
    <w:name w:val="ListLabel 301"/>
    <w:rsid w:val="00380681"/>
    <w:rPr>
      <w:rFonts w:cs="Wingding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2">
    <w:name w:val="ListLabel 302"/>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3">
    <w:name w:val="ListLabel 303"/>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4">
    <w:name w:val="ListLabel 304"/>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5">
    <w:name w:val="ListLabel 305"/>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6">
    <w:name w:val="ListLabel 306"/>
    <w:rsid w:val="00380681"/>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7">
    <w:name w:val="ListLabel 307"/>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308">
    <w:name w:val="ListLabel 30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09">
    <w:name w:val="ListLabel 30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10">
    <w:name w:val="ListLabel 31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11">
    <w:name w:val="ListLabel 31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12">
    <w:name w:val="ListLabel 31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13">
    <w:name w:val="ListLabel 31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14">
    <w:name w:val="ListLabel 31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15">
    <w:name w:val="ListLabel 315"/>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16">
    <w:name w:val="ListLabel 316"/>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317">
    <w:name w:val="ListLabel 31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18">
    <w:name w:val="ListLabel 31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19">
    <w:name w:val="ListLabel 31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20">
    <w:name w:val="ListLabel 32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21">
    <w:name w:val="ListLabel 32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22">
    <w:name w:val="ListLabel 32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23">
    <w:name w:val="ListLabel 32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24">
    <w:name w:val="ListLabel 324"/>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25">
    <w:name w:val="ListLabel 325"/>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326">
    <w:name w:val="ListLabel 326"/>
    <w:rsid w:val="00380681"/>
    <w:rPr>
      <w:rFonts w:ascii="Arial" w:hAnsi="Arial" w:cs="Symbol"/>
      <w:caps w:val="0"/>
      <w:smallCaps w:val="0"/>
      <w:strike w:val="0"/>
      <w:dstrike w:val="0"/>
      <w:outline w:val="0"/>
      <w:emboss w:val="0"/>
      <w:imprint w:val="0"/>
      <w:spacing w:val="0"/>
      <w:w w:val="100"/>
      <w:kern w:val="0"/>
      <w:position w:val="0"/>
      <w:sz w:val="20"/>
      <w:vertAlign w:val="baseline"/>
    </w:rPr>
  </w:style>
  <w:style w:type="character" w:customStyle="1" w:styleId="ListLabel327">
    <w:name w:val="ListLabel 327"/>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28">
    <w:name w:val="ListLabel 328"/>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29">
    <w:name w:val="ListLabel 329"/>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30">
    <w:name w:val="ListLabel 330"/>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31">
    <w:name w:val="ListLabel 331"/>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32">
    <w:name w:val="ListLabel 332"/>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33">
    <w:name w:val="ListLabel 333"/>
    <w:rsid w:val="0038068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34">
    <w:name w:val="ListLabel 334"/>
    <w:rsid w:val="00380681"/>
    <w:rPr>
      <w:rFonts w:cs="OpenSymbol"/>
    </w:rPr>
  </w:style>
  <w:style w:type="character" w:customStyle="1" w:styleId="ListLabel335">
    <w:name w:val="ListLabel 335"/>
    <w:rsid w:val="00380681"/>
    <w:rPr>
      <w:rFonts w:cs="OpenSymbol"/>
    </w:rPr>
  </w:style>
  <w:style w:type="character" w:customStyle="1" w:styleId="ListLabel336">
    <w:name w:val="ListLabel 336"/>
    <w:rsid w:val="00380681"/>
    <w:rPr>
      <w:rFonts w:cs="OpenSymbol"/>
    </w:rPr>
  </w:style>
  <w:style w:type="character" w:customStyle="1" w:styleId="ListLabel337">
    <w:name w:val="ListLabel 337"/>
    <w:rsid w:val="00380681"/>
    <w:rPr>
      <w:rFonts w:cs="OpenSymbol"/>
    </w:rPr>
  </w:style>
  <w:style w:type="character" w:customStyle="1" w:styleId="ListLabel338">
    <w:name w:val="ListLabel 338"/>
    <w:rsid w:val="00380681"/>
    <w:rPr>
      <w:rFonts w:cs="OpenSymbol"/>
    </w:rPr>
  </w:style>
  <w:style w:type="character" w:customStyle="1" w:styleId="ListLabel339">
    <w:name w:val="ListLabel 339"/>
    <w:rsid w:val="00380681"/>
    <w:rPr>
      <w:rFonts w:cs="OpenSymbol"/>
    </w:rPr>
  </w:style>
  <w:style w:type="character" w:customStyle="1" w:styleId="ListLabel340">
    <w:name w:val="ListLabel 340"/>
    <w:rsid w:val="00380681"/>
    <w:rPr>
      <w:rFonts w:cs="OpenSymbol"/>
    </w:rPr>
  </w:style>
  <w:style w:type="character" w:customStyle="1" w:styleId="ListLabel341">
    <w:name w:val="ListLabel 341"/>
    <w:rsid w:val="00380681"/>
    <w:rPr>
      <w:rFonts w:cs="OpenSymbol"/>
    </w:rPr>
  </w:style>
  <w:style w:type="character" w:customStyle="1" w:styleId="ListLabel342">
    <w:name w:val="ListLabel 342"/>
    <w:rsid w:val="00380681"/>
    <w:rPr>
      <w:rFonts w:cs="OpenSymbol"/>
    </w:rPr>
  </w:style>
  <w:style w:type="paragraph" w:customStyle="1" w:styleId="Titre1">
    <w:name w:val="Titre1"/>
    <w:basedOn w:val="Normal"/>
    <w:next w:val="Corpsdetexte"/>
    <w:rsid w:val="00380681"/>
    <w:pPr>
      <w:keepNext/>
      <w:spacing w:before="240" w:after="120"/>
    </w:pPr>
    <w:rPr>
      <w:rFonts w:ascii="Liberation Sans" w:hAnsi="Liberation Sans" w:cs="Arial Unicode MS"/>
      <w:sz w:val="28"/>
      <w:szCs w:val="28"/>
    </w:rPr>
  </w:style>
  <w:style w:type="paragraph" w:styleId="Corpsdetexte">
    <w:name w:val="Body Text"/>
    <w:basedOn w:val="Normal"/>
    <w:rsid w:val="00380681"/>
    <w:pPr>
      <w:spacing w:after="140" w:line="276" w:lineRule="auto"/>
    </w:pPr>
  </w:style>
  <w:style w:type="paragraph" w:styleId="Liste">
    <w:name w:val="List"/>
    <w:basedOn w:val="Corpsdetexte"/>
    <w:rsid w:val="00380681"/>
  </w:style>
  <w:style w:type="paragraph" w:customStyle="1" w:styleId="Lgende1">
    <w:name w:val="Légende1"/>
    <w:basedOn w:val="Normal"/>
    <w:rsid w:val="00380681"/>
    <w:pPr>
      <w:suppressAutoHyphens/>
    </w:pPr>
    <w:rPr>
      <w:rFonts w:ascii="Cambria" w:eastAsia="Cambria" w:hAnsi="Cambria" w:cs="Cambria"/>
      <w:color w:val="000000"/>
      <w:sz w:val="36"/>
      <w:szCs w:val="36"/>
    </w:rPr>
  </w:style>
  <w:style w:type="paragraph" w:customStyle="1" w:styleId="Index">
    <w:name w:val="Index"/>
    <w:basedOn w:val="Normal"/>
    <w:rsid w:val="00380681"/>
    <w:pPr>
      <w:suppressLineNumbers/>
    </w:pPr>
  </w:style>
  <w:style w:type="paragraph" w:styleId="En-tte">
    <w:name w:val="header"/>
    <w:basedOn w:val="Normal"/>
    <w:rsid w:val="00380681"/>
    <w:pPr>
      <w:tabs>
        <w:tab w:val="right" w:pos="9020"/>
      </w:tabs>
    </w:pPr>
    <w:rPr>
      <w:rFonts w:ascii="Helvetica Neue" w:hAnsi="Helvetica Neue" w:cs="Arial Unicode MS"/>
      <w:color w:val="000000"/>
    </w:rPr>
  </w:style>
  <w:style w:type="paragraph" w:customStyle="1" w:styleId="Pardfaut">
    <w:name w:val="Par défaut"/>
    <w:rsid w:val="00380681"/>
    <w:pPr>
      <w:spacing w:line="100" w:lineRule="atLeast"/>
    </w:pPr>
    <w:rPr>
      <w:rFonts w:ascii="Helvetica Neue" w:eastAsia="Arial Unicode MS" w:hAnsi="Helvetica Neue" w:cs="Arial Unicode MS"/>
      <w:color w:val="000000"/>
      <w:sz w:val="22"/>
      <w:szCs w:val="22"/>
      <w:lang w:eastAsia="hi-IN" w:bidi="hi-IN"/>
    </w:rPr>
  </w:style>
  <w:style w:type="paragraph" w:customStyle="1" w:styleId="Corps">
    <w:name w:val="Corps"/>
    <w:rsid w:val="00380681"/>
    <w:pPr>
      <w:widowControl w:val="0"/>
      <w:spacing w:line="100" w:lineRule="atLeast"/>
    </w:pPr>
    <w:rPr>
      <w:color w:val="000000"/>
      <w:kern w:val="1"/>
      <w:sz w:val="24"/>
      <w:szCs w:val="24"/>
      <w:lang w:eastAsia="hi-IN" w:bidi="hi-IN"/>
    </w:rPr>
  </w:style>
  <w:style w:type="paragraph" w:customStyle="1" w:styleId="titrequestionannexe">
    <w:name w:val="titre question/annexe"/>
    <w:next w:val="Corps"/>
    <w:rsid w:val="00380681"/>
    <w:pPr>
      <w:spacing w:before="120" w:after="240" w:line="100" w:lineRule="atLeast"/>
      <w:jc w:val="both"/>
    </w:pPr>
    <w:rPr>
      <w:rFonts w:ascii="Arial" w:eastAsia="Arial Unicode MS" w:hAnsi="Arial" w:cs="Arial Unicode MS"/>
      <w:b/>
      <w:bCs/>
      <w:color w:val="B02200"/>
      <w:sz w:val="26"/>
      <w:szCs w:val="26"/>
      <w:lang w:eastAsia="hi-IN" w:bidi="hi-IN"/>
    </w:rPr>
  </w:style>
  <w:style w:type="paragraph" w:customStyle="1" w:styleId="Contenuducadre">
    <w:name w:val="Contenu du cadre"/>
    <w:basedOn w:val="Normal"/>
    <w:rsid w:val="00380681"/>
  </w:style>
  <w:style w:type="paragraph" w:styleId="Pieddepage">
    <w:name w:val="footer"/>
    <w:basedOn w:val="Normal"/>
    <w:rsid w:val="00380681"/>
  </w:style>
  <w:style w:type="paragraph" w:customStyle="1" w:styleId="Contenudetableau">
    <w:name w:val="Contenu de tableau"/>
    <w:basedOn w:val="Normal"/>
    <w:rsid w:val="00380681"/>
    <w:pPr>
      <w:suppressLineNumbers/>
    </w:pPr>
  </w:style>
  <w:style w:type="paragraph" w:styleId="Textedebulles">
    <w:name w:val="Balloon Text"/>
    <w:basedOn w:val="Normal"/>
    <w:link w:val="TextedebullesCar"/>
    <w:uiPriority w:val="99"/>
    <w:semiHidden/>
    <w:unhideWhenUsed/>
    <w:rsid w:val="00514AB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AB7"/>
    <w:rPr>
      <w:rFonts w:ascii="Tahoma" w:eastAsia="Arial Unicode MS"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v.sio56.org/kercode/src/ressources_TP1.zi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sio56.org/kercod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3672</Words>
  <Characters>20198</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Mathieu Capliez</dc:creator>
  <cp:keywords/>
  <cp:lastModifiedBy>WinXP</cp:lastModifiedBy>
  <cp:revision>18</cp:revision>
  <cp:lastPrinted>1601-01-01T00:00:00Z</cp:lastPrinted>
  <dcterms:created xsi:type="dcterms:W3CDTF">2021-12-11T14:26:00Z</dcterms:created>
  <dcterms:modified xsi:type="dcterms:W3CDTF">2025-02-03T12:49:00Z</dcterms:modified>
</cp:coreProperties>
</file>