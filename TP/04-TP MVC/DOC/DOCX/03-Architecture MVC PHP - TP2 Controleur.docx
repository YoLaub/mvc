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D9A" w:rsidRDefault="00035CEE">
      <w:pPr>
        <w:pStyle w:val="Pardfaut"/>
        <w:tabs>
          <w:tab w:val="left" w:pos="1021"/>
          <w:tab w:val="left" w:pos="2042"/>
          <w:tab w:val="left" w:pos="3063"/>
          <w:tab w:val="left" w:pos="4084"/>
          <w:tab w:val="left" w:pos="5105"/>
          <w:tab w:val="left" w:pos="6126"/>
          <w:tab w:val="left" w:pos="7147"/>
          <w:tab w:val="left" w:pos="8168"/>
        </w:tabs>
        <w:suppressAutoHyphens/>
        <w:spacing w:after="240"/>
        <w:jc w:val="both"/>
        <w:rPr>
          <w:rFonts w:ascii="Arial" w:hAnsi="Arial"/>
          <w:color w:val="99CCFF"/>
          <w:sz w:val="26"/>
          <w:szCs w:val="26"/>
          <w:lang w:val="fr-FR"/>
        </w:rPr>
      </w:pPr>
      <w:r>
        <w:rPr>
          <w:rFonts w:ascii="Arial" w:hAnsi="Arial"/>
          <w:b/>
          <w:bCs/>
          <w:color w:val="7D9BFF"/>
          <w:sz w:val="30"/>
          <w:szCs w:val="30"/>
          <w:lang w:val="fr-FR"/>
        </w:rPr>
        <w:t xml:space="preserve">Architecture MVC en PHP - Contrôleur </w:t>
      </w:r>
    </w:p>
    <w:p w:rsidR="00645D9A" w:rsidRDefault="00035CEE">
      <w:pPr>
        <w:pStyle w:val="Pardfaut"/>
        <w:suppressAutoHyphens/>
        <w:ind w:left="851"/>
        <w:jc w:val="both"/>
        <w:rPr>
          <w:rFonts w:ascii="Arial" w:hAnsi="Arial"/>
          <w:color w:val="00007F"/>
          <w:sz w:val="26"/>
          <w:szCs w:val="26"/>
          <w:lang w:val="fr-FR"/>
        </w:rPr>
      </w:pPr>
      <w:r>
        <w:rPr>
          <w:rFonts w:ascii="Arial" w:hAnsi="Arial"/>
          <w:color w:val="99CCFF"/>
          <w:sz w:val="26"/>
          <w:szCs w:val="26"/>
          <w:lang w:val="fr-FR"/>
        </w:rPr>
        <w:t xml:space="preserve">Partie 1 : généralités </w:t>
      </w:r>
    </w:p>
    <w:p w:rsidR="00645D9A" w:rsidRDefault="00035CEE">
      <w:pPr>
        <w:pStyle w:val="Pardfaut"/>
        <w:suppressAutoHyphens/>
        <w:ind w:left="851"/>
        <w:jc w:val="both"/>
        <w:rPr>
          <w:rFonts w:ascii="Arial" w:hAnsi="Arial"/>
          <w:color w:val="99CCFF"/>
          <w:sz w:val="26"/>
          <w:szCs w:val="26"/>
          <w:lang w:val="fr-FR"/>
        </w:rPr>
      </w:pPr>
      <w:r>
        <w:rPr>
          <w:rFonts w:ascii="Arial" w:hAnsi="Arial"/>
          <w:color w:val="00007F"/>
          <w:sz w:val="26"/>
          <w:szCs w:val="26"/>
          <w:lang w:val="fr-FR"/>
        </w:rPr>
        <w:t xml:space="preserve">Partie 2 : contrôleur </w:t>
      </w:r>
    </w:p>
    <w:p w:rsidR="00645D9A" w:rsidRDefault="00035CEE">
      <w:pPr>
        <w:pStyle w:val="Pardfaut"/>
        <w:suppressAutoHyphens/>
        <w:ind w:left="851"/>
        <w:jc w:val="both"/>
        <w:rPr>
          <w:rFonts w:ascii="Arial" w:hAnsi="Arial"/>
          <w:color w:val="99CCFF"/>
          <w:sz w:val="26"/>
          <w:szCs w:val="26"/>
          <w:lang w:val="fr-FR"/>
        </w:rPr>
      </w:pPr>
      <w:r>
        <w:rPr>
          <w:rFonts w:ascii="Arial" w:hAnsi="Arial"/>
          <w:color w:val="99CCFF"/>
          <w:sz w:val="26"/>
          <w:szCs w:val="26"/>
          <w:lang w:val="fr-FR"/>
        </w:rPr>
        <w:t xml:space="preserve">Partie 3 : vue </w:t>
      </w:r>
    </w:p>
    <w:p w:rsidR="00645D9A" w:rsidRDefault="00035CEE">
      <w:pPr>
        <w:pStyle w:val="Pardfaut"/>
        <w:suppressAutoHyphens/>
        <w:ind w:left="851"/>
        <w:jc w:val="both"/>
        <w:rPr>
          <w:rFonts w:ascii="Arial" w:hAnsi="Arial"/>
          <w:color w:val="99CCFF"/>
          <w:sz w:val="26"/>
          <w:szCs w:val="26"/>
          <w:lang w:val="fr-FR"/>
        </w:rPr>
      </w:pPr>
      <w:r>
        <w:rPr>
          <w:rFonts w:ascii="Arial" w:hAnsi="Arial"/>
          <w:color w:val="99CCFF"/>
          <w:sz w:val="26"/>
          <w:szCs w:val="26"/>
          <w:lang w:val="fr-FR"/>
        </w:rPr>
        <w:t xml:space="preserve">Partie 4 : modèle </w:t>
      </w:r>
    </w:p>
    <w:p w:rsidR="00645D9A" w:rsidRPr="00462F58" w:rsidRDefault="00035CEE">
      <w:pPr>
        <w:pStyle w:val="Pardfaut"/>
        <w:suppressAutoHyphens/>
        <w:ind w:left="851"/>
        <w:jc w:val="both"/>
        <w:rPr>
          <w:lang w:val="fr-FR"/>
        </w:rPr>
      </w:pPr>
      <w:r>
        <w:rPr>
          <w:rFonts w:ascii="Arial" w:hAnsi="Arial"/>
          <w:color w:val="99CCFF"/>
          <w:sz w:val="26"/>
          <w:szCs w:val="26"/>
          <w:lang w:val="fr-FR"/>
        </w:rPr>
        <w:t xml:space="preserve">Partie 5 : contrôleur principal </w:t>
      </w:r>
      <w:r w:rsidR="00462F58" w:rsidRPr="00462F58">
        <w:rPr>
          <w:rFonts w:ascii="Arial" w:hAnsi="Arial"/>
          <w:color w:val="99CCFF"/>
          <w:sz w:val="26"/>
          <w:szCs w:val="26"/>
          <w:lang w:val="fr-FR"/>
        </w:rPr>
        <w:t>et routage</w:t>
      </w:r>
    </w:p>
    <w:p w:rsidR="00645D9A" w:rsidRDefault="00035CEE">
      <w:pPr>
        <w:pStyle w:val="titrequestionannexe"/>
        <w:suppressAutoHyphens/>
        <w:rPr>
          <w:color w:val="000080"/>
          <w:sz w:val="20"/>
          <w:szCs w:val="20"/>
        </w:rPr>
      </w:pPr>
      <w:r>
        <w:t>Fonctionnement du contrôleur dans le patron de conception MVC</w:t>
      </w: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Rappel du contexte</w:t>
      </w:r>
    </w:p>
    <w:p w:rsidR="00645D9A" w:rsidRDefault="00035CEE">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R3st0.fr est un site web de critique de restaurant. À l'image des sites de ce type il a pour vocation le recensement des avis des consommateurs et la diffusion de ces avis aux visiteurs.</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Ce site web est développé en PHP en suivant le patron de conception "modèle vue contrôleur" (pattern MVC). L'architecture retenue pour ce projet permet d'appréhender la programmation web d'une manière structurée.</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9900"/>
          <w:sz w:val="20"/>
          <w:szCs w:val="20"/>
        </w:rPr>
        <w:t>L'objectif de ce document est d'analyser le fonctionnement du contrôleur, son lien avec les autres composants de l'architecture MVC puis de mettre à jour des contrôleurs pour implémenter ou compléter des fonctionnalités.</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Ressources à utiliser</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Dossier "base de données" : fichier base.sql contenant les tables et les données de la base  utilisée par l'application web étudiée.</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Dossier site : arborescence et fichiers de l'application web.</w:t>
      </w:r>
    </w:p>
    <w:p w:rsidR="00645D9A" w:rsidRDefault="00645D9A">
      <w:pPr>
        <w:pStyle w:val="Corps"/>
        <w:suppressAutoHyphens/>
        <w:jc w:val="both"/>
        <w:rPr>
          <w:rFonts w:ascii="Arial" w:eastAsia="Arial" w:hAnsi="Arial" w:cs="Arial"/>
          <w:color w:val="000080"/>
          <w:sz w:val="20"/>
          <w:szCs w:val="20"/>
        </w:rPr>
      </w:pPr>
    </w:p>
    <w:p w:rsidR="00D2248D" w:rsidRDefault="00035CEE" w:rsidP="00D2248D">
      <w:pPr>
        <w:pStyle w:val="Corps"/>
        <w:suppressAutoHyphens/>
        <w:jc w:val="both"/>
      </w:pPr>
      <w:r>
        <w:rPr>
          <w:rFonts w:ascii="Arial" w:hAnsi="Arial"/>
          <w:b/>
          <w:bCs/>
          <w:color w:val="000080"/>
          <w:sz w:val="20"/>
          <w:szCs w:val="20"/>
        </w:rPr>
        <w:t xml:space="preserve">Ressources à utiliser </w:t>
      </w:r>
      <w:hyperlink r:id="rId7" w:history="1">
        <w:proofErr w:type="spellStart"/>
        <w:r w:rsidR="00D2248D" w:rsidRPr="008320BE">
          <w:rPr>
            <w:rStyle w:val="Lienhypertexte"/>
            <w:rFonts w:ascii="Arial" w:hAnsi="Arial"/>
            <w:b/>
            <w:bCs/>
            <w:color w:val="00B0F0"/>
            <w:sz w:val="20"/>
            <w:szCs w:val="20"/>
          </w:rPr>
          <w:t>téléchargeable</w:t>
        </w:r>
      </w:hyperlink>
      <w:proofErr w:type="spellEnd"/>
    </w:p>
    <w:p w:rsidR="00645D9A" w:rsidRDefault="00035CEE" w:rsidP="00D2248D">
      <w:pPr>
        <w:pStyle w:val="Corps"/>
        <w:suppressAutoHyphens/>
        <w:jc w:val="both"/>
        <w:rPr>
          <w:rFonts w:ascii="Arial" w:hAnsi="Arial"/>
          <w:color w:val="00007F"/>
          <w:sz w:val="20"/>
          <w:szCs w:val="20"/>
        </w:rPr>
      </w:pPr>
      <w:r>
        <w:rPr>
          <w:rFonts w:ascii="Arial" w:hAnsi="Arial"/>
          <w:color w:val="000080"/>
          <w:sz w:val="20"/>
          <w:szCs w:val="20"/>
        </w:rPr>
        <w:t>Dossier "base de données" : fichier base.sql contenant les tables et les données de la base  utilisée par l'application web étudiée.</w:t>
      </w:r>
    </w:p>
    <w:p w:rsidR="00645D9A" w:rsidRDefault="00035CEE">
      <w:pPr>
        <w:pStyle w:val="Corpsdetexte"/>
        <w:numPr>
          <w:ilvl w:val="0"/>
          <w:numId w:val="6"/>
        </w:numPr>
        <w:suppressAutoHyphens/>
        <w:jc w:val="both"/>
        <w:rPr>
          <w:rFonts w:ascii="Arial" w:eastAsia="Arial" w:hAnsi="Arial" w:cs="Arial"/>
          <w:b/>
          <w:bCs/>
          <w:color w:val="000080"/>
          <w:sz w:val="20"/>
          <w:szCs w:val="20"/>
          <w:lang w:val="fr-FR"/>
        </w:rPr>
      </w:pPr>
      <w:r>
        <w:rPr>
          <w:rFonts w:ascii="Arial" w:hAnsi="Arial"/>
          <w:color w:val="00007F"/>
          <w:sz w:val="20"/>
          <w:szCs w:val="20"/>
          <w:lang w:val="fr-FR"/>
        </w:rPr>
        <w:t xml:space="preserve"> Dossier site : arborescence et fichiers de l'application web.</w:t>
      </w:r>
    </w:p>
    <w:p w:rsidR="00645D9A" w:rsidRPr="005E0A7A" w:rsidRDefault="00035CEE">
      <w:pPr>
        <w:pStyle w:val="Corps"/>
        <w:suppressAutoHyphens/>
        <w:jc w:val="both"/>
        <w:rPr>
          <w:rFonts w:ascii="Arial" w:hAnsi="Arial"/>
          <w:color w:val="808080" w:themeColor="background1" w:themeShade="80"/>
          <w:sz w:val="20"/>
          <w:szCs w:val="20"/>
        </w:rPr>
      </w:pPr>
      <w:r>
        <w:rPr>
          <w:rFonts w:ascii="Arial" w:eastAsia="Arial" w:hAnsi="Arial" w:cs="Arial"/>
          <w:b/>
          <w:bCs/>
          <w:color w:val="000080"/>
          <w:sz w:val="20"/>
          <w:szCs w:val="20"/>
        </w:rPr>
        <w:t>Préparations</w:t>
      </w:r>
      <w:r w:rsidR="005E0A7A">
        <w:rPr>
          <w:rFonts w:ascii="Arial" w:eastAsia="Arial" w:hAnsi="Arial" w:cs="Arial"/>
          <w:b/>
          <w:bCs/>
          <w:color w:val="000080"/>
          <w:sz w:val="20"/>
          <w:szCs w:val="20"/>
        </w:rPr>
        <w:t xml:space="preserve"> </w:t>
      </w:r>
      <w:r w:rsidR="005E0A7A" w:rsidRPr="005E0A7A">
        <w:rPr>
          <w:rFonts w:ascii="Arial" w:eastAsia="Arial" w:hAnsi="Arial" w:cs="Arial"/>
          <w:bCs/>
          <w:color w:val="808080" w:themeColor="background1" w:themeShade="80"/>
          <w:sz w:val="20"/>
          <w:szCs w:val="20"/>
        </w:rPr>
        <w:t xml:space="preserve"> </w:t>
      </w:r>
      <w:proofErr w:type="gramStart"/>
      <w:r w:rsidR="005E0A7A" w:rsidRPr="005E0A7A">
        <w:rPr>
          <w:rFonts w:ascii="Arial" w:eastAsia="Arial" w:hAnsi="Arial" w:cs="Arial"/>
          <w:bCs/>
          <w:i/>
          <w:color w:val="808080" w:themeColor="background1" w:themeShade="80"/>
          <w:sz w:val="20"/>
          <w:szCs w:val="20"/>
          <w:highlight w:val="yellow"/>
        </w:rPr>
        <w:t>[ ne</w:t>
      </w:r>
      <w:proofErr w:type="gramEnd"/>
      <w:r w:rsidR="005E0A7A" w:rsidRPr="005E0A7A">
        <w:rPr>
          <w:rFonts w:ascii="Arial" w:eastAsia="Arial" w:hAnsi="Arial" w:cs="Arial"/>
          <w:bCs/>
          <w:i/>
          <w:color w:val="808080" w:themeColor="background1" w:themeShade="80"/>
          <w:sz w:val="20"/>
          <w:szCs w:val="20"/>
          <w:highlight w:val="yellow"/>
        </w:rPr>
        <w:t xml:space="preserve"> pas recréer / importer une base de données si elle a été créée précédemment ]</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Après avoir créé la base de données nommée «</w:t>
      </w:r>
      <w:r>
        <w:rPr>
          <w:rFonts w:ascii="Arial" w:hAnsi="Arial"/>
          <w:b/>
          <w:bCs/>
          <w:color w:val="000080"/>
          <w:sz w:val="20"/>
          <w:szCs w:val="20"/>
        </w:rPr>
        <w:t> resto</w:t>
      </w:r>
      <w:r>
        <w:rPr>
          <w:rFonts w:ascii="Arial" w:hAnsi="Arial"/>
          <w:color w:val="000080"/>
          <w:sz w:val="20"/>
          <w:szCs w:val="20"/>
        </w:rPr>
        <w:t xml:space="preserve"> » (encodage utf8mb4) et importé le fichier </w:t>
      </w:r>
      <w:r>
        <w:rPr>
          <w:rFonts w:ascii="Courier New" w:hAnsi="Courier New"/>
          <w:color w:val="000080"/>
          <w:sz w:val="20"/>
          <w:szCs w:val="20"/>
        </w:rPr>
        <w:t xml:space="preserve">base.sql </w:t>
      </w:r>
      <w:r>
        <w:rPr>
          <w:rFonts w:ascii="Arial" w:hAnsi="Arial"/>
          <w:color w:val="000080"/>
          <w:sz w:val="20"/>
          <w:szCs w:val="20"/>
        </w:rPr>
        <w:t xml:space="preserve">sur PhpMyAdmin, créer un nouveau dossier nommé </w:t>
      </w:r>
      <w:r w:rsidRPr="005E0A7A">
        <w:rPr>
          <w:rFonts w:ascii="Arial" w:hAnsi="Arial"/>
          <w:b/>
          <w:bCs/>
          <w:color w:val="000080"/>
          <w:sz w:val="20"/>
          <w:szCs w:val="20"/>
          <w:highlight w:val="yellow"/>
        </w:rPr>
        <w:t>MVCTP2</w:t>
      </w:r>
      <w:r>
        <w:rPr>
          <w:rFonts w:ascii="Arial" w:hAnsi="Arial"/>
          <w:color w:val="000080"/>
          <w:sz w:val="20"/>
          <w:szCs w:val="20"/>
        </w:rPr>
        <w:t xml:space="preserve"> à la racine de votre serveur web. Copier le contenu du dossier « </w:t>
      </w:r>
      <w:r>
        <w:rPr>
          <w:rFonts w:ascii="Arial" w:hAnsi="Arial"/>
          <w:b/>
          <w:bCs/>
          <w:color w:val="000080"/>
          <w:sz w:val="20"/>
          <w:szCs w:val="20"/>
        </w:rPr>
        <w:t>site</w:t>
      </w:r>
      <w:r>
        <w:rPr>
          <w:rFonts w:ascii="Arial" w:hAnsi="Arial"/>
          <w:color w:val="000080"/>
          <w:sz w:val="20"/>
          <w:szCs w:val="20"/>
        </w:rPr>
        <w:t xml:space="preserve"> » dans ce </w:t>
      </w:r>
      <w:r w:rsidR="00EC1965">
        <w:rPr>
          <w:rFonts w:ascii="Arial" w:hAnsi="Arial"/>
          <w:color w:val="000080"/>
          <w:sz w:val="20"/>
          <w:szCs w:val="20"/>
        </w:rPr>
        <w:t xml:space="preserve">dossier. Importer le dossier </w:t>
      </w:r>
      <w:r w:rsidRPr="005E0A7A">
        <w:rPr>
          <w:rFonts w:ascii="Arial" w:hAnsi="Arial"/>
          <w:color w:val="000080"/>
          <w:sz w:val="20"/>
          <w:szCs w:val="20"/>
          <w:highlight w:val="yellow"/>
        </w:rPr>
        <w:t>MVCTP</w:t>
      </w:r>
      <w:r w:rsidR="00EC1965" w:rsidRPr="005E0A7A">
        <w:rPr>
          <w:rFonts w:ascii="Arial" w:hAnsi="Arial"/>
          <w:color w:val="000080"/>
          <w:sz w:val="20"/>
          <w:szCs w:val="20"/>
          <w:highlight w:val="yellow"/>
        </w:rPr>
        <w:t>2</w:t>
      </w:r>
      <w:r>
        <w:rPr>
          <w:rFonts w:ascii="Arial" w:hAnsi="Arial"/>
          <w:b/>
          <w:bCs/>
          <w:color w:val="000080"/>
          <w:sz w:val="20"/>
          <w:szCs w:val="20"/>
        </w:rPr>
        <w:t xml:space="preserve"> </w:t>
      </w:r>
      <w:r>
        <w:rPr>
          <w:rFonts w:ascii="Arial" w:hAnsi="Arial"/>
          <w:color w:val="000080"/>
          <w:sz w:val="20"/>
          <w:szCs w:val="20"/>
        </w:rPr>
        <w:t>dans Visual Studio Code.</w:t>
      </w:r>
    </w:p>
    <w:p w:rsidR="00645D9A" w:rsidRDefault="00645D9A">
      <w:pPr>
        <w:pStyle w:val="Corps"/>
        <w:suppressAutoHyphens/>
        <w:jc w:val="both"/>
        <w:rPr>
          <w:rFonts w:ascii="Arial" w:eastAsia="Arial" w:hAnsi="Arial" w:cs="Arial"/>
          <w:color w:val="000080"/>
          <w:sz w:val="20"/>
          <w:szCs w:val="20"/>
        </w:rPr>
      </w:pPr>
    </w:p>
    <w:p w:rsidR="00645D9A" w:rsidRDefault="00B35981">
      <w:pPr>
        <w:pStyle w:val="Corps"/>
        <w:suppressAutoHyphens/>
        <w:jc w:val="both"/>
      </w:pPr>
      <w:r>
        <w:rPr>
          <w:rFonts w:ascii="Arial" w:hAnsi="Arial"/>
          <w:noProof/>
          <w:color w:val="000080"/>
          <w:sz w:val="20"/>
          <w:szCs w:val="20"/>
          <w:lang w:eastAsia="fr-FR" w:bidi="ar-SA"/>
        </w:rPr>
        <w:drawing>
          <wp:anchor distT="0" distB="0" distL="0" distR="0" simplePos="0" relativeHeight="251657728" behindDoc="0" locked="0" layoutInCell="1" allowOverlap="1">
            <wp:simplePos x="0" y="0"/>
            <wp:positionH relativeFrom="page">
              <wp:posOffset>3743325</wp:posOffset>
            </wp:positionH>
            <wp:positionV relativeFrom="page">
              <wp:posOffset>6515100</wp:posOffset>
            </wp:positionV>
            <wp:extent cx="1857375" cy="1381125"/>
            <wp:effectExtent l="19050" t="0" r="9525" b="0"/>
            <wp:wrapSquare wrapText="largest"/>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857375" cy="1381125"/>
                    </a:xfrm>
                    <a:prstGeom prst="rect">
                      <a:avLst/>
                    </a:prstGeom>
                    <a:solidFill>
                      <a:srgbClr val="FFFFFF"/>
                    </a:solidFill>
                    <a:ln w="9525">
                      <a:noFill/>
                      <a:miter lim="800000"/>
                      <a:headEnd/>
                      <a:tailEnd/>
                    </a:ln>
                  </pic:spPr>
                </pic:pic>
              </a:graphicData>
            </a:graphic>
          </wp:anchor>
        </w:drawing>
      </w:r>
      <w:r w:rsidR="00035CEE">
        <w:rPr>
          <w:rFonts w:ascii="Arial" w:hAnsi="Arial"/>
          <w:color w:val="000080"/>
          <w:sz w:val="20"/>
          <w:szCs w:val="20"/>
        </w:rPr>
        <w:t>L'arborescence devrait être semblable celle-ci :</w:t>
      </w:r>
    </w:p>
    <w:p w:rsidR="00645D9A" w:rsidRDefault="00645D9A">
      <w:pPr>
        <w:pStyle w:val="Corps"/>
        <w:suppressAutoHyphens/>
        <w:jc w:val="center"/>
      </w:pPr>
    </w:p>
    <w:p w:rsidR="00645D9A" w:rsidRDefault="00645D9A">
      <w:pPr>
        <w:pStyle w:val="Corps"/>
        <w:suppressAutoHyphens/>
        <w:jc w:val="center"/>
        <w:rPr>
          <w:rFonts w:ascii="Arial" w:eastAsia="Arial" w:hAnsi="Arial" w:cs="Arial"/>
          <w:color w:val="000080"/>
        </w:rPr>
      </w:pP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Courier New" w:eastAsia="Courier New" w:hAnsi="Courier New" w:cs="Courier New"/>
          <w:color w:val="000080"/>
          <w:sz w:val="20"/>
          <w:szCs w:val="20"/>
        </w:rPr>
      </w:pPr>
      <w:r>
        <w:rPr>
          <w:rFonts w:ascii="Arial" w:hAnsi="Arial"/>
          <w:color w:val="000080"/>
          <w:sz w:val="20"/>
          <w:szCs w:val="20"/>
        </w:rPr>
        <w:t xml:space="preserve">Avant de commencer le TP, le site doit être paramétré afin qu'il utilise votre base de données. Dans le script </w:t>
      </w:r>
      <w:proofErr w:type="spellStart"/>
      <w:r>
        <w:rPr>
          <w:rFonts w:ascii="Courier New" w:hAnsi="Courier New"/>
          <w:color w:val="000080"/>
          <w:sz w:val="20"/>
          <w:szCs w:val="20"/>
        </w:rPr>
        <w:t>modele</w:t>
      </w:r>
      <w:proofErr w:type="spellEnd"/>
      <w:r>
        <w:rPr>
          <w:rFonts w:ascii="Courier New" w:hAnsi="Courier New"/>
          <w:color w:val="000080"/>
          <w:sz w:val="20"/>
          <w:szCs w:val="20"/>
        </w:rPr>
        <w:t>/</w:t>
      </w:r>
      <w:r w:rsidRPr="005C1097">
        <w:rPr>
          <w:rFonts w:ascii="Courier New" w:hAnsi="Courier New"/>
          <w:b/>
          <w:color w:val="000080"/>
          <w:sz w:val="20"/>
          <w:szCs w:val="20"/>
        </w:rPr>
        <w:t>bd.inc.php</w:t>
      </w:r>
      <w:r>
        <w:rPr>
          <w:rFonts w:ascii="Arial" w:hAnsi="Arial"/>
          <w:color w:val="000080"/>
          <w:sz w:val="20"/>
          <w:szCs w:val="20"/>
        </w:rPr>
        <w:t xml:space="preserve">, modifier les lignes suivantes afin d'indiquer les bonnes informations : </w:t>
      </w:r>
    </w:p>
    <w:p w:rsidR="00645D9A" w:rsidRDefault="00035CEE">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 xml:space="preserve">$login = "votre login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645D9A" w:rsidRDefault="00035CEE">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w:t>
      </w:r>
      <w:proofErr w:type="spellStart"/>
      <w:r>
        <w:rPr>
          <w:rFonts w:ascii="Courier New" w:eastAsia="Courier New" w:hAnsi="Courier New" w:cs="Courier New"/>
          <w:color w:val="000080"/>
          <w:sz w:val="20"/>
          <w:szCs w:val="20"/>
        </w:rPr>
        <w:t>mdp</w:t>
      </w:r>
      <w:proofErr w:type="spellEnd"/>
      <w:r>
        <w:rPr>
          <w:rFonts w:ascii="Courier New" w:eastAsia="Courier New" w:hAnsi="Courier New" w:cs="Courier New"/>
          <w:color w:val="000080"/>
          <w:sz w:val="20"/>
          <w:szCs w:val="20"/>
        </w:rPr>
        <w:t xml:space="preserve"> = "votre mot de passe </w:t>
      </w:r>
      <w:proofErr w:type="spellStart"/>
      <w:r>
        <w:rPr>
          <w:rFonts w:ascii="Courier New" w:eastAsia="Courier New" w:hAnsi="Courier New" w:cs="Courier New"/>
          <w:color w:val="000080"/>
          <w:sz w:val="20"/>
          <w:szCs w:val="20"/>
        </w:rPr>
        <w:t>mariaDB</w:t>
      </w:r>
      <w:proofErr w:type="spellEnd"/>
      <w:r>
        <w:rPr>
          <w:rFonts w:ascii="Courier New" w:eastAsia="Courier New" w:hAnsi="Courier New" w:cs="Courier New"/>
          <w:color w:val="000080"/>
          <w:sz w:val="20"/>
          <w:szCs w:val="20"/>
        </w:rPr>
        <w:t>";</w:t>
      </w:r>
    </w:p>
    <w:p w:rsidR="00645D9A" w:rsidRDefault="00035CEE">
      <w:pPr>
        <w:pStyle w:val="Corps"/>
        <w:suppressAutoHyphens/>
        <w:jc w:val="both"/>
        <w:rPr>
          <w:rFonts w:ascii="Courier New" w:hAnsi="Courier New"/>
          <w:color w:val="000080"/>
          <w:sz w:val="20"/>
          <w:szCs w:val="20"/>
        </w:rPr>
      </w:pPr>
      <w:r>
        <w:rPr>
          <w:rFonts w:ascii="Courier New" w:eastAsia="Courier New" w:hAnsi="Courier New" w:cs="Courier New"/>
          <w:color w:val="000080"/>
          <w:sz w:val="20"/>
          <w:szCs w:val="20"/>
        </w:rPr>
        <w:tab/>
        <w:t>$bd = "nom de votre base de donn</w:t>
      </w:r>
      <w:r>
        <w:rPr>
          <w:rFonts w:ascii="Courier New" w:hAnsi="Courier New"/>
          <w:color w:val="000080"/>
          <w:sz w:val="20"/>
          <w:szCs w:val="20"/>
        </w:rPr>
        <w:t>ées";</w:t>
      </w:r>
    </w:p>
    <w:p w:rsidR="00645D9A" w:rsidRDefault="00035CEE" w:rsidP="005C1097">
      <w:pPr>
        <w:pStyle w:val="Corps"/>
        <w:suppressAutoHyphens/>
        <w:ind w:left="1440" w:hanging="1440"/>
        <w:jc w:val="both"/>
        <w:rPr>
          <w:rFonts w:ascii="Arial" w:eastAsia="Arial" w:hAnsi="Arial" w:cs="Arial"/>
          <w:color w:val="000080"/>
          <w:sz w:val="20"/>
          <w:szCs w:val="20"/>
        </w:rPr>
      </w:pPr>
      <w:r>
        <w:rPr>
          <w:rFonts w:ascii="Courier New" w:hAnsi="Courier New"/>
          <w:color w:val="000080"/>
          <w:sz w:val="20"/>
          <w:szCs w:val="20"/>
        </w:rPr>
        <w:tab/>
        <w:t>$serveur = "</w:t>
      </w:r>
      <w:proofErr w:type="spellStart"/>
      <w:r>
        <w:rPr>
          <w:rFonts w:ascii="Courier New" w:hAnsi="Courier New"/>
          <w:color w:val="000080"/>
          <w:sz w:val="20"/>
          <w:szCs w:val="20"/>
        </w:rPr>
        <w:t>localhost</w:t>
      </w:r>
      <w:proofErr w:type="spellEnd"/>
      <w:r>
        <w:rPr>
          <w:rFonts w:ascii="Courier New" w:hAnsi="Courier New"/>
          <w:color w:val="000080"/>
          <w:sz w:val="20"/>
          <w:szCs w:val="20"/>
        </w:rPr>
        <w:t>"; //</w:t>
      </w:r>
      <w:r w:rsidR="005C1097">
        <w:rPr>
          <w:rFonts w:ascii="Courier New" w:hAnsi="Courier New"/>
          <w:color w:val="000080"/>
          <w:sz w:val="20"/>
          <w:szCs w:val="20"/>
        </w:rPr>
        <w:t>le</w:t>
      </w:r>
      <w:r>
        <w:rPr>
          <w:rFonts w:ascii="Courier New" w:hAnsi="Courier New"/>
          <w:color w:val="000080"/>
          <w:sz w:val="20"/>
          <w:szCs w:val="20"/>
        </w:rPr>
        <w:t xml:space="preserve"> </w:t>
      </w:r>
      <w:proofErr w:type="spellStart"/>
      <w:r>
        <w:rPr>
          <w:rFonts w:ascii="Courier New" w:hAnsi="Courier New"/>
          <w:color w:val="000080"/>
          <w:sz w:val="20"/>
          <w:szCs w:val="20"/>
        </w:rPr>
        <w:t>SGBRD</w:t>
      </w:r>
      <w:proofErr w:type="spellEnd"/>
      <w:r>
        <w:rPr>
          <w:rFonts w:ascii="Courier New" w:hAnsi="Courier New"/>
          <w:color w:val="000080"/>
          <w:sz w:val="20"/>
          <w:szCs w:val="20"/>
        </w:rPr>
        <w:t xml:space="preserve"> est </w:t>
      </w:r>
      <w:r w:rsidR="005C1097">
        <w:rPr>
          <w:rFonts w:ascii="Courier New" w:hAnsi="Courier New"/>
          <w:color w:val="000080"/>
          <w:sz w:val="20"/>
          <w:szCs w:val="20"/>
        </w:rPr>
        <w:t>installé</w:t>
      </w:r>
      <w:r>
        <w:rPr>
          <w:rFonts w:ascii="Courier New" w:hAnsi="Courier New"/>
          <w:color w:val="000080"/>
          <w:sz w:val="20"/>
          <w:szCs w:val="20"/>
        </w:rPr>
        <w:t xml:space="preserve"> </w:t>
      </w:r>
      <w:r w:rsidR="005C1097">
        <w:rPr>
          <w:rFonts w:ascii="Courier New" w:hAnsi="Courier New"/>
          <w:color w:val="000080"/>
          <w:sz w:val="20"/>
          <w:szCs w:val="20"/>
        </w:rPr>
        <w:t>sur le serveur</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pPr>
      <w:r>
        <w:rPr>
          <w:rFonts w:ascii="Arial" w:eastAsia="Arial" w:hAnsi="Arial" w:cs="Arial"/>
          <w:color w:val="000080"/>
          <w:sz w:val="20"/>
          <w:szCs w:val="20"/>
        </w:rPr>
        <w:t xml:space="preserve">Afin de mieux voir l'objectif du site, et les différentes fonctionnalités que vous devrez mettre en place tout au long de ces TP, le site final est consultable </w:t>
      </w:r>
      <w:r w:rsidR="00D2248D">
        <w:rPr>
          <w:rFonts w:ascii="Arial" w:eastAsia="Arial" w:hAnsi="Arial" w:cs="Arial"/>
          <w:color w:val="000080"/>
          <w:sz w:val="20"/>
          <w:szCs w:val="20"/>
        </w:rPr>
        <w:t xml:space="preserve">à </w:t>
      </w:r>
      <w:hyperlink r:id="rId9" w:history="1">
        <w:r w:rsidR="00D2248D">
          <w:rPr>
            <w:rStyle w:val="Lienhypertexte"/>
            <w:rFonts w:ascii="Arial" w:eastAsia="Arial" w:hAnsi="Arial" w:cs="Arial"/>
            <w:b/>
            <w:color w:val="00B0F0"/>
            <w:sz w:val="20"/>
            <w:szCs w:val="20"/>
          </w:rPr>
          <w:t>cette a</w:t>
        </w:r>
        <w:r w:rsidR="00D2248D" w:rsidRPr="008320BE">
          <w:rPr>
            <w:rStyle w:val="Lienhypertexte"/>
            <w:rFonts w:ascii="Arial" w:eastAsia="Arial" w:hAnsi="Arial" w:cs="Arial"/>
            <w:b/>
            <w:color w:val="00B0F0"/>
            <w:sz w:val="20"/>
            <w:szCs w:val="20"/>
          </w:rPr>
          <w:t>dre</w:t>
        </w:r>
        <w:r w:rsidR="00D2248D">
          <w:rPr>
            <w:rStyle w:val="Lienhypertexte"/>
            <w:rFonts w:ascii="Arial" w:eastAsia="Arial" w:hAnsi="Arial" w:cs="Arial"/>
            <w:b/>
            <w:color w:val="00B0F0"/>
            <w:sz w:val="20"/>
            <w:szCs w:val="20"/>
          </w:rPr>
          <w:t>sse</w:t>
        </w:r>
        <w:r w:rsidR="00D2248D" w:rsidRPr="008320BE">
          <w:rPr>
            <w:rStyle w:val="Lienhypertexte"/>
            <w:rFonts w:ascii="Arial" w:eastAsia="Arial" w:hAnsi="Arial" w:cs="Arial"/>
            <w:b/>
            <w:color w:val="00B0F0"/>
            <w:sz w:val="20"/>
            <w:szCs w:val="20"/>
          </w:rPr>
          <w:t>.</w:t>
        </w:r>
      </w:hyperlink>
    </w:p>
    <w:p w:rsidR="00B35981" w:rsidRDefault="00B35981">
      <w:pPr>
        <w:pStyle w:val="titrequestionannexe"/>
        <w:suppressAutoHyphens/>
      </w:pPr>
    </w:p>
    <w:p w:rsidR="00645D9A" w:rsidRDefault="00035CEE">
      <w:pPr>
        <w:pStyle w:val="titrequestionannexe"/>
        <w:suppressAutoHyphens/>
        <w:rPr>
          <w:rFonts w:eastAsia="Arial" w:cs="Arial"/>
          <w:sz w:val="20"/>
          <w:szCs w:val="20"/>
        </w:rPr>
      </w:pPr>
      <w:r>
        <w:lastRenderedPageBreak/>
        <w:t>Rappel sur les contrôleurs</w:t>
      </w:r>
    </w:p>
    <w:p w:rsidR="00645D9A" w:rsidRDefault="00645D9A">
      <w:pPr>
        <w:pStyle w:val="Corps"/>
        <w:suppressAutoHyphens/>
        <w:jc w:val="both"/>
        <w:rPr>
          <w:rFonts w:ascii="Arial" w:eastAsia="Arial" w:hAnsi="Arial" w:cs="Arial"/>
          <w:sz w:val="20"/>
          <w:szCs w:val="20"/>
        </w:rPr>
      </w:pPr>
    </w:p>
    <w:p w:rsidR="00645D9A" w:rsidRDefault="00C55220">
      <w:pPr>
        <w:pStyle w:val="Corps"/>
        <w:suppressAutoHyphens/>
        <w:jc w:val="center"/>
        <w:rPr>
          <w:rFonts w:ascii="Arial" w:eastAsia="Arial" w:hAnsi="Arial" w:cs="Arial"/>
          <w:color w:val="000080"/>
          <w:sz w:val="20"/>
          <w:szCs w:val="20"/>
        </w:rPr>
      </w:pPr>
      <w:r>
        <w:rPr>
          <w:noProof/>
          <w:lang w:eastAsia="fr-FR" w:bidi="ar-SA"/>
        </w:rPr>
        <w:drawing>
          <wp:inline distT="0" distB="0" distL="0" distR="0">
            <wp:extent cx="2800350" cy="213616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00350" cy="2136164"/>
                    </a:xfrm>
                    <a:prstGeom prst="rect">
                      <a:avLst/>
                    </a:prstGeom>
                    <a:solidFill>
                      <a:srgbClr val="FFFFFF"/>
                    </a:solidFill>
                    <a:ln w="9525">
                      <a:noFill/>
                      <a:miter lim="800000"/>
                      <a:headEnd/>
                      <a:tailEnd/>
                    </a:ln>
                  </pic:spPr>
                </pic:pic>
              </a:graphicData>
            </a:graphic>
          </wp:inline>
        </w:drawing>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Comme vu au TP précédent, un contrôleur est l'élément central d'une fonctionnalité sur un site web MVC.  Chaque fonctionnalité est gérée par un contrôleur. C'est le contrôleur qui a pour rôle de :</w:t>
      </w:r>
    </w:p>
    <w:p w:rsidR="00645D9A" w:rsidRDefault="00035CEE">
      <w:pPr>
        <w:pStyle w:val="Corps"/>
        <w:numPr>
          <w:ilvl w:val="0"/>
          <w:numId w:val="1"/>
        </w:numPr>
        <w:suppressAutoHyphens/>
        <w:jc w:val="both"/>
        <w:rPr>
          <w:rFonts w:ascii="Arial" w:hAnsi="Arial"/>
          <w:color w:val="000080"/>
          <w:sz w:val="20"/>
          <w:szCs w:val="20"/>
        </w:rPr>
      </w:pPr>
      <w:r>
        <w:rPr>
          <w:rFonts w:ascii="Arial" w:hAnsi="Arial"/>
          <w:color w:val="000080"/>
          <w:sz w:val="20"/>
          <w:szCs w:val="20"/>
        </w:rPr>
        <w:t>récupérer les données transmises par un formulaire,</w:t>
      </w:r>
    </w:p>
    <w:p w:rsidR="00645D9A" w:rsidRDefault="00035CEE">
      <w:pPr>
        <w:pStyle w:val="Corps"/>
        <w:numPr>
          <w:ilvl w:val="0"/>
          <w:numId w:val="1"/>
        </w:numPr>
        <w:suppressAutoHyphens/>
        <w:jc w:val="both"/>
        <w:rPr>
          <w:rFonts w:ascii="Arial" w:hAnsi="Arial"/>
          <w:color w:val="000080"/>
          <w:sz w:val="20"/>
          <w:szCs w:val="20"/>
        </w:rPr>
      </w:pPr>
      <w:r>
        <w:rPr>
          <w:rFonts w:ascii="Arial" w:hAnsi="Arial"/>
          <w:color w:val="000080"/>
          <w:sz w:val="20"/>
          <w:szCs w:val="20"/>
        </w:rPr>
        <w:t>récupérer ou envoyer les données dans la base en faisant appel aux fonctions gérées par le modèle,</w:t>
      </w:r>
    </w:p>
    <w:p w:rsidR="00645D9A" w:rsidRDefault="00035CEE">
      <w:pPr>
        <w:pStyle w:val="Corps"/>
        <w:numPr>
          <w:ilvl w:val="0"/>
          <w:numId w:val="1"/>
        </w:numPr>
        <w:suppressAutoHyphens/>
        <w:jc w:val="both"/>
        <w:rPr>
          <w:rFonts w:ascii="Arial" w:hAnsi="Arial"/>
          <w:color w:val="000080"/>
          <w:sz w:val="20"/>
          <w:szCs w:val="20"/>
        </w:rPr>
      </w:pPr>
      <w:r>
        <w:rPr>
          <w:rFonts w:ascii="Arial" w:hAnsi="Arial"/>
          <w:color w:val="000080"/>
          <w:sz w:val="20"/>
          <w:szCs w:val="20"/>
        </w:rPr>
        <w:t>traiter les données,</w:t>
      </w:r>
    </w:p>
    <w:p w:rsidR="00645D9A" w:rsidRDefault="00035CEE">
      <w:pPr>
        <w:pStyle w:val="Corps"/>
        <w:numPr>
          <w:ilvl w:val="0"/>
          <w:numId w:val="1"/>
        </w:numPr>
        <w:suppressAutoHyphens/>
        <w:jc w:val="both"/>
        <w:rPr>
          <w:rFonts w:ascii="Arial" w:eastAsia="Arial" w:hAnsi="Arial" w:cs="Arial"/>
          <w:color w:val="000080"/>
          <w:sz w:val="20"/>
          <w:szCs w:val="20"/>
        </w:rPr>
      </w:pPr>
      <w:r>
        <w:rPr>
          <w:rFonts w:ascii="Arial" w:hAnsi="Arial"/>
          <w:color w:val="000080"/>
          <w:sz w:val="20"/>
          <w:szCs w:val="20"/>
        </w:rPr>
        <w:t>appeler les vues permettant d'afficher les données récupérées, calculées, ou d'afficher les messages à destination de l'utilisateur.</w:t>
      </w:r>
    </w:p>
    <w:p w:rsidR="00645D9A" w:rsidRDefault="00645D9A">
      <w:pPr>
        <w:pStyle w:val="Corps"/>
        <w:suppressAutoHyphens/>
        <w:jc w:val="both"/>
        <w:rPr>
          <w:rFonts w:ascii="Arial" w:eastAsia="Arial" w:hAnsi="Arial" w:cs="Arial"/>
          <w:color w:val="000080"/>
          <w:sz w:val="20"/>
          <w:szCs w:val="20"/>
        </w:rPr>
      </w:pPr>
    </w:p>
    <w:p w:rsidR="00645D9A" w:rsidRDefault="00035CEE">
      <w:pPr>
        <w:pStyle w:val="titrequestionannexe"/>
        <w:suppressAutoHyphens/>
        <w:rPr>
          <w:color w:val="000080"/>
          <w:sz w:val="20"/>
          <w:szCs w:val="20"/>
        </w:rPr>
      </w:pPr>
      <w:r>
        <w:t>Contexte</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xml:space="preserve">Le site r3st0.fr est un site collaboratif, les utilisateurs connectés peuvent émettre des critiques sur les restaurants et les noter. Ils peuvent aussi indiquer quel sont leurs types de cuisine préférés, ajouter des restaurants en favoris, </w:t>
      </w:r>
      <w:proofErr w:type="spellStart"/>
      <w:r>
        <w:rPr>
          <w:rFonts w:ascii="Arial" w:hAnsi="Arial"/>
          <w:color w:val="000080"/>
          <w:sz w:val="20"/>
          <w:szCs w:val="20"/>
        </w:rPr>
        <w:t>etc</w:t>
      </w:r>
      <w:proofErr w:type="spellEnd"/>
      <w:r>
        <w:rPr>
          <w:rFonts w:ascii="Arial" w:hAnsi="Arial"/>
          <w:color w:val="000080"/>
          <w:sz w:val="20"/>
          <w:szCs w:val="20"/>
        </w:rPr>
        <w:t>...</w:t>
      </w:r>
    </w:p>
    <w:p w:rsidR="00645D9A" w:rsidRDefault="00035CEE">
      <w:pPr>
        <w:pStyle w:val="Corps"/>
        <w:suppressAutoHyphens/>
        <w:jc w:val="both"/>
        <w:rPr>
          <w:rFonts w:ascii="Arial" w:eastAsia="Arial" w:hAnsi="Arial" w:cs="Arial"/>
          <w:b/>
          <w:bCs/>
          <w:color w:val="000080"/>
        </w:rPr>
      </w:pPr>
      <w:r>
        <w:rPr>
          <w:rFonts w:ascii="Arial" w:hAnsi="Arial"/>
          <w:color w:val="000080"/>
          <w:sz w:val="20"/>
          <w:szCs w:val="20"/>
        </w:rPr>
        <w:t>Le site doit ainsi proposer un système d'authentification. Dans les exercices suivants, vous devrez mettre en place les contrôleurs de connexion, de déconnexion et de recherche en utilisant les vues et les modèles déjà écrits.</w:t>
      </w:r>
    </w:p>
    <w:p w:rsidR="00645D9A" w:rsidRDefault="00645D9A">
      <w:pPr>
        <w:pStyle w:val="Corps"/>
        <w:suppressAutoHyphens/>
        <w:jc w:val="both"/>
        <w:rPr>
          <w:rFonts w:ascii="Arial" w:eastAsia="Arial" w:hAnsi="Arial" w:cs="Arial"/>
          <w:b/>
          <w:bCs/>
          <w:color w:val="000080"/>
        </w:rPr>
      </w:pPr>
    </w:p>
    <w:p w:rsidR="00645D9A" w:rsidRDefault="00035CEE">
      <w:pPr>
        <w:pStyle w:val="titrequestionannexe"/>
        <w:suppressAutoHyphens/>
        <w:rPr>
          <w:color w:val="000080"/>
          <w:sz w:val="20"/>
          <w:szCs w:val="20"/>
        </w:rPr>
      </w:pPr>
      <w:r>
        <w:t>Question 1 - Contrôleur de connexion : connexion.php</w:t>
      </w: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645D9A" w:rsidRDefault="00035CEE">
      <w:pPr>
        <w:pStyle w:val="Corps"/>
        <w:suppressAutoHyphens/>
        <w:jc w:val="both"/>
        <w:rPr>
          <w:rFonts w:ascii="Arial" w:eastAsia="Arial" w:hAnsi="Arial" w:cs="Arial"/>
          <w:b/>
          <w:bCs/>
          <w:color w:val="000080"/>
          <w:sz w:val="20"/>
          <w:szCs w:val="20"/>
        </w:rPr>
      </w:pPr>
      <w:r>
        <w:rPr>
          <w:rFonts w:ascii="Arial" w:hAnsi="Arial"/>
          <w:color w:val="000080"/>
          <w:sz w:val="20"/>
          <w:szCs w:val="20"/>
        </w:rPr>
        <w:t>- annexes</w:t>
      </w:r>
      <w:r w:rsidR="00FA688F">
        <w:rPr>
          <w:rFonts w:ascii="Arial" w:hAnsi="Arial"/>
          <w:color w:val="000080"/>
          <w:sz w:val="20"/>
          <w:szCs w:val="20"/>
        </w:rPr>
        <w:t xml:space="preserve"> (</w:t>
      </w:r>
      <w:r w:rsidR="00FA688F" w:rsidRPr="00980ADF">
        <w:rPr>
          <w:rFonts w:ascii="Arial" w:hAnsi="Arial"/>
          <w:b/>
          <w:color w:val="000080"/>
          <w:sz w:val="20"/>
          <w:szCs w:val="20"/>
        </w:rPr>
        <w:t>en bas de document</w:t>
      </w:r>
      <w:r w:rsidR="00FA688F">
        <w:rPr>
          <w:rFonts w:ascii="Arial" w:hAnsi="Arial"/>
          <w:color w:val="000080"/>
          <w:sz w:val="20"/>
          <w:szCs w:val="20"/>
        </w:rPr>
        <w:t>)</w:t>
      </w:r>
      <w:r>
        <w:rPr>
          <w:rFonts w:ascii="Arial" w:hAnsi="Arial"/>
          <w:color w:val="000080"/>
          <w:sz w:val="20"/>
          <w:szCs w:val="20"/>
        </w:rPr>
        <w:t xml:space="preserve"> 1, 2, 3, 4</w:t>
      </w:r>
    </w:p>
    <w:p w:rsidR="00645D9A" w:rsidRDefault="00645D9A">
      <w:pPr>
        <w:pStyle w:val="Corps"/>
        <w:suppressAutoHyphens/>
        <w:jc w:val="both"/>
        <w:rPr>
          <w:rFonts w:ascii="Arial" w:eastAsia="Arial" w:hAnsi="Arial" w:cs="Arial"/>
          <w:b/>
          <w:bCs/>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Le contrôleur permettant de gérer la connexion d’un utilisateur est utilisé dans 2 cas.</w:t>
      </w:r>
    </w:p>
    <w:p w:rsidR="00645D9A" w:rsidRDefault="00035CEE">
      <w:pPr>
        <w:pStyle w:val="Corps"/>
        <w:numPr>
          <w:ilvl w:val="0"/>
          <w:numId w:val="2"/>
        </w:numPr>
        <w:suppressAutoHyphens/>
        <w:jc w:val="both"/>
        <w:rPr>
          <w:rFonts w:ascii="Arial" w:hAnsi="Arial"/>
          <w:color w:val="000080"/>
          <w:sz w:val="20"/>
          <w:szCs w:val="20"/>
        </w:rPr>
      </w:pPr>
      <w:r>
        <w:rPr>
          <w:rFonts w:ascii="Arial" w:hAnsi="Arial"/>
          <w:color w:val="000080"/>
          <w:sz w:val="20"/>
          <w:szCs w:val="20"/>
        </w:rPr>
        <w:t>Après avoir cliqué sur le lien "connexion" du menu principal, l'utilisateur doit saisir son identifiant et son mot de passe</w:t>
      </w:r>
    </w:p>
    <w:p w:rsidR="00645D9A" w:rsidRDefault="00035CEE">
      <w:pPr>
        <w:pStyle w:val="Corps"/>
        <w:numPr>
          <w:ilvl w:val="0"/>
          <w:numId w:val="2"/>
        </w:numPr>
        <w:suppressAutoHyphens/>
        <w:jc w:val="both"/>
        <w:rPr>
          <w:rFonts w:ascii="Arial" w:eastAsia="Arial" w:hAnsi="Arial" w:cs="Arial"/>
          <w:color w:val="000080"/>
          <w:sz w:val="20"/>
          <w:szCs w:val="20"/>
        </w:rPr>
      </w:pPr>
      <w:r>
        <w:rPr>
          <w:rFonts w:ascii="Arial" w:hAnsi="Arial"/>
          <w:color w:val="000080"/>
          <w:sz w:val="20"/>
          <w:szCs w:val="20"/>
        </w:rPr>
        <w:t>L'utilisateur a saisi son login et son mot de passe dans le formulaire de connexion, l'a validé et ces deux informations sont transmises au contrôleur de connexion.</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xml:space="preserve">1er cas : </w:t>
      </w:r>
    </w:p>
    <w:p w:rsidR="00645D9A" w:rsidRDefault="00FA688F">
      <w:pPr>
        <w:pStyle w:val="Corps"/>
        <w:suppressAutoHyphens/>
        <w:jc w:val="both"/>
        <w:rPr>
          <w:rFonts w:ascii="Arial" w:eastAsia="Arial" w:hAnsi="Arial" w:cs="Arial"/>
          <w:color w:val="000080"/>
          <w:sz w:val="20"/>
          <w:szCs w:val="20"/>
        </w:rPr>
      </w:pPr>
      <w:r>
        <w:rPr>
          <w:rFonts w:ascii="Arial" w:hAnsi="Arial"/>
          <w:color w:val="000080"/>
          <w:sz w:val="20"/>
          <w:szCs w:val="20"/>
        </w:rPr>
        <w:t>Le</w:t>
      </w:r>
      <w:r w:rsidR="00035CEE">
        <w:rPr>
          <w:rFonts w:ascii="Arial" w:hAnsi="Arial"/>
          <w:color w:val="000080"/>
          <w:sz w:val="20"/>
          <w:szCs w:val="20"/>
        </w:rPr>
        <w:t xml:space="preserve"> contrôleur est appelé sans paramètre, il ne peut alors pas établir la connexion et doit afficher la vue proposant le formulaire de connexion.</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xml:space="preserve">2eme cas : </w:t>
      </w:r>
    </w:p>
    <w:p w:rsidR="00645D9A" w:rsidRDefault="00FA688F">
      <w:pPr>
        <w:pStyle w:val="Corps"/>
        <w:suppressAutoHyphens/>
        <w:jc w:val="both"/>
        <w:rPr>
          <w:rFonts w:ascii="Arial" w:eastAsia="Arial" w:hAnsi="Arial" w:cs="Arial"/>
          <w:color w:val="000080"/>
          <w:sz w:val="20"/>
          <w:szCs w:val="20"/>
        </w:rPr>
      </w:pPr>
      <w:r>
        <w:rPr>
          <w:rFonts w:ascii="Arial" w:hAnsi="Arial"/>
          <w:color w:val="000080"/>
          <w:sz w:val="20"/>
          <w:szCs w:val="20"/>
        </w:rPr>
        <w:t>Le</w:t>
      </w:r>
      <w:r w:rsidR="00035CEE">
        <w:rPr>
          <w:rFonts w:ascii="Arial" w:hAnsi="Arial"/>
          <w:color w:val="000080"/>
          <w:sz w:val="20"/>
          <w:szCs w:val="20"/>
        </w:rPr>
        <w:t xml:space="preserve"> contrôleur est appelé avec les paramètres login et mot de passe. Il peut alors tenter la connexion. Si la connexion se passe bien, un écran de confirmation est affiché. Dans le cas contraire, le formulaire de connexion est de nouveau proposé à l'utilisateur.</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Courier New" w:hAnsi="Courier New"/>
          <w:color w:val="000080"/>
          <w:sz w:val="20"/>
          <w:szCs w:val="20"/>
        </w:rPr>
      </w:pPr>
      <w:r>
        <w:rPr>
          <w:rFonts w:ascii="Arial" w:hAnsi="Arial"/>
          <w:color w:val="000080"/>
          <w:sz w:val="20"/>
          <w:szCs w:val="20"/>
        </w:rPr>
        <w:t>Pour mettre en place ce traitement, deux scripts de la couche Modèle seront utilisés :</w:t>
      </w:r>
    </w:p>
    <w:p w:rsidR="00645D9A" w:rsidRDefault="00035CEE">
      <w:pPr>
        <w:pStyle w:val="Corps"/>
        <w:numPr>
          <w:ilvl w:val="0"/>
          <w:numId w:val="3"/>
        </w:numPr>
        <w:suppressAutoHyphens/>
        <w:jc w:val="both"/>
        <w:rPr>
          <w:rFonts w:ascii="Courier New" w:hAnsi="Courier New"/>
          <w:color w:val="000080"/>
          <w:sz w:val="20"/>
          <w:szCs w:val="20"/>
        </w:rPr>
      </w:pPr>
      <w:r>
        <w:rPr>
          <w:rFonts w:ascii="Courier New" w:hAnsi="Courier New"/>
          <w:color w:val="000080"/>
          <w:sz w:val="20"/>
          <w:szCs w:val="20"/>
        </w:rPr>
        <w:lastRenderedPageBreak/>
        <w:t>authentification.inc.php</w:t>
      </w:r>
    </w:p>
    <w:p w:rsidR="00645D9A" w:rsidRDefault="00035CEE">
      <w:pPr>
        <w:pStyle w:val="Corps"/>
        <w:numPr>
          <w:ilvl w:val="0"/>
          <w:numId w:val="3"/>
        </w:numPr>
        <w:suppressAutoHyphens/>
        <w:jc w:val="both"/>
        <w:rPr>
          <w:rFonts w:ascii="Arial" w:eastAsia="Arial" w:hAnsi="Arial" w:cs="Arial"/>
          <w:color w:val="000080"/>
          <w:sz w:val="20"/>
          <w:szCs w:val="20"/>
        </w:rPr>
      </w:pPr>
      <w:proofErr w:type="spellStart"/>
      <w:r>
        <w:rPr>
          <w:rFonts w:ascii="Courier New" w:hAnsi="Courier New"/>
          <w:color w:val="000080"/>
          <w:sz w:val="20"/>
          <w:szCs w:val="20"/>
        </w:rPr>
        <w:t>bd.utilisateur</w:t>
      </w:r>
      <w:proofErr w:type="spellEnd"/>
      <w:r>
        <w:rPr>
          <w:rFonts w:ascii="Courier New" w:hAnsi="Courier New"/>
          <w:color w:val="000080"/>
          <w:sz w:val="20"/>
          <w:szCs w:val="20"/>
        </w:rPr>
        <w:t>.</w:t>
      </w:r>
      <w:proofErr w:type="spellStart"/>
      <w:r>
        <w:rPr>
          <w:rFonts w:ascii="Courier New" w:hAnsi="Courier New"/>
          <w:color w:val="000080"/>
          <w:sz w:val="20"/>
          <w:szCs w:val="20"/>
        </w:rPr>
        <w:t>inc.php</w:t>
      </w:r>
      <w:proofErr w:type="spellEnd"/>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Courier New" w:hAnsi="Courier New"/>
          <w:color w:val="000080"/>
          <w:sz w:val="20"/>
          <w:szCs w:val="20"/>
        </w:rPr>
      </w:pPr>
      <w:r>
        <w:rPr>
          <w:rFonts w:ascii="Arial" w:hAnsi="Arial"/>
          <w:color w:val="000080"/>
          <w:sz w:val="20"/>
          <w:szCs w:val="20"/>
        </w:rPr>
        <w:t>Les Vues sont aussi disponibles en ressources :</w:t>
      </w:r>
    </w:p>
    <w:p w:rsidR="00645D9A" w:rsidRDefault="00035CEE">
      <w:pPr>
        <w:pStyle w:val="Corps"/>
        <w:numPr>
          <w:ilvl w:val="0"/>
          <w:numId w:val="1"/>
        </w:numPr>
        <w:suppressAutoHyphens/>
        <w:jc w:val="both"/>
        <w:rPr>
          <w:rFonts w:ascii="Courier New" w:hAnsi="Courier New"/>
          <w:color w:val="000080"/>
          <w:sz w:val="20"/>
          <w:szCs w:val="20"/>
        </w:rPr>
      </w:pPr>
      <w:r>
        <w:rPr>
          <w:rFonts w:ascii="Courier New" w:hAnsi="Courier New"/>
          <w:color w:val="000080"/>
          <w:sz w:val="20"/>
          <w:szCs w:val="20"/>
        </w:rPr>
        <w:t>vueAuthentification.php</w:t>
      </w:r>
      <w:r>
        <w:rPr>
          <w:rFonts w:ascii="Arial" w:hAnsi="Arial"/>
          <w:color w:val="000080"/>
          <w:sz w:val="20"/>
          <w:szCs w:val="20"/>
        </w:rPr>
        <w:t xml:space="preserve"> : formulaire de connexion,</w:t>
      </w:r>
    </w:p>
    <w:p w:rsidR="00645D9A" w:rsidRDefault="00035CEE">
      <w:pPr>
        <w:pStyle w:val="Corps"/>
        <w:numPr>
          <w:ilvl w:val="0"/>
          <w:numId w:val="1"/>
        </w:numPr>
        <w:suppressAutoHyphens/>
        <w:jc w:val="both"/>
        <w:rPr>
          <w:rFonts w:ascii="Arial" w:eastAsia="Arial" w:hAnsi="Arial" w:cs="Arial"/>
          <w:color w:val="000080"/>
          <w:sz w:val="20"/>
          <w:szCs w:val="20"/>
        </w:rPr>
      </w:pPr>
      <w:r>
        <w:rPr>
          <w:rFonts w:ascii="Courier New" w:hAnsi="Courier New"/>
          <w:color w:val="000080"/>
          <w:sz w:val="20"/>
          <w:szCs w:val="20"/>
        </w:rPr>
        <w:t>vueConfirmationAuth.php</w:t>
      </w:r>
      <w:r>
        <w:rPr>
          <w:rFonts w:ascii="Arial" w:hAnsi="Arial"/>
          <w:color w:val="000080"/>
          <w:sz w:val="20"/>
          <w:szCs w:val="20"/>
        </w:rPr>
        <w:t xml:space="preserve"> : confirmation de connexion lorsque l'utilisateur a pu être authentifié.</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Remarque</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xml:space="preserve">Les vues </w:t>
      </w:r>
      <w:r>
        <w:rPr>
          <w:rFonts w:ascii="Courier New" w:hAnsi="Courier New"/>
          <w:color w:val="000080"/>
          <w:sz w:val="20"/>
          <w:szCs w:val="20"/>
        </w:rPr>
        <w:t>entete.html.php</w:t>
      </w:r>
      <w:r>
        <w:rPr>
          <w:rFonts w:ascii="Arial" w:hAnsi="Arial"/>
          <w:color w:val="000080"/>
          <w:sz w:val="20"/>
          <w:szCs w:val="20"/>
        </w:rPr>
        <w:t xml:space="preserve"> et </w:t>
      </w:r>
      <w:r>
        <w:rPr>
          <w:rFonts w:ascii="Courier New" w:hAnsi="Courier New"/>
          <w:color w:val="000080"/>
          <w:sz w:val="20"/>
          <w:szCs w:val="20"/>
        </w:rPr>
        <w:t>pied.html.php</w:t>
      </w:r>
      <w:r>
        <w:rPr>
          <w:rFonts w:ascii="Arial" w:hAnsi="Arial"/>
          <w:color w:val="000080"/>
          <w:sz w:val="20"/>
          <w:szCs w:val="20"/>
        </w:rPr>
        <w:t xml:space="preserve"> sont toujours incluses afin de garantir l'affichage de la structure fixe du site (menus, design </w:t>
      </w:r>
      <w:proofErr w:type="spellStart"/>
      <w:r>
        <w:rPr>
          <w:rFonts w:ascii="Arial" w:hAnsi="Arial"/>
          <w:color w:val="000080"/>
          <w:sz w:val="20"/>
          <w:szCs w:val="20"/>
        </w:rPr>
        <w:t>etc</w:t>
      </w:r>
      <w:proofErr w:type="spellEnd"/>
      <w:r>
        <w:rPr>
          <w:rFonts w:ascii="Arial" w:hAnsi="Arial"/>
          <w:color w:val="000080"/>
          <w:sz w:val="20"/>
          <w:szCs w:val="20"/>
        </w:rPr>
        <w:t>...).</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L'étude des scripts de modèle et de vues sera abordée plus tard dans ce cours.</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Observation du modèle d'authentification</w:t>
      </w:r>
    </w:p>
    <w:p w:rsidR="00645D9A" w:rsidRDefault="00035CEE">
      <w:pPr>
        <w:pStyle w:val="Corps"/>
        <w:suppressAutoHyphens/>
        <w:jc w:val="both"/>
        <w:rPr>
          <w:rFonts w:ascii="Arial" w:eastAsia="Arial" w:hAnsi="Arial" w:cs="Arial"/>
          <w:color w:val="000080"/>
          <w:sz w:val="20"/>
          <w:szCs w:val="20"/>
        </w:rPr>
      </w:pPr>
      <w:proofErr w:type="gramStart"/>
      <w:r>
        <w:rPr>
          <w:rFonts w:ascii="Arial" w:hAnsi="Arial"/>
          <w:color w:val="000080"/>
          <w:sz w:val="20"/>
          <w:szCs w:val="20"/>
        </w:rPr>
        <w:t>à</w:t>
      </w:r>
      <w:proofErr w:type="gramEnd"/>
      <w:r>
        <w:rPr>
          <w:rFonts w:ascii="Arial" w:hAnsi="Arial"/>
          <w:color w:val="000080"/>
          <w:sz w:val="20"/>
          <w:szCs w:val="20"/>
        </w:rPr>
        <w:t xml:space="preserve"> l'aide des annexes 1 et 2</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xml:space="preserve">L'annexe 1 est la section de test du fichier authentification.inc.php. Cette section montre l'endroit où sont exécutées et testées les fonctions définies dans ce fichier. </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L'annexe 2 correspond à l'affichage obtenu lors de l'exécution de l'annexe 1.</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1.1.</w:t>
      </w:r>
      <w:r>
        <w:rPr>
          <w:rFonts w:ascii="Arial" w:hAnsi="Arial"/>
          <w:color w:val="000080"/>
          <w:sz w:val="20"/>
          <w:szCs w:val="20"/>
        </w:rPr>
        <w:t xml:space="preserve"> La fonction </w:t>
      </w:r>
      <w:proofErr w:type="spellStart"/>
      <w:proofErr w:type="gramStart"/>
      <w:r>
        <w:rPr>
          <w:rFonts w:ascii="Courier New" w:hAnsi="Courier New"/>
          <w:color w:val="000080"/>
          <w:sz w:val="20"/>
          <w:szCs w:val="20"/>
        </w:rPr>
        <w:t>isLoggedOn</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retourne un booléen, soit </w:t>
      </w:r>
      <w:proofErr w:type="spellStart"/>
      <w:r>
        <w:rPr>
          <w:rFonts w:ascii="Arial" w:hAnsi="Arial"/>
          <w:color w:val="000080"/>
          <w:sz w:val="20"/>
          <w:szCs w:val="20"/>
        </w:rPr>
        <w:t>true</w:t>
      </w:r>
      <w:proofErr w:type="spellEnd"/>
      <w:r>
        <w:rPr>
          <w:rFonts w:ascii="Arial" w:hAnsi="Arial"/>
          <w:color w:val="000080"/>
          <w:sz w:val="20"/>
          <w:szCs w:val="20"/>
        </w:rPr>
        <w:t xml:space="preserve">, soit false selon que l'utilisateur est connecté ou pas sur le site. </w:t>
      </w:r>
    </w:p>
    <w:p w:rsidR="00645D9A" w:rsidRDefault="006F4400">
      <w:pPr>
        <w:pStyle w:val="Corps"/>
        <w:suppressAutoHyphens/>
        <w:jc w:val="both"/>
        <w:rPr>
          <w:rFonts w:ascii="Arial" w:eastAsia="Arial" w:hAnsi="Arial" w:cs="Arial"/>
          <w:color w:val="000080"/>
          <w:sz w:val="20"/>
          <w:szCs w:val="20"/>
        </w:rPr>
      </w:pPr>
      <w:r>
        <w:rPr>
          <w:rFonts w:ascii="Arial" w:hAnsi="Arial"/>
          <w:color w:val="000080"/>
          <w:sz w:val="20"/>
          <w:szCs w:val="20"/>
        </w:rPr>
        <w:t>Lors de l'</w:t>
      </w:r>
      <w:r w:rsidR="00035CEE">
        <w:rPr>
          <w:rFonts w:ascii="Arial" w:hAnsi="Arial"/>
          <w:color w:val="000080"/>
          <w:sz w:val="20"/>
          <w:szCs w:val="20"/>
        </w:rPr>
        <w:t xml:space="preserve">appel à la fonction </w:t>
      </w:r>
      <w:proofErr w:type="spellStart"/>
      <w:proofErr w:type="gramStart"/>
      <w:r w:rsidR="00035CEE">
        <w:rPr>
          <w:rFonts w:ascii="Courier New" w:hAnsi="Courier New"/>
          <w:color w:val="000080"/>
          <w:sz w:val="20"/>
          <w:szCs w:val="20"/>
        </w:rPr>
        <w:t>isLoggedOn</w:t>
      </w:r>
      <w:proofErr w:type="spellEnd"/>
      <w:r w:rsidR="00035CEE">
        <w:rPr>
          <w:rFonts w:ascii="Courier New" w:hAnsi="Courier New"/>
          <w:color w:val="000080"/>
          <w:sz w:val="20"/>
          <w:szCs w:val="20"/>
        </w:rPr>
        <w:t>(</w:t>
      </w:r>
      <w:proofErr w:type="gramEnd"/>
      <w:r w:rsidR="00035CEE">
        <w:rPr>
          <w:rFonts w:ascii="Courier New" w:hAnsi="Courier New"/>
          <w:color w:val="000080"/>
          <w:sz w:val="20"/>
          <w:szCs w:val="20"/>
        </w:rPr>
        <w:t>)</w:t>
      </w:r>
      <w:r w:rsidR="00035CEE">
        <w:rPr>
          <w:rFonts w:ascii="Arial" w:hAnsi="Arial"/>
          <w:color w:val="000080"/>
          <w:sz w:val="20"/>
          <w:szCs w:val="20"/>
        </w:rPr>
        <w:t xml:space="preserve"> l'utilisateur est il connecté </w:t>
      </w:r>
      <w:r>
        <w:rPr>
          <w:rFonts w:ascii="Arial" w:hAnsi="Arial"/>
          <w:color w:val="000080"/>
          <w:sz w:val="20"/>
          <w:szCs w:val="20"/>
        </w:rPr>
        <w:t xml:space="preserve">par défaut </w:t>
      </w:r>
      <w:r w:rsidR="00035CEE">
        <w:rPr>
          <w:rFonts w:ascii="Arial" w:hAnsi="Arial"/>
          <w:color w:val="000080"/>
          <w:sz w:val="20"/>
          <w:szCs w:val="20"/>
        </w:rPr>
        <w:t>?</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1.2.</w:t>
      </w:r>
      <w:r>
        <w:rPr>
          <w:rFonts w:ascii="Arial" w:hAnsi="Arial"/>
          <w:color w:val="000080"/>
          <w:sz w:val="20"/>
          <w:szCs w:val="20"/>
        </w:rPr>
        <w:t xml:space="preserve"> </w:t>
      </w:r>
      <w:r w:rsidR="006F4400">
        <w:rPr>
          <w:rFonts w:ascii="Arial" w:hAnsi="Arial"/>
          <w:color w:val="000080"/>
          <w:sz w:val="20"/>
          <w:szCs w:val="20"/>
        </w:rPr>
        <w:t>Quel est le mécanisme</w:t>
      </w:r>
      <w:r w:rsidR="00617DFD">
        <w:rPr>
          <w:rFonts w:ascii="Arial" w:hAnsi="Arial"/>
          <w:color w:val="000080"/>
          <w:sz w:val="20"/>
          <w:szCs w:val="20"/>
        </w:rPr>
        <w:t xml:space="preserve"> sur un nav</w:t>
      </w:r>
      <w:r w:rsidR="00850D1E">
        <w:rPr>
          <w:rFonts w:ascii="Arial" w:hAnsi="Arial"/>
          <w:color w:val="000080"/>
          <w:sz w:val="20"/>
          <w:szCs w:val="20"/>
        </w:rPr>
        <w:t>igateur</w:t>
      </w:r>
      <w:r w:rsidR="006F4400">
        <w:rPr>
          <w:rFonts w:ascii="Arial" w:hAnsi="Arial"/>
          <w:color w:val="000080"/>
          <w:sz w:val="20"/>
          <w:szCs w:val="20"/>
        </w:rPr>
        <w:t xml:space="preserve"> qui rend à </w:t>
      </w:r>
      <w:proofErr w:type="spellStart"/>
      <w:r w:rsidR="006F4400">
        <w:rPr>
          <w:rFonts w:ascii="Arial" w:hAnsi="Arial"/>
          <w:color w:val="000080"/>
          <w:sz w:val="20"/>
          <w:szCs w:val="20"/>
        </w:rPr>
        <w:t>TRUE</w:t>
      </w:r>
      <w:proofErr w:type="spellEnd"/>
      <w:r w:rsidR="006F4400">
        <w:rPr>
          <w:rFonts w:ascii="Arial" w:hAnsi="Arial"/>
          <w:color w:val="000080"/>
          <w:sz w:val="20"/>
          <w:szCs w:val="20"/>
        </w:rPr>
        <w:t xml:space="preserve"> la fonction</w:t>
      </w:r>
      <w:r>
        <w:rPr>
          <w:rFonts w:ascii="Arial" w:hAnsi="Arial"/>
          <w:color w:val="000080"/>
          <w:sz w:val="20"/>
          <w:szCs w:val="20"/>
        </w:rPr>
        <w:t xml:space="preserve"> </w:t>
      </w:r>
      <w:proofErr w:type="spellStart"/>
      <w:proofErr w:type="gramStart"/>
      <w:r>
        <w:rPr>
          <w:rFonts w:ascii="Courier New" w:hAnsi="Courier New"/>
          <w:color w:val="000080"/>
          <w:sz w:val="20"/>
          <w:szCs w:val="20"/>
        </w:rPr>
        <w:t>isLoggedOn</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1.3. </w:t>
      </w:r>
      <w:r>
        <w:rPr>
          <w:rFonts w:ascii="Arial" w:hAnsi="Arial"/>
          <w:color w:val="000080"/>
          <w:sz w:val="20"/>
          <w:szCs w:val="20"/>
        </w:rPr>
        <w:t>Quelle fonction permet la connexion de l'utilisateur ? Quelle est sa définition (</w:t>
      </w:r>
      <w:r w:rsidRPr="00980ADF">
        <w:rPr>
          <w:rFonts w:ascii="Arial" w:hAnsi="Arial"/>
          <w:i/>
          <w:color w:val="000080"/>
          <w:sz w:val="20"/>
          <w:szCs w:val="20"/>
        </w:rPr>
        <w:t>prototyp</w:t>
      </w:r>
      <w:r w:rsidR="00980ADF" w:rsidRPr="00980ADF">
        <w:rPr>
          <w:rFonts w:ascii="Arial" w:hAnsi="Arial"/>
          <w:i/>
          <w:color w:val="000080"/>
          <w:sz w:val="20"/>
          <w:szCs w:val="20"/>
        </w:rPr>
        <w:t>e</w:t>
      </w:r>
      <w:r w:rsidR="00980ADF">
        <w:rPr>
          <w:rFonts w:ascii="Arial" w:hAnsi="Arial"/>
          <w:color w:val="000080"/>
          <w:sz w:val="20"/>
          <w:szCs w:val="20"/>
        </w:rPr>
        <w:t xml:space="preserve">, </w:t>
      </w:r>
      <w:r w:rsidR="00980ADF" w:rsidRPr="00980ADF">
        <w:rPr>
          <w:rFonts w:ascii="Arial" w:hAnsi="Arial"/>
          <w:i/>
          <w:color w:val="000080"/>
          <w:sz w:val="20"/>
          <w:szCs w:val="20"/>
        </w:rPr>
        <w:t>signatur</w:t>
      </w:r>
      <w:r w:rsidRPr="00980ADF">
        <w:rPr>
          <w:rFonts w:ascii="Arial" w:hAnsi="Arial"/>
          <w:i/>
          <w:color w:val="000080"/>
          <w:sz w:val="20"/>
          <w:szCs w:val="20"/>
        </w:rPr>
        <w:t>e</w:t>
      </w:r>
      <w:r>
        <w:rPr>
          <w:rFonts w:ascii="Arial" w:hAnsi="Arial"/>
          <w:color w:val="000080"/>
          <w:sz w:val="20"/>
          <w:szCs w:val="20"/>
        </w:rPr>
        <w:t>)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Cambria" w:hAnsi="Arial" w:cs="Cambria"/>
          <w:color w:val="000080"/>
          <w:kern w:val="0"/>
          <w:sz w:val="20"/>
          <w:szCs w:val="20"/>
          <w:lang w:eastAsia="ar-SA" w:bidi="ar-SA"/>
        </w:rPr>
      </w:pPr>
      <w:r>
        <w:rPr>
          <w:rFonts w:ascii="Arial" w:hAnsi="Arial"/>
          <w:b/>
          <w:bCs/>
          <w:color w:val="000080"/>
          <w:sz w:val="20"/>
          <w:szCs w:val="20"/>
        </w:rPr>
        <w:t>1.4.</w:t>
      </w:r>
      <w:r>
        <w:rPr>
          <w:rFonts w:ascii="Arial" w:hAnsi="Arial"/>
          <w:color w:val="000080"/>
          <w:sz w:val="20"/>
          <w:szCs w:val="20"/>
        </w:rPr>
        <w:t xml:space="preserve"> À l'aide des questions précédentes et en observant la section de test et le résultat d'exécution du script </w:t>
      </w:r>
      <w:r>
        <w:rPr>
          <w:rFonts w:ascii="Courier New" w:hAnsi="Courier New"/>
          <w:color w:val="000080"/>
          <w:sz w:val="20"/>
          <w:szCs w:val="20"/>
        </w:rPr>
        <w:t>authentification.inc.php</w:t>
      </w:r>
      <w:r>
        <w:rPr>
          <w:rFonts w:ascii="Arial" w:hAnsi="Arial"/>
          <w:color w:val="000080"/>
          <w:sz w:val="20"/>
          <w:szCs w:val="20"/>
        </w:rPr>
        <w:t xml:space="preserve">, indiquer le rôle des fonctions suivantes : </w:t>
      </w:r>
    </w:p>
    <w:tbl>
      <w:tblPr>
        <w:tblW w:w="0" w:type="auto"/>
        <w:tblInd w:w="118" w:type="dxa"/>
        <w:tblLayout w:type="fixed"/>
        <w:tblCellMar>
          <w:left w:w="10" w:type="dxa"/>
          <w:right w:w="0" w:type="dxa"/>
        </w:tblCellMar>
        <w:tblLook w:val="0000"/>
      </w:tblPr>
      <w:tblGrid>
        <w:gridCol w:w="2096"/>
        <w:gridCol w:w="7427"/>
      </w:tblGrid>
      <w:tr w:rsidR="00645D9A">
        <w:trPr>
          <w:trHeight w:val="452"/>
        </w:trPr>
        <w:tc>
          <w:tcPr>
            <w:tcW w:w="20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5D9A" w:rsidRDefault="00035CEE">
            <w:pPr>
              <w:tabs>
                <w:tab w:val="left" w:pos="1440"/>
              </w:tabs>
              <w:suppressAutoHyphens/>
              <w:jc w:val="both"/>
              <w:rPr>
                <w:rFonts w:ascii="Arial" w:eastAsia="Cambria" w:hAnsi="Arial" w:cs="Cambria"/>
                <w:color w:val="000080"/>
                <w:sz w:val="20"/>
                <w:szCs w:val="20"/>
                <w:lang w:val="fr-FR"/>
              </w:rPr>
            </w:pPr>
            <w:r>
              <w:rPr>
                <w:rFonts w:ascii="Arial" w:eastAsia="Cambria" w:hAnsi="Arial" w:cs="Cambria"/>
                <w:color w:val="000080"/>
                <w:sz w:val="20"/>
                <w:szCs w:val="20"/>
                <w:lang w:val="fr-FR"/>
              </w:rPr>
              <w:t>fonction</w:t>
            </w:r>
          </w:p>
        </w:tc>
        <w:tc>
          <w:tcPr>
            <w:tcW w:w="74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5D9A" w:rsidRDefault="00035CEE">
            <w:pPr>
              <w:tabs>
                <w:tab w:val="left" w:pos="1440"/>
                <w:tab w:val="left" w:pos="2880"/>
                <w:tab w:val="left" w:pos="4320"/>
                <w:tab w:val="left" w:pos="5760"/>
                <w:tab w:val="left" w:pos="7200"/>
              </w:tabs>
              <w:suppressAutoHyphens/>
              <w:jc w:val="both"/>
            </w:pPr>
            <w:r>
              <w:rPr>
                <w:rFonts w:ascii="Arial" w:eastAsia="Cambria" w:hAnsi="Arial" w:cs="Cambria"/>
                <w:color w:val="000080"/>
                <w:sz w:val="20"/>
                <w:szCs w:val="20"/>
                <w:lang w:val="fr-FR"/>
              </w:rPr>
              <w:t>rôle</w:t>
            </w:r>
          </w:p>
        </w:tc>
      </w:tr>
      <w:tr w:rsidR="00645D9A">
        <w:trPr>
          <w:trHeight w:val="452"/>
        </w:trPr>
        <w:tc>
          <w:tcPr>
            <w:tcW w:w="20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5D9A" w:rsidRDefault="00035CEE">
            <w:pPr>
              <w:pStyle w:val="Corps"/>
              <w:suppressAutoHyphens/>
              <w:jc w:val="both"/>
              <w:rPr>
                <w:rFonts w:ascii="Arial" w:hAnsi="Arial"/>
                <w:sz w:val="20"/>
                <w:szCs w:val="20"/>
              </w:rPr>
            </w:pPr>
            <w:proofErr w:type="gramStart"/>
            <w:r>
              <w:rPr>
                <w:rFonts w:ascii="Arial" w:hAnsi="Arial"/>
                <w:color w:val="000080"/>
                <w:sz w:val="20"/>
                <w:szCs w:val="20"/>
              </w:rPr>
              <w:t>login(</w:t>
            </w:r>
            <w:proofErr w:type="gramEnd"/>
            <w:r>
              <w:rPr>
                <w:rFonts w:ascii="Arial" w:hAnsi="Arial"/>
                <w:color w:val="000080"/>
                <w:sz w:val="20"/>
                <w:szCs w:val="20"/>
              </w:rPr>
              <w:t>)</w:t>
            </w:r>
          </w:p>
        </w:tc>
        <w:tc>
          <w:tcPr>
            <w:tcW w:w="7427" w:type="dxa"/>
            <w:tcBorders>
              <w:top w:val="single" w:sz="8" w:space="0" w:color="000000"/>
              <w:left w:val="single" w:sz="8" w:space="0" w:color="000000"/>
              <w:bottom w:val="single" w:sz="8" w:space="0" w:color="000000"/>
              <w:right w:val="single" w:sz="8" w:space="0" w:color="000000"/>
            </w:tcBorders>
            <w:shd w:val="clear" w:color="auto" w:fill="auto"/>
          </w:tcPr>
          <w:p w:rsidR="00645D9A" w:rsidRDefault="00645D9A">
            <w:pPr>
              <w:suppressAutoHyphens/>
              <w:jc w:val="both"/>
              <w:rPr>
                <w:rFonts w:ascii="Arial" w:hAnsi="Arial"/>
                <w:sz w:val="20"/>
                <w:szCs w:val="20"/>
                <w:lang w:val="fr-FR"/>
              </w:rPr>
            </w:pPr>
          </w:p>
        </w:tc>
      </w:tr>
      <w:tr w:rsidR="00645D9A">
        <w:trPr>
          <w:trHeight w:val="452"/>
        </w:trPr>
        <w:tc>
          <w:tcPr>
            <w:tcW w:w="20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5D9A" w:rsidRDefault="00035CEE">
            <w:pPr>
              <w:pStyle w:val="Corps"/>
              <w:suppressAutoHyphens/>
              <w:jc w:val="both"/>
              <w:rPr>
                <w:rFonts w:ascii="Arial" w:hAnsi="Arial"/>
                <w:sz w:val="20"/>
                <w:szCs w:val="20"/>
              </w:rPr>
            </w:pPr>
            <w:proofErr w:type="spellStart"/>
            <w:proofErr w:type="gramStart"/>
            <w:r>
              <w:rPr>
                <w:rFonts w:ascii="Arial" w:hAnsi="Arial"/>
                <w:color w:val="000080"/>
                <w:sz w:val="20"/>
                <w:szCs w:val="20"/>
              </w:rPr>
              <w:t>isLoggedOn</w:t>
            </w:r>
            <w:proofErr w:type="spellEnd"/>
            <w:r>
              <w:rPr>
                <w:rFonts w:ascii="Arial" w:hAnsi="Arial"/>
                <w:color w:val="000080"/>
                <w:sz w:val="20"/>
                <w:szCs w:val="20"/>
              </w:rPr>
              <w:t>(</w:t>
            </w:r>
            <w:proofErr w:type="gramEnd"/>
            <w:r>
              <w:rPr>
                <w:rFonts w:ascii="Arial" w:hAnsi="Arial"/>
                <w:color w:val="000080"/>
                <w:sz w:val="20"/>
                <w:szCs w:val="20"/>
              </w:rPr>
              <w:t>)</w:t>
            </w:r>
          </w:p>
        </w:tc>
        <w:tc>
          <w:tcPr>
            <w:tcW w:w="7427" w:type="dxa"/>
            <w:tcBorders>
              <w:top w:val="single" w:sz="8" w:space="0" w:color="000000"/>
              <w:left w:val="single" w:sz="8" w:space="0" w:color="000000"/>
              <w:bottom w:val="single" w:sz="8" w:space="0" w:color="000000"/>
              <w:right w:val="single" w:sz="8" w:space="0" w:color="000000"/>
            </w:tcBorders>
            <w:shd w:val="clear" w:color="auto" w:fill="auto"/>
          </w:tcPr>
          <w:p w:rsidR="00645D9A" w:rsidRDefault="00645D9A">
            <w:pPr>
              <w:suppressAutoHyphens/>
              <w:jc w:val="both"/>
              <w:rPr>
                <w:rFonts w:ascii="Arial" w:hAnsi="Arial"/>
                <w:sz w:val="20"/>
                <w:szCs w:val="20"/>
                <w:lang w:val="fr-FR"/>
              </w:rPr>
            </w:pPr>
          </w:p>
        </w:tc>
      </w:tr>
      <w:tr w:rsidR="00645D9A">
        <w:trPr>
          <w:trHeight w:val="452"/>
        </w:trPr>
        <w:tc>
          <w:tcPr>
            <w:tcW w:w="20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5D9A" w:rsidRDefault="00035CEE">
            <w:pPr>
              <w:pStyle w:val="Corps"/>
              <w:suppressAutoHyphens/>
              <w:jc w:val="both"/>
              <w:rPr>
                <w:rFonts w:ascii="Arial" w:hAnsi="Arial"/>
                <w:sz w:val="20"/>
                <w:szCs w:val="20"/>
              </w:rPr>
            </w:pPr>
            <w:proofErr w:type="spellStart"/>
            <w:proofErr w:type="gramStart"/>
            <w:r>
              <w:rPr>
                <w:rFonts w:ascii="Arial" w:hAnsi="Arial"/>
                <w:color w:val="000080"/>
                <w:sz w:val="20"/>
                <w:szCs w:val="20"/>
              </w:rPr>
              <w:t>getMailULogged</w:t>
            </w:r>
            <w:proofErr w:type="spellEnd"/>
            <w:r>
              <w:rPr>
                <w:rFonts w:ascii="Arial" w:hAnsi="Arial"/>
                <w:color w:val="000080"/>
                <w:sz w:val="20"/>
                <w:szCs w:val="20"/>
              </w:rPr>
              <w:t>(</w:t>
            </w:r>
            <w:proofErr w:type="gramEnd"/>
            <w:r>
              <w:rPr>
                <w:rFonts w:ascii="Arial" w:hAnsi="Arial"/>
                <w:color w:val="000080"/>
                <w:sz w:val="20"/>
                <w:szCs w:val="20"/>
              </w:rPr>
              <w:t>)</w:t>
            </w:r>
          </w:p>
        </w:tc>
        <w:tc>
          <w:tcPr>
            <w:tcW w:w="7427" w:type="dxa"/>
            <w:tcBorders>
              <w:top w:val="single" w:sz="8" w:space="0" w:color="000000"/>
              <w:left w:val="single" w:sz="8" w:space="0" w:color="000000"/>
              <w:bottom w:val="single" w:sz="8" w:space="0" w:color="000000"/>
              <w:right w:val="single" w:sz="8" w:space="0" w:color="000000"/>
            </w:tcBorders>
            <w:shd w:val="clear" w:color="auto" w:fill="auto"/>
          </w:tcPr>
          <w:p w:rsidR="00645D9A" w:rsidRDefault="00645D9A">
            <w:pPr>
              <w:suppressAutoHyphens/>
              <w:jc w:val="both"/>
              <w:rPr>
                <w:rFonts w:ascii="Arial" w:hAnsi="Arial"/>
                <w:sz w:val="20"/>
                <w:szCs w:val="20"/>
                <w:lang w:val="fr-FR"/>
              </w:rPr>
            </w:pPr>
          </w:p>
        </w:tc>
      </w:tr>
      <w:tr w:rsidR="00645D9A">
        <w:trPr>
          <w:trHeight w:val="452"/>
        </w:trPr>
        <w:tc>
          <w:tcPr>
            <w:tcW w:w="20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645D9A" w:rsidRDefault="00035CEE">
            <w:pPr>
              <w:pStyle w:val="Corps"/>
              <w:suppressAutoHyphens/>
              <w:jc w:val="both"/>
              <w:rPr>
                <w:rFonts w:ascii="Arial" w:hAnsi="Arial"/>
                <w:sz w:val="20"/>
                <w:szCs w:val="20"/>
              </w:rPr>
            </w:pPr>
            <w:proofErr w:type="spellStart"/>
            <w:proofErr w:type="gramStart"/>
            <w:r>
              <w:rPr>
                <w:rFonts w:ascii="Arial" w:hAnsi="Arial"/>
                <w:color w:val="000080"/>
                <w:sz w:val="20"/>
                <w:szCs w:val="20"/>
              </w:rPr>
              <w:t>logout</w:t>
            </w:r>
            <w:proofErr w:type="spellEnd"/>
            <w:r>
              <w:rPr>
                <w:rFonts w:ascii="Arial" w:hAnsi="Arial"/>
                <w:color w:val="000080"/>
                <w:sz w:val="20"/>
                <w:szCs w:val="20"/>
              </w:rPr>
              <w:t>(</w:t>
            </w:r>
            <w:proofErr w:type="gramEnd"/>
            <w:r>
              <w:rPr>
                <w:rFonts w:ascii="Arial" w:hAnsi="Arial"/>
                <w:color w:val="000080"/>
                <w:sz w:val="20"/>
                <w:szCs w:val="20"/>
              </w:rPr>
              <w:t>)</w:t>
            </w:r>
          </w:p>
        </w:tc>
        <w:tc>
          <w:tcPr>
            <w:tcW w:w="7427" w:type="dxa"/>
            <w:tcBorders>
              <w:top w:val="single" w:sz="8" w:space="0" w:color="000000"/>
              <w:left w:val="single" w:sz="8" w:space="0" w:color="000000"/>
              <w:bottom w:val="single" w:sz="8" w:space="0" w:color="000000"/>
              <w:right w:val="single" w:sz="8" w:space="0" w:color="000000"/>
            </w:tcBorders>
            <w:shd w:val="clear" w:color="auto" w:fill="auto"/>
          </w:tcPr>
          <w:p w:rsidR="00645D9A" w:rsidRDefault="00645D9A">
            <w:pPr>
              <w:suppressAutoHyphens/>
              <w:jc w:val="both"/>
              <w:rPr>
                <w:rFonts w:ascii="Arial" w:hAnsi="Arial"/>
                <w:sz w:val="20"/>
                <w:szCs w:val="20"/>
                <w:lang w:val="fr-FR"/>
              </w:rPr>
            </w:pPr>
          </w:p>
        </w:tc>
      </w:tr>
    </w:tbl>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1.5.</w:t>
      </w:r>
      <w:r>
        <w:rPr>
          <w:rFonts w:ascii="Arial" w:hAnsi="Arial"/>
          <w:color w:val="000080"/>
          <w:sz w:val="20"/>
          <w:szCs w:val="20"/>
        </w:rPr>
        <w:t xml:space="preserve"> À l'aide des annexes 2 et 3 compléter le schéma ci-dessous en indiquant : </w:t>
      </w:r>
    </w:p>
    <w:p w:rsidR="00645D9A" w:rsidRDefault="00035CEE">
      <w:pPr>
        <w:pStyle w:val="Corps"/>
        <w:numPr>
          <w:ilvl w:val="0"/>
          <w:numId w:val="1"/>
        </w:numPr>
        <w:suppressAutoHyphens/>
        <w:jc w:val="both"/>
        <w:rPr>
          <w:rFonts w:ascii="Arial" w:hAnsi="Arial"/>
          <w:color w:val="000080"/>
          <w:sz w:val="20"/>
          <w:szCs w:val="20"/>
        </w:rPr>
      </w:pPr>
      <w:r>
        <w:rPr>
          <w:rFonts w:ascii="Arial" w:hAnsi="Arial"/>
          <w:color w:val="000080"/>
          <w:sz w:val="20"/>
          <w:szCs w:val="20"/>
        </w:rPr>
        <w:t>la méthode utilisée pour transmettre les données au contrôleur depuis le formulaire de connexion,</w:t>
      </w:r>
    </w:p>
    <w:p w:rsidR="00645D9A" w:rsidRDefault="00035CEE">
      <w:pPr>
        <w:pStyle w:val="Corps"/>
        <w:numPr>
          <w:ilvl w:val="0"/>
          <w:numId w:val="1"/>
        </w:numPr>
        <w:suppressAutoHyphens/>
        <w:jc w:val="both"/>
        <w:rPr>
          <w:rFonts w:ascii="Arial" w:hAnsi="Arial"/>
          <w:color w:val="000080"/>
          <w:sz w:val="20"/>
          <w:szCs w:val="20"/>
        </w:rPr>
      </w:pPr>
      <w:r>
        <w:rPr>
          <w:rFonts w:ascii="Arial" w:hAnsi="Arial"/>
          <w:color w:val="000080"/>
          <w:sz w:val="20"/>
          <w:szCs w:val="20"/>
        </w:rPr>
        <w:t>le nom des indices du tableau associatif qui seront utilisés pour récupérer les données saisies dans le formulaire,</w:t>
      </w:r>
    </w:p>
    <w:p w:rsidR="00645D9A" w:rsidRDefault="00035CEE">
      <w:pPr>
        <w:pStyle w:val="Corps"/>
        <w:numPr>
          <w:ilvl w:val="0"/>
          <w:numId w:val="1"/>
        </w:numPr>
        <w:suppressAutoHyphens/>
        <w:jc w:val="both"/>
      </w:pPr>
      <w:r>
        <w:rPr>
          <w:rFonts w:ascii="Arial" w:hAnsi="Arial"/>
          <w:color w:val="000080"/>
          <w:sz w:val="20"/>
          <w:szCs w:val="20"/>
        </w:rPr>
        <w:t xml:space="preserve">la valeur retournée par la fonction </w:t>
      </w:r>
      <w:proofErr w:type="spellStart"/>
      <w:proofErr w:type="gramStart"/>
      <w:r>
        <w:rPr>
          <w:rFonts w:ascii="Courier New" w:hAnsi="Courier New"/>
          <w:color w:val="000080"/>
          <w:sz w:val="20"/>
          <w:szCs w:val="20"/>
        </w:rPr>
        <w:t>isLoggedOn</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orientant l'utilisateur soit sur la vue d'authentification affichant le formulaire de connexion, soit sur la vue de confirmation indiquant que l'utilisateur est bien connecté.</w:t>
      </w:r>
    </w:p>
    <w:p w:rsidR="00645D9A" w:rsidRDefault="00C55220">
      <w:pPr>
        <w:pStyle w:val="Corps"/>
        <w:suppressAutoHyphens/>
        <w:jc w:val="center"/>
        <w:rPr>
          <w:rFonts w:ascii="Arial" w:hAnsi="Arial"/>
          <w:i/>
          <w:iCs/>
          <w:color w:val="000080"/>
          <w:sz w:val="20"/>
          <w:szCs w:val="20"/>
        </w:rPr>
      </w:pPr>
      <w:r>
        <w:rPr>
          <w:noProof/>
          <w:lang w:eastAsia="fr-FR" w:bidi="ar-SA"/>
        </w:rPr>
        <w:lastRenderedPageBreak/>
        <w:drawing>
          <wp:inline distT="0" distB="0" distL="0" distR="0">
            <wp:extent cx="5724525" cy="4162425"/>
            <wp:effectExtent l="19050" t="19050" r="28575" b="285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24525" cy="4162425"/>
                    </a:xfrm>
                    <a:prstGeom prst="rect">
                      <a:avLst/>
                    </a:prstGeom>
                    <a:solidFill>
                      <a:srgbClr val="FFFFFF"/>
                    </a:solidFill>
                    <a:ln w="12700" cmpd="sng">
                      <a:solidFill>
                        <a:srgbClr val="000000"/>
                      </a:solidFill>
                      <a:miter lim="800000"/>
                      <a:headEnd/>
                      <a:tailEnd/>
                    </a:ln>
                    <a:effectLst/>
                  </pic:spPr>
                </pic:pic>
              </a:graphicData>
            </a:graphic>
          </wp:inline>
        </w:drawing>
      </w:r>
    </w:p>
    <w:p w:rsidR="00645D9A" w:rsidRDefault="00035CEE">
      <w:pPr>
        <w:pStyle w:val="Corps"/>
        <w:suppressAutoHyphens/>
        <w:jc w:val="center"/>
        <w:rPr>
          <w:rFonts w:ascii="Arial" w:eastAsia="Arial" w:hAnsi="Arial" w:cs="Arial"/>
          <w:b/>
          <w:bCs/>
          <w:color w:val="000080"/>
          <w:sz w:val="20"/>
          <w:szCs w:val="20"/>
        </w:rPr>
      </w:pPr>
      <w:r>
        <w:rPr>
          <w:rFonts w:ascii="Arial" w:hAnsi="Arial"/>
          <w:i/>
          <w:iCs/>
          <w:color w:val="000080"/>
          <w:sz w:val="20"/>
          <w:szCs w:val="20"/>
        </w:rPr>
        <w:t>Schéma d'authentification</w:t>
      </w:r>
    </w:p>
    <w:p w:rsidR="00645D9A" w:rsidRDefault="00645D9A">
      <w:pPr>
        <w:pStyle w:val="Corps"/>
        <w:suppressAutoHyphens/>
        <w:jc w:val="both"/>
        <w:rPr>
          <w:rFonts w:ascii="Arial" w:eastAsia="Arial" w:hAnsi="Arial" w:cs="Arial"/>
          <w:b/>
          <w:bCs/>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 xml:space="preserve">Remarque : </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xml:space="preserve">Ne pas tenir compte de la manière dont est utilisé le champ action dans la balise </w:t>
      </w:r>
      <w:proofErr w:type="spellStart"/>
      <w:r>
        <w:rPr>
          <w:rFonts w:ascii="Arial" w:hAnsi="Arial"/>
          <w:color w:val="000080"/>
          <w:sz w:val="20"/>
          <w:szCs w:val="20"/>
        </w:rPr>
        <w:t>form</w:t>
      </w:r>
      <w:proofErr w:type="spellEnd"/>
      <w:r>
        <w:rPr>
          <w:rFonts w:ascii="Arial" w:hAnsi="Arial"/>
          <w:color w:val="000080"/>
          <w:sz w:val="20"/>
          <w:szCs w:val="20"/>
        </w:rPr>
        <w:t xml:space="preserve"> du formulaire. Cette méthode spécifique au MVC sera étudiée dans l’un des cours suivants.</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Répondre à la question suivante en s'inspirant de la section de test du fichier authentification.inc.php présent en annexe 1.</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1.6.</w:t>
      </w:r>
      <w:r>
        <w:rPr>
          <w:rFonts w:ascii="Arial" w:hAnsi="Arial"/>
          <w:color w:val="000080"/>
          <w:sz w:val="20"/>
          <w:szCs w:val="20"/>
        </w:rPr>
        <w:t xml:space="preserve"> Compléter le code du contrôleur </w:t>
      </w:r>
      <w:r w:rsidRPr="006C3FD8">
        <w:rPr>
          <w:rFonts w:ascii="Courier New" w:hAnsi="Courier New"/>
          <w:color w:val="000080"/>
          <w:sz w:val="20"/>
          <w:szCs w:val="20"/>
        </w:rPr>
        <w:t>connexion.php</w:t>
      </w:r>
      <w:r>
        <w:rPr>
          <w:rFonts w:ascii="Arial" w:hAnsi="Arial"/>
          <w:color w:val="000080"/>
          <w:sz w:val="20"/>
          <w:szCs w:val="20"/>
        </w:rPr>
        <w:t xml:space="preserve"> en tenant compte des réponses données précédemment, et en respectant les indications suivantes : </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Étapes du code du contrôleur de connexion :</w:t>
      </w:r>
    </w:p>
    <w:p w:rsidR="00645D9A" w:rsidRDefault="00035CEE">
      <w:pPr>
        <w:pStyle w:val="Corps"/>
        <w:numPr>
          <w:ilvl w:val="0"/>
          <w:numId w:val="4"/>
        </w:numPr>
        <w:suppressAutoHyphens/>
        <w:jc w:val="both"/>
        <w:rPr>
          <w:rFonts w:ascii="Arial" w:hAnsi="Arial"/>
          <w:color w:val="000080"/>
          <w:sz w:val="20"/>
          <w:szCs w:val="20"/>
        </w:rPr>
      </w:pPr>
      <w:r>
        <w:rPr>
          <w:rFonts w:ascii="Arial" w:hAnsi="Arial"/>
          <w:color w:val="000080"/>
          <w:sz w:val="20"/>
          <w:szCs w:val="20"/>
        </w:rPr>
        <w:t>Si aucune donnée n'est transmise, la vue d'authentification doit être affichée</w:t>
      </w:r>
    </w:p>
    <w:p w:rsidR="00645D9A" w:rsidRDefault="00035CEE">
      <w:pPr>
        <w:pStyle w:val="Corps"/>
        <w:numPr>
          <w:ilvl w:val="0"/>
          <w:numId w:val="4"/>
        </w:numPr>
        <w:suppressAutoHyphens/>
        <w:jc w:val="both"/>
        <w:rPr>
          <w:rFonts w:ascii="Arial" w:hAnsi="Arial"/>
          <w:color w:val="000080"/>
          <w:sz w:val="20"/>
          <w:szCs w:val="20"/>
        </w:rPr>
      </w:pPr>
      <w:r>
        <w:rPr>
          <w:rFonts w:ascii="Arial" w:hAnsi="Arial"/>
          <w:color w:val="000080"/>
          <w:sz w:val="20"/>
          <w:szCs w:val="20"/>
        </w:rPr>
        <w:t>Si les données sont transmises correctement :</w:t>
      </w:r>
    </w:p>
    <w:p w:rsidR="00645D9A" w:rsidRDefault="00035CEE">
      <w:pPr>
        <w:pStyle w:val="Corps"/>
        <w:numPr>
          <w:ilvl w:val="1"/>
          <w:numId w:val="4"/>
        </w:numPr>
        <w:suppressAutoHyphens/>
        <w:jc w:val="both"/>
        <w:rPr>
          <w:rFonts w:ascii="Arial" w:hAnsi="Arial"/>
          <w:color w:val="000080"/>
          <w:sz w:val="20"/>
          <w:szCs w:val="20"/>
        </w:rPr>
      </w:pPr>
      <w:r>
        <w:rPr>
          <w:rFonts w:ascii="Arial" w:hAnsi="Arial"/>
          <w:color w:val="000080"/>
          <w:sz w:val="20"/>
          <w:szCs w:val="20"/>
        </w:rPr>
        <w:t>récupérer les données transmises depuis le formulaire,</w:t>
      </w:r>
    </w:p>
    <w:p w:rsidR="00645D9A" w:rsidRDefault="00035CEE">
      <w:pPr>
        <w:pStyle w:val="Corps"/>
        <w:numPr>
          <w:ilvl w:val="1"/>
          <w:numId w:val="4"/>
        </w:numPr>
        <w:suppressAutoHyphens/>
        <w:jc w:val="both"/>
        <w:rPr>
          <w:rFonts w:ascii="Arial" w:hAnsi="Arial"/>
          <w:color w:val="000080"/>
          <w:sz w:val="20"/>
          <w:szCs w:val="20"/>
        </w:rPr>
      </w:pPr>
      <w:r>
        <w:rPr>
          <w:rFonts w:ascii="Arial" w:hAnsi="Arial"/>
          <w:color w:val="000080"/>
          <w:sz w:val="20"/>
          <w:szCs w:val="20"/>
        </w:rPr>
        <w:t>tenter la connexion,</w:t>
      </w:r>
    </w:p>
    <w:p w:rsidR="00645D9A" w:rsidRDefault="00035CEE">
      <w:pPr>
        <w:pStyle w:val="Corps"/>
        <w:numPr>
          <w:ilvl w:val="1"/>
          <w:numId w:val="4"/>
        </w:numPr>
        <w:suppressAutoHyphens/>
        <w:jc w:val="both"/>
        <w:rPr>
          <w:rFonts w:ascii="Arial" w:hAnsi="Arial"/>
          <w:color w:val="000080"/>
          <w:sz w:val="20"/>
          <w:szCs w:val="20"/>
        </w:rPr>
      </w:pPr>
      <w:r>
        <w:rPr>
          <w:rFonts w:ascii="Arial" w:hAnsi="Arial"/>
          <w:color w:val="000080"/>
          <w:sz w:val="20"/>
          <w:szCs w:val="20"/>
        </w:rPr>
        <w:t>la connexion est réussie si l'utilisateur est connecté,</w:t>
      </w:r>
    </w:p>
    <w:p w:rsidR="00645D9A" w:rsidRDefault="00035CEE">
      <w:pPr>
        <w:pStyle w:val="Corps"/>
        <w:numPr>
          <w:ilvl w:val="2"/>
          <w:numId w:val="4"/>
        </w:numPr>
        <w:suppressAutoHyphens/>
        <w:jc w:val="both"/>
        <w:rPr>
          <w:rFonts w:ascii="Arial" w:hAnsi="Arial"/>
          <w:color w:val="000080"/>
          <w:sz w:val="20"/>
          <w:szCs w:val="20"/>
        </w:rPr>
      </w:pPr>
      <w:r>
        <w:rPr>
          <w:rFonts w:ascii="Arial" w:hAnsi="Arial"/>
          <w:color w:val="000080"/>
          <w:sz w:val="20"/>
          <w:szCs w:val="20"/>
        </w:rPr>
        <w:t>afficher la confirmation de connexion,</w:t>
      </w:r>
    </w:p>
    <w:p w:rsidR="00645D9A" w:rsidRDefault="00035CEE">
      <w:pPr>
        <w:pStyle w:val="Corps"/>
        <w:numPr>
          <w:ilvl w:val="2"/>
          <w:numId w:val="4"/>
        </w:numPr>
        <w:suppressAutoHyphens/>
        <w:jc w:val="both"/>
        <w:rPr>
          <w:rFonts w:ascii="Arial" w:eastAsia="Arial" w:hAnsi="Arial" w:cs="Arial"/>
          <w:color w:val="000080"/>
          <w:sz w:val="20"/>
          <w:szCs w:val="20"/>
        </w:rPr>
      </w:pPr>
      <w:r>
        <w:rPr>
          <w:rFonts w:ascii="Arial" w:hAnsi="Arial"/>
          <w:color w:val="000080"/>
          <w:sz w:val="20"/>
          <w:szCs w:val="20"/>
        </w:rPr>
        <w:t>sinon afficher à nouveau le formulaire d'authentification.</w:t>
      </w:r>
    </w:p>
    <w:p w:rsidR="00645D9A" w:rsidRDefault="00645D9A">
      <w:pPr>
        <w:pStyle w:val="Corps"/>
        <w:suppressAutoHyphens/>
        <w:jc w:val="both"/>
        <w:rPr>
          <w:rFonts w:ascii="Arial" w:eastAsia="Arial" w:hAnsi="Arial" w:cs="Arial"/>
          <w:color w:val="000080"/>
          <w:sz w:val="20"/>
          <w:szCs w:val="20"/>
        </w:rPr>
      </w:pPr>
    </w:p>
    <w:p w:rsidR="00645D9A" w:rsidRDefault="006D029E">
      <w:pPr>
        <w:pStyle w:val="Corps"/>
        <w:suppressAutoHyphens/>
        <w:jc w:val="both"/>
        <w:rPr>
          <w:rFonts w:ascii="Arial" w:eastAsia="Arial" w:hAnsi="Arial" w:cs="Arial"/>
          <w:color w:val="000080"/>
          <w:sz w:val="20"/>
          <w:szCs w:val="20"/>
        </w:rPr>
      </w:pPr>
      <w:r>
        <w:rPr>
          <w:rFonts w:ascii="Arial" w:hAnsi="Arial"/>
          <w:color w:val="000080"/>
          <w:sz w:val="20"/>
          <w:szCs w:val="20"/>
        </w:rPr>
        <w:t>Remarque</w:t>
      </w:r>
      <w:r w:rsidR="00035CEE">
        <w:rPr>
          <w:rFonts w:ascii="Arial" w:hAnsi="Arial"/>
          <w:color w:val="000080"/>
          <w:sz w:val="20"/>
          <w:szCs w:val="20"/>
        </w:rPr>
        <w:t xml:space="preserve"> : la première étape est déjà faite.</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 xml:space="preserve">aide contextuelle : sur le fichier  </w:t>
      </w:r>
      <w:r w:rsidRPr="006C3FD8">
        <w:rPr>
          <w:rFonts w:ascii="Arial" w:eastAsia="Arial" w:hAnsi="Arial" w:cs="Arial"/>
          <w:color w:val="000080"/>
          <w:sz w:val="20"/>
          <w:szCs w:val="20"/>
          <w:highlight w:val="yellow"/>
        </w:rPr>
        <w:t>authentification.inc.php</w:t>
      </w:r>
      <w:r>
        <w:rPr>
          <w:rFonts w:ascii="Arial" w:eastAsia="Arial" w:hAnsi="Arial" w:cs="Arial"/>
          <w:color w:val="000080"/>
          <w:sz w:val="20"/>
          <w:szCs w:val="20"/>
        </w:rPr>
        <w:t xml:space="preserve"> repérer les 2 fonctions : </w:t>
      </w:r>
      <w:proofErr w:type="gramStart"/>
      <w:r w:rsidRPr="006C3FD8">
        <w:rPr>
          <w:rFonts w:ascii="Courier New" w:eastAsia="Arial" w:hAnsi="Courier New" w:cs="Arial"/>
          <w:color w:val="000080"/>
          <w:sz w:val="20"/>
          <w:szCs w:val="20"/>
          <w:highlight w:val="yellow"/>
        </w:rPr>
        <w:t>login(</w:t>
      </w:r>
      <w:proofErr w:type="gramEnd"/>
      <w:r w:rsidRPr="006C3FD8">
        <w:rPr>
          <w:rFonts w:ascii="Courier New" w:eastAsia="Arial" w:hAnsi="Courier New" w:cs="Arial"/>
          <w:color w:val="000080"/>
          <w:sz w:val="20"/>
          <w:szCs w:val="20"/>
          <w:highlight w:val="yellow"/>
        </w:rPr>
        <w:t>)</w:t>
      </w:r>
      <w:r>
        <w:rPr>
          <w:rFonts w:ascii="Arial" w:eastAsia="Arial" w:hAnsi="Arial" w:cs="Arial"/>
          <w:color w:val="000080"/>
          <w:sz w:val="20"/>
          <w:szCs w:val="20"/>
        </w:rPr>
        <w:t xml:space="preserve"> et </w:t>
      </w:r>
      <w:proofErr w:type="spellStart"/>
      <w:r w:rsidRPr="006C3FD8">
        <w:rPr>
          <w:rFonts w:ascii="Courier New" w:eastAsia="Arial" w:hAnsi="Courier New" w:cs="Arial"/>
          <w:color w:val="000080"/>
          <w:sz w:val="20"/>
          <w:szCs w:val="20"/>
          <w:highlight w:val="yellow"/>
        </w:rPr>
        <w:t>isLoggedOn</w:t>
      </w:r>
      <w:proofErr w:type="spellEnd"/>
      <w:r w:rsidRPr="006C3FD8">
        <w:rPr>
          <w:rFonts w:ascii="Courier New" w:eastAsia="Arial" w:hAnsi="Courier New" w:cs="Arial"/>
          <w:color w:val="000080"/>
          <w:sz w:val="20"/>
          <w:szCs w:val="20"/>
          <w:highlight w:val="yellow"/>
        </w:rPr>
        <w:t>()</w:t>
      </w:r>
      <w:r>
        <w:rPr>
          <w:rFonts w:ascii="Courier New" w:eastAsia="Arial" w:hAnsi="Courier New" w:cs="Arial"/>
          <w:color w:val="000080"/>
          <w:sz w:val="20"/>
          <w:szCs w:val="20"/>
        </w:rPr>
        <w:t>.</w:t>
      </w:r>
      <w:r>
        <w:rPr>
          <w:rFonts w:ascii="Arial" w:eastAsia="Arial" w:hAnsi="Arial" w:cs="Arial"/>
          <w:color w:val="000080"/>
          <w:sz w:val="20"/>
          <w:szCs w:val="20"/>
        </w:rPr>
        <w:t xml:space="preserve"> Sur le fichier  </w:t>
      </w:r>
      <w:r w:rsidRPr="006C3FD8">
        <w:rPr>
          <w:rFonts w:ascii="Courier New" w:eastAsia="Arial" w:hAnsi="Courier New" w:cs="Arial"/>
          <w:color w:val="000080"/>
          <w:sz w:val="20"/>
          <w:szCs w:val="20"/>
          <w:highlight w:val="yellow"/>
        </w:rPr>
        <w:t>connexion.php</w:t>
      </w:r>
      <w:r>
        <w:rPr>
          <w:rFonts w:ascii="Courier New" w:eastAsia="Arial" w:hAnsi="Courier New" w:cs="Arial"/>
          <w:color w:val="000080"/>
          <w:sz w:val="20"/>
          <w:szCs w:val="20"/>
        </w:rPr>
        <w:t xml:space="preserve"> c</w:t>
      </w:r>
      <w:r>
        <w:rPr>
          <w:rFonts w:ascii="Arial" w:eastAsia="Arial" w:hAnsi="Arial" w:cs="Arial"/>
          <w:color w:val="000080"/>
          <w:sz w:val="20"/>
          <w:szCs w:val="20"/>
        </w:rPr>
        <w:t xml:space="preserve">es 2 fonctions devront être </w:t>
      </w:r>
      <w:r w:rsidR="006D029E">
        <w:rPr>
          <w:rFonts w:ascii="Arial" w:eastAsia="Arial" w:hAnsi="Arial" w:cs="Arial"/>
          <w:color w:val="000080"/>
          <w:sz w:val="20"/>
          <w:szCs w:val="20"/>
        </w:rPr>
        <w:t>implémentées</w:t>
      </w:r>
      <w:r>
        <w:rPr>
          <w:rFonts w:ascii="Arial" w:eastAsia="Arial" w:hAnsi="Arial" w:cs="Arial"/>
          <w:color w:val="000080"/>
          <w:sz w:val="20"/>
          <w:szCs w:val="20"/>
        </w:rPr>
        <w:t xml:space="preserve"> sur ce modèle :</w:t>
      </w:r>
      <w:r w:rsidR="001948F8">
        <w:rPr>
          <w:rFonts w:ascii="Arial" w:eastAsia="Arial" w:hAnsi="Arial" w:cs="Arial"/>
          <w:color w:val="000080"/>
          <w:sz w:val="20"/>
          <w:szCs w:val="20"/>
        </w:rPr>
        <w:t xml:space="preserve"> </w:t>
      </w:r>
    </w:p>
    <w:p w:rsidR="00645D9A" w:rsidRDefault="00645D9A">
      <w:pPr>
        <w:pStyle w:val="Corps"/>
        <w:suppressAutoHyphens/>
        <w:jc w:val="both"/>
        <w:rPr>
          <w:rFonts w:ascii="Arial" w:eastAsia="Arial" w:hAnsi="Arial" w:cs="Arial"/>
          <w:color w:val="000080"/>
          <w:sz w:val="20"/>
          <w:szCs w:val="20"/>
        </w:rPr>
      </w:pPr>
    </w:p>
    <w:p w:rsidR="00645D9A" w:rsidRDefault="00900477">
      <w:pPr>
        <w:pStyle w:val="Corps"/>
        <w:suppressAutoHyphens/>
        <w:jc w:val="both"/>
        <w:rPr>
          <w:rFonts w:ascii="Courier New" w:eastAsia="Arial" w:hAnsi="Courier New" w:cs="Arial"/>
          <w:color w:val="808080"/>
          <w:sz w:val="18"/>
          <w:szCs w:val="18"/>
        </w:rPr>
      </w:pPr>
      <w:proofErr w:type="gramStart"/>
      <w:r>
        <w:rPr>
          <w:rFonts w:ascii="Courier New" w:eastAsia="Arial" w:hAnsi="Courier New" w:cs="Arial"/>
          <w:color w:val="808080"/>
          <w:sz w:val="18"/>
          <w:szCs w:val="18"/>
        </w:rPr>
        <w:t>if(</w:t>
      </w:r>
      <w:proofErr w:type="gramEnd"/>
      <w:r>
        <w:rPr>
          <w:rFonts w:ascii="Courier New" w:eastAsia="Arial" w:hAnsi="Courier New" w:cs="Arial"/>
          <w:color w:val="808080"/>
          <w:sz w:val="18"/>
          <w:szCs w:val="18"/>
        </w:rPr>
        <w:t xml:space="preserve"> ! </w:t>
      </w:r>
      <w:proofErr w:type="spellStart"/>
      <w:r>
        <w:rPr>
          <w:rFonts w:ascii="Courier New" w:eastAsia="Arial" w:hAnsi="Courier New" w:cs="Arial"/>
          <w:color w:val="808080"/>
          <w:sz w:val="18"/>
          <w:szCs w:val="18"/>
        </w:rPr>
        <w:t>empty</w:t>
      </w:r>
      <w:proofErr w:type="spellEnd"/>
      <w:r>
        <w:rPr>
          <w:rFonts w:ascii="Courier New" w:eastAsia="Arial" w:hAnsi="Courier New" w:cs="Arial"/>
          <w:color w:val="808080"/>
          <w:sz w:val="18"/>
          <w:szCs w:val="18"/>
        </w:rPr>
        <w:t>($</w:t>
      </w:r>
      <w:proofErr w:type="spellStart"/>
      <w:r>
        <w:rPr>
          <w:rFonts w:ascii="Courier New" w:eastAsia="Arial" w:hAnsi="Courier New" w:cs="Arial"/>
          <w:color w:val="808080"/>
          <w:sz w:val="18"/>
          <w:szCs w:val="18"/>
        </w:rPr>
        <w:t>_SESSION</w:t>
      </w:r>
      <w:proofErr w:type="spellEnd"/>
      <w:r w:rsidR="00035CEE">
        <w:rPr>
          <w:rFonts w:ascii="Courier New" w:eastAsia="Arial" w:hAnsi="Courier New" w:cs="Arial"/>
          <w:color w:val="808080"/>
          <w:sz w:val="18"/>
          <w:szCs w:val="18"/>
        </w:rPr>
        <w:t>['valeur']</w:t>
      </w:r>
      <w:r w:rsidR="00D158CF">
        <w:rPr>
          <w:rFonts w:ascii="Courier New" w:eastAsia="Arial" w:hAnsi="Courier New" w:cs="Arial"/>
          <w:color w:val="808080"/>
          <w:sz w:val="18"/>
          <w:szCs w:val="18"/>
        </w:rPr>
        <w:t>)</w:t>
      </w:r>
      <w:r>
        <w:rPr>
          <w:rFonts w:ascii="Courier New" w:eastAsia="Arial" w:hAnsi="Courier New" w:cs="Arial"/>
          <w:color w:val="808080"/>
          <w:sz w:val="18"/>
          <w:szCs w:val="18"/>
        </w:rPr>
        <w:t xml:space="preserve"> &amp;&amp; ! </w:t>
      </w:r>
      <w:proofErr w:type="spellStart"/>
      <w:r>
        <w:rPr>
          <w:rFonts w:ascii="Courier New" w:eastAsia="Arial" w:hAnsi="Courier New" w:cs="Arial"/>
          <w:color w:val="808080"/>
          <w:sz w:val="18"/>
          <w:szCs w:val="18"/>
        </w:rPr>
        <w:t>empty</w:t>
      </w:r>
      <w:proofErr w:type="spellEnd"/>
      <w:r>
        <w:rPr>
          <w:rFonts w:ascii="Courier New" w:eastAsia="Arial" w:hAnsi="Courier New" w:cs="Arial"/>
          <w:color w:val="808080"/>
          <w:sz w:val="18"/>
          <w:szCs w:val="18"/>
        </w:rPr>
        <w:t>($</w:t>
      </w:r>
      <w:proofErr w:type="spellStart"/>
      <w:r>
        <w:rPr>
          <w:rFonts w:ascii="Courier New" w:eastAsia="Arial" w:hAnsi="Courier New" w:cs="Arial"/>
          <w:color w:val="808080"/>
          <w:sz w:val="18"/>
          <w:szCs w:val="18"/>
        </w:rPr>
        <w:t>_SESSION</w:t>
      </w:r>
      <w:proofErr w:type="spellEnd"/>
      <w:r w:rsidR="00035CEE">
        <w:rPr>
          <w:rFonts w:ascii="Courier New" w:eastAsia="Arial" w:hAnsi="Courier New" w:cs="Arial"/>
          <w:color w:val="808080"/>
          <w:sz w:val="18"/>
          <w:szCs w:val="18"/>
        </w:rPr>
        <w:t>['</w:t>
      </w:r>
      <w:proofErr w:type="spellStart"/>
      <w:r w:rsidR="00035CEE">
        <w:rPr>
          <w:rFonts w:ascii="Courier New" w:eastAsia="Arial" w:hAnsi="Courier New" w:cs="Arial"/>
          <w:color w:val="808080"/>
          <w:sz w:val="18"/>
          <w:szCs w:val="18"/>
        </w:rPr>
        <w:t>autre_valeur</w:t>
      </w:r>
      <w:proofErr w:type="spellEnd"/>
      <w:r w:rsidR="00035CEE">
        <w:rPr>
          <w:rFonts w:ascii="Courier New" w:eastAsia="Arial" w:hAnsi="Courier New" w:cs="Arial"/>
          <w:color w:val="808080"/>
          <w:sz w:val="18"/>
          <w:szCs w:val="18"/>
        </w:rPr>
        <w:t>']</w:t>
      </w:r>
      <w:r w:rsidR="00D158CF">
        <w:rPr>
          <w:rFonts w:ascii="Courier New" w:eastAsia="Arial" w:hAnsi="Courier New" w:cs="Arial"/>
          <w:color w:val="808080"/>
          <w:sz w:val="18"/>
          <w:szCs w:val="18"/>
        </w:rPr>
        <w:t>)</w:t>
      </w:r>
      <w:r w:rsidR="00035CEE">
        <w:rPr>
          <w:rFonts w:ascii="Courier New" w:eastAsia="Arial" w:hAnsi="Courier New" w:cs="Arial"/>
          <w:color w:val="808080"/>
          <w:sz w:val="18"/>
          <w:szCs w:val="18"/>
        </w:rPr>
        <w:t xml:space="preserve"> ) {</w:t>
      </w:r>
    </w:p>
    <w:p w:rsidR="00645D9A" w:rsidRDefault="00035CEE">
      <w:pPr>
        <w:pStyle w:val="Corps"/>
        <w:suppressAutoHyphens/>
        <w:jc w:val="both"/>
        <w:rPr>
          <w:rFonts w:ascii="Courier New" w:eastAsia="Arial" w:hAnsi="Courier New" w:cs="Arial"/>
          <w:color w:val="808080"/>
          <w:sz w:val="18"/>
          <w:szCs w:val="18"/>
        </w:rPr>
      </w:pPr>
      <w:proofErr w:type="spellStart"/>
      <w:r>
        <w:rPr>
          <w:rFonts w:ascii="Courier New" w:eastAsia="Arial" w:hAnsi="Courier New" w:cs="Arial"/>
          <w:color w:val="808080"/>
          <w:sz w:val="18"/>
          <w:szCs w:val="18"/>
        </w:rPr>
        <w:t>session_</w:t>
      </w:r>
      <w:proofErr w:type="gramStart"/>
      <w:r>
        <w:rPr>
          <w:rFonts w:ascii="Courier New" w:eastAsia="Arial" w:hAnsi="Courier New" w:cs="Arial"/>
          <w:color w:val="808080"/>
          <w:sz w:val="18"/>
          <w:szCs w:val="18"/>
        </w:rPr>
        <w:t>destroy</w:t>
      </w:r>
      <w:proofErr w:type="spellEnd"/>
      <w:r>
        <w:rPr>
          <w:rFonts w:ascii="Courier New" w:eastAsia="Arial" w:hAnsi="Courier New" w:cs="Arial"/>
          <w:color w:val="808080"/>
          <w:sz w:val="18"/>
          <w:szCs w:val="18"/>
        </w:rPr>
        <w:t>(</w:t>
      </w:r>
      <w:proofErr w:type="gramEnd"/>
      <w:r>
        <w:rPr>
          <w:rFonts w:ascii="Courier New" w:eastAsia="Arial" w:hAnsi="Courier New" w:cs="Arial"/>
          <w:color w:val="808080"/>
          <w:sz w:val="18"/>
          <w:szCs w:val="18"/>
        </w:rPr>
        <w:t>) ; //on vide toutes les sessions - à utiliser avec prudence !</w:t>
      </w:r>
    </w:p>
    <w:p w:rsidR="00645D9A" w:rsidRDefault="00035CEE">
      <w:pPr>
        <w:pStyle w:val="Corps"/>
        <w:suppressAutoHyphens/>
        <w:jc w:val="both"/>
        <w:rPr>
          <w:rFonts w:ascii="Courier New" w:eastAsia="Arial" w:hAnsi="Courier New" w:cs="Arial"/>
          <w:color w:val="808080"/>
          <w:sz w:val="18"/>
          <w:szCs w:val="18"/>
        </w:rPr>
      </w:pPr>
      <w:proofErr w:type="gramStart"/>
      <w:r>
        <w:rPr>
          <w:rFonts w:ascii="Courier New" w:eastAsia="Arial" w:hAnsi="Courier New" w:cs="Arial"/>
          <w:color w:val="808080"/>
          <w:sz w:val="18"/>
          <w:szCs w:val="18"/>
        </w:rPr>
        <w:t>login(</w:t>
      </w:r>
      <w:proofErr w:type="gramEnd"/>
      <w:r>
        <w:rPr>
          <w:rFonts w:ascii="Courier New" w:eastAsia="Arial" w:hAnsi="Courier New" w:cs="Arial"/>
          <w:color w:val="808080"/>
          <w:sz w:val="18"/>
          <w:szCs w:val="18"/>
        </w:rPr>
        <w:t xml:space="preserve"> $</w:t>
      </w:r>
      <w:proofErr w:type="spellStart"/>
      <w:r>
        <w:rPr>
          <w:rFonts w:ascii="Courier New" w:eastAsia="Arial" w:hAnsi="Courier New" w:cs="Arial"/>
          <w:color w:val="808080"/>
          <w:sz w:val="18"/>
          <w:szCs w:val="18"/>
        </w:rPr>
        <w:t>_POST</w:t>
      </w:r>
      <w:proofErr w:type="spellEnd"/>
      <w:r>
        <w:rPr>
          <w:rFonts w:ascii="Courier New" w:eastAsia="Arial" w:hAnsi="Courier New" w:cs="Arial"/>
          <w:color w:val="808080"/>
          <w:sz w:val="18"/>
          <w:szCs w:val="18"/>
        </w:rPr>
        <w:t>['valeur'] , $</w:t>
      </w:r>
      <w:proofErr w:type="spellStart"/>
      <w:r>
        <w:rPr>
          <w:rFonts w:ascii="Courier New" w:eastAsia="Arial" w:hAnsi="Courier New" w:cs="Arial"/>
          <w:color w:val="808080"/>
          <w:sz w:val="18"/>
          <w:szCs w:val="18"/>
        </w:rPr>
        <w:t>_POST</w:t>
      </w:r>
      <w:proofErr w:type="spellEnd"/>
      <w:r>
        <w:rPr>
          <w:rFonts w:ascii="Courier New" w:eastAsia="Arial" w:hAnsi="Courier New" w:cs="Arial"/>
          <w:color w:val="808080"/>
          <w:sz w:val="18"/>
          <w:szCs w:val="18"/>
        </w:rPr>
        <w:t>['</w:t>
      </w:r>
      <w:proofErr w:type="spellStart"/>
      <w:r>
        <w:rPr>
          <w:rFonts w:ascii="Courier New" w:eastAsia="Arial" w:hAnsi="Courier New" w:cs="Arial"/>
          <w:color w:val="808080"/>
          <w:sz w:val="18"/>
          <w:szCs w:val="18"/>
        </w:rPr>
        <w:t>autre_valeur</w:t>
      </w:r>
      <w:proofErr w:type="spellEnd"/>
      <w:r>
        <w:rPr>
          <w:rFonts w:ascii="Courier New" w:eastAsia="Arial" w:hAnsi="Courier New" w:cs="Arial"/>
          <w:color w:val="808080"/>
          <w:sz w:val="18"/>
          <w:szCs w:val="18"/>
        </w:rPr>
        <w:t>'] ); //sessions activées ?</w:t>
      </w:r>
    </w:p>
    <w:p w:rsidR="00645D9A" w:rsidRDefault="00035CEE">
      <w:pPr>
        <w:pStyle w:val="Corps"/>
        <w:suppressAutoHyphens/>
        <w:jc w:val="both"/>
        <w:rPr>
          <w:rFonts w:ascii="Courier New" w:eastAsia="Arial" w:hAnsi="Courier New" w:cs="Arial"/>
          <w:color w:val="808080"/>
          <w:sz w:val="18"/>
          <w:szCs w:val="18"/>
        </w:rPr>
      </w:pPr>
      <w:proofErr w:type="gramStart"/>
      <w:r>
        <w:rPr>
          <w:rFonts w:ascii="Courier New" w:eastAsia="Arial" w:hAnsi="Courier New" w:cs="Arial"/>
          <w:color w:val="808080"/>
          <w:sz w:val="18"/>
          <w:szCs w:val="18"/>
        </w:rPr>
        <w:t>if(</w:t>
      </w:r>
      <w:proofErr w:type="spellStart"/>
      <w:proofErr w:type="gramEnd"/>
      <w:r>
        <w:rPr>
          <w:rFonts w:ascii="Courier New" w:eastAsia="Arial" w:hAnsi="Courier New" w:cs="Arial"/>
          <w:color w:val="808080"/>
          <w:sz w:val="18"/>
          <w:szCs w:val="18"/>
        </w:rPr>
        <w:t>isLoggedOn</w:t>
      </w:r>
      <w:proofErr w:type="spellEnd"/>
      <w:r>
        <w:rPr>
          <w:rFonts w:ascii="Courier New" w:eastAsia="Arial" w:hAnsi="Courier New" w:cs="Arial"/>
          <w:color w:val="808080"/>
          <w:sz w:val="18"/>
          <w:szCs w:val="18"/>
        </w:rPr>
        <w:t>()) {</w:t>
      </w:r>
    </w:p>
    <w:p w:rsidR="00645D9A" w:rsidRDefault="00035CEE">
      <w:pPr>
        <w:pStyle w:val="Corps"/>
        <w:suppressAutoHyphens/>
        <w:jc w:val="both"/>
        <w:rPr>
          <w:rFonts w:ascii="Courier New" w:eastAsia="Arial" w:hAnsi="Courier New" w:cs="Arial"/>
          <w:color w:val="808080"/>
          <w:sz w:val="18"/>
          <w:szCs w:val="18"/>
        </w:rPr>
      </w:pPr>
      <w:r>
        <w:rPr>
          <w:rFonts w:ascii="Courier New" w:eastAsia="Arial" w:hAnsi="Courier New" w:cs="Arial"/>
          <w:color w:val="808080"/>
          <w:sz w:val="18"/>
          <w:szCs w:val="18"/>
        </w:rPr>
        <w:t>//ici les vues correspondantes si l'utilisateur est bien connecté</w:t>
      </w:r>
    </w:p>
    <w:p w:rsidR="00645D9A" w:rsidRDefault="00035CEE">
      <w:pPr>
        <w:pStyle w:val="Corps"/>
        <w:suppressAutoHyphens/>
        <w:jc w:val="both"/>
        <w:rPr>
          <w:rFonts w:ascii="Arial" w:eastAsia="Arial" w:hAnsi="Arial" w:cs="Arial"/>
          <w:color w:val="000080"/>
          <w:sz w:val="20"/>
          <w:szCs w:val="20"/>
        </w:rPr>
      </w:pPr>
      <w:r>
        <w:rPr>
          <w:rFonts w:ascii="Courier New" w:eastAsia="Arial" w:hAnsi="Courier New" w:cs="Arial"/>
          <w:color w:val="808080"/>
          <w:sz w:val="18"/>
          <w:szCs w:val="18"/>
        </w:rPr>
        <w:t>}</w:t>
      </w:r>
    </w:p>
    <w:p w:rsidR="00645D9A" w:rsidRDefault="00035CEE">
      <w:pPr>
        <w:pStyle w:val="titrequestionannexe"/>
        <w:suppressAutoHyphens/>
        <w:rPr>
          <w:color w:val="000080"/>
          <w:sz w:val="20"/>
          <w:szCs w:val="20"/>
        </w:rPr>
      </w:pPr>
      <w:r>
        <w:lastRenderedPageBreak/>
        <w:t>Question 2 - Contrôleur de déconnexion : deconnexion.php</w:t>
      </w: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annexes 1, 2 et 5</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xml:space="preserve">Le contrôleur </w:t>
      </w:r>
      <w:r>
        <w:rPr>
          <w:rFonts w:ascii="Courier New" w:hAnsi="Courier New"/>
          <w:color w:val="000080"/>
          <w:sz w:val="20"/>
          <w:szCs w:val="20"/>
        </w:rPr>
        <w:t>deconnexion.php</w:t>
      </w:r>
      <w:r>
        <w:rPr>
          <w:rFonts w:ascii="Arial" w:hAnsi="Arial"/>
          <w:color w:val="000080"/>
          <w:sz w:val="20"/>
          <w:szCs w:val="20"/>
        </w:rPr>
        <w:t xml:space="preserve"> est appelé lorsque l'utilisateur clique sur le lien "déconnexion" dans le menu principal.</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2.1 Quelle fonction du modèle permet de déconnecter l'utilisateur actuellement connecté sur le site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2.2. Quelle vue permettant de confirmer la déconnexion devra être appelée par ce contrôleur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2.3. Lors de la déconnexion, est-il utile de transmettre une donnée au contrôleur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b/>
          <w:bCs/>
          <w:color w:val="000080"/>
          <w:sz w:val="20"/>
          <w:szCs w:val="20"/>
        </w:rPr>
      </w:pPr>
      <w:r>
        <w:rPr>
          <w:rFonts w:ascii="Arial" w:hAnsi="Arial"/>
          <w:color w:val="000080"/>
          <w:sz w:val="20"/>
          <w:szCs w:val="20"/>
        </w:rPr>
        <w:t xml:space="preserve">2.4. Compléter le code du contrôleur </w:t>
      </w:r>
      <w:r>
        <w:rPr>
          <w:rFonts w:ascii="Courier New" w:hAnsi="Courier New"/>
          <w:color w:val="000080"/>
          <w:sz w:val="20"/>
          <w:szCs w:val="20"/>
        </w:rPr>
        <w:t>deconnexion.php</w:t>
      </w:r>
      <w:r>
        <w:rPr>
          <w:rFonts w:ascii="Arial" w:hAnsi="Arial"/>
          <w:color w:val="000080"/>
          <w:sz w:val="20"/>
          <w:szCs w:val="20"/>
        </w:rPr>
        <w:t>. Celui-ci doit appeler la fonction appropriée du modèle, puis afficher à l'utilisateur un message de confirmation conformément aux questions précédentes.</w:t>
      </w:r>
    </w:p>
    <w:p w:rsidR="00645D9A" w:rsidRDefault="00645D9A">
      <w:pPr>
        <w:pStyle w:val="Corps"/>
        <w:suppressAutoHyphens/>
        <w:jc w:val="both"/>
        <w:rPr>
          <w:rFonts w:ascii="Arial" w:eastAsia="Arial" w:hAnsi="Arial" w:cs="Arial"/>
          <w:b/>
          <w:bCs/>
          <w:color w:val="000080"/>
          <w:sz w:val="20"/>
          <w:szCs w:val="20"/>
        </w:rPr>
      </w:pPr>
    </w:p>
    <w:p w:rsidR="00645D9A" w:rsidRDefault="00645D9A">
      <w:pPr>
        <w:pStyle w:val="Corps"/>
        <w:suppressAutoHyphens/>
        <w:jc w:val="both"/>
        <w:rPr>
          <w:rFonts w:ascii="Arial" w:eastAsia="Arial" w:hAnsi="Arial" w:cs="Arial"/>
          <w:b/>
          <w:bCs/>
          <w:color w:val="000080"/>
          <w:sz w:val="20"/>
          <w:szCs w:val="20"/>
        </w:rPr>
      </w:pPr>
    </w:p>
    <w:p w:rsidR="00645D9A" w:rsidRDefault="00035CEE">
      <w:pPr>
        <w:pStyle w:val="titrequestionannexe"/>
        <w:suppressAutoHyphens/>
        <w:rPr>
          <w:color w:val="000080"/>
          <w:sz w:val="20"/>
          <w:szCs w:val="20"/>
        </w:rPr>
      </w:pPr>
      <w:r>
        <w:t>Question 3 - Analyse et adaptation du contrôleur de recherche : rechercheResto.php</w:t>
      </w: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annexes 6,7, 8 et 9</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En version finale, le contrôleur rechercheResto.php permet différents modes de recherche. Pour le moment il s'agit de se focaliser sur les deux recherches suivantes : par nom et par adresse.</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Le contrôleur rechercheResto.php peut être appelé dans 2 situations :</w:t>
      </w:r>
    </w:p>
    <w:p w:rsidR="00645D9A" w:rsidRDefault="00035CEE">
      <w:pPr>
        <w:pStyle w:val="Corps"/>
        <w:numPr>
          <w:ilvl w:val="0"/>
          <w:numId w:val="4"/>
        </w:numPr>
        <w:suppressAutoHyphens/>
        <w:jc w:val="both"/>
        <w:rPr>
          <w:rFonts w:ascii="Arial" w:hAnsi="Arial"/>
          <w:color w:val="000080"/>
          <w:sz w:val="20"/>
          <w:szCs w:val="20"/>
        </w:rPr>
      </w:pPr>
      <w:r>
        <w:rPr>
          <w:rFonts w:ascii="Arial" w:hAnsi="Arial"/>
          <w:color w:val="000080"/>
          <w:sz w:val="20"/>
          <w:szCs w:val="20"/>
        </w:rPr>
        <w:t xml:space="preserve">soit pour demander l'affichage du formulaire de recherche par l'intermédiaire de la vue </w:t>
      </w:r>
      <w:r w:rsidRPr="001948F8">
        <w:rPr>
          <w:rFonts w:ascii="Courier New" w:hAnsi="Courier New"/>
          <w:color w:val="000080"/>
          <w:sz w:val="20"/>
          <w:szCs w:val="20"/>
          <w:highlight w:val="yellow"/>
        </w:rPr>
        <w:t>vueRechercheResto.php</w:t>
      </w:r>
      <w:r>
        <w:rPr>
          <w:rFonts w:ascii="Courier New" w:hAnsi="Courier New"/>
          <w:color w:val="000080"/>
          <w:sz w:val="20"/>
          <w:szCs w:val="20"/>
        </w:rPr>
        <w:t>,</w:t>
      </w:r>
    </w:p>
    <w:p w:rsidR="00645D9A" w:rsidRDefault="00035CEE">
      <w:pPr>
        <w:pStyle w:val="Corps"/>
        <w:numPr>
          <w:ilvl w:val="0"/>
          <w:numId w:val="4"/>
        </w:numPr>
        <w:suppressAutoHyphens/>
        <w:jc w:val="both"/>
        <w:rPr>
          <w:rFonts w:ascii="Arial" w:eastAsia="Arial" w:hAnsi="Arial" w:cs="Arial"/>
          <w:color w:val="000080"/>
          <w:sz w:val="20"/>
          <w:szCs w:val="20"/>
        </w:rPr>
      </w:pPr>
      <w:r>
        <w:rPr>
          <w:rFonts w:ascii="Arial" w:hAnsi="Arial"/>
          <w:color w:val="000080"/>
          <w:sz w:val="20"/>
          <w:szCs w:val="20"/>
        </w:rPr>
        <w:t xml:space="preserve">soit pour effectuer la recherche selon les valeurs saisies dans le formulaire et afficher les résultats à l'aide de la vue </w:t>
      </w:r>
      <w:r w:rsidRPr="001948F8">
        <w:rPr>
          <w:rFonts w:ascii="Courier New" w:hAnsi="Courier New"/>
          <w:color w:val="000080"/>
          <w:sz w:val="20"/>
          <w:szCs w:val="20"/>
          <w:highlight w:val="yellow"/>
        </w:rPr>
        <w:t>vueResultRecherche.php</w:t>
      </w:r>
      <w:r>
        <w:rPr>
          <w:rFonts w:ascii="Courier New" w:hAnsi="Courier New"/>
          <w:color w:val="000080"/>
          <w:sz w:val="20"/>
          <w:szCs w:val="20"/>
        </w:rPr>
        <w:t>.</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Lorsque l'utilisateur a rempli puis validé le  formulaire de recherche, le contrôleur doit effectuer la bonne recherche en utilisant la fonction du modèle appropriée.</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xml:space="preserve">Le script de vue </w:t>
      </w:r>
      <w:r>
        <w:rPr>
          <w:rFonts w:ascii="Courier New" w:hAnsi="Courier New"/>
          <w:color w:val="000080"/>
          <w:sz w:val="20"/>
          <w:szCs w:val="20"/>
        </w:rPr>
        <w:t>vueResultRecherche.php</w:t>
      </w:r>
      <w:r>
        <w:rPr>
          <w:rFonts w:ascii="Arial" w:hAnsi="Arial"/>
          <w:color w:val="000080"/>
          <w:sz w:val="20"/>
          <w:szCs w:val="20"/>
        </w:rPr>
        <w:t xml:space="preserve"> est capable d'afficher la variable appelée </w:t>
      </w:r>
      <w:r w:rsidRPr="001948F8">
        <w:rPr>
          <w:rFonts w:ascii="Courier New" w:hAnsi="Courier New"/>
          <w:color w:val="000080"/>
          <w:sz w:val="20"/>
          <w:szCs w:val="20"/>
          <w:highlight w:val="yellow"/>
        </w:rPr>
        <w:t>$</w:t>
      </w:r>
      <w:proofErr w:type="spellStart"/>
      <w:r w:rsidRPr="001948F8">
        <w:rPr>
          <w:rFonts w:ascii="Courier New" w:hAnsi="Courier New"/>
          <w:color w:val="000080"/>
          <w:sz w:val="20"/>
          <w:szCs w:val="20"/>
          <w:highlight w:val="yellow"/>
        </w:rPr>
        <w:t>listeRestos</w:t>
      </w:r>
      <w:proofErr w:type="spellEnd"/>
      <w:r>
        <w:rPr>
          <w:rFonts w:ascii="Arial" w:hAnsi="Arial"/>
          <w:color w:val="000080"/>
          <w:sz w:val="20"/>
          <w:szCs w:val="20"/>
        </w:rPr>
        <w:t>.</w:t>
      </w:r>
    </w:p>
    <w:p w:rsidR="00645D9A" w:rsidRDefault="00035CEE">
      <w:pPr>
        <w:pStyle w:val="Corps"/>
        <w:suppressAutoHyphens/>
        <w:jc w:val="both"/>
        <w:rPr>
          <w:rFonts w:ascii="Courier New" w:hAnsi="Courier New"/>
          <w:color w:val="000080"/>
          <w:sz w:val="20"/>
          <w:szCs w:val="20"/>
        </w:rPr>
      </w:pPr>
      <w:r>
        <w:rPr>
          <w:rFonts w:ascii="Arial" w:hAnsi="Arial"/>
          <w:color w:val="000080"/>
          <w:sz w:val="20"/>
          <w:szCs w:val="20"/>
        </w:rPr>
        <w:t xml:space="preserve">Le type de données de cette variable est compatible avec ce que retournent les fonctions du modèle : </w:t>
      </w:r>
    </w:p>
    <w:p w:rsidR="00645D9A" w:rsidRDefault="00035CEE">
      <w:pPr>
        <w:pStyle w:val="Corps"/>
        <w:suppressAutoHyphens/>
        <w:jc w:val="both"/>
        <w:rPr>
          <w:rFonts w:ascii="Arial" w:eastAsia="Arial" w:hAnsi="Arial" w:cs="Arial"/>
          <w:color w:val="000080"/>
          <w:sz w:val="20"/>
          <w:szCs w:val="20"/>
        </w:rPr>
      </w:pPr>
      <w:proofErr w:type="spellStart"/>
      <w:proofErr w:type="gramStart"/>
      <w:r>
        <w:rPr>
          <w:rFonts w:ascii="Courier New" w:hAnsi="Courier New"/>
          <w:color w:val="000080"/>
          <w:sz w:val="20"/>
          <w:szCs w:val="20"/>
        </w:rPr>
        <w:t>getRestos</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w:t>
      </w:r>
      <w:proofErr w:type="spellStart"/>
      <w:r w:rsidRPr="001948F8">
        <w:rPr>
          <w:rFonts w:ascii="Courier New" w:hAnsi="Courier New"/>
          <w:color w:val="000080"/>
          <w:sz w:val="20"/>
          <w:szCs w:val="20"/>
          <w:highlight w:val="yellow"/>
        </w:rPr>
        <w:t>getRestosByNomR</w:t>
      </w:r>
      <w:proofErr w:type="spellEnd"/>
      <w:r w:rsidRPr="001948F8">
        <w:rPr>
          <w:rFonts w:ascii="Courier New" w:hAnsi="Courier New"/>
          <w:color w:val="000080"/>
          <w:sz w:val="20"/>
          <w:szCs w:val="20"/>
          <w:highlight w:val="yellow"/>
        </w:rPr>
        <w:t>()</w:t>
      </w:r>
      <w:r>
        <w:rPr>
          <w:rFonts w:ascii="Arial" w:hAnsi="Arial"/>
          <w:color w:val="000080"/>
          <w:sz w:val="20"/>
          <w:szCs w:val="20"/>
        </w:rPr>
        <w:t xml:space="preserve"> et </w:t>
      </w:r>
      <w:proofErr w:type="spellStart"/>
      <w:r w:rsidRPr="001948F8">
        <w:rPr>
          <w:rFonts w:ascii="Courier New" w:hAnsi="Courier New"/>
          <w:color w:val="000080"/>
          <w:sz w:val="20"/>
          <w:szCs w:val="20"/>
          <w:highlight w:val="yellow"/>
        </w:rPr>
        <w:t>getRestosByAdresse</w:t>
      </w:r>
      <w:proofErr w:type="spellEnd"/>
      <w:r w:rsidRPr="001948F8">
        <w:rPr>
          <w:rFonts w:ascii="Courier New" w:hAnsi="Courier New"/>
          <w:color w:val="000080"/>
          <w:sz w:val="20"/>
          <w:szCs w:val="20"/>
          <w:highlight w:val="yellow"/>
        </w:rPr>
        <w:t>()</w:t>
      </w:r>
      <w:r>
        <w:rPr>
          <w:rFonts w:ascii="Arial" w:hAnsi="Arial"/>
          <w:color w:val="000080"/>
          <w:sz w:val="20"/>
          <w:szCs w:val="20"/>
        </w:rPr>
        <w:t>.</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3.1.</w:t>
      </w:r>
      <w:r>
        <w:rPr>
          <w:rFonts w:ascii="Arial" w:hAnsi="Arial"/>
          <w:color w:val="000080"/>
          <w:sz w:val="20"/>
          <w:szCs w:val="20"/>
        </w:rPr>
        <w:t xml:space="preserve"> En consultant le script </w:t>
      </w:r>
      <w:proofErr w:type="spellStart"/>
      <w:r w:rsidRPr="001948F8">
        <w:rPr>
          <w:rFonts w:ascii="Courier New" w:hAnsi="Courier New"/>
          <w:color w:val="000080"/>
          <w:sz w:val="20"/>
          <w:szCs w:val="20"/>
          <w:highlight w:val="yellow"/>
        </w:rPr>
        <w:t>bd.resto</w:t>
      </w:r>
      <w:proofErr w:type="spellEnd"/>
      <w:r w:rsidRPr="001948F8">
        <w:rPr>
          <w:rFonts w:ascii="Courier New" w:hAnsi="Courier New"/>
          <w:color w:val="000080"/>
          <w:sz w:val="20"/>
          <w:szCs w:val="20"/>
          <w:highlight w:val="yellow"/>
        </w:rPr>
        <w:t>.</w:t>
      </w:r>
      <w:proofErr w:type="spellStart"/>
      <w:r w:rsidRPr="001948F8">
        <w:rPr>
          <w:rFonts w:ascii="Courier New" w:hAnsi="Courier New"/>
          <w:color w:val="000080"/>
          <w:sz w:val="20"/>
          <w:szCs w:val="20"/>
          <w:highlight w:val="yellow"/>
        </w:rPr>
        <w:t>inc.php</w:t>
      </w:r>
      <w:proofErr w:type="spellEnd"/>
      <w:r>
        <w:rPr>
          <w:rFonts w:ascii="Arial" w:hAnsi="Arial"/>
          <w:color w:val="000080"/>
          <w:sz w:val="20"/>
          <w:szCs w:val="20"/>
        </w:rPr>
        <w:t>, indiquer pour chacune de ces trois fonctions leurs signatures (prototype ou définition). Préciser le nom des paramètres attendus en plus de leurs types.</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b/>
          <w:bCs/>
          <w:color w:val="000080"/>
          <w:sz w:val="20"/>
          <w:szCs w:val="20"/>
        </w:rPr>
      </w:pPr>
      <w:r>
        <w:rPr>
          <w:rFonts w:ascii="Arial" w:hAnsi="Arial"/>
          <w:color w:val="000080"/>
          <w:sz w:val="20"/>
          <w:szCs w:val="20"/>
        </w:rPr>
        <w:t xml:space="preserve">À l'aide de la fonction </w:t>
      </w:r>
      <w:proofErr w:type="spellStart"/>
      <w:r>
        <w:rPr>
          <w:rFonts w:ascii="Courier New" w:hAnsi="Courier New"/>
          <w:color w:val="000080"/>
          <w:sz w:val="20"/>
          <w:szCs w:val="20"/>
        </w:rPr>
        <w:t>print_</w:t>
      </w:r>
      <w:proofErr w:type="gramStart"/>
      <w:r>
        <w:rPr>
          <w:rFonts w:ascii="Courier New" w:hAnsi="Courier New"/>
          <w:color w:val="000080"/>
          <w:sz w:val="20"/>
          <w:szCs w:val="20"/>
        </w:rPr>
        <w:t>r</w:t>
      </w:r>
      <w:proofErr w:type="spellEnd"/>
      <w:r>
        <w:rPr>
          <w:rFonts w:ascii="Courier New" w:hAnsi="Courier New"/>
          <w:color w:val="000080"/>
          <w:sz w:val="20"/>
          <w:szCs w:val="20"/>
        </w:rPr>
        <w:t>(</w:t>
      </w:r>
      <w:proofErr w:type="gramEnd"/>
      <w:r>
        <w:rPr>
          <w:rFonts w:ascii="Courier New" w:hAnsi="Courier New"/>
          <w:color w:val="000080"/>
          <w:sz w:val="20"/>
          <w:szCs w:val="20"/>
        </w:rPr>
        <w:t>)</w:t>
      </w:r>
      <w:r>
        <w:rPr>
          <w:rFonts w:ascii="Arial" w:hAnsi="Arial"/>
          <w:color w:val="000080"/>
          <w:sz w:val="20"/>
          <w:szCs w:val="20"/>
        </w:rPr>
        <w:t xml:space="preserve">, afficher le contenu de la variable </w:t>
      </w:r>
      <w:r>
        <w:rPr>
          <w:rFonts w:ascii="Courier New" w:hAnsi="Courier New"/>
          <w:color w:val="000080"/>
          <w:sz w:val="20"/>
          <w:szCs w:val="20"/>
        </w:rPr>
        <w:t>$</w:t>
      </w:r>
      <w:proofErr w:type="spellStart"/>
      <w:r>
        <w:rPr>
          <w:rFonts w:ascii="Courier New" w:hAnsi="Courier New"/>
          <w:color w:val="000080"/>
          <w:sz w:val="20"/>
          <w:szCs w:val="20"/>
        </w:rPr>
        <w:t>_POST</w:t>
      </w:r>
      <w:proofErr w:type="spellEnd"/>
      <w:r>
        <w:rPr>
          <w:rFonts w:ascii="Arial" w:hAnsi="Arial"/>
          <w:color w:val="000080"/>
          <w:sz w:val="20"/>
          <w:szCs w:val="20"/>
        </w:rPr>
        <w:t xml:space="preserve"> dans le contrôleur </w:t>
      </w:r>
      <w:r>
        <w:rPr>
          <w:rFonts w:ascii="Courier New" w:hAnsi="Courier New"/>
          <w:color w:val="000080"/>
          <w:sz w:val="20"/>
          <w:szCs w:val="20"/>
        </w:rPr>
        <w:t>rechercheResto.php</w:t>
      </w:r>
      <w:r>
        <w:rPr>
          <w:rFonts w:ascii="Arial" w:hAnsi="Arial"/>
          <w:color w:val="000080"/>
          <w:sz w:val="20"/>
          <w:szCs w:val="20"/>
        </w:rPr>
        <w:t>.</w:t>
      </w: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3.2.</w:t>
      </w:r>
      <w:r>
        <w:rPr>
          <w:rFonts w:ascii="Arial" w:hAnsi="Arial"/>
          <w:color w:val="000080"/>
          <w:sz w:val="20"/>
          <w:szCs w:val="20"/>
        </w:rPr>
        <w:t xml:space="preserve"> Quel est le contenu de la variable $</w:t>
      </w:r>
      <w:proofErr w:type="spellStart"/>
      <w:r>
        <w:rPr>
          <w:rFonts w:ascii="Arial" w:hAnsi="Arial"/>
          <w:color w:val="000080"/>
          <w:sz w:val="20"/>
          <w:szCs w:val="20"/>
        </w:rPr>
        <w:t>_POST</w:t>
      </w:r>
      <w:proofErr w:type="spellEnd"/>
      <w:r>
        <w:rPr>
          <w:rFonts w:ascii="Arial" w:hAnsi="Arial"/>
          <w:color w:val="000080"/>
          <w:sz w:val="20"/>
          <w:szCs w:val="20"/>
        </w:rPr>
        <w:t xml:space="preserve"> dans les 2 situations suivantes : </w:t>
      </w:r>
    </w:p>
    <w:p w:rsidR="00645D9A" w:rsidRDefault="00035CEE">
      <w:pPr>
        <w:pStyle w:val="Corps"/>
        <w:numPr>
          <w:ilvl w:val="0"/>
          <w:numId w:val="5"/>
        </w:numPr>
        <w:suppressAutoHyphens/>
        <w:jc w:val="both"/>
        <w:rPr>
          <w:rFonts w:ascii="Arial" w:hAnsi="Arial"/>
          <w:color w:val="000080"/>
          <w:sz w:val="20"/>
          <w:szCs w:val="20"/>
        </w:rPr>
      </w:pPr>
      <w:r>
        <w:rPr>
          <w:rFonts w:ascii="Arial" w:hAnsi="Arial"/>
          <w:color w:val="000080"/>
          <w:sz w:val="20"/>
          <w:szCs w:val="20"/>
        </w:rPr>
        <w:t>recherche d'un nom de restaurant</w:t>
      </w:r>
    </w:p>
    <w:p w:rsidR="00645D9A" w:rsidRDefault="00035CEE">
      <w:pPr>
        <w:pStyle w:val="Corps"/>
        <w:numPr>
          <w:ilvl w:val="0"/>
          <w:numId w:val="5"/>
        </w:numPr>
        <w:suppressAutoHyphens/>
        <w:jc w:val="both"/>
        <w:rPr>
          <w:rFonts w:ascii="Arial" w:eastAsia="Arial" w:hAnsi="Arial" w:cs="Arial"/>
          <w:color w:val="000080"/>
          <w:sz w:val="20"/>
          <w:szCs w:val="20"/>
        </w:rPr>
      </w:pPr>
      <w:r>
        <w:rPr>
          <w:rFonts w:ascii="Arial" w:hAnsi="Arial"/>
          <w:color w:val="000080"/>
          <w:sz w:val="20"/>
          <w:szCs w:val="20"/>
        </w:rPr>
        <w:t xml:space="preserve">recherche d'un restaurant selon l'adresse suivante : rue saint </w:t>
      </w:r>
      <w:proofErr w:type="spellStart"/>
      <w:r>
        <w:rPr>
          <w:rFonts w:ascii="Arial" w:hAnsi="Arial"/>
          <w:color w:val="000080"/>
          <w:sz w:val="20"/>
          <w:szCs w:val="20"/>
        </w:rPr>
        <w:t>remi</w:t>
      </w:r>
      <w:proofErr w:type="spellEnd"/>
      <w:r>
        <w:rPr>
          <w:rFonts w:ascii="Arial" w:hAnsi="Arial"/>
          <w:color w:val="000080"/>
          <w:sz w:val="20"/>
          <w:szCs w:val="20"/>
        </w:rPr>
        <w:t xml:space="preserve"> 33000 bordeaux</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3.3.</w:t>
      </w:r>
      <w:r>
        <w:rPr>
          <w:rFonts w:ascii="Arial" w:hAnsi="Arial"/>
          <w:color w:val="000080"/>
          <w:sz w:val="20"/>
          <w:szCs w:val="20"/>
        </w:rPr>
        <w:t xml:space="preserve"> Quels sont les noms de variables transmises au contrôleur en méthode </w:t>
      </w:r>
      <w:r>
        <w:rPr>
          <w:rFonts w:ascii="Courier New" w:hAnsi="Courier New"/>
          <w:color w:val="000080"/>
          <w:sz w:val="20"/>
          <w:szCs w:val="20"/>
        </w:rPr>
        <w:t>POST</w:t>
      </w:r>
      <w:r>
        <w:rPr>
          <w:rFonts w:ascii="Arial" w:hAnsi="Arial"/>
          <w:color w:val="000080"/>
          <w:sz w:val="20"/>
          <w:szCs w:val="20"/>
        </w:rPr>
        <w:t xml:space="preserve"> lors de la recherche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 xml:space="preserve">3.4. </w:t>
      </w:r>
      <w:r>
        <w:rPr>
          <w:rFonts w:ascii="Arial" w:hAnsi="Arial"/>
          <w:color w:val="000080"/>
          <w:sz w:val="20"/>
          <w:szCs w:val="20"/>
        </w:rPr>
        <w:t xml:space="preserve">Compléter la section de récupération des données </w:t>
      </w:r>
      <w:r>
        <w:rPr>
          <w:rFonts w:ascii="Courier New" w:hAnsi="Courier New"/>
          <w:color w:val="000080"/>
          <w:sz w:val="20"/>
          <w:szCs w:val="20"/>
        </w:rPr>
        <w:t>POST</w:t>
      </w:r>
      <w:r>
        <w:rPr>
          <w:rFonts w:ascii="Arial" w:hAnsi="Arial"/>
          <w:color w:val="000080"/>
          <w:sz w:val="20"/>
          <w:szCs w:val="20"/>
        </w:rPr>
        <w:t xml:space="preserve"> dans le contrôleur afin de faire en sorte que les variables </w:t>
      </w:r>
      <w:r>
        <w:rPr>
          <w:rFonts w:ascii="Courier New" w:hAnsi="Courier New"/>
          <w:color w:val="000080"/>
          <w:sz w:val="20"/>
          <w:szCs w:val="20"/>
        </w:rPr>
        <w:t>$</w:t>
      </w:r>
      <w:proofErr w:type="spellStart"/>
      <w:r>
        <w:rPr>
          <w:rFonts w:ascii="Courier New" w:hAnsi="Courier New"/>
          <w:color w:val="000080"/>
          <w:sz w:val="20"/>
          <w:szCs w:val="20"/>
        </w:rPr>
        <w:t>nomR</w:t>
      </w:r>
      <w:proofErr w:type="spellEnd"/>
      <w:r>
        <w:rPr>
          <w:rFonts w:ascii="Arial" w:hAnsi="Arial"/>
          <w:color w:val="000080"/>
          <w:sz w:val="20"/>
          <w:szCs w:val="20"/>
        </w:rPr>
        <w:t xml:space="preserve">, </w:t>
      </w:r>
      <w:r>
        <w:rPr>
          <w:rFonts w:ascii="Courier New" w:hAnsi="Courier New"/>
          <w:color w:val="000080"/>
          <w:sz w:val="20"/>
          <w:szCs w:val="20"/>
        </w:rPr>
        <w:t>$</w:t>
      </w:r>
      <w:proofErr w:type="spellStart"/>
      <w:r>
        <w:rPr>
          <w:rFonts w:ascii="Courier New" w:hAnsi="Courier New"/>
          <w:color w:val="000080"/>
          <w:sz w:val="20"/>
          <w:szCs w:val="20"/>
        </w:rPr>
        <w:t>voieAdrR</w:t>
      </w:r>
      <w:proofErr w:type="spellEnd"/>
      <w:r>
        <w:rPr>
          <w:rFonts w:ascii="Arial" w:hAnsi="Arial"/>
          <w:color w:val="000080"/>
          <w:sz w:val="20"/>
          <w:szCs w:val="20"/>
        </w:rPr>
        <w:t xml:space="preserve">, </w:t>
      </w:r>
      <w:r>
        <w:rPr>
          <w:rFonts w:ascii="Courier New" w:hAnsi="Courier New"/>
          <w:color w:val="000080"/>
          <w:sz w:val="20"/>
          <w:szCs w:val="20"/>
        </w:rPr>
        <w:t>$</w:t>
      </w:r>
      <w:proofErr w:type="spellStart"/>
      <w:r>
        <w:rPr>
          <w:rFonts w:ascii="Courier New" w:hAnsi="Courier New"/>
          <w:color w:val="000080"/>
          <w:sz w:val="20"/>
          <w:szCs w:val="20"/>
        </w:rPr>
        <w:t>cpR</w:t>
      </w:r>
      <w:proofErr w:type="spellEnd"/>
      <w:r>
        <w:rPr>
          <w:rFonts w:ascii="Arial" w:hAnsi="Arial"/>
          <w:color w:val="000080"/>
          <w:sz w:val="20"/>
          <w:szCs w:val="20"/>
        </w:rPr>
        <w:t xml:space="preserve"> et </w:t>
      </w:r>
      <w:r>
        <w:rPr>
          <w:rFonts w:ascii="Courier New" w:hAnsi="Courier New"/>
          <w:color w:val="000080"/>
          <w:sz w:val="20"/>
          <w:szCs w:val="20"/>
        </w:rPr>
        <w:t>$</w:t>
      </w:r>
      <w:proofErr w:type="spellStart"/>
      <w:r>
        <w:rPr>
          <w:rFonts w:ascii="Courier New" w:hAnsi="Courier New"/>
          <w:color w:val="000080"/>
          <w:sz w:val="20"/>
          <w:szCs w:val="20"/>
        </w:rPr>
        <w:t>villeR</w:t>
      </w:r>
      <w:proofErr w:type="spellEnd"/>
      <w:r>
        <w:rPr>
          <w:rFonts w:ascii="Arial" w:hAnsi="Arial"/>
          <w:color w:val="000080"/>
          <w:sz w:val="20"/>
          <w:szCs w:val="20"/>
        </w:rPr>
        <w:t xml:space="preserve"> soient valorisées correctement en fonction de la recherche effectuée. Par défaut ces variables sont initialisées à chaîne vide. </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xml:space="preserve">exemple : </w:t>
      </w:r>
      <w:r>
        <w:rPr>
          <w:rFonts w:ascii="Courier New" w:hAnsi="Courier New"/>
          <w:color w:val="000080"/>
          <w:sz w:val="20"/>
          <w:szCs w:val="20"/>
        </w:rPr>
        <w:t>$</w:t>
      </w:r>
      <w:proofErr w:type="spellStart"/>
      <w:r>
        <w:rPr>
          <w:rFonts w:ascii="Courier New" w:hAnsi="Courier New"/>
          <w:color w:val="000080"/>
          <w:sz w:val="20"/>
          <w:szCs w:val="20"/>
        </w:rPr>
        <w:t>nomR</w:t>
      </w:r>
      <w:proofErr w:type="spellEnd"/>
      <w:r>
        <w:rPr>
          <w:rFonts w:ascii="Arial" w:hAnsi="Arial"/>
          <w:color w:val="000080"/>
          <w:sz w:val="20"/>
          <w:szCs w:val="20"/>
        </w:rPr>
        <w:t xml:space="preserve"> ne peut recevoir </w:t>
      </w:r>
      <w:r>
        <w:rPr>
          <w:rFonts w:ascii="Courier New" w:hAnsi="Courier New"/>
          <w:color w:val="000080"/>
          <w:sz w:val="20"/>
          <w:szCs w:val="20"/>
        </w:rPr>
        <w:t>$</w:t>
      </w:r>
      <w:proofErr w:type="gramStart"/>
      <w:r>
        <w:rPr>
          <w:rFonts w:ascii="Courier New" w:hAnsi="Courier New"/>
          <w:color w:val="000080"/>
          <w:sz w:val="20"/>
          <w:szCs w:val="20"/>
        </w:rPr>
        <w:t>POST[</w:t>
      </w:r>
      <w:proofErr w:type="gramEnd"/>
      <w:r>
        <w:rPr>
          <w:rFonts w:ascii="Courier New" w:hAnsi="Courier New"/>
          <w:color w:val="000080"/>
          <w:sz w:val="20"/>
          <w:szCs w:val="20"/>
        </w:rPr>
        <w:t>'</w:t>
      </w:r>
      <w:proofErr w:type="spellStart"/>
      <w:r>
        <w:rPr>
          <w:rFonts w:ascii="Courier New" w:hAnsi="Courier New"/>
          <w:color w:val="000080"/>
          <w:sz w:val="20"/>
          <w:szCs w:val="20"/>
        </w:rPr>
        <w:t>nomR</w:t>
      </w:r>
      <w:proofErr w:type="spellEnd"/>
      <w:r>
        <w:rPr>
          <w:rFonts w:ascii="Courier New" w:hAnsi="Courier New"/>
          <w:color w:val="000080"/>
          <w:sz w:val="20"/>
          <w:szCs w:val="20"/>
        </w:rPr>
        <w:t>']</w:t>
      </w:r>
      <w:r>
        <w:rPr>
          <w:rFonts w:ascii="Arial" w:hAnsi="Arial"/>
          <w:color w:val="000080"/>
          <w:sz w:val="20"/>
          <w:szCs w:val="20"/>
        </w:rPr>
        <w:t xml:space="preserve"> que si </w:t>
      </w:r>
      <w:r>
        <w:rPr>
          <w:rFonts w:ascii="Courier New" w:hAnsi="Courier New"/>
          <w:color w:val="000080"/>
          <w:sz w:val="20"/>
          <w:szCs w:val="20"/>
        </w:rPr>
        <w:t>$POST['</w:t>
      </w:r>
      <w:proofErr w:type="spellStart"/>
      <w:r>
        <w:rPr>
          <w:rFonts w:ascii="Courier New" w:hAnsi="Courier New"/>
          <w:color w:val="000080"/>
          <w:sz w:val="20"/>
          <w:szCs w:val="20"/>
        </w:rPr>
        <w:t>nomR</w:t>
      </w:r>
      <w:proofErr w:type="spellEnd"/>
      <w:r>
        <w:rPr>
          <w:rFonts w:ascii="Courier New" w:hAnsi="Courier New"/>
          <w:color w:val="000080"/>
          <w:sz w:val="20"/>
          <w:szCs w:val="20"/>
        </w:rPr>
        <w:t>']</w:t>
      </w:r>
      <w:r>
        <w:rPr>
          <w:rFonts w:ascii="Arial" w:hAnsi="Arial"/>
          <w:color w:val="000080"/>
          <w:sz w:val="20"/>
          <w:szCs w:val="20"/>
        </w:rPr>
        <w:t xml:space="preserve"> existe. Dans le cas contraire, </w:t>
      </w:r>
      <w:r>
        <w:rPr>
          <w:rFonts w:ascii="Courier New" w:hAnsi="Courier New"/>
          <w:color w:val="000080"/>
          <w:sz w:val="20"/>
          <w:szCs w:val="20"/>
        </w:rPr>
        <w:t>$</w:t>
      </w:r>
      <w:proofErr w:type="spellStart"/>
      <w:r>
        <w:rPr>
          <w:rFonts w:ascii="Courier New" w:hAnsi="Courier New"/>
          <w:color w:val="000080"/>
          <w:sz w:val="20"/>
          <w:szCs w:val="20"/>
        </w:rPr>
        <w:t>nomR</w:t>
      </w:r>
      <w:proofErr w:type="spellEnd"/>
      <w:r>
        <w:rPr>
          <w:rFonts w:ascii="Arial" w:hAnsi="Arial"/>
          <w:color w:val="000080"/>
          <w:sz w:val="20"/>
          <w:szCs w:val="20"/>
        </w:rPr>
        <w:t xml:space="preserve"> doit se voir affecté chaîne vide.</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Les paramètres de recherche sont donc contenus dans les variables mentionnées au dessus.</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3.5.</w:t>
      </w:r>
      <w:r>
        <w:rPr>
          <w:rFonts w:ascii="Arial" w:hAnsi="Arial"/>
          <w:color w:val="000080"/>
          <w:sz w:val="20"/>
          <w:szCs w:val="20"/>
        </w:rPr>
        <w:t xml:space="preserve"> Compléter le code de chaque cas du </w:t>
      </w:r>
      <w:proofErr w:type="spellStart"/>
      <w:r>
        <w:rPr>
          <w:rFonts w:ascii="Arial" w:hAnsi="Arial"/>
          <w:color w:val="000080"/>
          <w:sz w:val="20"/>
          <w:szCs w:val="20"/>
        </w:rPr>
        <w:t>switch</w:t>
      </w:r>
      <w:proofErr w:type="spellEnd"/>
      <w:r>
        <w:rPr>
          <w:rFonts w:ascii="Arial" w:hAnsi="Arial"/>
          <w:color w:val="000080"/>
          <w:sz w:val="20"/>
          <w:szCs w:val="20"/>
        </w:rPr>
        <w:t xml:space="preserve"> dans le contrôleur en faisant appel à la fonction appropriée du modèle. Utiliser les paramètres tels qu'ils ont été décrits en question 3.1. </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xml:space="preserve">Rappel : Les données récupérées doivent être placées dans la variable </w:t>
      </w:r>
      <w:r>
        <w:rPr>
          <w:rFonts w:ascii="Courier New" w:hAnsi="Courier New"/>
          <w:color w:val="000080"/>
          <w:sz w:val="20"/>
          <w:szCs w:val="20"/>
        </w:rPr>
        <w:t>$</w:t>
      </w:r>
      <w:proofErr w:type="spellStart"/>
      <w:r>
        <w:rPr>
          <w:rFonts w:ascii="Courier New" w:hAnsi="Courier New"/>
          <w:color w:val="000080"/>
          <w:sz w:val="20"/>
          <w:szCs w:val="20"/>
        </w:rPr>
        <w:t>listeRestos</w:t>
      </w:r>
      <w:proofErr w:type="spellEnd"/>
      <w:r>
        <w:rPr>
          <w:rFonts w:ascii="Arial" w:hAnsi="Arial"/>
          <w:color w:val="000080"/>
          <w:sz w:val="20"/>
          <w:szCs w:val="20"/>
        </w:rPr>
        <w:t xml:space="preserve"> pour que la vue puisse l'afficher.</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3.6.</w:t>
      </w:r>
      <w:r>
        <w:rPr>
          <w:rFonts w:ascii="Arial" w:hAnsi="Arial"/>
          <w:color w:val="000080"/>
          <w:sz w:val="20"/>
          <w:szCs w:val="20"/>
        </w:rPr>
        <w:t xml:space="preserve"> Pourquoi l'appel aux fonctions du modèle est fait lorsque la condition </w:t>
      </w:r>
      <w:r>
        <w:rPr>
          <w:rFonts w:ascii="Courier New" w:hAnsi="Courier New"/>
          <w:color w:val="000080"/>
          <w:sz w:val="20"/>
          <w:szCs w:val="20"/>
        </w:rPr>
        <w:t>!</w:t>
      </w:r>
      <w:proofErr w:type="spellStart"/>
      <w:proofErr w:type="gramStart"/>
      <w:r>
        <w:rPr>
          <w:rFonts w:ascii="Courier New" w:hAnsi="Courier New"/>
          <w:color w:val="000080"/>
          <w:sz w:val="20"/>
          <w:szCs w:val="20"/>
        </w:rPr>
        <w:t>empty</w:t>
      </w:r>
      <w:proofErr w:type="spellEnd"/>
      <w:r>
        <w:rPr>
          <w:rFonts w:ascii="Courier New" w:hAnsi="Courier New"/>
          <w:color w:val="000080"/>
          <w:sz w:val="20"/>
          <w:szCs w:val="20"/>
        </w:rPr>
        <w:t>(</w:t>
      </w:r>
      <w:proofErr w:type="gramEnd"/>
      <w:r>
        <w:rPr>
          <w:rFonts w:ascii="Courier New" w:hAnsi="Courier New"/>
          <w:color w:val="000080"/>
          <w:sz w:val="20"/>
          <w:szCs w:val="20"/>
        </w:rPr>
        <w:t>$</w:t>
      </w:r>
      <w:proofErr w:type="spellStart"/>
      <w:r>
        <w:rPr>
          <w:rFonts w:ascii="Courier New" w:hAnsi="Courier New"/>
          <w:color w:val="000080"/>
          <w:sz w:val="20"/>
          <w:szCs w:val="20"/>
        </w:rPr>
        <w:t>_POST</w:t>
      </w:r>
      <w:proofErr w:type="spellEnd"/>
      <w:r>
        <w:rPr>
          <w:rFonts w:ascii="Courier New" w:hAnsi="Courier New"/>
          <w:color w:val="000080"/>
          <w:sz w:val="20"/>
          <w:szCs w:val="20"/>
        </w:rPr>
        <w:t>)</w:t>
      </w:r>
      <w:r>
        <w:rPr>
          <w:rFonts w:ascii="Arial" w:hAnsi="Arial"/>
          <w:color w:val="000080"/>
          <w:sz w:val="20"/>
          <w:szCs w:val="20"/>
        </w:rPr>
        <w:t xml:space="preserve"> est vérifiée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La vue affichant le résultat de la recherche (</w:t>
      </w:r>
      <w:r>
        <w:rPr>
          <w:rFonts w:ascii="Courier New" w:hAnsi="Courier New"/>
          <w:color w:val="000080"/>
          <w:sz w:val="20"/>
          <w:szCs w:val="20"/>
        </w:rPr>
        <w:t>vueResultRecherche.php</w:t>
      </w:r>
      <w:r>
        <w:rPr>
          <w:rFonts w:ascii="Arial" w:hAnsi="Arial"/>
          <w:color w:val="000080"/>
          <w:sz w:val="20"/>
          <w:szCs w:val="20"/>
        </w:rPr>
        <w:t xml:space="preserve">) doit être appelée dans le bloc de fin du contrôleur. </w:t>
      </w:r>
    </w:p>
    <w:p w:rsidR="00645D9A" w:rsidRDefault="00035CEE">
      <w:pPr>
        <w:pStyle w:val="Corps"/>
        <w:suppressAutoHyphens/>
        <w:jc w:val="both"/>
        <w:rPr>
          <w:rFonts w:ascii="Courier New" w:hAnsi="Courier New"/>
          <w:color w:val="000080"/>
          <w:sz w:val="20"/>
          <w:szCs w:val="20"/>
        </w:rPr>
      </w:pPr>
      <w:r>
        <w:rPr>
          <w:rFonts w:ascii="Arial" w:hAnsi="Arial"/>
          <w:color w:val="000080"/>
          <w:sz w:val="20"/>
          <w:szCs w:val="20"/>
        </w:rPr>
        <w:t xml:space="preserve">La syntaxe d'appel de vue est similaire aux autres vues incluses. Par exemple : </w:t>
      </w:r>
    </w:p>
    <w:p w:rsidR="00645D9A" w:rsidRPr="00594734" w:rsidRDefault="00035CEE">
      <w:pPr>
        <w:pStyle w:val="Corps"/>
        <w:suppressAutoHyphens/>
        <w:jc w:val="both"/>
        <w:rPr>
          <w:rFonts w:ascii="Courier New" w:eastAsia="Arial" w:hAnsi="Courier New" w:cs="Courier New"/>
          <w:color w:val="000080"/>
          <w:sz w:val="20"/>
          <w:szCs w:val="20"/>
        </w:rPr>
      </w:pPr>
      <w:proofErr w:type="spellStart"/>
      <w:r w:rsidRPr="00594734">
        <w:rPr>
          <w:rFonts w:ascii="Courier New" w:hAnsi="Courier New" w:cs="Courier New"/>
          <w:color w:val="000080"/>
          <w:sz w:val="20"/>
          <w:szCs w:val="20"/>
        </w:rPr>
        <w:t>include</w:t>
      </w:r>
      <w:proofErr w:type="spellEnd"/>
      <w:r w:rsidRPr="00594734">
        <w:rPr>
          <w:rFonts w:ascii="Courier New" w:hAnsi="Courier New" w:cs="Courier New"/>
          <w:color w:val="000080"/>
          <w:sz w:val="20"/>
          <w:szCs w:val="20"/>
        </w:rPr>
        <w:t xml:space="preserve"> </w:t>
      </w:r>
      <w:proofErr w:type="gramStart"/>
      <w:r w:rsidR="00F96098" w:rsidRPr="00594734">
        <w:rPr>
          <w:rFonts w:ascii="Courier New" w:hAnsi="Courier New" w:cs="Courier New"/>
          <w:color w:val="000080"/>
          <w:sz w:val="20"/>
          <w:szCs w:val="20"/>
        </w:rPr>
        <w:t>RACINE .</w:t>
      </w:r>
      <w:proofErr w:type="gramEnd"/>
      <w:r w:rsidR="00F96098" w:rsidRPr="00594734">
        <w:rPr>
          <w:rFonts w:ascii="Courier New" w:hAnsi="Courier New" w:cs="Courier New"/>
          <w:color w:val="000080"/>
          <w:sz w:val="20"/>
          <w:szCs w:val="20"/>
        </w:rPr>
        <w:t xml:space="preserve"> </w:t>
      </w:r>
      <w:r w:rsidRPr="00594734">
        <w:rPr>
          <w:rFonts w:ascii="Courier New" w:hAnsi="Courier New" w:cs="Courier New"/>
          <w:color w:val="000080"/>
          <w:sz w:val="20"/>
          <w:szCs w:val="20"/>
        </w:rPr>
        <w:t>"/vue/entete.html.php";</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L'affichage du résultat de la recherche n'est pas systématique, il faut que des données aient été trouvées.</w:t>
      </w: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Dans tous les cas, le formulaire de recherche est affiché afin de permettre à l'utilisateur de modifier sa recherche.</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Consulter la version définitive du site pour avoir un aperçu du comportement attendu lorsque l'utilisateur recherche un restaurant.</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3.7.</w:t>
      </w:r>
      <w:r>
        <w:rPr>
          <w:rFonts w:ascii="Arial" w:hAnsi="Arial"/>
          <w:color w:val="000080"/>
          <w:sz w:val="20"/>
          <w:szCs w:val="20"/>
        </w:rPr>
        <w:t xml:space="preserve"> Ajouter dans le contrôleur l'appel à la vue </w:t>
      </w:r>
      <w:r>
        <w:rPr>
          <w:rFonts w:ascii="Courier New" w:hAnsi="Courier New"/>
          <w:color w:val="000080"/>
          <w:sz w:val="20"/>
          <w:szCs w:val="20"/>
        </w:rPr>
        <w:t>vueResultRecherche.php</w:t>
      </w:r>
      <w:r>
        <w:rPr>
          <w:rFonts w:ascii="Arial" w:hAnsi="Arial"/>
          <w:color w:val="000080"/>
          <w:sz w:val="20"/>
          <w:szCs w:val="20"/>
        </w:rPr>
        <w:t>.</w:t>
      </w: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b/>
          <w:bCs/>
          <w:color w:val="000080"/>
          <w:sz w:val="20"/>
          <w:szCs w:val="20"/>
        </w:rPr>
      </w:pPr>
    </w:p>
    <w:p w:rsidR="00645D9A" w:rsidRDefault="00035CEE">
      <w:pPr>
        <w:pStyle w:val="titrequestionannexe"/>
        <w:suppressAutoHyphens/>
        <w:rPr>
          <w:color w:val="000080"/>
          <w:sz w:val="20"/>
          <w:szCs w:val="20"/>
        </w:rPr>
      </w:pPr>
      <w:r>
        <w:t>Question 4 - Analyse de la partie existante du contrôleur rechercheResto.php</w:t>
      </w:r>
    </w:p>
    <w:p w:rsidR="00645D9A" w:rsidRDefault="00035CEE">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645D9A" w:rsidRDefault="00035CEE">
      <w:pPr>
        <w:pStyle w:val="Corps"/>
        <w:suppressAutoHyphens/>
        <w:jc w:val="both"/>
        <w:rPr>
          <w:rFonts w:ascii="Arial" w:eastAsia="Arial" w:hAnsi="Arial" w:cs="Arial"/>
          <w:b/>
          <w:bCs/>
          <w:color w:val="000080"/>
          <w:sz w:val="20"/>
          <w:szCs w:val="20"/>
        </w:rPr>
      </w:pPr>
      <w:r>
        <w:rPr>
          <w:rFonts w:ascii="Arial" w:hAnsi="Arial"/>
          <w:color w:val="000080"/>
          <w:sz w:val="20"/>
          <w:szCs w:val="20"/>
        </w:rPr>
        <w:t xml:space="preserve">- annexes 6, 7 et 8 </w:t>
      </w:r>
    </w:p>
    <w:p w:rsidR="00645D9A" w:rsidRDefault="00645D9A">
      <w:pPr>
        <w:pStyle w:val="Corps"/>
        <w:suppressAutoHyphens/>
        <w:jc w:val="both"/>
        <w:rPr>
          <w:rFonts w:ascii="Arial" w:eastAsia="Arial" w:hAnsi="Arial" w:cs="Arial"/>
          <w:b/>
          <w:bCs/>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 xml:space="preserve">Le même contrôleur permet de rechercher selon le nom du restaurant ou son adresse. Pourtant il n'y a qu'une seule vue qui gère l'affichage des formulaires de recherche : </w:t>
      </w:r>
      <w:r>
        <w:rPr>
          <w:rFonts w:ascii="Courier New" w:hAnsi="Courier New"/>
          <w:color w:val="000080"/>
          <w:sz w:val="20"/>
          <w:szCs w:val="20"/>
        </w:rPr>
        <w:t>vueRechercheResto.php</w:t>
      </w:r>
      <w:r>
        <w:rPr>
          <w:rFonts w:ascii="Arial" w:hAnsi="Arial"/>
          <w:color w:val="000080"/>
          <w:sz w:val="20"/>
          <w:szCs w:val="20"/>
        </w:rPr>
        <w:t>.</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4.1.</w:t>
      </w:r>
      <w:r>
        <w:rPr>
          <w:rFonts w:ascii="Arial" w:hAnsi="Arial"/>
          <w:color w:val="000080"/>
          <w:sz w:val="20"/>
          <w:szCs w:val="20"/>
        </w:rPr>
        <w:t xml:space="preserve"> Dans le code source de la vue, quelle variable permet de choisir l'affichage du formulaire de recherche par nom ou par adresse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4.2.</w:t>
      </w:r>
      <w:r>
        <w:rPr>
          <w:rFonts w:ascii="Arial" w:hAnsi="Arial"/>
          <w:color w:val="000080"/>
          <w:sz w:val="20"/>
          <w:szCs w:val="20"/>
        </w:rPr>
        <w:t xml:space="preserve"> Quelle variable transmise en méthode GET au contrôleur permet de connaître le type de recherche - par nom ou par adresse - que l'on souhaite effectuer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color w:val="000080"/>
          <w:sz w:val="20"/>
          <w:szCs w:val="20"/>
        </w:rPr>
        <w:t>Le rôle de la variable action sera étudié plus tard.</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4.3.</w:t>
      </w:r>
      <w:r>
        <w:rPr>
          <w:rFonts w:ascii="Arial" w:hAnsi="Arial"/>
          <w:color w:val="000080"/>
          <w:sz w:val="20"/>
          <w:szCs w:val="20"/>
        </w:rPr>
        <w:t xml:space="preserve"> Rechercher où est faite cette transmission : quel script ? </w:t>
      </w:r>
      <w:proofErr w:type="gramStart"/>
      <w:r>
        <w:rPr>
          <w:rFonts w:ascii="Arial" w:hAnsi="Arial"/>
          <w:color w:val="000080"/>
          <w:sz w:val="20"/>
          <w:szCs w:val="20"/>
        </w:rPr>
        <w:t>quelle</w:t>
      </w:r>
      <w:proofErr w:type="gramEnd"/>
      <w:r>
        <w:rPr>
          <w:rFonts w:ascii="Arial" w:hAnsi="Arial"/>
          <w:color w:val="000080"/>
          <w:sz w:val="20"/>
          <w:szCs w:val="20"/>
        </w:rPr>
        <w:t xml:space="preserve"> ligne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4.4.</w:t>
      </w:r>
      <w:r>
        <w:rPr>
          <w:rFonts w:ascii="Arial" w:hAnsi="Arial"/>
          <w:color w:val="000080"/>
          <w:sz w:val="20"/>
          <w:szCs w:val="20"/>
        </w:rPr>
        <w:t xml:space="preserve"> Sans cette transmission d'information, le contrôleur pourrait-il savoir quelle recherche effectuer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4.5.</w:t>
      </w:r>
      <w:r>
        <w:rPr>
          <w:rFonts w:ascii="Arial" w:hAnsi="Arial"/>
          <w:color w:val="000080"/>
          <w:sz w:val="20"/>
          <w:szCs w:val="20"/>
        </w:rPr>
        <w:t xml:space="preserve"> Sans cette transmission d'information, le script de vue pourrait-il savoir quel formulaire afficher ?</w:t>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eastAsia="Arial" w:hAnsi="Arial" w:cs="Arial"/>
          <w:color w:val="000080"/>
          <w:sz w:val="20"/>
          <w:szCs w:val="20"/>
        </w:rPr>
      </w:pPr>
      <w:r>
        <w:rPr>
          <w:rFonts w:ascii="Arial" w:hAnsi="Arial"/>
          <w:b/>
          <w:bCs/>
          <w:color w:val="000080"/>
          <w:sz w:val="20"/>
          <w:szCs w:val="20"/>
        </w:rPr>
        <w:t>4.6.</w:t>
      </w:r>
      <w:r>
        <w:rPr>
          <w:rFonts w:ascii="Arial" w:hAnsi="Arial"/>
          <w:color w:val="000080"/>
          <w:sz w:val="20"/>
          <w:szCs w:val="20"/>
        </w:rPr>
        <w:t xml:space="preserve"> Lorsqu'une recherche est effectuée, la vue affiche à nouveau le formulaire de recherche avec des valeurs prédéfinies. Quelles variables sont alors utilisées ?</w:t>
      </w: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pPr>
    </w:p>
    <w:p w:rsidR="00645D9A" w:rsidRDefault="00035CEE">
      <w:pPr>
        <w:pStyle w:val="titrequestionannexe"/>
        <w:pageBreakBefore/>
        <w:suppressAutoHyphens/>
        <w:rPr>
          <w:color w:val="000080"/>
          <w:sz w:val="20"/>
          <w:szCs w:val="20"/>
        </w:rPr>
      </w:pPr>
      <w:r>
        <w:lastRenderedPageBreak/>
        <w:t>Synthèse sur le rôle et le fonctionnement du contrôleur</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Le contrôleur est l'élément central dans les fonctionnalités proposées par une application MVC. Dans notre site web il permet de :</w:t>
      </w:r>
    </w:p>
    <w:p w:rsidR="00645D9A" w:rsidRDefault="00035CEE">
      <w:pPr>
        <w:pStyle w:val="Corps"/>
        <w:numPr>
          <w:ilvl w:val="0"/>
          <w:numId w:val="5"/>
        </w:numPr>
        <w:suppressAutoHyphens/>
        <w:jc w:val="both"/>
        <w:rPr>
          <w:rFonts w:ascii="Arial" w:hAnsi="Arial"/>
          <w:color w:val="000080"/>
          <w:sz w:val="20"/>
          <w:szCs w:val="20"/>
        </w:rPr>
      </w:pPr>
      <w:r>
        <w:rPr>
          <w:rFonts w:ascii="Arial" w:hAnsi="Arial"/>
          <w:color w:val="000080"/>
          <w:sz w:val="20"/>
          <w:szCs w:val="20"/>
        </w:rPr>
        <w:t>récupérer les actions de l'utilisateur en terme d'action sur l'interface (saisies, choix, sélections, etc.) : informations transmises en méthode GET ou POST.</w:t>
      </w:r>
    </w:p>
    <w:p w:rsidR="00645D9A" w:rsidRDefault="00035CEE">
      <w:pPr>
        <w:pStyle w:val="Corps"/>
        <w:numPr>
          <w:ilvl w:val="0"/>
          <w:numId w:val="5"/>
        </w:numPr>
        <w:suppressAutoHyphens/>
        <w:jc w:val="both"/>
        <w:rPr>
          <w:rFonts w:ascii="Arial" w:hAnsi="Arial"/>
          <w:color w:val="000080"/>
          <w:sz w:val="20"/>
          <w:szCs w:val="20"/>
        </w:rPr>
      </w:pPr>
      <w:r>
        <w:rPr>
          <w:rFonts w:ascii="Arial" w:hAnsi="Arial"/>
          <w:color w:val="000080"/>
          <w:sz w:val="20"/>
          <w:szCs w:val="20"/>
        </w:rPr>
        <w:t>Récupérer, depuis le modèle, les données qui seront utiles pour la fonctionnalité. Une liste de restaurants par exemple.</w:t>
      </w:r>
    </w:p>
    <w:p w:rsidR="00645D9A" w:rsidRDefault="00035CEE">
      <w:pPr>
        <w:pStyle w:val="Corps"/>
        <w:numPr>
          <w:ilvl w:val="0"/>
          <w:numId w:val="5"/>
        </w:numPr>
        <w:suppressAutoHyphens/>
        <w:jc w:val="both"/>
        <w:rPr>
          <w:rFonts w:ascii="Arial" w:hAnsi="Arial"/>
          <w:color w:val="000080"/>
          <w:sz w:val="20"/>
          <w:szCs w:val="20"/>
        </w:rPr>
      </w:pPr>
      <w:r>
        <w:rPr>
          <w:rFonts w:ascii="Arial" w:hAnsi="Arial"/>
          <w:color w:val="000080"/>
          <w:sz w:val="20"/>
          <w:szCs w:val="20"/>
        </w:rPr>
        <w:t>coder la logique applicative : traiter les données, créer les variables qui seront utiles pour le fonctionnement de l'application et l'affichage. Vérifier que l'utilisateur a bien saisi son login et son mot de passe par exemple.</w:t>
      </w:r>
    </w:p>
    <w:p w:rsidR="00645D9A" w:rsidRDefault="00035CEE">
      <w:pPr>
        <w:pStyle w:val="Corps"/>
        <w:numPr>
          <w:ilvl w:val="0"/>
          <w:numId w:val="5"/>
        </w:numPr>
        <w:suppressAutoHyphens/>
        <w:jc w:val="both"/>
        <w:rPr>
          <w:rFonts w:ascii="Arial" w:eastAsia="Arial" w:hAnsi="Arial" w:cs="Arial"/>
          <w:color w:val="000080"/>
          <w:sz w:val="20"/>
          <w:szCs w:val="20"/>
        </w:rPr>
      </w:pPr>
      <w:r>
        <w:rPr>
          <w:rFonts w:ascii="Arial" w:hAnsi="Arial"/>
          <w:color w:val="000080"/>
          <w:sz w:val="20"/>
          <w:szCs w:val="20"/>
        </w:rPr>
        <w:t>commander l'affichage des vues pour afficher à l'écran les données récupérées ou calculées. La liste des restaurants recherchés par exemple.</w:t>
      </w: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C55220">
      <w:pPr>
        <w:pStyle w:val="Corps"/>
        <w:suppressAutoHyphens/>
        <w:jc w:val="center"/>
        <w:rPr>
          <w:rFonts w:ascii="Arial" w:eastAsia="Arial" w:hAnsi="Arial" w:cs="Arial"/>
          <w:color w:val="000080"/>
          <w:sz w:val="20"/>
          <w:szCs w:val="20"/>
        </w:rPr>
      </w:pPr>
      <w:r>
        <w:rPr>
          <w:noProof/>
          <w:lang w:eastAsia="fr-FR" w:bidi="ar-SA"/>
        </w:rPr>
        <w:drawing>
          <wp:inline distT="0" distB="0" distL="0" distR="0">
            <wp:extent cx="5514975" cy="3495675"/>
            <wp:effectExtent l="19050" t="19050" r="28575" b="285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514975" cy="3495675"/>
                    </a:xfrm>
                    <a:prstGeom prst="rect">
                      <a:avLst/>
                    </a:prstGeom>
                    <a:solidFill>
                      <a:srgbClr val="FFFFFF"/>
                    </a:solidFill>
                    <a:ln w="12700" cmpd="sng">
                      <a:solidFill>
                        <a:srgbClr val="000000"/>
                      </a:solidFill>
                      <a:miter lim="800000"/>
                      <a:headEnd/>
                      <a:tailEnd/>
                    </a:ln>
                    <a:effectLst/>
                  </pic:spPr>
                </pic:pic>
              </a:graphicData>
            </a:graphic>
          </wp:inline>
        </w:drawing>
      </w: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center"/>
        <w:rPr>
          <w:rFonts w:ascii="Arial" w:eastAsia="Arial" w:hAnsi="Arial" w:cs="Arial"/>
          <w:color w:val="000080"/>
          <w:sz w:val="20"/>
          <w:szCs w:val="20"/>
        </w:rPr>
      </w:pPr>
      <w:r>
        <w:rPr>
          <w:rFonts w:ascii="Arial" w:hAnsi="Arial"/>
          <w:i/>
          <w:iCs/>
          <w:color w:val="000080"/>
          <w:sz w:val="20"/>
          <w:szCs w:val="20"/>
        </w:rPr>
        <w:t>Schéma du fonctionnement du contrôleur rechercheResto.php lors d'une recherche par nom</w:t>
      </w: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rPr>
          <w:rFonts w:ascii="Arial" w:eastAsia="Arial" w:hAnsi="Arial" w:cs="Arial"/>
          <w:color w:val="000080"/>
          <w:sz w:val="20"/>
          <w:szCs w:val="20"/>
        </w:rPr>
      </w:pP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Les fonctions du modèle sont accessibles grâce à l'inclusion des scripts nécessaires depuis le contrôleur</w:t>
      </w:r>
      <w:r>
        <w:rPr>
          <w:rFonts w:ascii="Arial" w:eastAsia="Arial" w:hAnsi="Arial" w:cs="Arial"/>
          <w:color w:val="000080"/>
          <w:sz w:val="20"/>
          <w:szCs w:val="20"/>
        </w:rPr>
        <w:t>.</w:t>
      </w:r>
    </w:p>
    <w:p w:rsidR="00645D9A" w:rsidRDefault="00035CEE">
      <w:pPr>
        <w:pStyle w:val="Corps"/>
        <w:suppressAutoHyphens/>
        <w:jc w:val="both"/>
        <w:rPr>
          <w:rFonts w:ascii="Courier New" w:hAnsi="Courier New"/>
          <w:color w:val="000080"/>
          <w:sz w:val="20"/>
          <w:szCs w:val="20"/>
        </w:rPr>
      </w:pPr>
      <w:r>
        <w:rPr>
          <w:rFonts w:ascii="Arial" w:hAnsi="Arial"/>
          <w:color w:val="000080"/>
          <w:sz w:val="20"/>
          <w:szCs w:val="20"/>
        </w:rPr>
        <w:t xml:space="preserve">Par exemple dans le script contrôleur rechercheResto.php : </w:t>
      </w:r>
    </w:p>
    <w:p w:rsidR="00645D9A" w:rsidRPr="00892DE3" w:rsidRDefault="00181C34">
      <w:pPr>
        <w:pStyle w:val="Corps"/>
        <w:suppressAutoHyphens/>
        <w:jc w:val="both"/>
        <w:rPr>
          <w:rFonts w:ascii="Courier New" w:hAnsi="Courier New" w:cs="Courier New"/>
          <w:color w:val="000080"/>
          <w:sz w:val="20"/>
          <w:szCs w:val="20"/>
          <w:lang w:val="en-US"/>
        </w:rPr>
      </w:pPr>
      <w:proofErr w:type="spellStart"/>
      <w:proofErr w:type="gramStart"/>
      <w:r w:rsidRPr="00892DE3">
        <w:rPr>
          <w:rFonts w:ascii="Courier New" w:hAnsi="Courier New" w:cs="Courier New"/>
          <w:color w:val="000080"/>
          <w:sz w:val="20"/>
          <w:szCs w:val="20"/>
          <w:lang w:val="en-US"/>
        </w:rPr>
        <w:t>include_once</w:t>
      </w:r>
      <w:proofErr w:type="spellEnd"/>
      <w:proofErr w:type="gramEnd"/>
      <w:r w:rsidRPr="00892DE3">
        <w:rPr>
          <w:rFonts w:ascii="Courier New" w:hAnsi="Courier New" w:cs="Courier New"/>
          <w:color w:val="000080"/>
          <w:sz w:val="20"/>
          <w:szCs w:val="20"/>
          <w:lang w:val="en-US"/>
        </w:rPr>
        <w:t xml:space="preserve"> RACINE . "</w:t>
      </w:r>
      <w:r w:rsidR="00035CEE" w:rsidRPr="00892DE3">
        <w:rPr>
          <w:rFonts w:ascii="Courier New" w:hAnsi="Courier New" w:cs="Courier New"/>
          <w:color w:val="000080"/>
          <w:sz w:val="20"/>
          <w:szCs w:val="20"/>
          <w:lang w:val="en-US"/>
        </w:rPr>
        <w:t>/</w:t>
      </w:r>
      <w:proofErr w:type="spellStart"/>
      <w:r w:rsidR="00035CEE" w:rsidRPr="00892DE3">
        <w:rPr>
          <w:rFonts w:ascii="Courier New" w:hAnsi="Courier New" w:cs="Courier New"/>
          <w:color w:val="000080"/>
          <w:sz w:val="20"/>
          <w:szCs w:val="20"/>
          <w:lang w:val="en-US"/>
        </w:rPr>
        <w:t>modele</w:t>
      </w:r>
      <w:proofErr w:type="spellEnd"/>
      <w:r w:rsidR="00035CEE" w:rsidRPr="00892DE3">
        <w:rPr>
          <w:rFonts w:ascii="Courier New" w:hAnsi="Courier New" w:cs="Courier New"/>
          <w:color w:val="000080"/>
          <w:sz w:val="20"/>
          <w:szCs w:val="20"/>
          <w:lang w:val="en-US"/>
        </w:rPr>
        <w:t>/</w:t>
      </w:r>
      <w:proofErr w:type="spellStart"/>
      <w:r w:rsidR="00035CEE" w:rsidRPr="00892DE3">
        <w:rPr>
          <w:rFonts w:ascii="Courier New" w:hAnsi="Courier New" w:cs="Courier New"/>
          <w:color w:val="000080"/>
          <w:sz w:val="20"/>
          <w:szCs w:val="20"/>
          <w:lang w:val="en-US"/>
        </w:rPr>
        <w:t>bd.resto.inc.php</w:t>
      </w:r>
      <w:proofErr w:type="spellEnd"/>
      <w:r w:rsidR="00035CEE" w:rsidRPr="00892DE3">
        <w:rPr>
          <w:rFonts w:ascii="Courier New" w:hAnsi="Courier New" w:cs="Courier New"/>
          <w:color w:val="000080"/>
          <w:sz w:val="20"/>
          <w:szCs w:val="20"/>
          <w:lang w:val="en-US"/>
        </w:rPr>
        <w:t>";</w:t>
      </w:r>
    </w:p>
    <w:p w:rsidR="00645D9A" w:rsidRPr="005C1097" w:rsidRDefault="00035CEE">
      <w:pPr>
        <w:pStyle w:val="Corps"/>
        <w:suppressAutoHyphens/>
        <w:jc w:val="both"/>
        <w:rPr>
          <w:rFonts w:ascii="Arial" w:hAnsi="Arial"/>
          <w:color w:val="000080"/>
          <w:sz w:val="20"/>
          <w:szCs w:val="20"/>
          <w:lang w:val="en-US"/>
        </w:rPr>
      </w:pPr>
      <w:r w:rsidRPr="005C1097">
        <w:rPr>
          <w:rFonts w:ascii="Arial" w:hAnsi="Arial"/>
          <w:color w:val="000080"/>
          <w:sz w:val="20"/>
          <w:szCs w:val="20"/>
          <w:lang w:val="en-US"/>
        </w:rPr>
        <w:t xml:space="preserve"> </w:t>
      </w:r>
    </w:p>
    <w:p w:rsidR="00645D9A" w:rsidRDefault="00035CEE">
      <w:pPr>
        <w:pStyle w:val="Corps"/>
        <w:suppressAutoHyphens/>
        <w:jc w:val="both"/>
        <w:rPr>
          <w:rFonts w:ascii="Arial" w:hAnsi="Arial"/>
          <w:color w:val="000080"/>
          <w:sz w:val="20"/>
          <w:szCs w:val="20"/>
        </w:rPr>
      </w:pPr>
      <w:r>
        <w:rPr>
          <w:rFonts w:ascii="Arial" w:hAnsi="Arial"/>
          <w:color w:val="000080"/>
          <w:sz w:val="20"/>
          <w:szCs w:val="20"/>
        </w:rPr>
        <w:t>De même, les vues sont incluses en fin de contrôleur, une fois toute la logique applicative traitée. Les données créées ou récupérées dans le contrôleur y sont affichées.</w:t>
      </w:r>
    </w:p>
    <w:p w:rsidR="00645D9A" w:rsidRDefault="00035CEE">
      <w:pPr>
        <w:pStyle w:val="Corps"/>
        <w:suppressAutoHyphens/>
        <w:jc w:val="both"/>
        <w:rPr>
          <w:rFonts w:ascii="Courier New" w:hAnsi="Courier New"/>
          <w:color w:val="000080"/>
          <w:sz w:val="20"/>
          <w:szCs w:val="20"/>
        </w:rPr>
      </w:pPr>
      <w:r>
        <w:rPr>
          <w:rFonts w:ascii="Arial" w:hAnsi="Arial"/>
          <w:color w:val="000080"/>
          <w:sz w:val="20"/>
          <w:szCs w:val="20"/>
        </w:rPr>
        <w:t>Par exemple dans le script contrôleur listeResto.php :</w:t>
      </w:r>
    </w:p>
    <w:p w:rsidR="00645D9A" w:rsidRPr="00892DE3" w:rsidRDefault="00035CEE">
      <w:pPr>
        <w:pStyle w:val="Corps"/>
        <w:suppressAutoHyphens/>
        <w:jc w:val="both"/>
        <w:rPr>
          <w:rFonts w:ascii="Courier New" w:hAnsi="Courier New" w:cs="Courier New"/>
          <w:color w:val="000080"/>
          <w:sz w:val="20"/>
          <w:szCs w:val="20"/>
        </w:rPr>
      </w:pPr>
      <w:proofErr w:type="spellStart"/>
      <w:r w:rsidRPr="00892DE3">
        <w:rPr>
          <w:rFonts w:ascii="Courier New" w:hAnsi="Courier New" w:cs="Courier New"/>
          <w:color w:val="000080"/>
          <w:sz w:val="20"/>
          <w:szCs w:val="20"/>
        </w:rPr>
        <w:t>include</w:t>
      </w:r>
      <w:proofErr w:type="spellEnd"/>
      <w:r w:rsidRPr="00892DE3">
        <w:rPr>
          <w:rFonts w:ascii="Courier New" w:hAnsi="Courier New" w:cs="Courier New"/>
          <w:color w:val="000080"/>
          <w:sz w:val="20"/>
          <w:szCs w:val="20"/>
        </w:rPr>
        <w:t xml:space="preserve"> </w:t>
      </w:r>
      <w:proofErr w:type="gramStart"/>
      <w:r w:rsidR="00181C34" w:rsidRPr="00892DE3">
        <w:rPr>
          <w:rFonts w:ascii="Courier New" w:hAnsi="Courier New" w:cs="Courier New"/>
          <w:color w:val="000080"/>
          <w:sz w:val="20"/>
          <w:szCs w:val="20"/>
        </w:rPr>
        <w:t>RACINE .</w:t>
      </w:r>
      <w:proofErr w:type="gramEnd"/>
      <w:r w:rsidR="00181C34" w:rsidRPr="00892DE3">
        <w:rPr>
          <w:rFonts w:ascii="Courier New" w:hAnsi="Courier New" w:cs="Courier New"/>
          <w:color w:val="000080"/>
          <w:sz w:val="20"/>
          <w:szCs w:val="20"/>
        </w:rPr>
        <w:t xml:space="preserve"> </w:t>
      </w:r>
      <w:r w:rsidRPr="00892DE3">
        <w:rPr>
          <w:rFonts w:ascii="Courier New" w:hAnsi="Courier New" w:cs="Courier New"/>
          <w:color w:val="000080"/>
          <w:sz w:val="20"/>
          <w:szCs w:val="20"/>
        </w:rPr>
        <w:t>"/vue/entete.html.php";</w:t>
      </w:r>
    </w:p>
    <w:p w:rsidR="00645D9A" w:rsidRPr="00892DE3" w:rsidRDefault="00181C34">
      <w:pPr>
        <w:pStyle w:val="Corps"/>
        <w:suppressAutoHyphens/>
        <w:jc w:val="both"/>
        <w:rPr>
          <w:rFonts w:ascii="Courier New" w:hAnsi="Courier New" w:cs="Courier New"/>
          <w:color w:val="000080"/>
          <w:sz w:val="20"/>
          <w:szCs w:val="20"/>
        </w:rPr>
      </w:pPr>
      <w:proofErr w:type="spellStart"/>
      <w:r w:rsidRPr="00892DE3">
        <w:rPr>
          <w:rFonts w:ascii="Courier New" w:hAnsi="Courier New" w:cs="Courier New"/>
          <w:color w:val="000080"/>
          <w:sz w:val="20"/>
          <w:szCs w:val="20"/>
        </w:rPr>
        <w:t>include</w:t>
      </w:r>
      <w:proofErr w:type="spellEnd"/>
      <w:r w:rsidRPr="00892DE3">
        <w:rPr>
          <w:rFonts w:ascii="Courier New" w:hAnsi="Courier New" w:cs="Courier New"/>
          <w:color w:val="000080"/>
          <w:sz w:val="20"/>
          <w:szCs w:val="20"/>
        </w:rPr>
        <w:t xml:space="preserve"> </w:t>
      </w:r>
      <w:proofErr w:type="gramStart"/>
      <w:r w:rsidRPr="00892DE3">
        <w:rPr>
          <w:rFonts w:ascii="Courier New" w:hAnsi="Courier New" w:cs="Courier New"/>
          <w:color w:val="000080"/>
          <w:sz w:val="20"/>
          <w:szCs w:val="20"/>
        </w:rPr>
        <w:t>RACINE .</w:t>
      </w:r>
      <w:proofErr w:type="gramEnd"/>
      <w:r w:rsidRPr="00892DE3">
        <w:rPr>
          <w:rFonts w:ascii="Courier New" w:hAnsi="Courier New" w:cs="Courier New"/>
          <w:color w:val="000080"/>
          <w:sz w:val="20"/>
          <w:szCs w:val="20"/>
        </w:rPr>
        <w:t xml:space="preserve"> "</w:t>
      </w:r>
      <w:r w:rsidR="00035CEE" w:rsidRPr="00892DE3">
        <w:rPr>
          <w:rFonts w:ascii="Courier New" w:hAnsi="Courier New" w:cs="Courier New"/>
          <w:color w:val="000080"/>
          <w:sz w:val="20"/>
          <w:szCs w:val="20"/>
        </w:rPr>
        <w:t>/vue/vueListeRestos.php";</w:t>
      </w:r>
    </w:p>
    <w:p w:rsidR="00645D9A" w:rsidRPr="00892DE3" w:rsidRDefault="00181C34">
      <w:pPr>
        <w:pStyle w:val="Corps"/>
        <w:suppressAutoHyphens/>
        <w:jc w:val="both"/>
        <w:rPr>
          <w:rFonts w:ascii="Courier New" w:eastAsia="Arial" w:hAnsi="Courier New" w:cs="Courier New"/>
          <w:color w:val="000080"/>
          <w:sz w:val="20"/>
          <w:szCs w:val="20"/>
        </w:rPr>
      </w:pPr>
      <w:proofErr w:type="spellStart"/>
      <w:r w:rsidRPr="00892DE3">
        <w:rPr>
          <w:rFonts w:ascii="Courier New" w:hAnsi="Courier New" w:cs="Courier New"/>
          <w:color w:val="000080"/>
          <w:sz w:val="20"/>
          <w:szCs w:val="20"/>
        </w:rPr>
        <w:t>include</w:t>
      </w:r>
      <w:proofErr w:type="spellEnd"/>
      <w:r w:rsidRPr="00892DE3">
        <w:rPr>
          <w:rFonts w:ascii="Courier New" w:hAnsi="Courier New" w:cs="Courier New"/>
          <w:color w:val="000080"/>
          <w:sz w:val="20"/>
          <w:szCs w:val="20"/>
        </w:rPr>
        <w:t xml:space="preserve"> </w:t>
      </w:r>
      <w:proofErr w:type="gramStart"/>
      <w:r w:rsidRPr="00892DE3">
        <w:rPr>
          <w:rFonts w:ascii="Courier New" w:hAnsi="Courier New" w:cs="Courier New"/>
          <w:color w:val="000080"/>
          <w:sz w:val="20"/>
          <w:szCs w:val="20"/>
        </w:rPr>
        <w:t>RACINE .</w:t>
      </w:r>
      <w:proofErr w:type="gramEnd"/>
      <w:r w:rsidRPr="00892DE3">
        <w:rPr>
          <w:rFonts w:ascii="Courier New" w:hAnsi="Courier New" w:cs="Courier New"/>
          <w:color w:val="000080"/>
          <w:sz w:val="20"/>
          <w:szCs w:val="20"/>
        </w:rPr>
        <w:t xml:space="preserve"> "</w:t>
      </w:r>
      <w:r w:rsidR="00035CEE" w:rsidRPr="00892DE3">
        <w:rPr>
          <w:rFonts w:ascii="Courier New" w:hAnsi="Courier New" w:cs="Courier New"/>
          <w:color w:val="000080"/>
          <w:sz w:val="20"/>
          <w:szCs w:val="20"/>
        </w:rPr>
        <w:t>/vue/pied.html.php";</w:t>
      </w:r>
    </w:p>
    <w:p w:rsidR="00645D9A" w:rsidRDefault="00645D9A">
      <w:pPr>
        <w:pStyle w:val="Corps"/>
        <w:suppressAutoHyphens/>
        <w:jc w:val="both"/>
        <w:rPr>
          <w:rFonts w:ascii="Arial" w:eastAsia="Arial" w:hAnsi="Arial" w:cs="Arial"/>
          <w:color w:val="000080"/>
          <w:sz w:val="20"/>
          <w:szCs w:val="20"/>
        </w:rPr>
      </w:pPr>
    </w:p>
    <w:p w:rsidR="00645D9A" w:rsidRDefault="00645D9A">
      <w:pPr>
        <w:pStyle w:val="Corps"/>
        <w:suppressAutoHyphens/>
        <w:jc w:val="both"/>
      </w:pPr>
    </w:p>
    <w:p w:rsidR="00645D9A" w:rsidRDefault="00035CEE">
      <w:pPr>
        <w:pStyle w:val="titrequestionannexe"/>
        <w:pageBreakBefore/>
        <w:suppressAutoHyphens/>
        <w:rPr>
          <w:rFonts w:ascii="Courier New" w:hAnsi="Courier New"/>
          <w:sz w:val="20"/>
          <w:szCs w:val="20"/>
        </w:rPr>
      </w:pPr>
      <w:r>
        <w:lastRenderedPageBreak/>
        <w:t>Annexe 1 - section de test du fichier modèle authentification.inc.php</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5C1097">
        <w:rPr>
          <w:rFonts w:ascii="Courier New" w:hAnsi="Courier New"/>
          <w:sz w:val="20"/>
          <w:szCs w:val="20"/>
          <w:lang w:val="en-US"/>
        </w:rPr>
        <w:t>if</w:t>
      </w:r>
      <w:proofErr w:type="gramEnd"/>
      <w:r w:rsidRPr="005C1097">
        <w:rPr>
          <w:rFonts w:ascii="Courier New" w:hAnsi="Courier New"/>
          <w:sz w:val="20"/>
          <w:szCs w:val="20"/>
          <w:lang w:val="en-US"/>
        </w:rPr>
        <w:t xml:space="preserve"> ($_SERVER["</w:t>
      </w:r>
      <w:proofErr w:type="spellStart"/>
      <w:r w:rsidRPr="005C1097">
        <w:rPr>
          <w:rFonts w:ascii="Courier New" w:hAnsi="Courier New"/>
          <w:sz w:val="20"/>
          <w:szCs w:val="20"/>
          <w:lang w:val="en-US"/>
        </w:rPr>
        <w:t>SCRIPT_FILENAME</w:t>
      </w:r>
      <w:proofErr w:type="spellEnd"/>
      <w:r w:rsidRPr="005C1097">
        <w:rPr>
          <w:rFonts w:ascii="Courier New" w:hAnsi="Courier New"/>
          <w:sz w:val="20"/>
          <w:szCs w:val="20"/>
          <w:lang w:val="en-US"/>
        </w:rPr>
        <w:t>"] == __FILE__)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 </w:t>
      </w:r>
      <w:proofErr w:type="spellStart"/>
      <w:r w:rsidRPr="005C1097">
        <w:rPr>
          <w:rFonts w:ascii="Courier New" w:hAnsi="Courier New"/>
          <w:sz w:val="20"/>
          <w:szCs w:val="20"/>
          <w:lang w:val="en-US"/>
        </w:rPr>
        <w:t>prog</w:t>
      </w:r>
      <w:proofErr w:type="spellEnd"/>
      <w:r w:rsidRPr="005C1097">
        <w:rPr>
          <w:rFonts w:ascii="Courier New" w:hAnsi="Courier New"/>
          <w:sz w:val="20"/>
          <w:szCs w:val="20"/>
          <w:lang w:val="en-US"/>
        </w:rPr>
        <w:t xml:space="preserve"> principal de test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header(</w:t>
      </w:r>
      <w:proofErr w:type="gramEnd"/>
      <w:r w:rsidRPr="005C1097">
        <w:rPr>
          <w:rFonts w:ascii="Courier New" w:hAnsi="Courier New"/>
          <w:sz w:val="20"/>
          <w:szCs w:val="20"/>
          <w:lang w:val="en-US"/>
        </w:rPr>
        <w:t>'Content-</w:t>
      </w:r>
      <w:proofErr w:type="spellStart"/>
      <w:r w:rsidRPr="005C1097">
        <w:rPr>
          <w:rFonts w:ascii="Courier New" w:hAnsi="Courier New"/>
          <w:sz w:val="20"/>
          <w:szCs w:val="20"/>
          <w:lang w:val="en-US"/>
        </w:rPr>
        <w:t>Type:text</w:t>
      </w:r>
      <w:proofErr w:type="spellEnd"/>
      <w:r w:rsidRPr="005C1097">
        <w:rPr>
          <w:rFonts w:ascii="Courier New" w:hAnsi="Courier New"/>
          <w:sz w:val="20"/>
          <w:szCs w:val="20"/>
          <w:lang w:val="en-US"/>
        </w:rPr>
        <w:t>/plain');</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 test de </w:t>
      </w:r>
      <w:proofErr w:type="spellStart"/>
      <w:r w:rsidRPr="005C1097">
        <w:rPr>
          <w:rFonts w:ascii="Courier New" w:hAnsi="Courier New"/>
          <w:sz w:val="20"/>
          <w:szCs w:val="20"/>
          <w:lang w:val="en-US"/>
        </w:rPr>
        <w:t>connexion</w:t>
      </w:r>
      <w:proofErr w:type="spellEnd"/>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if</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isLoggedOn</w:t>
      </w:r>
      <w:proofErr w:type="spellEnd"/>
      <w:r w:rsidRPr="005C1097">
        <w:rPr>
          <w:rFonts w:ascii="Courier New" w:hAnsi="Courier New"/>
          <w:sz w:val="20"/>
          <w:szCs w:val="20"/>
          <w:lang w:val="en-US"/>
        </w:rPr>
        <w:t>())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echo</w:t>
      </w:r>
      <w:proofErr w:type="gramEnd"/>
      <w:r w:rsidRPr="005C1097">
        <w:rPr>
          <w:rFonts w:ascii="Courier New" w:hAnsi="Courier New"/>
          <w:sz w:val="20"/>
          <w:szCs w:val="20"/>
          <w:lang w:val="en-US"/>
        </w:rPr>
        <w:t xml:space="preserve"> "logged\n";</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 else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echo</w:t>
      </w:r>
      <w:proofErr w:type="gramEnd"/>
      <w:r w:rsidRPr="005C1097">
        <w:rPr>
          <w:rFonts w:ascii="Courier New" w:hAnsi="Courier New"/>
          <w:sz w:val="20"/>
          <w:szCs w:val="20"/>
          <w:lang w:val="en-US"/>
        </w:rPr>
        <w:t xml:space="preserve"> "not logged\n";</w:t>
      </w:r>
    </w:p>
    <w:p w:rsidR="00645D9A" w:rsidRPr="006F4400"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r w:rsidRPr="006F4400">
        <w:rPr>
          <w:rFonts w:ascii="Courier New" w:hAnsi="Courier New"/>
          <w:sz w:val="20"/>
          <w:szCs w:val="20"/>
          <w:lang w:val="en-US"/>
        </w:rPr>
        <w:t>}</w:t>
      </w:r>
    </w:p>
    <w:p w:rsidR="00645D9A" w:rsidRPr="006F4400"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6F4400">
        <w:rPr>
          <w:rFonts w:ascii="Courier New" w:hAnsi="Courier New"/>
          <w:sz w:val="20"/>
          <w:szCs w:val="20"/>
          <w:lang w:val="en-US"/>
        </w:rPr>
        <w:t xml:space="preserve">    </w:t>
      </w:r>
    </w:p>
    <w:p w:rsidR="00304A01" w:rsidRPr="00304A01" w:rsidRDefault="00304A01">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F4400">
        <w:rPr>
          <w:rFonts w:ascii="Courier New" w:hAnsi="Courier New"/>
          <w:sz w:val="20"/>
          <w:szCs w:val="20"/>
          <w:lang w:val="en-US"/>
        </w:rPr>
        <w:t xml:space="preserve">    </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login</w:t>
      </w:r>
      <w:proofErr w:type="gramEnd"/>
      <w:r>
        <w:rPr>
          <w:rFonts w:ascii="Courier New" w:eastAsia="Courier New" w:hAnsi="Courier New" w:cs="Courier New"/>
          <w:sz w:val="20"/>
          <w:szCs w:val="20"/>
        </w:rPr>
        <w:t xml:space="preserve"> et mot de passe de test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304A01">
        <w:rPr>
          <w:rFonts w:ascii="Courier New" w:hAnsi="Courier New"/>
          <w:sz w:val="20"/>
          <w:szCs w:val="20"/>
        </w:rPr>
        <w:t xml:space="preserve">    </w:t>
      </w:r>
      <w:proofErr w:type="gramStart"/>
      <w:r>
        <w:rPr>
          <w:rFonts w:ascii="Courier New" w:hAnsi="Courier New"/>
          <w:sz w:val="20"/>
          <w:szCs w:val="20"/>
        </w:rPr>
        <w:t>login(</w:t>
      </w:r>
      <w:proofErr w:type="gramEnd"/>
      <w:r>
        <w:rPr>
          <w:rFonts w:ascii="Courier New" w:hAnsi="Courier New"/>
          <w:sz w:val="20"/>
          <w:szCs w:val="20"/>
        </w:rPr>
        <w:t>"test@</w:t>
      </w:r>
      <w:r w:rsidR="00304A01">
        <w:rPr>
          <w:rFonts w:ascii="Courier New" w:hAnsi="Courier New"/>
          <w:sz w:val="20"/>
          <w:szCs w:val="20"/>
        </w:rPr>
        <w:t>kercode.dev</w:t>
      </w:r>
      <w:r>
        <w:rPr>
          <w:rFonts w:ascii="Courier New" w:hAnsi="Courier New"/>
          <w:sz w:val="20"/>
          <w:szCs w:val="20"/>
        </w:rPr>
        <w:t>", "</w:t>
      </w:r>
      <w:proofErr w:type="spellStart"/>
      <w:r w:rsidR="00304A01">
        <w:rPr>
          <w:rFonts w:ascii="Courier New" w:hAnsi="Courier New"/>
          <w:sz w:val="20"/>
          <w:szCs w:val="20"/>
        </w:rPr>
        <w:t>kercode</w:t>
      </w:r>
      <w:proofErr w:type="spellEnd"/>
      <w:r w:rsidR="00304A01">
        <w:rPr>
          <w:rFonts w:ascii="Courier New" w:hAnsi="Courier New"/>
          <w:sz w:val="20"/>
          <w:szCs w:val="20"/>
        </w:rPr>
        <w: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Pr>
          <w:rFonts w:ascii="Courier New" w:hAnsi="Courier New"/>
          <w:sz w:val="20"/>
          <w:szCs w:val="20"/>
        </w:rPr>
        <w:t xml:space="preserve">    </w:t>
      </w:r>
      <w:proofErr w:type="gramStart"/>
      <w:r w:rsidRPr="005C1097">
        <w:rPr>
          <w:rFonts w:ascii="Courier New" w:hAnsi="Courier New"/>
          <w:sz w:val="20"/>
          <w:szCs w:val="20"/>
          <w:lang w:val="en-US"/>
        </w:rPr>
        <w:t>if</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isLoggedOn</w:t>
      </w:r>
      <w:proofErr w:type="spellEnd"/>
      <w:r w:rsidRPr="005C1097">
        <w:rPr>
          <w:rFonts w:ascii="Courier New" w:hAnsi="Courier New"/>
          <w:sz w:val="20"/>
          <w:szCs w:val="20"/>
          <w:lang w:val="en-US"/>
        </w:rPr>
        <w:t>())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echo</w:t>
      </w:r>
      <w:proofErr w:type="gramEnd"/>
      <w:r w:rsidRPr="005C1097">
        <w:rPr>
          <w:rFonts w:ascii="Courier New" w:hAnsi="Courier New"/>
          <w:sz w:val="20"/>
          <w:szCs w:val="20"/>
          <w:lang w:val="en-US"/>
        </w:rPr>
        <w:t xml:space="preserve"> "logged\n";</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 else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echo</w:t>
      </w:r>
      <w:proofErr w:type="gramEnd"/>
      <w:r w:rsidRPr="005C1097">
        <w:rPr>
          <w:rFonts w:ascii="Courier New" w:hAnsi="Courier New"/>
          <w:sz w:val="20"/>
          <w:szCs w:val="20"/>
          <w:lang w:val="en-US"/>
        </w:rPr>
        <w:t xml:space="preserve"> "not logged\n";</w:t>
      </w:r>
    </w:p>
    <w:p w:rsidR="00645D9A" w:rsidRPr="006F4400"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C1097">
        <w:rPr>
          <w:rFonts w:ascii="Courier New" w:hAnsi="Courier New"/>
          <w:sz w:val="20"/>
          <w:szCs w:val="20"/>
          <w:lang w:val="en-US"/>
        </w:rPr>
        <w:t xml:space="preserve">    </w:t>
      </w:r>
      <w:r w:rsidRPr="006F4400">
        <w:rPr>
          <w:rFonts w:ascii="Courier New" w:hAnsi="Courier New"/>
          <w:sz w:val="20"/>
          <w:szCs w:val="20"/>
          <w:lang w:val="en-US"/>
        </w:rPr>
        <w:t>}</w:t>
      </w:r>
    </w:p>
    <w:p w:rsidR="00645D9A" w:rsidRPr="006F4400"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F4400">
        <w:rPr>
          <w:rFonts w:ascii="Courier New" w:hAnsi="Courier New"/>
          <w:sz w:val="20"/>
          <w:szCs w:val="20"/>
          <w:lang w:val="en-US"/>
        </w:rPr>
        <w:t xml:space="preserve">    </w:t>
      </w:r>
      <w:r>
        <w:rPr>
          <w:rFonts w:ascii="Courier New" w:hAnsi="Courier New"/>
          <w:sz w:val="20"/>
          <w:szCs w:val="20"/>
        </w:rPr>
        <w:t>$mail=</w:t>
      </w:r>
      <w:proofErr w:type="spellStart"/>
      <w:proofErr w:type="gramStart"/>
      <w:r>
        <w:rPr>
          <w:rFonts w:ascii="Courier New" w:hAnsi="Courier New"/>
          <w:sz w:val="20"/>
          <w:szCs w:val="20"/>
        </w:rPr>
        <w:t>getMailULoggedOn</w:t>
      </w:r>
      <w:proofErr w:type="spellEnd"/>
      <w:r>
        <w:rPr>
          <w:rFonts w:ascii="Courier New" w:hAnsi="Courier New"/>
          <w:sz w:val="20"/>
          <w:szCs w:val="20"/>
        </w:rPr>
        <w:t>(</w:t>
      </w:r>
      <w:proofErr w:type="gramEnd"/>
      <w:r>
        <w:rPr>
          <w:rFonts w:ascii="Courier New" w:hAnsi="Courier New"/>
          <w:sz w:val="20"/>
          <w:szCs w:val="20"/>
        </w:rPr>
        <w: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echo</w:t>
      </w:r>
      <w:proofErr w:type="spellEnd"/>
      <w:proofErr w:type="gramEnd"/>
      <w:r>
        <w:rPr>
          <w:rFonts w:ascii="Courier New" w:hAnsi="Courier New"/>
          <w:sz w:val="20"/>
          <w:szCs w:val="20"/>
        </w:rPr>
        <w:t xml:space="preserve"> "utilisateur connecté avec cette adresse : $mail \n";</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 </w:t>
      </w:r>
      <w:proofErr w:type="spellStart"/>
      <w:proofErr w:type="gramStart"/>
      <w:r>
        <w:rPr>
          <w:rFonts w:ascii="Courier New" w:hAnsi="Courier New"/>
          <w:sz w:val="20"/>
          <w:szCs w:val="20"/>
        </w:rPr>
        <w:t>deconnexion</w:t>
      </w:r>
      <w:proofErr w:type="spellEnd"/>
      <w:proofErr w:type="gramEnd"/>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logout</w:t>
      </w:r>
      <w:proofErr w:type="spellEnd"/>
      <w:r>
        <w:rPr>
          <w:rFonts w:ascii="Courier New" w:hAnsi="Courier New"/>
          <w:sz w:val="20"/>
          <w:szCs w:val="20"/>
        </w:rPr>
        <w:t>(</w:t>
      </w:r>
      <w:proofErr w:type="gramEnd"/>
      <w:r>
        <w:rPr>
          <w:rFonts w:ascii="Courier New" w:hAnsi="Courier New"/>
          <w:sz w:val="20"/>
          <w:szCs w:val="20"/>
        </w:rPr>
        <w: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rPr>
      </w:pPr>
      <w:r>
        <w:rPr>
          <w:rFonts w:ascii="Courier New" w:hAnsi="Courier New"/>
          <w:sz w:val="20"/>
          <w:szCs w:val="20"/>
        </w:rPr>
        <w:t>}</w:t>
      </w:r>
    </w:p>
    <w:p w:rsidR="00645D9A" w:rsidRDefault="00645D9A">
      <w:pPr>
        <w:pStyle w:val="Corps"/>
        <w:suppressAutoHyphens/>
        <w:jc w:val="both"/>
        <w:rPr>
          <w:rFonts w:ascii="Arial" w:eastAsia="Arial" w:hAnsi="Arial" w:cs="Arial"/>
        </w:rPr>
      </w:pPr>
    </w:p>
    <w:p w:rsidR="00645D9A" w:rsidRDefault="00035CEE">
      <w:pPr>
        <w:pStyle w:val="titrequestionannexe"/>
        <w:suppressAutoHyphens/>
        <w:rPr>
          <w:sz w:val="20"/>
          <w:szCs w:val="20"/>
        </w:rPr>
      </w:pPr>
      <w:r>
        <w:t>Annexe 2 - résultat d'exécution du script authentification.inc.php</w:t>
      </w:r>
    </w:p>
    <w:p w:rsidR="00645D9A" w:rsidRDefault="00035CEE">
      <w:pPr>
        <w:pStyle w:val="Pardfaut"/>
        <w:pBdr>
          <w:top w:val="single" w:sz="8" w:space="0" w:color="000000"/>
          <w:left w:val="single" w:sz="8" w:space="0" w:color="000000"/>
          <w:bottom w:val="single" w:sz="8" w:space="0" w:color="000000"/>
          <w:right w:val="single" w:sz="8" w:space="0" w:color="000000"/>
        </w:pBdr>
        <w:suppressAutoHyphens/>
        <w:spacing w:line="280" w:lineRule="atLeast"/>
        <w:jc w:val="both"/>
        <w:rPr>
          <w:rFonts w:ascii="Arial" w:hAnsi="Arial"/>
          <w:sz w:val="20"/>
          <w:szCs w:val="20"/>
          <w:lang w:val="fr-FR"/>
        </w:rPr>
      </w:pPr>
      <w:proofErr w:type="gramStart"/>
      <w:r>
        <w:rPr>
          <w:rFonts w:ascii="Arial" w:hAnsi="Arial"/>
          <w:sz w:val="20"/>
          <w:szCs w:val="20"/>
          <w:lang w:val="fr-FR"/>
        </w:rPr>
        <w:t>not</w:t>
      </w:r>
      <w:proofErr w:type="gramEnd"/>
      <w:r>
        <w:rPr>
          <w:rFonts w:ascii="Arial" w:hAnsi="Arial"/>
          <w:sz w:val="20"/>
          <w:szCs w:val="20"/>
          <w:lang w:val="fr-FR"/>
        </w:rPr>
        <w:t xml:space="preserve"> </w:t>
      </w:r>
      <w:proofErr w:type="spellStart"/>
      <w:r>
        <w:rPr>
          <w:rFonts w:ascii="Arial" w:hAnsi="Arial"/>
          <w:sz w:val="20"/>
          <w:szCs w:val="20"/>
          <w:lang w:val="fr-FR"/>
        </w:rPr>
        <w:t>logged</w:t>
      </w:r>
      <w:proofErr w:type="spellEnd"/>
    </w:p>
    <w:p w:rsidR="00645D9A" w:rsidRDefault="00035CEE">
      <w:pPr>
        <w:pStyle w:val="Pardfaut"/>
        <w:pBdr>
          <w:top w:val="single" w:sz="8" w:space="0" w:color="000000"/>
          <w:left w:val="single" w:sz="8" w:space="0" w:color="000000"/>
          <w:bottom w:val="single" w:sz="8" w:space="0" w:color="000000"/>
          <w:right w:val="single" w:sz="8" w:space="0" w:color="000000"/>
        </w:pBdr>
        <w:suppressAutoHyphens/>
        <w:spacing w:line="280" w:lineRule="atLeast"/>
        <w:jc w:val="both"/>
        <w:rPr>
          <w:rFonts w:ascii="Arial" w:hAnsi="Arial"/>
          <w:sz w:val="20"/>
          <w:szCs w:val="20"/>
          <w:lang w:val="fr-FR"/>
        </w:rPr>
      </w:pPr>
      <w:proofErr w:type="spellStart"/>
      <w:proofErr w:type="gramStart"/>
      <w:r>
        <w:rPr>
          <w:rFonts w:ascii="Arial" w:hAnsi="Arial"/>
          <w:sz w:val="20"/>
          <w:szCs w:val="20"/>
          <w:lang w:val="fr-FR"/>
        </w:rPr>
        <w:t>logged</w:t>
      </w:r>
      <w:proofErr w:type="spellEnd"/>
      <w:proofErr w:type="gramEnd"/>
    </w:p>
    <w:p w:rsidR="00645D9A" w:rsidRDefault="00035CEE">
      <w:pPr>
        <w:pStyle w:val="Pardfaut"/>
        <w:pBdr>
          <w:top w:val="single" w:sz="8" w:space="0" w:color="000000"/>
          <w:left w:val="single" w:sz="8" w:space="0" w:color="000000"/>
          <w:bottom w:val="single" w:sz="8" w:space="0" w:color="000000"/>
          <w:right w:val="single" w:sz="8" w:space="0" w:color="000000"/>
        </w:pBdr>
        <w:suppressAutoHyphens/>
        <w:spacing w:line="280" w:lineRule="atLeast"/>
        <w:jc w:val="both"/>
        <w:rPr>
          <w:rFonts w:ascii="Arial" w:eastAsia="Arial" w:hAnsi="Arial" w:cs="Arial"/>
          <w:sz w:val="24"/>
          <w:szCs w:val="24"/>
          <w:lang w:val="fr-FR"/>
        </w:rPr>
      </w:pPr>
      <w:proofErr w:type="gramStart"/>
      <w:r>
        <w:rPr>
          <w:rFonts w:ascii="Arial" w:hAnsi="Arial"/>
          <w:sz w:val="20"/>
          <w:szCs w:val="20"/>
          <w:lang w:val="fr-FR"/>
        </w:rPr>
        <w:t>utilisateur</w:t>
      </w:r>
      <w:proofErr w:type="gramEnd"/>
      <w:r>
        <w:rPr>
          <w:rFonts w:ascii="Arial" w:hAnsi="Arial"/>
          <w:sz w:val="20"/>
          <w:szCs w:val="20"/>
          <w:lang w:val="fr-FR"/>
        </w:rPr>
        <w:t xml:space="preserve"> connecté avec cette adresse : test@</w:t>
      </w:r>
      <w:r w:rsidR="00647290">
        <w:rPr>
          <w:rFonts w:ascii="Arial" w:hAnsi="Arial"/>
          <w:sz w:val="20"/>
          <w:szCs w:val="20"/>
          <w:lang w:val="fr-FR"/>
        </w:rPr>
        <w:t>kercode.dev</w:t>
      </w:r>
      <w:r>
        <w:rPr>
          <w:rFonts w:ascii="Arial" w:hAnsi="Arial"/>
          <w:sz w:val="20"/>
          <w:szCs w:val="20"/>
          <w:lang w:val="fr-FR"/>
        </w:rPr>
        <w:t xml:space="preserve"> </w:t>
      </w:r>
    </w:p>
    <w:p w:rsidR="00645D9A" w:rsidRDefault="00645D9A">
      <w:pPr>
        <w:pStyle w:val="Pardfaut"/>
        <w:suppressAutoHyphens/>
        <w:spacing w:line="280" w:lineRule="atLeast"/>
        <w:jc w:val="both"/>
        <w:rPr>
          <w:rFonts w:ascii="Arial" w:eastAsia="Arial" w:hAnsi="Arial" w:cs="Arial"/>
          <w:sz w:val="24"/>
          <w:szCs w:val="24"/>
          <w:lang w:val="fr-FR"/>
        </w:rPr>
      </w:pPr>
    </w:p>
    <w:p w:rsidR="00645D9A" w:rsidRDefault="00035CEE">
      <w:pPr>
        <w:pStyle w:val="titrequestionannexe"/>
        <w:suppressAutoHyphens/>
        <w:rPr>
          <w:rFonts w:ascii="Courier New" w:hAnsi="Courier New"/>
          <w:sz w:val="20"/>
          <w:szCs w:val="20"/>
        </w:rPr>
      </w:pPr>
      <w:r>
        <w:t>Annexe 3 - vueAuthentification.php</w:t>
      </w:r>
    </w:p>
    <w:p w:rsidR="00DE5E4B" w:rsidRPr="006F4400"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6F4400">
        <w:rPr>
          <w:rFonts w:ascii="Courier New" w:hAnsi="Courier New"/>
          <w:sz w:val="20"/>
          <w:szCs w:val="20"/>
          <w:lang w:val="en-US"/>
        </w:rPr>
        <w:t>&lt;?php</w:t>
      </w:r>
      <w:proofErr w:type="gramEnd"/>
    </w:p>
    <w:p w:rsidR="00DE5E4B" w:rsidRPr="006F4400"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
    <w:p w:rsidR="00DE5E4B" w:rsidRPr="006F4400"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6F4400">
        <w:rPr>
          <w:rFonts w:ascii="Courier New" w:hAnsi="Courier New"/>
          <w:sz w:val="20"/>
          <w:szCs w:val="20"/>
          <w:lang w:val="en-US"/>
        </w:rPr>
        <w:t>if</w:t>
      </w:r>
      <w:proofErr w:type="gramEnd"/>
      <w:r w:rsidRPr="006F4400">
        <w:rPr>
          <w:rFonts w:ascii="Courier New" w:hAnsi="Courier New"/>
          <w:sz w:val="20"/>
          <w:szCs w:val="20"/>
          <w:lang w:val="en-US"/>
        </w:rPr>
        <w:t xml:space="preserve"> ($_SERVER["</w:t>
      </w:r>
      <w:proofErr w:type="spellStart"/>
      <w:r w:rsidRPr="006F4400">
        <w:rPr>
          <w:rFonts w:ascii="Courier New" w:hAnsi="Courier New"/>
          <w:sz w:val="20"/>
          <w:szCs w:val="20"/>
          <w:lang w:val="en-US"/>
        </w:rPr>
        <w:t>SCRIPT_FILENAME</w:t>
      </w:r>
      <w:proofErr w:type="spellEnd"/>
      <w:r w:rsidRPr="006F4400">
        <w:rPr>
          <w:rFonts w:ascii="Courier New" w:hAnsi="Courier New"/>
          <w:sz w:val="20"/>
          <w:szCs w:val="20"/>
          <w:lang w:val="en-US"/>
        </w:rPr>
        <w:t>"] == __FILE__) {</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F4400">
        <w:rPr>
          <w:rFonts w:ascii="Courier New" w:hAnsi="Courier New"/>
          <w:sz w:val="20"/>
          <w:szCs w:val="20"/>
          <w:lang w:val="en-US"/>
        </w:rPr>
        <w:tab/>
      </w:r>
      <w:r w:rsidRPr="00DE5E4B">
        <w:rPr>
          <w:rFonts w:ascii="Courier New" w:hAnsi="Courier New"/>
          <w:sz w:val="20"/>
          <w:szCs w:val="20"/>
        </w:rPr>
        <w:t>// Un MVC utilise uniquement ses requêtes depuis le contrôleur principal : index.php</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gramStart"/>
      <w:r w:rsidRPr="00DE5E4B">
        <w:rPr>
          <w:rFonts w:ascii="Courier New" w:hAnsi="Courier New"/>
          <w:sz w:val="20"/>
          <w:szCs w:val="20"/>
        </w:rPr>
        <w:t>die(</w:t>
      </w:r>
      <w:proofErr w:type="gramEnd"/>
      <w:r w:rsidRPr="00DE5E4B">
        <w:rPr>
          <w:rFonts w:ascii="Courier New" w:hAnsi="Courier New"/>
          <w:sz w:val="20"/>
          <w:szCs w:val="20"/>
        </w:rPr>
        <w:t>'Erreur : '.</w:t>
      </w:r>
      <w:proofErr w:type="spellStart"/>
      <w:r w:rsidRPr="00DE5E4B">
        <w:rPr>
          <w:rFonts w:ascii="Courier New" w:hAnsi="Courier New"/>
          <w:sz w:val="20"/>
          <w:szCs w:val="20"/>
        </w:rPr>
        <w:t>basename</w:t>
      </w:r>
      <w:proofErr w:type="spellEnd"/>
      <w:r w:rsidRPr="00DE5E4B">
        <w:rPr>
          <w:rFonts w:ascii="Courier New" w:hAnsi="Courier New"/>
          <w:sz w:val="20"/>
          <w:szCs w:val="20"/>
        </w:rPr>
        <w:t>(</w:t>
      </w:r>
      <w:proofErr w:type="spellStart"/>
      <w:r w:rsidRPr="00DE5E4B">
        <w:rPr>
          <w:rFonts w:ascii="Courier New" w:hAnsi="Courier New"/>
          <w:sz w:val="20"/>
          <w:szCs w:val="20"/>
        </w:rPr>
        <w:t>__FILE__</w:t>
      </w:r>
      <w:proofErr w:type="spellEnd"/>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&lt;h1&gt;Connexion&lt;/h1&gt;</w:t>
      </w:r>
    </w:p>
    <w:p w:rsidR="00645D9A" w:rsidRPr="006F4400"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6F4400">
        <w:rPr>
          <w:rFonts w:ascii="Courier New" w:hAnsi="Courier New"/>
          <w:sz w:val="20"/>
          <w:szCs w:val="20"/>
          <w:lang w:val="en-US"/>
        </w:rPr>
        <w:t>&lt;form action="</w:t>
      </w:r>
      <w:proofErr w:type="gramStart"/>
      <w:r w:rsidRPr="006F4400">
        <w:rPr>
          <w:rFonts w:ascii="Courier New" w:hAnsi="Courier New"/>
          <w:sz w:val="20"/>
          <w:szCs w:val="20"/>
          <w:lang w:val="en-US"/>
        </w:rPr>
        <w:t>./</w:t>
      </w:r>
      <w:proofErr w:type="gramEnd"/>
      <w:r w:rsidRPr="006F4400">
        <w:rPr>
          <w:rFonts w:ascii="Courier New" w:hAnsi="Courier New"/>
          <w:sz w:val="20"/>
          <w:szCs w:val="20"/>
          <w:lang w:val="en-US"/>
        </w:rPr>
        <w:t>?action=</w:t>
      </w:r>
      <w:proofErr w:type="spellStart"/>
      <w:r w:rsidRPr="006F4400">
        <w:rPr>
          <w:rFonts w:ascii="Courier New" w:hAnsi="Courier New"/>
          <w:sz w:val="20"/>
          <w:szCs w:val="20"/>
          <w:lang w:val="en-US"/>
        </w:rPr>
        <w:t>connexion</w:t>
      </w:r>
      <w:proofErr w:type="spellEnd"/>
      <w:r w:rsidRPr="006F4400">
        <w:rPr>
          <w:rFonts w:ascii="Courier New" w:hAnsi="Courier New"/>
          <w:sz w:val="20"/>
          <w:szCs w:val="20"/>
          <w:lang w:val="en-US"/>
        </w:rPr>
        <w:t>" method="POST"&gt;</w:t>
      </w:r>
    </w:p>
    <w:p w:rsidR="00645D9A" w:rsidRPr="006F4400"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6F4400"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6F4400">
        <w:rPr>
          <w:rFonts w:ascii="Courier New" w:hAnsi="Courier New"/>
          <w:sz w:val="20"/>
          <w:szCs w:val="20"/>
          <w:lang w:val="en-US"/>
        </w:rPr>
        <w:t xml:space="preserve">    &lt;input type="text" name="</w:t>
      </w:r>
      <w:proofErr w:type="spellStart"/>
      <w:r w:rsidRPr="006F4400">
        <w:rPr>
          <w:rFonts w:ascii="Courier New" w:hAnsi="Courier New"/>
          <w:sz w:val="20"/>
          <w:szCs w:val="20"/>
          <w:lang w:val="en-US"/>
        </w:rPr>
        <w:t>mailU</w:t>
      </w:r>
      <w:proofErr w:type="spellEnd"/>
      <w:r w:rsidRPr="006F4400">
        <w:rPr>
          <w:rFonts w:ascii="Courier New" w:hAnsi="Courier New"/>
          <w:sz w:val="20"/>
          <w:szCs w:val="20"/>
          <w:lang w:val="en-US"/>
        </w:rPr>
        <w:t xml:space="preserve">" placeholder="Email de </w:t>
      </w:r>
      <w:proofErr w:type="spellStart"/>
      <w:r w:rsidRPr="006F4400">
        <w:rPr>
          <w:rFonts w:ascii="Courier New" w:hAnsi="Courier New"/>
          <w:sz w:val="20"/>
          <w:szCs w:val="20"/>
          <w:lang w:val="en-US"/>
        </w:rPr>
        <w:t>connexion</w:t>
      </w:r>
      <w:proofErr w:type="spellEnd"/>
      <w:r w:rsidRPr="006F4400">
        <w:rPr>
          <w:rFonts w:ascii="Courier New" w:hAnsi="Courier New"/>
          <w:sz w:val="20"/>
          <w:szCs w:val="20"/>
          <w:lang w:val="en-US"/>
        </w:rPr>
        <w:t>" /&gt;&lt;</w:t>
      </w:r>
      <w:proofErr w:type="spellStart"/>
      <w:r w:rsidRPr="006F4400">
        <w:rPr>
          <w:rFonts w:ascii="Courier New" w:hAnsi="Courier New"/>
          <w:sz w:val="20"/>
          <w:szCs w:val="20"/>
          <w:lang w:val="en-US"/>
        </w:rPr>
        <w:t>br</w:t>
      </w:r>
      <w:proofErr w:type="spellEnd"/>
      <w:r w:rsidRPr="006F4400">
        <w:rPr>
          <w:rFonts w:ascii="Courier New" w:hAnsi="Courier New"/>
          <w:sz w:val="20"/>
          <w:szCs w:val="20"/>
          <w:lang w:val="en-US"/>
        </w:rPr>
        <w:t xml:space="preserve"> /&gt;</w:t>
      </w:r>
    </w:p>
    <w:p w:rsidR="00645D9A" w:rsidRPr="006F4400"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6F4400">
        <w:rPr>
          <w:rFonts w:ascii="Courier New" w:hAnsi="Courier New"/>
          <w:sz w:val="20"/>
          <w:szCs w:val="20"/>
          <w:lang w:val="en-US"/>
        </w:rPr>
        <w:t xml:space="preserve">    &lt;input type="password" name="</w:t>
      </w:r>
      <w:proofErr w:type="spellStart"/>
      <w:r w:rsidRPr="006F4400">
        <w:rPr>
          <w:rFonts w:ascii="Courier New" w:hAnsi="Courier New"/>
          <w:sz w:val="20"/>
          <w:szCs w:val="20"/>
          <w:lang w:val="en-US"/>
        </w:rPr>
        <w:t>mdpU</w:t>
      </w:r>
      <w:proofErr w:type="spellEnd"/>
      <w:r w:rsidRPr="006F4400">
        <w:rPr>
          <w:rFonts w:ascii="Courier New" w:hAnsi="Courier New"/>
          <w:sz w:val="20"/>
          <w:szCs w:val="20"/>
          <w:lang w:val="en-US"/>
        </w:rPr>
        <w:t xml:space="preserve">" placeholder="Mot de </w:t>
      </w:r>
      <w:proofErr w:type="spellStart"/>
      <w:r w:rsidRPr="006F4400">
        <w:rPr>
          <w:rFonts w:ascii="Courier New" w:hAnsi="Courier New"/>
          <w:sz w:val="20"/>
          <w:szCs w:val="20"/>
          <w:lang w:val="en-US"/>
        </w:rPr>
        <w:t>passe</w:t>
      </w:r>
      <w:proofErr w:type="spellEnd"/>
      <w:proofErr w:type="gramStart"/>
      <w:r w:rsidRPr="006F4400">
        <w:rPr>
          <w:rFonts w:ascii="Courier New" w:hAnsi="Courier New"/>
          <w:sz w:val="20"/>
          <w:szCs w:val="20"/>
          <w:lang w:val="en-US"/>
        </w:rPr>
        <w:t>"  /</w:t>
      </w:r>
      <w:proofErr w:type="gramEnd"/>
      <w:r w:rsidRPr="006F4400">
        <w:rPr>
          <w:rFonts w:ascii="Courier New" w:hAnsi="Courier New"/>
          <w:sz w:val="20"/>
          <w:szCs w:val="20"/>
          <w:lang w:val="en-US"/>
        </w:rPr>
        <w:t>&gt;&lt;</w:t>
      </w:r>
      <w:proofErr w:type="spellStart"/>
      <w:r w:rsidRPr="006F4400">
        <w:rPr>
          <w:rFonts w:ascii="Courier New" w:hAnsi="Courier New"/>
          <w:sz w:val="20"/>
          <w:szCs w:val="20"/>
          <w:lang w:val="en-US"/>
        </w:rPr>
        <w:t>br</w:t>
      </w:r>
      <w:proofErr w:type="spellEnd"/>
      <w:r w:rsidRPr="006F4400">
        <w:rPr>
          <w:rFonts w:ascii="Courier New" w:hAnsi="Courier New"/>
          <w:sz w:val="20"/>
          <w:szCs w:val="20"/>
          <w:lang w:val="en-US"/>
        </w:rPr>
        <w:t xml:space="preserve">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6F4400">
        <w:rPr>
          <w:rFonts w:ascii="Courier New" w:hAnsi="Courier New"/>
          <w:sz w:val="20"/>
          <w:szCs w:val="20"/>
          <w:lang w:val="en-US"/>
        </w:rPr>
        <w:t xml:space="preserve">    </w:t>
      </w:r>
      <w:r w:rsidRPr="005C1097">
        <w:rPr>
          <w:rFonts w:ascii="Courier New" w:hAnsi="Courier New"/>
          <w:sz w:val="20"/>
          <w:szCs w:val="20"/>
          <w:lang w:val="en-US"/>
        </w:rPr>
        <w:t>&lt;input type="submit" /&gt;</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6D029E"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D029E">
        <w:rPr>
          <w:rFonts w:ascii="Courier New" w:hAnsi="Courier New"/>
          <w:sz w:val="20"/>
          <w:szCs w:val="20"/>
        </w:rPr>
        <w:t>&lt;/</w:t>
      </w:r>
      <w:proofErr w:type="spellStart"/>
      <w:proofErr w:type="gramStart"/>
      <w:r w:rsidRPr="006D029E">
        <w:rPr>
          <w:rFonts w:ascii="Courier New" w:hAnsi="Courier New"/>
          <w:sz w:val="20"/>
          <w:szCs w:val="20"/>
        </w:rPr>
        <w:t>form</w:t>
      </w:r>
      <w:proofErr w:type="spellEnd"/>
      <w:proofErr w:type="gramEnd"/>
      <w:r w:rsidRPr="006D029E">
        <w:rPr>
          <w:rFonts w:ascii="Courier New" w:hAnsi="Courier New"/>
          <w:sz w:val="20"/>
          <w:szCs w:val="20"/>
        </w:rPr>
        <w:t>&gt;</w:t>
      </w:r>
    </w:p>
    <w:p w:rsidR="00645D9A" w:rsidRPr="006D029E"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D029E">
        <w:rPr>
          <w:rFonts w:ascii="Courier New" w:hAnsi="Courier New"/>
          <w:sz w:val="20"/>
          <w:szCs w:val="20"/>
        </w:rPr>
        <w:t>&lt;</w:t>
      </w:r>
      <w:proofErr w:type="spellStart"/>
      <w:r w:rsidRPr="006D029E">
        <w:rPr>
          <w:rFonts w:ascii="Courier New" w:hAnsi="Courier New"/>
          <w:sz w:val="20"/>
          <w:szCs w:val="20"/>
        </w:rPr>
        <w:t>br</w:t>
      </w:r>
      <w:proofErr w:type="spellEnd"/>
      <w:r w:rsidRPr="006D029E">
        <w:rPr>
          <w:rFonts w:ascii="Courier New" w:hAnsi="Courier New"/>
          <w:sz w:val="20"/>
          <w:szCs w:val="20"/>
        </w:rPr>
        <w:t xml:space="preserve"> /&gt;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sz w:val="20"/>
          <w:szCs w:val="20"/>
        </w:rPr>
      </w:pPr>
      <w:r>
        <w:rPr>
          <w:rFonts w:ascii="Courier New" w:hAnsi="Courier New"/>
          <w:sz w:val="20"/>
          <w:szCs w:val="20"/>
        </w:rPr>
        <w:t>&lt;</w:t>
      </w:r>
      <w:proofErr w:type="gramStart"/>
      <w:r>
        <w:rPr>
          <w:rFonts w:ascii="Courier New" w:hAnsi="Courier New"/>
          <w:sz w:val="20"/>
          <w:szCs w:val="20"/>
        </w:rPr>
        <w:t>a</w:t>
      </w:r>
      <w:proofErr w:type="gramEnd"/>
      <w:r>
        <w:rPr>
          <w:rFonts w:ascii="Courier New" w:hAnsi="Courier New"/>
          <w:sz w:val="20"/>
          <w:szCs w:val="20"/>
        </w:rPr>
        <w:t xml:space="preserve"> </w:t>
      </w:r>
      <w:proofErr w:type="spellStart"/>
      <w:r>
        <w:rPr>
          <w:rFonts w:ascii="Courier New" w:hAnsi="Courier New"/>
          <w:sz w:val="20"/>
          <w:szCs w:val="20"/>
        </w:rPr>
        <w:t>href</w:t>
      </w:r>
      <w:proofErr w:type="spellEnd"/>
      <w:r>
        <w:rPr>
          <w:rFonts w:ascii="Courier New" w:hAnsi="Courier New"/>
          <w:sz w:val="20"/>
          <w:szCs w:val="20"/>
        </w:rPr>
        <w:t>="./?action=inscription"&gt;Inscription&lt;/a&gt;</w:t>
      </w:r>
    </w:p>
    <w:p w:rsidR="00645D9A" w:rsidRDefault="00645D9A">
      <w:pPr>
        <w:pStyle w:val="Corps"/>
        <w:suppressAutoHyphens/>
        <w:jc w:val="both"/>
        <w:rPr>
          <w:rFonts w:ascii="Arial" w:eastAsia="Arial" w:hAnsi="Arial" w:cs="Arial"/>
          <w:sz w:val="20"/>
          <w:szCs w:val="20"/>
        </w:rPr>
      </w:pPr>
    </w:p>
    <w:p w:rsidR="00645D9A" w:rsidRDefault="00035CEE">
      <w:pPr>
        <w:pStyle w:val="titrequestionannexe"/>
        <w:pageBreakBefore/>
        <w:suppressAutoHyphens/>
        <w:rPr>
          <w:rFonts w:ascii="Courier New" w:hAnsi="Courier New"/>
          <w:sz w:val="20"/>
          <w:szCs w:val="20"/>
        </w:rPr>
      </w:pPr>
      <w:r>
        <w:lastRenderedPageBreak/>
        <w:t>Annexe 4 -  contrôleur connexion.php à compléter</w:t>
      </w:r>
    </w:p>
    <w:p w:rsidR="00645D9A" w:rsidRPr="00DE5E4B"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roofErr w:type="gramStart"/>
      <w:r w:rsidRPr="00DE5E4B">
        <w:rPr>
          <w:rFonts w:ascii="Courier New" w:hAnsi="Courier New"/>
          <w:sz w:val="20"/>
          <w:szCs w:val="20"/>
        </w:rPr>
        <w:t>&lt;?php</w:t>
      </w:r>
      <w:proofErr w:type="gramEnd"/>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r w:rsidRPr="00DE5E4B">
        <w:rPr>
          <w:rFonts w:ascii="Courier New" w:hAnsi="Courier New"/>
          <w:sz w:val="20"/>
          <w:szCs w:val="20"/>
        </w:rPr>
        <w:tab/>
      </w:r>
      <w:proofErr w:type="spellStart"/>
      <w:r w:rsidRPr="00DE5E4B">
        <w:rPr>
          <w:rFonts w:ascii="Courier New" w:hAnsi="Courier New"/>
          <w:sz w:val="20"/>
          <w:szCs w:val="20"/>
        </w:rPr>
        <w:t>Controleur</w:t>
      </w:r>
      <w:proofErr w:type="spellEnd"/>
      <w:r w:rsidRPr="00DE5E4B">
        <w:rPr>
          <w:rFonts w:ascii="Courier New" w:hAnsi="Courier New"/>
          <w:sz w:val="20"/>
          <w:szCs w:val="20"/>
        </w:rPr>
        <w:t xml:space="preserve"> secondaire : connexion </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DE5E4B" w:rsidRPr="006F4400"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6F4400">
        <w:rPr>
          <w:rFonts w:ascii="Courier New" w:hAnsi="Courier New"/>
          <w:sz w:val="20"/>
          <w:szCs w:val="20"/>
          <w:lang w:val="en-US"/>
        </w:rPr>
        <w:t>if</w:t>
      </w:r>
      <w:proofErr w:type="gramEnd"/>
      <w:r w:rsidRPr="006F4400">
        <w:rPr>
          <w:rFonts w:ascii="Courier New" w:hAnsi="Courier New"/>
          <w:sz w:val="20"/>
          <w:szCs w:val="20"/>
          <w:lang w:val="en-US"/>
        </w:rPr>
        <w:t xml:space="preserve"> ($_SERVER["</w:t>
      </w:r>
      <w:proofErr w:type="spellStart"/>
      <w:r w:rsidRPr="006F4400">
        <w:rPr>
          <w:rFonts w:ascii="Courier New" w:hAnsi="Courier New"/>
          <w:sz w:val="20"/>
          <w:szCs w:val="20"/>
          <w:lang w:val="en-US"/>
        </w:rPr>
        <w:t>SCRIPT_FILENAME</w:t>
      </w:r>
      <w:proofErr w:type="spellEnd"/>
      <w:r w:rsidRPr="006F4400">
        <w:rPr>
          <w:rFonts w:ascii="Courier New" w:hAnsi="Courier New"/>
          <w:sz w:val="20"/>
          <w:szCs w:val="20"/>
          <w:lang w:val="en-US"/>
        </w:rPr>
        <w:t>"] == __FILE__) {</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F4400">
        <w:rPr>
          <w:rFonts w:ascii="Courier New" w:hAnsi="Courier New"/>
          <w:sz w:val="20"/>
          <w:szCs w:val="20"/>
          <w:lang w:val="en-US"/>
        </w:rPr>
        <w:tab/>
      </w:r>
      <w:r w:rsidRPr="00DE5E4B">
        <w:rPr>
          <w:rFonts w:ascii="Courier New" w:hAnsi="Courier New"/>
          <w:sz w:val="20"/>
          <w:szCs w:val="20"/>
        </w:rPr>
        <w:t>// Un MVC utilise uniquement ses requêtes depuis le contrôleur principal : index.php</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gramStart"/>
      <w:r w:rsidRPr="00DE5E4B">
        <w:rPr>
          <w:rFonts w:ascii="Courier New" w:hAnsi="Courier New"/>
          <w:sz w:val="20"/>
          <w:szCs w:val="20"/>
        </w:rPr>
        <w:t>die(</w:t>
      </w:r>
      <w:proofErr w:type="gramEnd"/>
      <w:r w:rsidRPr="00DE5E4B">
        <w:rPr>
          <w:rFonts w:ascii="Courier New" w:hAnsi="Courier New"/>
          <w:sz w:val="20"/>
          <w:szCs w:val="20"/>
        </w:rPr>
        <w:t>'Erreur : '.</w:t>
      </w:r>
      <w:proofErr w:type="spellStart"/>
      <w:r w:rsidRPr="00DE5E4B">
        <w:rPr>
          <w:rFonts w:ascii="Courier New" w:hAnsi="Courier New"/>
          <w:sz w:val="20"/>
          <w:szCs w:val="20"/>
        </w:rPr>
        <w:t>basename</w:t>
      </w:r>
      <w:proofErr w:type="spellEnd"/>
      <w:r w:rsidRPr="00DE5E4B">
        <w:rPr>
          <w:rFonts w:ascii="Courier New" w:hAnsi="Courier New"/>
          <w:sz w:val="20"/>
          <w:szCs w:val="20"/>
        </w:rPr>
        <w:t>(</w:t>
      </w:r>
      <w:proofErr w:type="spellStart"/>
      <w:r w:rsidRPr="00DE5E4B">
        <w:rPr>
          <w:rFonts w:ascii="Courier New" w:hAnsi="Courier New"/>
          <w:sz w:val="20"/>
          <w:szCs w:val="20"/>
        </w:rPr>
        <w:t>__FILE__</w:t>
      </w:r>
      <w:proofErr w:type="spellEnd"/>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DE5E4B">
        <w:rPr>
          <w:rFonts w:ascii="Courier New" w:hAnsi="Courier New"/>
          <w:sz w:val="20"/>
          <w:szCs w:val="20"/>
          <w:lang w:val="en-US"/>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spellStart"/>
      <w:proofErr w:type="gramStart"/>
      <w:r w:rsidRPr="00DE5E4B">
        <w:rPr>
          <w:rFonts w:ascii="Courier New" w:hAnsi="Courier New"/>
          <w:sz w:val="20"/>
          <w:szCs w:val="20"/>
          <w:lang w:val="en-US"/>
        </w:rPr>
        <w:t>require_once</w:t>
      </w:r>
      <w:proofErr w:type="spellEnd"/>
      <w:proofErr w:type="gramEnd"/>
      <w:r w:rsidRPr="00DE5E4B">
        <w:rPr>
          <w:rFonts w:ascii="Courier New" w:hAnsi="Courier New"/>
          <w:sz w:val="20"/>
          <w:szCs w:val="20"/>
          <w:lang w:val="en-US"/>
        </w:rPr>
        <w:t xml:space="preserve"> RACINE . "/</w:t>
      </w:r>
      <w:proofErr w:type="spellStart"/>
      <w:r w:rsidRPr="00DE5E4B">
        <w:rPr>
          <w:rFonts w:ascii="Courier New" w:hAnsi="Courier New"/>
          <w:sz w:val="20"/>
          <w:szCs w:val="20"/>
          <w:lang w:val="en-US"/>
        </w:rPr>
        <w:t>modele</w:t>
      </w:r>
      <w:proofErr w:type="spellEnd"/>
      <w:r w:rsidRPr="00DE5E4B">
        <w:rPr>
          <w:rFonts w:ascii="Courier New" w:hAnsi="Courier New"/>
          <w:sz w:val="20"/>
          <w:szCs w:val="20"/>
          <w:lang w:val="en-US"/>
        </w:rPr>
        <w:t>/</w:t>
      </w:r>
      <w:proofErr w:type="spellStart"/>
      <w:r w:rsidRPr="00DE5E4B">
        <w:rPr>
          <w:rFonts w:ascii="Courier New" w:hAnsi="Courier New"/>
          <w:sz w:val="20"/>
          <w:szCs w:val="20"/>
          <w:lang w:val="en-US"/>
        </w:rPr>
        <w:t>authentification.inc.php</w:t>
      </w:r>
      <w:proofErr w:type="spellEnd"/>
      <w:r w:rsidRPr="00DE5E4B">
        <w:rPr>
          <w:rFonts w:ascii="Courier New" w:hAnsi="Courier New"/>
          <w:sz w:val="20"/>
          <w:szCs w:val="20"/>
          <w:lang w:val="en-US"/>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spellStart"/>
      <w:proofErr w:type="gramStart"/>
      <w:r w:rsidRPr="00DE5E4B">
        <w:rPr>
          <w:rFonts w:ascii="Courier New" w:hAnsi="Courier New"/>
          <w:sz w:val="20"/>
          <w:szCs w:val="20"/>
        </w:rPr>
        <w:t>creation</w:t>
      </w:r>
      <w:proofErr w:type="spellEnd"/>
      <w:proofErr w:type="gramEnd"/>
      <w:r w:rsidRPr="00DE5E4B">
        <w:rPr>
          <w:rFonts w:ascii="Courier New" w:hAnsi="Courier New"/>
          <w:sz w:val="20"/>
          <w:szCs w:val="20"/>
        </w:rPr>
        <w:t xml:space="preserve"> du menu burger</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roofErr w:type="spellStart"/>
      <w:r w:rsidRPr="00DE5E4B">
        <w:rPr>
          <w:rFonts w:ascii="Courier New" w:hAnsi="Courier New"/>
          <w:sz w:val="20"/>
          <w:szCs w:val="20"/>
        </w:rPr>
        <w:t>menuBurger</w:t>
      </w:r>
      <w:proofErr w:type="spellEnd"/>
      <w:r w:rsidRPr="00DE5E4B">
        <w:rPr>
          <w:rFonts w:ascii="Courier New" w:hAnsi="Courier New"/>
          <w:sz w:val="20"/>
          <w:szCs w:val="20"/>
        </w:rPr>
        <w:t xml:space="preserve"> = </w:t>
      </w:r>
      <w:proofErr w:type="spellStart"/>
      <w:proofErr w:type="gramStart"/>
      <w:r w:rsidRPr="00DE5E4B">
        <w:rPr>
          <w:rFonts w:ascii="Courier New" w:hAnsi="Courier New"/>
          <w:sz w:val="20"/>
          <w:szCs w:val="20"/>
        </w:rPr>
        <w:t>array</w:t>
      </w:r>
      <w:proofErr w:type="spellEnd"/>
      <w:r w:rsidRPr="00DE5E4B">
        <w:rPr>
          <w:rFonts w:ascii="Courier New" w:hAnsi="Courier New"/>
          <w:sz w:val="20"/>
          <w:szCs w:val="20"/>
        </w:rPr>
        <w:t>(</w:t>
      </w:r>
      <w:proofErr w:type="gramEnd"/>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roofErr w:type="spellStart"/>
      <w:proofErr w:type="gramStart"/>
      <w:r w:rsidRPr="00DE5E4B">
        <w:rPr>
          <w:rFonts w:ascii="Courier New" w:hAnsi="Courier New"/>
          <w:sz w:val="20"/>
          <w:szCs w:val="20"/>
        </w:rPr>
        <w:t>menuBurger</w:t>
      </w:r>
      <w:proofErr w:type="spellEnd"/>
      <w:r w:rsidRPr="00DE5E4B">
        <w:rPr>
          <w:rFonts w:ascii="Courier New" w:hAnsi="Courier New"/>
          <w:sz w:val="20"/>
          <w:szCs w:val="20"/>
        </w:rPr>
        <w:t>[</w:t>
      </w:r>
      <w:proofErr w:type="gramEnd"/>
      <w:r w:rsidRPr="00DE5E4B">
        <w:rPr>
          <w:rFonts w:ascii="Courier New" w:hAnsi="Courier New"/>
          <w:sz w:val="20"/>
          <w:szCs w:val="20"/>
        </w:rPr>
        <w:t>] = ["url"=&gt;"./?action=</w:t>
      </w:r>
      <w:proofErr w:type="spellStart"/>
      <w:r w:rsidRPr="00DE5E4B">
        <w:rPr>
          <w:rFonts w:ascii="Courier New" w:hAnsi="Courier New"/>
          <w:sz w:val="20"/>
          <w:szCs w:val="20"/>
        </w:rPr>
        <w:t>connexion","label</w:t>
      </w:r>
      <w:proofErr w:type="spellEnd"/>
      <w:r w:rsidRPr="00DE5E4B">
        <w:rPr>
          <w:rFonts w:ascii="Courier New" w:hAnsi="Courier New"/>
          <w:sz w:val="20"/>
          <w:szCs w:val="20"/>
        </w:rPr>
        <w:t>"=&gt;"Connexion"];</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roofErr w:type="spellStart"/>
      <w:proofErr w:type="gramStart"/>
      <w:r w:rsidRPr="00DE5E4B">
        <w:rPr>
          <w:rFonts w:ascii="Courier New" w:hAnsi="Courier New"/>
          <w:sz w:val="20"/>
          <w:szCs w:val="20"/>
        </w:rPr>
        <w:t>menuBurger</w:t>
      </w:r>
      <w:proofErr w:type="spellEnd"/>
      <w:r w:rsidRPr="00DE5E4B">
        <w:rPr>
          <w:rFonts w:ascii="Courier New" w:hAnsi="Courier New"/>
          <w:sz w:val="20"/>
          <w:szCs w:val="20"/>
        </w:rPr>
        <w:t>[</w:t>
      </w:r>
      <w:proofErr w:type="gramEnd"/>
      <w:r w:rsidRPr="00DE5E4B">
        <w:rPr>
          <w:rFonts w:ascii="Courier New" w:hAnsi="Courier New"/>
          <w:sz w:val="20"/>
          <w:szCs w:val="20"/>
        </w:rPr>
        <w:t>] = ["url"=&gt;"./?action=</w:t>
      </w:r>
      <w:proofErr w:type="spellStart"/>
      <w:r w:rsidRPr="00DE5E4B">
        <w:rPr>
          <w:rFonts w:ascii="Courier New" w:hAnsi="Courier New"/>
          <w:sz w:val="20"/>
          <w:szCs w:val="20"/>
        </w:rPr>
        <w:t>inscription","label</w:t>
      </w:r>
      <w:proofErr w:type="spellEnd"/>
      <w:r w:rsidRPr="00DE5E4B">
        <w:rPr>
          <w:rFonts w:ascii="Courier New" w:hAnsi="Courier New"/>
          <w:sz w:val="20"/>
          <w:szCs w:val="20"/>
        </w:rPr>
        <w:t>"=&gt;"Inscription"];</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spellStart"/>
      <w:proofErr w:type="gramStart"/>
      <w:r w:rsidRPr="00DE5E4B">
        <w:rPr>
          <w:rFonts w:ascii="Courier New" w:hAnsi="Courier New"/>
          <w:sz w:val="20"/>
          <w:szCs w:val="20"/>
        </w:rPr>
        <w:t>recuperation</w:t>
      </w:r>
      <w:proofErr w:type="spellEnd"/>
      <w:proofErr w:type="gramEnd"/>
      <w:r w:rsidRPr="00DE5E4B">
        <w:rPr>
          <w:rFonts w:ascii="Courier New" w:hAnsi="Courier New"/>
          <w:sz w:val="20"/>
          <w:szCs w:val="20"/>
        </w:rPr>
        <w:t xml:space="preserve"> des </w:t>
      </w:r>
      <w:proofErr w:type="spellStart"/>
      <w:r w:rsidRPr="00DE5E4B">
        <w:rPr>
          <w:rFonts w:ascii="Courier New" w:hAnsi="Courier New"/>
          <w:sz w:val="20"/>
          <w:szCs w:val="20"/>
        </w:rPr>
        <w:t>donnees</w:t>
      </w:r>
      <w:proofErr w:type="spellEnd"/>
      <w:r w:rsidRPr="00DE5E4B">
        <w:rPr>
          <w:rFonts w:ascii="Courier New" w:hAnsi="Courier New"/>
          <w:sz w:val="20"/>
          <w:szCs w:val="20"/>
        </w:rPr>
        <w:t xml:space="preserve"> GET, POST, et SESSION</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DE5E4B">
        <w:rPr>
          <w:rFonts w:ascii="Courier New" w:hAnsi="Courier New"/>
          <w:sz w:val="20"/>
          <w:szCs w:val="20"/>
          <w:lang w:val="en-US"/>
        </w:rPr>
        <w:t>if</w:t>
      </w:r>
      <w:proofErr w:type="gramEnd"/>
      <w:r w:rsidRPr="00DE5E4B">
        <w:rPr>
          <w:rFonts w:ascii="Courier New" w:hAnsi="Courier New"/>
          <w:sz w:val="20"/>
          <w:szCs w:val="20"/>
          <w:lang w:val="en-US"/>
        </w:rPr>
        <w:t xml:space="preserve"> (!</w:t>
      </w:r>
      <w:proofErr w:type="spellStart"/>
      <w:r w:rsidRPr="00DE5E4B">
        <w:rPr>
          <w:rFonts w:ascii="Courier New" w:hAnsi="Courier New"/>
          <w:sz w:val="20"/>
          <w:szCs w:val="20"/>
          <w:lang w:val="en-US"/>
        </w:rPr>
        <w:t>isset</w:t>
      </w:r>
      <w:proofErr w:type="spellEnd"/>
      <w:r w:rsidRPr="00DE5E4B">
        <w:rPr>
          <w:rFonts w:ascii="Courier New" w:hAnsi="Courier New"/>
          <w:sz w:val="20"/>
          <w:szCs w:val="20"/>
          <w:lang w:val="en-US"/>
        </w:rPr>
        <w:t>($_POST["</w:t>
      </w:r>
      <w:proofErr w:type="spellStart"/>
      <w:r w:rsidRPr="00DE5E4B">
        <w:rPr>
          <w:rFonts w:ascii="Courier New" w:hAnsi="Courier New"/>
          <w:sz w:val="20"/>
          <w:szCs w:val="20"/>
          <w:lang w:val="en-US"/>
        </w:rPr>
        <w:t>mailU</w:t>
      </w:r>
      <w:proofErr w:type="spellEnd"/>
      <w:r w:rsidRPr="00DE5E4B">
        <w:rPr>
          <w:rFonts w:ascii="Courier New" w:hAnsi="Courier New"/>
          <w:sz w:val="20"/>
          <w:szCs w:val="20"/>
          <w:lang w:val="en-US"/>
        </w:rPr>
        <w:t>"]) || !</w:t>
      </w:r>
      <w:proofErr w:type="spellStart"/>
      <w:r w:rsidRPr="00DE5E4B">
        <w:rPr>
          <w:rFonts w:ascii="Courier New" w:hAnsi="Courier New"/>
          <w:sz w:val="20"/>
          <w:szCs w:val="20"/>
          <w:lang w:val="en-US"/>
        </w:rPr>
        <w:t>isset</w:t>
      </w:r>
      <w:proofErr w:type="spellEnd"/>
      <w:r w:rsidRPr="00DE5E4B">
        <w:rPr>
          <w:rFonts w:ascii="Courier New" w:hAnsi="Courier New"/>
          <w:sz w:val="20"/>
          <w:szCs w:val="20"/>
          <w:lang w:val="en-US"/>
        </w:rPr>
        <w:t>($_POST["</w:t>
      </w:r>
      <w:proofErr w:type="spellStart"/>
      <w:r w:rsidRPr="00DE5E4B">
        <w:rPr>
          <w:rFonts w:ascii="Courier New" w:hAnsi="Courier New"/>
          <w:sz w:val="20"/>
          <w:szCs w:val="20"/>
          <w:lang w:val="en-US"/>
        </w:rPr>
        <w:t>mdpU</w:t>
      </w:r>
      <w:proofErr w:type="spellEnd"/>
      <w:r w:rsidRPr="00DE5E4B">
        <w:rPr>
          <w:rFonts w:ascii="Courier New" w:hAnsi="Courier New"/>
          <w:sz w:val="20"/>
          <w:szCs w:val="20"/>
          <w:lang w:val="en-US"/>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lang w:val="en-US"/>
        </w:rPr>
        <w:t xml:space="preserve">    </w:t>
      </w:r>
      <w:r w:rsidRPr="00DE5E4B">
        <w:rPr>
          <w:rFonts w:ascii="Courier New" w:hAnsi="Courier New"/>
          <w:sz w:val="20"/>
          <w:szCs w:val="20"/>
        </w:rPr>
        <w:t xml:space="preserve">// </w:t>
      </w:r>
      <w:proofErr w:type="gramStart"/>
      <w:r w:rsidRPr="00DE5E4B">
        <w:rPr>
          <w:rFonts w:ascii="Courier New" w:hAnsi="Courier New"/>
          <w:sz w:val="20"/>
          <w:szCs w:val="20"/>
        </w:rPr>
        <w:t>on</w:t>
      </w:r>
      <w:proofErr w:type="gramEnd"/>
      <w:r w:rsidRPr="00DE5E4B">
        <w:rPr>
          <w:rFonts w:ascii="Courier New" w:hAnsi="Courier New"/>
          <w:sz w:val="20"/>
          <w:szCs w:val="20"/>
        </w:rPr>
        <w:t xml:space="preserve"> affiche le formulaire de connexion</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$titre = "authentification";</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spellStart"/>
      <w:r w:rsidRPr="00DE5E4B">
        <w:rPr>
          <w:rFonts w:ascii="Courier New" w:hAnsi="Courier New"/>
          <w:sz w:val="20"/>
          <w:szCs w:val="20"/>
        </w:rPr>
        <w:t>include</w:t>
      </w:r>
      <w:proofErr w:type="spellEnd"/>
      <w:r w:rsidRPr="00DE5E4B">
        <w:rPr>
          <w:rFonts w:ascii="Courier New" w:hAnsi="Courier New"/>
          <w:sz w:val="20"/>
          <w:szCs w:val="20"/>
        </w:rPr>
        <w:t xml:space="preserve"> </w:t>
      </w:r>
      <w:proofErr w:type="gramStart"/>
      <w:r w:rsidRPr="00DE5E4B">
        <w:rPr>
          <w:rFonts w:ascii="Courier New" w:hAnsi="Courier New"/>
          <w:sz w:val="20"/>
          <w:szCs w:val="20"/>
        </w:rPr>
        <w:t>RACINE .</w:t>
      </w:r>
      <w:proofErr w:type="gramEnd"/>
      <w:r w:rsidRPr="00DE5E4B">
        <w:rPr>
          <w:rFonts w:ascii="Courier New" w:hAnsi="Courier New"/>
          <w:sz w:val="20"/>
          <w:szCs w:val="20"/>
        </w:rPr>
        <w:t xml:space="preserve"> "/vue/entete.html.php";</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spellStart"/>
      <w:r w:rsidRPr="00DE5E4B">
        <w:rPr>
          <w:rFonts w:ascii="Courier New" w:hAnsi="Courier New"/>
          <w:sz w:val="20"/>
          <w:szCs w:val="20"/>
        </w:rPr>
        <w:t>include</w:t>
      </w:r>
      <w:proofErr w:type="spellEnd"/>
      <w:r w:rsidRPr="00DE5E4B">
        <w:rPr>
          <w:rFonts w:ascii="Courier New" w:hAnsi="Courier New"/>
          <w:sz w:val="20"/>
          <w:szCs w:val="20"/>
        </w:rPr>
        <w:t xml:space="preserve"> </w:t>
      </w:r>
      <w:proofErr w:type="gramStart"/>
      <w:r w:rsidRPr="00DE5E4B">
        <w:rPr>
          <w:rFonts w:ascii="Courier New" w:hAnsi="Courier New"/>
          <w:sz w:val="20"/>
          <w:szCs w:val="20"/>
        </w:rPr>
        <w:t>RACINE .</w:t>
      </w:r>
      <w:proofErr w:type="gramEnd"/>
      <w:r w:rsidRPr="00DE5E4B">
        <w:rPr>
          <w:rFonts w:ascii="Courier New" w:hAnsi="Courier New"/>
          <w:sz w:val="20"/>
          <w:szCs w:val="20"/>
        </w:rPr>
        <w:t xml:space="preserve"> "/vue/vueAuthentification.php";</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spellStart"/>
      <w:r w:rsidRPr="00DE5E4B">
        <w:rPr>
          <w:rFonts w:ascii="Courier New" w:hAnsi="Courier New"/>
          <w:sz w:val="20"/>
          <w:szCs w:val="20"/>
        </w:rPr>
        <w:t>include</w:t>
      </w:r>
      <w:proofErr w:type="spellEnd"/>
      <w:r w:rsidRPr="00DE5E4B">
        <w:rPr>
          <w:rFonts w:ascii="Courier New" w:hAnsi="Courier New"/>
          <w:sz w:val="20"/>
          <w:szCs w:val="20"/>
        </w:rPr>
        <w:t xml:space="preserve"> </w:t>
      </w:r>
      <w:proofErr w:type="gramStart"/>
      <w:r w:rsidRPr="00DE5E4B">
        <w:rPr>
          <w:rFonts w:ascii="Courier New" w:hAnsi="Courier New"/>
          <w:sz w:val="20"/>
          <w:szCs w:val="20"/>
        </w:rPr>
        <w:t>RACINE .</w:t>
      </w:r>
      <w:proofErr w:type="gramEnd"/>
      <w:r w:rsidRPr="00DE5E4B">
        <w:rPr>
          <w:rFonts w:ascii="Courier New" w:hAnsi="Courier New"/>
          <w:sz w:val="20"/>
          <w:szCs w:val="20"/>
        </w:rPr>
        <w:t xml:space="preserve"> "/vue/pied.html.php";</w:t>
      </w:r>
    </w:p>
    <w:p w:rsidR="00DE5E4B" w:rsidRPr="00B35981"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B35981">
        <w:rPr>
          <w:rFonts w:ascii="Courier New" w:hAnsi="Courier New"/>
          <w:sz w:val="20"/>
          <w:szCs w:val="20"/>
        </w:rPr>
        <w:t xml:space="preserve">} </w:t>
      </w:r>
      <w:proofErr w:type="spellStart"/>
      <w:proofErr w:type="gramStart"/>
      <w:r w:rsidRPr="00B35981">
        <w:rPr>
          <w:rFonts w:ascii="Courier New" w:hAnsi="Courier New"/>
          <w:sz w:val="20"/>
          <w:szCs w:val="20"/>
        </w:rPr>
        <w:t>else</w:t>
      </w:r>
      <w:proofErr w:type="spellEnd"/>
      <w:proofErr w:type="gramEnd"/>
      <w:r w:rsidRPr="00B35981">
        <w:rPr>
          <w:rFonts w:ascii="Courier New" w:hAnsi="Courier New"/>
          <w:sz w:val="20"/>
          <w:szCs w:val="20"/>
        </w:rPr>
        <w:t xml:space="preserve"> {</w:t>
      </w:r>
    </w:p>
    <w:p w:rsidR="00DE5E4B" w:rsidRPr="00B35981"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B35981">
        <w:rPr>
          <w:rFonts w:ascii="Courier New" w:hAnsi="Courier New"/>
          <w:sz w:val="20"/>
          <w:szCs w:val="20"/>
        </w:rPr>
        <w:t xml:space="preserve">    </w:t>
      </w:r>
    </w:p>
    <w:p w:rsidR="00DE5E4B" w:rsidRPr="00B35981"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B35981">
        <w:rPr>
          <w:rFonts w:ascii="Courier New" w:hAnsi="Courier New"/>
          <w:sz w:val="20"/>
          <w:szCs w:val="20"/>
        </w:rPr>
        <w:tab/>
        <w:t xml:space="preserve">// </w:t>
      </w:r>
      <w:proofErr w:type="gramStart"/>
      <w:r w:rsidRPr="00B35981">
        <w:rPr>
          <w:rFonts w:ascii="Courier New" w:hAnsi="Courier New"/>
          <w:sz w:val="20"/>
          <w:szCs w:val="20"/>
        </w:rPr>
        <w:t>à</w:t>
      </w:r>
      <w:proofErr w:type="gramEnd"/>
      <w:r w:rsidRPr="00B35981">
        <w:rPr>
          <w:rFonts w:ascii="Courier New" w:hAnsi="Courier New"/>
          <w:sz w:val="20"/>
          <w:szCs w:val="20"/>
        </w:rPr>
        <w:t xml:space="preserve"> </w:t>
      </w:r>
      <w:proofErr w:type="spellStart"/>
      <w:r w:rsidRPr="00B35981">
        <w:rPr>
          <w:rFonts w:ascii="Courier New" w:hAnsi="Courier New"/>
          <w:sz w:val="20"/>
          <w:szCs w:val="20"/>
        </w:rPr>
        <w:t>completer</w:t>
      </w:r>
      <w:proofErr w:type="spellEnd"/>
    </w:p>
    <w:p w:rsidR="00DE5E4B" w:rsidRPr="00B35981"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B35981">
        <w:rPr>
          <w:rFonts w:ascii="Courier New" w:hAnsi="Courier New"/>
          <w:sz w:val="20"/>
          <w:szCs w:val="20"/>
        </w:rPr>
        <w:t xml:space="preserve">    </w:t>
      </w:r>
    </w:p>
    <w:p w:rsidR="00645D9A"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B35981">
        <w:rPr>
          <w:rFonts w:ascii="Courier New" w:hAnsi="Courier New"/>
          <w:sz w:val="20"/>
          <w:szCs w:val="20"/>
        </w:rPr>
        <w: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sz w:val="20"/>
          <w:szCs w:val="20"/>
        </w:rPr>
      </w:pPr>
      <w:r>
        <w:rPr>
          <w:rFonts w:ascii="Courier New" w:hAnsi="Courier New"/>
          <w:sz w:val="20"/>
          <w:szCs w:val="20"/>
        </w:rPr>
        <w:t>?&gt;</w:t>
      </w:r>
    </w:p>
    <w:p w:rsidR="00645D9A" w:rsidRDefault="00645D9A">
      <w:pPr>
        <w:pStyle w:val="Corps"/>
        <w:suppressAutoHyphens/>
        <w:jc w:val="both"/>
        <w:rPr>
          <w:rFonts w:ascii="Arial" w:eastAsia="Arial" w:hAnsi="Arial" w:cs="Arial"/>
          <w:sz w:val="20"/>
          <w:szCs w:val="20"/>
        </w:rPr>
      </w:pPr>
    </w:p>
    <w:p w:rsidR="00645D9A" w:rsidRDefault="00035CEE">
      <w:pPr>
        <w:pStyle w:val="titrequestionannexe"/>
        <w:suppressAutoHyphens/>
        <w:rPr>
          <w:rFonts w:ascii="Courier New" w:hAnsi="Courier New"/>
          <w:sz w:val="20"/>
          <w:szCs w:val="20"/>
        </w:rPr>
      </w:pPr>
      <w:r>
        <w:t>Annexe 5 - contrôleur deconnexion.php à compléter</w:t>
      </w:r>
    </w:p>
    <w:p w:rsidR="00645D9A" w:rsidRPr="002748B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roofErr w:type="gramStart"/>
      <w:r w:rsidRPr="002748B7">
        <w:rPr>
          <w:rFonts w:ascii="Courier New" w:hAnsi="Courier New"/>
          <w:sz w:val="20"/>
          <w:szCs w:val="20"/>
        </w:rPr>
        <w:t>&lt;?php</w:t>
      </w:r>
      <w:proofErr w:type="gramEnd"/>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r w:rsidRPr="00DE5E4B">
        <w:rPr>
          <w:rFonts w:ascii="Courier New" w:hAnsi="Courier New"/>
          <w:sz w:val="20"/>
          <w:szCs w:val="20"/>
        </w:rPr>
        <w:tab/>
      </w:r>
      <w:proofErr w:type="spellStart"/>
      <w:r w:rsidRPr="00DE5E4B">
        <w:rPr>
          <w:rFonts w:ascii="Courier New" w:hAnsi="Courier New"/>
          <w:sz w:val="20"/>
          <w:szCs w:val="20"/>
        </w:rPr>
        <w:t>Controleur</w:t>
      </w:r>
      <w:proofErr w:type="spellEnd"/>
      <w:r w:rsidRPr="00DE5E4B">
        <w:rPr>
          <w:rFonts w:ascii="Courier New" w:hAnsi="Courier New"/>
          <w:sz w:val="20"/>
          <w:szCs w:val="20"/>
        </w:rPr>
        <w:t xml:space="preserve"> secondaire : </w:t>
      </w:r>
      <w:proofErr w:type="spellStart"/>
      <w:r w:rsidRPr="00DE5E4B">
        <w:rPr>
          <w:rFonts w:ascii="Courier New" w:hAnsi="Courier New"/>
          <w:sz w:val="20"/>
          <w:szCs w:val="20"/>
        </w:rPr>
        <w:t>deconnexion</w:t>
      </w:r>
      <w:proofErr w:type="spellEnd"/>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DE5E4B" w:rsidRPr="006F4400"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6F4400">
        <w:rPr>
          <w:rFonts w:ascii="Courier New" w:hAnsi="Courier New"/>
          <w:sz w:val="20"/>
          <w:szCs w:val="20"/>
          <w:lang w:val="en-US"/>
        </w:rPr>
        <w:t>if</w:t>
      </w:r>
      <w:proofErr w:type="gramEnd"/>
      <w:r w:rsidRPr="006F4400">
        <w:rPr>
          <w:rFonts w:ascii="Courier New" w:hAnsi="Courier New"/>
          <w:sz w:val="20"/>
          <w:szCs w:val="20"/>
          <w:lang w:val="en-US"/>
        </w:rPr>
        <w:t xml:space="preserve"> ($_SERVER["</w:t>
      </w:r>
      <w:proofErr w:type="spellStart"/>
      <w:r w:rsidRPr="006F4400">
        <w:rPr>
          <w:rFonts w:ascii="Courier New" w:hAnsi="Courier New"/>
          <w:sz w:val="20"/>
          <w:szCs w:val="20"/>
          <w:lang w:val="en-US"/>
        </w:rPr>
        <w:t>SCRIPT_FILENAME</w:t>
      </w:r>
      <w:proofErr w:type="spellEnd"/>
      <w:r w:rsidRPr="006F4400">
        <w:rPr>
          <w:rFonts w:ascii="Courier New" w:hAnsi="Courier New"/>
          <w:sz w:val="20"/>
          <w:szCs w:val="20"/>
          <w:lang w:val="en-US"/>
        </w:rPr>
        <w:t>"] == __FILE__) {</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F4400">
        <w:rPr>
          <w:rFonts w:ascii="Courier New" w:hAnsi="Courier New"/>
          <w:sz w:val="20"/>
          <w:szCs w:val="20"/>
          <w:lang w:val="en-US"/>
        </w:rPr>
        <w:tab/>
      </w:r>
      <w:r w:rsidRPr="00DE5E4B">
        <w:rPr>
          <w:rFonts w:ascii="Courier New" w:hAnsi="Courier New"/>
          <w:sz w:val="20"/>
          <w:szCs w:val="20"/>
        </w:rPr>
        <w:t>// Un MVC utilise uniquement ses requêtes depuis le contrôleur principal : index.php</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gramStart"/>
      <w:r w:rsidRPr="00DE5E4B">
        <w:rPr>
          <w:rFonts w:ascii="Courier New" w:hAnsi="Courier New"/>
          <w:sz w:val="20"/>
          <w:szCs w:val="20"/>
        </w:rPr>
        <w:t>die(</w:t>
      </w:r>
      <w:proofErr w:type="gramEnd"/>
      <w:r w:rsidRPr="00DE5E4B">
        <w:rPr>
          <w:rFonts w:ascii="Courier New" w:hAnsi="Courier New"/>
          <w:sz w:val="20"/>
          <w:szCs w:val="20"/>
        </w:rPr>
        <w:t>'Erreur : '.</w:t>
      </w:r>
      <w:proofErr w:type="spellStart"/>
      <w:r w:rsidRPr="00DE5E4B">
        <w:rPr>
          <w:rFonts w:ascii="Courier New" w:hAnsi="Courier New"/>
          <w:sz w:val="20"/>
          <w:szCs w:val="20"/>
        </w:rPr>
        <w:t>basename</w:t>
      </w:r>
      <w:proofErr w:type="spellEnd"/>
      <w:r w:rsidRPr="00DE5E4B">
        <w:rPr>
          <w:rFonts w:ascii="Courier New" w:hAnsi="Courier New"/>
          <w:sz w:val="20"/>
          <w:szCs w:val="20"/>
        </w:rPr>
        <w:t>(</w:t>
      </w:r>
      <w:proofErr w:type="spellStart"/>
      <w:r w:rsidRPr="00DE5E4B">
        <w:rPr>
          <w:rFonts w:ascii="Courier New" w:hAnsi="Courier New"/>
          <w:sz w:val="20"/>
          <w:szCs w:val="20"/>
        </w:rPr>
        <w:t>__FILE__</w:t>
      </w:r>
      <w:proofErr w:type="spellEnd"/>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DE5E4B">
        <w:rPr>
          <w:rFonts w:ascii="Courier New" w:hAnsi="Courier New"/>
          <w:sz w:val="20"/>
          <w:szCs w:val="20"/>
          <w:lang w:val="en-US"/>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spellStart"/>
      <w:proofErr w:type="gramStart"/>
      <w:r w:rsidRPr="00DE5E4B">
        <w:rPr>
          <w:rFonts w:ascii="Courier New" w:hAnsi="Courier New"/>
          <w:sz w:val="20"/>
          <w:szCs w:val="20"/>
          <w:lang w:val="en-US"/>
        </w:rPr>
        <w:t>require_once</w:t>
      </w:r>
      <w:proofErr w:type="spellEnd"/>
      <w:proofErr w:type="gramEnd"/>
      <w:r w:rsidRPr="00DE5E4B">
        <w:rPr>
          <w:rFonts w:ascii="Courier New" w:hAnsi="Courier New"/>
          <w:sz w:val="20"/>
          <w:szCs w:val="20"/>
          <w:lang w:val="en-US"/>
        </w:rPr>
        <w:t xml:space="preserve"> RACINE . "/</w:t>
      </w:r>
      <w:proofErr w:type="spellStart"/>
      <w:r w:rsidRPr="00DE5E4B">
        <w:rPr>
          <w:rFonts w:ascii="Courier New" w:hAnsi="Courier New"/>
          <w:sz w:val="20"/>
          <w:szCs w:val="20"/>
          <w:lang w:val="en-US"/>
        </w:rPr>
        <w:t>modele</w:t>
      </w:r>
      <w:proofErr w:type="spellEnd"/>
      <w:r w:rsidRPr="00DE5E4B">
        <w:rPr>
          <w:rFonts w:ascii="Courier New" w:hAnsi="Courier New"/>
          <w:sz w:val="20"/>
          <w:szCs w:val="20"/>
          <w:lang w:val="en-US"/>
        </w:rPr>
        <w:t>/</w:t>
      </w:r>
      <w:proofErr w:type="spellStart"/>
      <w:r w:rsidRPr="00DE5E4B">
        <w:rPr>
          <w:rFonts w:ascii="Courier New" w:hAnsi="Courier New"/>
          <w:sz w:val="20"/>
          <w:szCs w:val="20"/>
          <w:lang w:val="en-US"/>
        </w:rPr>
        <w:t>authentification.inc.php</w:t>
      </w:r>
      <w:proofErr w:type="spellEnd"/>
      <w:r w:rsidRPr="00DE5E4B">
        <w:rPr>
          <w:rFonts w:ascii="Courier New" w:hAnsi="Courier New"/>
          <w:sz w:val="20"/>
          <w:szCs w:val="20"/>
          <w:lang w:val="en-US"/>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spellStart"/>
      <w:proofErr w:type="gramStart"/>
      <w:r w:rsidRPr="00DE5E4B">
        <w:rPr>
          <w:rFonts w:ascii="Courier New" w:hAnsi="Courier New"/>
          <w:sz w:val="20"/>
          <w:szCs w:val="20"/>
        </w:rPr>
        <w:t>recuperation</w:t>
      </w:r>
      <w:proofErr w:type="spellEnd"/>
      <w:proofErr w:type="gramEnd"/>
      <w:r w:rsidRPr="00DE5E4B">
        <w:rPr>
          <w:rFonts w:ascii="Courier New" w:hAnsi="Courier New"/>
          <w:sz w:val="20"/>
          <w:szCs w:val="20"/>
        </w:rPr>
        <w:t xml:space="preserve"> des </w:t>
      </w:r>
      <w:proofErr w:type="spellStart"/>
      <w:r w:rsidRPr="00DE5E4B">
        <w:rPr>
          <w:rFonts w:ascii="Courier New" w:hAnsi="Courier New"/>
          <w:sz w:val="20"/>
          <w:szCs w:val="20"/>
        </w:rPr>
        <w:t>donnees</w:t>
      </w:r>
      <w:proofErr w:type="spellEnd"/>
      <w:r w:rsidRPr="00DE5E4B">
        <w:rPr>
          <w:rFonts w:ascii="Courier New" w:hAnsi="Courier New"/>
          <w:sz w:val="20"/>
          <w:szCs w:val="20"/>
        </w:rPr>
        <w:t xml:space="preserve"> GET, POST, et SESSION</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gramStart"/>
      <w:r w:rsidRPr="00DE5E4B">
        <w:rPr>
          <w:rFonts w:ascii="Courier New" w:hAnsi="Courier New"/>
          <w:sz w:val="20"/>
          <w:szCs w:val="20"/>
        </w:rPr>
        <w:t>appel</w:t>
      </w:r>
      <w:proofErr w:type="gramEnd"/>
      <w:r w:rsidRPr="00DE5E4B">
        <w:rPr>
          <w:rFonts w:ascii="Courier New" w:hAnsi="Courier New"/>
          <w:sz w:val="20"/>
          <w:szCs w:val="20"/>
        </w:rPr>
        <w:t xml:space="preserve"> des fonctions permettant de </w:t>
      </w:r>
      <w:proofErr w:type="spellStart"/>
      <w:r w:rsidRPr="00DE5E4B">
        <w:rPr>
          <w:rFonts w:ascii="Courier New" w:hAnsi="Courier New"/>
          <w:sz w:val="20"/>
          <w:szCs w:val="20"/>
        </w:rPr>
        <w:t>recuperer</w:t>
      </w:r>
      <w:proofErr w:type="spellEnd"/>
      <w:r w:rsidRPr="00DE5E4B">
        <w:rPr>
          <w:rFonts w:ascii="Courier New" w:hAnsi="Courier New"/>
          <w:sz w:val="20"/>
          <w:szCs w:val="20"/>
        </w:rPr>
        <w:t xml:space="preserve"> les </w:t>
      </w:r>
      <w:proofErr w:type="spellStart"/>
      <w:r w:rsidRPr="00DE5E4B">
        <w:rPr>
          <w:rFonts w:ascii="Courier New" w:hAnsi="Courier New"/>
          <w:sz w:val="20"/>
          <w:szCs w:val="20"/>
        </w:rPr>
        <w:t>donnees</w:t>
      </w:r>
      <w:proofErr w:type="spellEnd"/>
      <w:r w:rsidRPr="00DE5E4B">
        <w:rPr>
          <w:rFonts w:ascii="Courier New" w:hAnsi="Courier New"/>
          <w:sz w:val="20"/>
          <w:szCs w:val="20"/>
        </w:rPr>
        <w:t xml:space="preserve"> utiles a l'affichage </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gramStart"/>
      <w:r w:rsidRPr="00DE5E4B">
        <w:rPr>
          <w:rFonts w:ascii="Courier New" w:hAnsi="Courier New"/>
          <w:sz w:val="20"/>
          <w:szCs w:val="20"/>
        </w:rPr>
        <w:t>traitement</w:t>
      </w:r>
      <w:proofErr w:type="gramEnd"/>
      <w:r w:rsidRPr="00DE5E4B">
        <w:rPr>
          <w:rFonts w:ascii="Courier New" w:hAnsi="Courier New"/>
          <w:sz w:val="20"/>
          <w:szCs w:val="20"/>
        </w:rPr>
        <w:t xml:space="preserve"> si </w:t>
      </w:r>
      <w:proofErr w:type="spellStart"/>
      <w:r w:rsidRPr="00DE5E4B">
        <w:rPr>
          <w:rFonts w:ascii="Courier New" w:hAnsi="Courier New"/>
          <w:sz w:val="20"/>
          <w:szCs w:val="20"/>
        </w:rPr>
        <w:t>necessaire</w:t>
      </w:r>
      <w:proofErr w:type="spellEnd"/>
      <w:r w:rsidRPr="00DE5E4B">
        <w:rPr>
          <w:rFonts w:ascii="Courier New" w:hAnsi="Courier New"/>
          <w:sz w:val="20"/>
          <w:szCs w:val="20"/>
        </w:rPr>
        <w:t xml:space="preserve"> des </w:t>
      </w:r>
      <w:proofErr w:type="spellStart"/>
      <w:r w:rsidRPr="00DE5E4B">
        <w:rPr>
          <w:rFonts w:ascii="Courier New" w:hAnsi="Courier New"/>
          <w:sz w:val="20"/>
          <w:szCs w:val="20"/>
        </w:rPr>
        <w:t>donnees</w:t>
      </w:r>
      <w:proofErr w:type="spellEnd"/>
      <w:r w:rsidRPr="00DE5E4B">
        <w:rPr>
          <w:rFonts w:ascii="Courier New" w:hAnsi="Courier New"/>
          <w:sz w:val="20"/>
          <w:szCs w:val="20"/>
        </w:rPr>
        <w:t xml:space="preserve"> </w:t>
      </w:r>
      <w:proofErr w:type="spellStart"/>
      <w:r w:rsidRPr="00DE5E4B">
        <w:rPr>
          <w:rFonts w:ascii="Courier New" w:hAnsi="Courier New"/>
          <w:sz w:val="20"/>
          <w:szCs w:val="20"/>
        </w:rPr>
        <w:t>recuperees</w:t>
      </w:r>
      <w:proofErr w:type="spellEnd"/>
      <w:r w:rsidRPr="00DE5E4B">
        <w:rPr>
          <w:rFonts w:ascii="Courier New" w:hAnsi="Courier New"/>
          <w:sz w:val="20"/>
          <w:szCs w:val="20"/>
        </w:rPr>
        <w:t xml:space="preserve">         </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 xml:space="preserve">// </w:t>
      </w:r>
      <w:proofErr w:type="gramStart"/>
      <w:r w:rsidRPr="00DE5E4B">
        <w:rPr>
          <w:rFonts w:ascii="Courier New" w:hAnsi="Courier New"/>
          <w:sz w:val="20"/>
          <w:szCs w:val="20"/>
        </w:rPr>
        <w:t>appel</w:t>
      </w:r>
      <w:proofErr w:type="gramEnd"/>
      <w:r w:rsidRPr="00DE5E4B">
        <w:rPr>
          <w:rFonts w:ascii="Courier New" w:hAnsi="Courier New"/>
          <w:sz w:val="20"/>
          <w:szCs w:val="20"/>
        </w:rPr>
        <w:t xml:space="preserve"> du script de vue qui permet de </w:t>
      </w:r>
      <w:proofErr w:type="spellStart"/>
      <w:r w:rsidRPr="00DE5E4B">
        <w:rPr>
          <w:rFonts w:ascii="Courier New" w:hAnsi="Courier New"/>
          <w:sz w:val="20"/>
          <w:szCs w:val="20"/>
        </w:rPr>
        <w:t>gerer</w:t>
      </w:r>
      <w:proofErr w:type="spellEnd"/>
      <w:r w:rsidRPr="00DE5E4B">
        <w:rPr>
          <w:rFonts w:ascii="Courier New" w:hAnsi="Courier New"/>
          <w:sz w:val="20"/>
          <w:szCs w:val="20"/>
        </w:rPr>
        <w:t xml:space="preserve"> l'affichage des </w:t>
      </w:r>
      <w:proofErr w:type="spellStart"/>
      <w:r w:rsidRPr="00DE5E4B">
        <w:rPr>
          <w:rFonts w:ascii="Courier New" w:hAnsi="Courier New"/>
          <w:sz w:val="20"/>
          <w:szCs w:val="20"/>
        </w:rPr>
        <w:t>donnees</w:t>
      </w:r>
      <w:proofErr w:type="spellEnd"/>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DE5E4B">
        <w:rPr>
          <w:rFonts w:ascii="Courier New" w:hAnsi="Courier New"/>
          <w:sz w:val="20"/>
          <w:szCs w:val="20"/>
        </w:rPr>
        <w:t>$titre = "</w:t>
      </w:r>
      <w:proofErr w:type="spellStart"/>
      <w:r w:rsidRPr="00DE5E4B">
        <w:rPr>
          <w:rFonts w:ascii="Courier New" w:hAnsi="Courier New"/>
          <w:sz w:val="20"/>
          <w:szCs w:val="20"/>
        </w:rPr>
        <w:t>Deconnexion</w:t>
      </w:r>
      <w:proofErr w:type="spellEnd"/>
      <w:r w:rsidRPr="00DE5E4B">
        <w:rPr>
          <w:rFonts w:ascii="Courier New" w:hAnsi="Courier New"/>
          <w:sz w:val="20"/>
          <w:szCs w:val="20"/>
        </w:rPr>
        <w:t>";</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roofErr w:type="spellStart"/>
      <w:r w:rsidRPr="00DE5E4B">
        <w:rPr>
          <w:rFonts w:ascii="Courier New" w:hAnsi="Courier New"/>
          <w:sz w:val="20"/>
          <w:szCs w:val="20"/>
        </w:rPr>
        <w:t>include</w:t>
      </w:r>
      <w:proofErr w:type="spellEnd"/>
      <w:r w:rsidRPr="00DE5E4B">
        <w:rPr>
          <w:rFonts w:ascii="Courier New" w:hAnsi="Courier New"/>
          <w:sz w:val="20"/>
          <w:szCs w:val="20"/>
        </w:rPr>
        <w:t xml:space="preserve"> </w:t>
      </w:r>
      <w:proofErr w:type="gramStart"/>
      <w:r w:rsidRPr="00DE5E4B">
        <w:rPr>
          <w:rFonts w:ascii="Courier New" w:hAnsi="Courier New"/>
          <w:sz w:val="20"/>
          <w:szCs w:val="20"/>
        </w:rPr>
        <w:t>RACINE .</w:t>
      </w:r>
      <w:proofErr w:type="gramEnd"/>
      <w:r w:rsidRPr="00DE5E4B">
        <w:rPr>
          <w:rFonts w:ascii="Courier New" w:hAnsi="Courier New"/>
          <w:sz w:val="20"/>
          <w:szCs w:val="20"/>
        </w:rPr>
        <w:t xml:space="preserve"> "/vue/entete.html.php";</w:t>
      </w:r>
    </w:p>
    <w:p w:rsidR="00DE5E4B"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645D9A" w:rsidRPr="00DE5E4B" w:rsidRDefault="00DE5E4B" w:rsidP="00DE5E4B">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roofErr w:type="spellStart"/>
      <w:r w:rsidRPr="00DE5E4B">
        <w:rPr>
          <w:rFonts w:ascii="Courier New" w:hAnsi="Courier New"/>
          <w:sz w:val="20"/>
          <w:szCs w:val="20"/>
        </w:rPr>
        <w:t>include</w:t>
      </w:r>
      <w:proofErr w:type="spellEnd"/>
      <w:r w:rsidRPr="00DE5E4B">
        <w:rPr>
          <w:rFonts w:ascii="Courier New" w:hAnsi="Courier New"/>
          <w:sz w:val="20"/>
          <w:szCs w:val="20"/>
        </w:rPr>
        <w:t xml:space="preserve"> </w:t>
      </w:r>
      <w:proofErr w:type="gramStart"/>
      <w:r w:rsidRPr="00DE5E4B">
        <w:rPr>
          <w:rFonts w:ascii="Courier New" w:hAnsi="Courier New"/>
          <w:sz w:val="20"/>
          <w:szCs w:val="20"/>
        </w:rPr>
        <w:t>RACINE .</w:t>
      </w:r>
      <w:proofErr w:type="gramEnd"/>
      <w:r w:rsidRPr="00DE5E4B">
        <w:rPr>
          <w:rFonts w:ascii="Courier New" w:hAnsi="Courier New"/>
          <w:sz w:val="20"/>
          <w:szCs w:val="20"/>
        </w:rPr>
        <w:t xml:space="preserve"> "/vue/pied.html.php";</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sz w:val="20"/>
          <w:szCs w:val="20"/>
        </w:rPr>
      </w:pPr>
      <w:r>
        <w:rPr>
          <w:rFonts w:ascii="Courier New" w:hAnsi="Courier New"/>
          <w:sz w:val="20"/>
          <w:szCs w:val="20"/>
        </w:rPr>
        <w:t>?&gt;</w:t>
      </w:r>
    </w:p>
    <w:p w:rsidR="00645D9A" w:rsidRDefault="00035CEE">
      <w:pPr>
        <w:pStyle w:val="titrequestionannexe"/>
        <w:pageBreakBefore/>
        <w:suppressAutoHyphens/>
        <w:rPr>
          <w:rFonts w:ascii="Courier New" w:hAnsi="Courier New"/>
          <w:sz w:val="20"/>
          <w:szCs w:val="20"/>
        </w:rPr>
      </w:pPr>
      <w:r>
        <w:lastRenderedPageBreak/>
        <w:t>Annexe 6 - contrôleur rechercheResto.php à compléter</w:t>
      </w:r>
    </w:p>
    <w:p w:rsidR="00645D9A" w:rsidRPr="002748B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roofErr w:type="gramStart"/>
      <w:r w:rsidRPr="002748B7">
        <w:rPr>
          <w:rFonts w:ascii="Courier New" w:hAnsi="Courier New"/>
          <w:sz w:val="20"/>
          <w:szCs w:val="20"/>
        </w:rPr>
        <w:t>&lt;?php</w:t>
      </w:r>
      <w:proofErr w:type="gramEnd"/>
    </w:p>
    <w:p w:rsidR="0057041F" w:rsidRPr="002748B7" w:rsidRDefault="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r w:rsidRPr="0057041F">
        <w:rPr>
          <w:rFonts w:ascii="Courier New" w:eastAsia="Courier New" w:hAnsi="Courier New" w:cs="Courier New"/>
          <w:sz w:val="20"/>
          <w:szCs w:val="20"/>
        </w:rPr>
        <w:tab/>
      </w:r>
      <w:proofErr w:type="spellStart"/>
      <w:r w:rsidRPr="0057041F">
        <w:rPr>
          <w:rFonts w:ascii="Courier New" w:eastAsia="Courier New" w:hAnsi="Courier New" w:cs="Courier New"/>
          <w:sz w:val="20"/>
          <w:szCs w:val="20"/>
        </w:rPr>
        <w:t>Controleur</w:t>
      </w:r>
      <w:proofErr w:type="spellEnd"/>
      <w:r w:rsidRPr="0057041F">
        <w:rPr>
          <w:rFonts w:ascii="Courier New" w:eastAsia="Courier New" w:hAnsi="Courier New" w:cs="Courier New"/>
          <w:sz w:val="20"/>
          <w:szCs w:val="20"/>
        </w:rPr>
        <w:t xml:space="preserve"> secondaire : </w:t>
      </w:r>
      <w:proofErr w:type="spellStart"/>
      <w:r w:rsidRPr="0057041F">
        <w:rPr>
          <w:rFonts w:ascii="Courier New" w:eastAsia="Courier New" w:hAnsi="Courier New" w:cs="Courier New"/>
          <w:sz w:val="20"/>
          <w:szCs w:val="20"/>
        </w:rPr>
        <w:t>rechercheResto</w:t>
      </w:r>
      <w:proofErr w:type="spellEnd"/>
      <w:r w:rsidRPr="0057041F">
        <w:rPr>
          <w:rFonts w:ascii="Courier New" w:eastAsia="Courier New" w:hAnsi="Courier New" w:cs="Courier New"/>
          <w:sz w:val="20"/>
          <w:szCs w:val="20"/>
        </w:rPr>
        <w:t xml:space="preserve"> </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57041F" w:rsidRPr="006F4400"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6F4400">
        <w:rPr>
          <w:rFonts w:ascii="Courier New" w:eastAsia="Courier New" w:hAnsi="Courier New" w:cs="Courier New"/>
          <w:sz w:val="20"/>
          <w:szCs w:val="20"/>
          <w:lang w:val="en-US"/>
        </w:rPr>
        <w:t>if</w:t>
      </w:r>
      <w:proofErr w:type="gramEnd"/>
      <w:r w:rsidRPr="006F4400">
        <w:rPr>
          <w:rFonts w:ascii="Courier New" w:eastAsia="Courier New" w:hAnsi="Courier New" w:cs="Courier New"/>
          <w:sz w:val="20"/>
          <w:szCs w:val="20"/>
          <w:lang w:val="en-US"/>
        </w:rPr>
        <w:t xml:space="preserve"> ($_SERVER["</w:t>
      </w:r>
      <w:proofErr w:type="spellStart"/>
      <w:r w:rsidRPr="006F4400">
        <w:rPr>
          <w:rFonts w:ascii="Courier New" w:eastAsia="Courier New" w:hAnsi="Courier New" w:cs="Courier New"/>
          <w:sz w:val="20"/>
          <w:szCs w:val="20"/>
          <w:lang w:val="en-US"/>
        </w:rPr>
        <w:t>SCRIPT_FILENAME</w:t>
      </w:r>
      <w:proofErr w:type="spellEnd"/>
      <w:r w:rsidRPr="006F4400">
        <w:rPr>
          <w:rFonts w:ascii="Courier New" w:eastAsia="Courier New" w:hAnsi="Courier New" w:cs="Courier New"/>
          <w:sz w:val="20"/>
          <w:szCs w:val="20"/>
          <w:lang w:val="en-US"/>
        </w:rPr>
        <w:t>"] == __FILE__) {</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6F4400">
        <w:rPr>
          <w:rFonts w:ascii="Courier New" w:eastAsia="Courier New" w:hAnsi="Courier New" w:cs="Courier New"/>
          <w:sz w:val="20"/>
          <w:szCs w:val="20"/>
          <w:lang w:val="en-US"/>
        </w:rPr>
        <w:tab/>
      </w:r>
      <w:r w:rsidRPr="0057041F">
        <w:rPr>
          <w:rFonts w:ascii="Courier New" w:eastAsia="Courier New" w:hAnsi="Courier New" w:cs="Courier New"/>
          <w:sz w:val="20"/>
          <w:szCs w:val="20"/>
        </w:rPr>
        <w:t>// Un MVC utilise uniquement ses requêtes depuis le contrôleur principal : index.php</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die(</w:t>
      </w:r>
      <w:proofErr w:type="gramEnd"/>
      <w:r w:rsidRPr="0057041F">
        <w:rPr>
          <w:rFonts w:ascii="Courier New" w:eastAsia="Courier New" w:hAnsi="Courier New" w:cs="Courier New"/>
          <w:sz w:val="20"/>
          <w:szCs w:val="20"/>
        </w:rPr>
        <w:t>'Erreur : '.</w:t>
      </w:r>
      <w:proofErr w:type="spellStart"/>
      <w:r w:rsidRPr="0057041F">
        <w:rPr>
          <w:rFonts w:ascii="Courier New" w:eastAsia="Courier New" w:hAnsi="Courier New" w:cs="Courier New"/>
          <w:sz w:val="20"/>
          <w:szCs w:val="20"/>
        </w:rPr>
        <w:t>basename</w:t>
      </w:r>
      <w:proofErr w:type="spellEnd"/>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__FILE__</w:t>
      </w:r>
      <w:proofErr w:type="spell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7041F">
        <w:rPr>
          <w:rFonts w:ascii="Courier New" w:eastAsia="Courier New" w:hAnsi="Courier New" w:cs="Courier New"/>
          <w:sz w:val="20"/>
          <w:szCs w:val="20"/>
          <w:lang w:val="en-US"/>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spellStart"/>
      <w:proofErr w:type="gramStart"/>
      <w:r w:rsidRPr="0057041F">
        <w:rPr>
          <w:rFonts w:ascii="Courier New" w:eastAsia="Courier New" w:hAnsi="Courier New" w:cs="Courier New"/>
          <w:sz w:val="20"/>
          <w:szCs w:val="20"/>
          <w:lang w:val="en-US"/>
        </w:rPr>
        <w:t>require_once</w:t>
      </w:r>
      <w:proofErr w:type="spellEnd"/>
      <w:proofErr w:type="gramEnd"/>
      <w:r w:rsidRPr="0057041F">
        <w:rPr>
          <w:rFonts w:ascii="Courier New" w:eastAsia="Courier New" w:hAnsi="Courier New" w:cs="Courier New"/>
          <w:sz w:val="20"/>
          <w:szCs w:val="20"/>
          <w:lang w:val="en-US"/>
        </w:rPr>
        <w:t xml:space="preserve"> RACINE . "/</w:t>
      </w:r>
      <w:proofErr w:type="spellStart"/>
      <w:r w:rsidRPr="0057041F">
        <w:rPr>
          <w:rFonts w:ascii="Courier New" w:eastAsia="Courier New" w:hAnsi="Courier New" w:cs="Courier New"/>
          <w:sz w:val="20"/>
          <w:szCs w:val="20"/>
          <w:lang w:val="en-US"/>
        </w:rPr>
        <w:t>modele</w:t>
      </w:r>
      <w:proofErr w:type="spellEnd"/>
      <w:r w:rsidRPr="0057041F">
        <w:rPr>
          <w:rFonts w:ascii="Courier New" w:eastAsia="Courier New" w:hAnsi="Courier New" w:cs="Courier New"/>
          <w:sz w:val="20"/>
          <w:szCs w:val="20"/>
          <w:lang w:val="en-US"/>
        </w:rPr>
        <w:t>/</w:t>
      </w:r>
      <w:proofErr w:type="spellStart"/>
      <w:r w:rsidRPr="0057041F">
        <w:rPr>
          <w:rFonts w:ascii="Courier New" w:eastAsia="Courier New" w:hAnsi="Courier New" w:cs="Courier New"/>
          <w:sz w:val="20"/>
          <w:szCs w:val="20"/>
          <w:lang w:val="en-US"/>
        </w:rPr>
        <w:t>bd.resto.inc.php</w:t>
      </w:r>
      <w:proofErr w:type="spellEnd"/>
      <w:r w:rsidRPr="0057041F">
        <w:rPr>
          <w:rFonts w:ascii="Courier New" w:eastAsia="Courier New" w:hAnsi="Courier New" w:cs="Courier New"/>
          <w:sz w:val="20"/>
          <w:szCs w:val="20"/>
          <w:lang w:val="en-US"/>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spellStart"/>
      <w:proofErr w:type="gramStart"/>
      <w:r w:rsidRPr="0057041F">
        <w:rPr>
          <w:rFonts w:ascii="Courier New" w:eastAsia="Courier New" w:hAnsi="Courier New" w:cs="Courier New"/>
          <w:sz w:val="20"/>
          <w:szCs w:val="20"/>
        </w:rPr>
        <w:t>creation</w:t>
      </w:r>
      <w:proofErr w:type="spellEnd"/>
      <w:proofErr w:type="gramEnd"/>
      <w:r w:rsidRPr="0057041F">
        <w:rPr>
          <w:rFonts w:ascii="Courier New" w:eastAsia="Courier New" w:hAnsi="Courier New" w:cs="Courier New"/>
          <w:sz w:val="20"/>
          <w:szCs w:val="20"/>
        </w:rPr>
        <w:t xml:space="preserve"> du menu burger</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menuBurger</w:t>
      </w:r>
      <w:proofErr w:type="spellEnd"/>
      <w:r w:rsidRPr="0057041F">
        <w:rPr>
          <w:rFonts w:ascii="Courier New" w:eastAsia="Courier New" w:hAnsi="Courier New" w:cs="Courier New"/>
          <w:sz w:val="20"/>
          <w:szCs w:val="20"/>
        </w:rPr>
        <w:t xml:space="preserve"> = </w:t>
      </w:r>
      <w:proofErr w:type="spellStart"/>
      <w:proofErr w:type="gramStart"/>
      <w:r w:rsidRPr="0057041F">
        <w:rPr>
          <w:rFonts w:ascii="Courier New" w:eastAsia="Courier New" w:hAnsi="Courier New" w:cs="Courier New"/>
          <w:sz w:val="20"/>
          <w:szCs w:val="20"/>
        </w:rPr>
        <w:t>array</w:t>
      </w:r>
      <w:proofErr w:type="spellEnd"/>
      <w:r w:rsidRPr="0057041F">
        <w:rPr>
          <w:rFonts w:ascii="Courier New" w:eastAsia="Courier New" w:hAnsi="Courier New" w:cs="Courier New"/>
          <w:sz w:val="20"/>
          <w:szCs w:val="20"/>
        </w:rPr>
        <w:t>(</w:t>
      </w:r>
      <w:proofErr w:type="gram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proofErr w:type="gramStart"/>
      <w:r w:rsidRPr="0057041F">
        <w:rPr>
          <w:rFonts w:ascii="Courier New" w:eastAsia="Courier New" w:hAnsi="Courier New" w:cs="Courier New"/>
          <w:sz w:val="20"/>
          <w:szCs w:val="20"/>
        </w:rPr>
        <w:t>menuBurger</w:t>
      </w:r>
      <w:proofErr w:type="spellEnd"/>
      <w:r w:rsidRPr="0057041F">
        <w:rPr>
          <w:rFonts w:ascii="Courier New" w:eastAsia="Courier New" w:hAnsi="Courier New" w:cs="Courier New"/>
          <w:sz w:val="20"/>
          <w:szCs w:val="20"/>
        </w:rPr>
        <w:t>[</w:t>
      </w:r>
      <w:proofErr w:type="gramEnd"/>
      <w:r w:rsidRPr="0057041F">
        <w:rPr>
          <w:rFonts w:ascii="Courier New" w:eastAsia="Courier New" w:hAnsi="Courier New" w:cs="Courier New"/>
          <w:sz w:val="20"/>
          <w:szCs w:val="20"/>
        </w:rPr>
        <w:t>] = ["url"=&gt;"./?action=recherche&amp;</w:t>
      </w:r>
      <w:proofErr w:type="spellStart"/>
      <w:r w:rsidRPr="0057041F">
        <w:rPr>
          <w:rFonts w:ascii="Courier New" w:eastAsia="Courier New" w:hAnsi="Courier New" w:cs="Courier New"/>
          <w:sz w:val="20"/>
          <w:szCs w:val="20"/>
        </w:rPr>
        <w:t>critere</w:t>
      </w:r>
      <w:proofErr w:type="spellEnd"/>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nom","label</w:t>
      </w:r>
      <w:proofErr w:type="spellEnd"/>
      <w:r w:rsidRPr="0057041F">
        <w:rPr>
          <w:rFonts w:ascii="Courier New" w:eastAsia="Courier New" w:hAnsi="Courier New" w:cs="Courier New"/>
          <w:sz w:val="20"/>
          <w:szCs w:val="20"/>
        </w:rPr>
        <w:t>"=&gt;"Recherche par nom"];</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proofErr w:type="gramStart"/>
      <w:r w:rsidRPr="0057041F">
        <w:rPr>
          <w:rFonts w:ascii="Courier New" w:eastAsia="Courier New" w:hAnsi="Courier New" w:cs="Courier New"/>
          <w:sz w:val="20"/>
          <w:szCs w:val="20"/>
        </w:rPr>
        <w:t>menuBurger</w:t>
      </w:r>
      <w:proofErr w:type="spellEnd"/>
      <w:r w:rsidRPr="0057041F">
        <w:rPr>
          <w:rFonts w:ascii="Courier New" w:eastAsia="Courier New" w:hAnsi="Courier New" w:cs="Courier New"/>
          <w:sz w:val="20"/>
          <w:szCs w:val="20"/>
        </w:rPr>
        <w:t>[</w:t>
      </w:r>
      <w:proofErr w:type="gramEnd"/>
      <w:r w:rsidRPr="0057041F">
        <w:rPr>
          <w:rFonts w:ascii="Courier New" w:eastAsia="Courier New" w:hAnsi="Courier New" w:cs="Courier New"/>
          <w:sz w:val="20"/>
          <w:szCs w:val="20"/>
        </w:rPr>
        <w:t>] = ["url"=&gt;"./?action=recherche&amp;critere=adresse","label"=&gt;"Recherche par adresse"];</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spellStart"/>
      <w:proofErr w:type="gramStart"/>
      <w:r w:rsidRPr="0057041F">
        <w:rPr>
          <w:rFonts w:ascii="Courier New" w:eastAsia="Courier New" w:hAnsi="Courier New" w:cs="Courier New"/>
          <w:sz w:val="20"/>
          <w:szCs w:val="20"/>
        </w:rPr>
        <w:t>critere</w:t>
      </w:r>
      <w:proofErr w:type="spellEnd"/>
      <w:proofErr w:type="gramEnd"/>
      <w:r w:rsidRPr="0057041F">
        <w:rPr>
          <w:rFonts w:ascii="Courier New" w:eastAsia="Courier New" w:hAnsi="Courier New" w:cs="Courier New"/>
          <w:sz w:val="20"/>
          <w:szCs w:val="20"/>
        </w:rPr>
        <w:t xml:space="preserve"> de recherche par </w:t>
      </w:r>
      <w:proofErr w:type="spellStart"/>
      <w:r w:rsidRPr="0057041F">
        <w:rPr>
          <w:rFonts w:ascii="Courier New" w:eastAsia="Courier New" w:hAnsi="Courier New" w:cs="Courier New"/>
          <w:sz w:val="20"/>
          <w:szCs w:val="20"/>
        </w:rPr>
        <w:t>defaut</w:t>
      </w:r>
      <w:proofErr w:type="spellEnd"/>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critere</w:t>
      </w:r>
      <w:proofErr w:type="spellEnd"/>
      <w:r w:rsidRPr="0057041F">
        <w:rPr>
          <w:rFonts w:ascii="Courier New" w:eastAsia="Courier New" w:hAnsi="Courier New" w:cs="Courier New"/>
          <w:sz w:val="20"/>
          <w:szCs w:val="20"/>
        </w:rPr>
        <w:t xml:space="preserve"> = "nom";</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57041F">
        <w:rPr>
          <w:rFonts w:ascii="Courier New" w:eastAsia="Courier New" w:hAnsi="Courier New" w:cs="Courier New"/>
          <w:sz w:val="20"/>
          <w:szCs w:val="20"/>
          <w:lang w:val="en-US"/>
        </w:rPr>
        <w:t>if</w:t>
      </w:r>
      <w:proofErr w:type="gramEnd"/>
      <w:r w:rsidRPr="0057041F">
        <w:rPr>
          <w:rFonts w:ascii="Courier New" w:eastAsia="Courier New" w:hAnsi="Courier New" w:cs="Courier New"/>
          <w:sz w:val="20"/>
          <w:szCs w:val="20"/>
          <w:lang w:val="en-US"/>
        </w:rPr>
        <w:t xml:space="preserve"> (</w:t>
      </w:r>
      <w:proofErr w:type="spellStart"/>
      <w:r w:rsidRPr="0057041F">
        <w:rPr>
          <w:rFonts w:ascii="Courier New" w:eastAsia="Courier New" w:hAnsi="Courier New" w:cs="Courier New"/>
          <w:sz w:val="20"/>
          <w:szCs w:val="20"/>
          <w:lang w:val="en-US"/>
        </w:rPr>
        <w:t>isset</w:t>
      </w:r>
      <w:proofErr w:type="spellEnd"/>
      <w:r w:rsidRPr="0057041F">
        <w:rPr>
          <w:rFonts w:ascii="Courier New" w:eastAsia="Courier New" w:hAnsi="Courier New" w:cs="Courier New"/>
          <w:sz w:val="20"/>
          <w:szCs w:val="20"/>
          <w:lang w:val="en-US"/>
        </w:rPr>
        <w:t>($_GET["</w:t>
      </w:r>
      <w:proofErr w:type="spellStart"/>
      <w:r w:rsidRPr="0057041F">
        <w:rPr>
          <w:rFonts w:ascii="Courier New" w:eastAsia="Courier New" w:hAnsi="Courier New" w:cs="Courier New"/>
          <w:sz w:val="20"/>
          <w:szCs w:val="20"/>
          <w:lang w:val="en-US"/>
        </w:rPr>
        <w:t>critere</w:t>
      </w:r>
      <w:proofErr w:type="spellEnd"/>
      <w:r w:rsidRPr="0057041F">
        <w:rPr>
          <w:rFonts w:ascii="Courier New" w:eastAsia="Courier New" w:hAnsi="Courier New" w:cs="Courier New"/>
          <w:sz w:val="20"/>
          <w:szCs w:val="20"/>
          <w:lang w:val="en-US"/>
        </w:rPr>
        <w:t>"])) {</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7041F">
        <w:rPr>
          <w:rFonts w:ascii="Courier New" w:eastAsia="Courier New" w:hAnsi="Courier New" w:cs="Courier New"/>
          <w:sz w:val="20"/>
          <w:szCs w:val="20"/>
          <w:lang w:val="en-US"/>
        </w:rPr>
        <w:t xml:space="preserve">    $</w:t>
      </w:r>
      <w:proofErr w:type="spellStart"/>
      <w:r w:rsidRPr="0057041F">
        <w:rPr>
          <w:rFonts w:ascii="Courier New" w:eastAsia="Courier New" w:hAnsi="Courier New" w:cs="Courier New"/>
          <w:sz w:val="20"/>
          <w:szCs w:val="20"/>
          <w:lang w:val="en-US"/>
        </w:rPr>
        <w:t>critere</w:t>
      </w:r>
      <w:proofErr w:type="spellEnd"/>
      <w:r w:rsidRPr="0057041F">
        <w:rPr>
          <w:rFonts w:ascii="Courier New" w:eastAsia="Courier New" w:hAnsi="Courier New" w:cs="Courier New"/>
          <w:sz w:val="20"/>
          <w:szCs w:val="20"/>
          <w:lang w:val="en-US"/>
        </w:rPr>
        <w:t xml:space="preserve"> = $_</w:t>
      </w:r>
      <w:proofErr w:type="gramStart"/>
      <w:r w:rsidRPr="0057041F">
        <w:rPr>
          <w:rFonts w:ascii="Courier New" w:eastAsia="Courier New" w:hAnsi="Courier New" w:cs="Courier New"/>
          <w:sz w:val="20"/>
          <w:szCs w:val="20"/>
          <w:lang w:val="en-US"/>
        </w:rPr>
        <w:t>GET[</w:t>
      </w:r>
      <w:proofErr w:type="gramEnd"/>
      <w:r w:rsidRPr="0057041F">
        <w:rPr>
          <w:rFonts w:ascii="Courier New" w:eastAsia="Courier New" w:hAnsi="Courier New" w:cs="Courier New"/>
          <w:sz w:val="20"/>
          <w:szCs w:val="20"/>
          <w:lang w:val="en-US"/>
        </w:rPr>
        <w:t>"</w:t>
      </w:r>
      <w:proofErr w:type="spellStart"/>
      <w:r w:rsidRPr="0057041F">
        <w:rPr>
          <w:rFonts w:ascii="Courier New" w:eastAsia="Courier New" w:hAnsi="Courier New" w:cs="Courier New"/>
          <w:sz w:val="20"/>
          <w:szCs w:val="20"/>
          <w:lang w:val="en-US"/>
        </w:rPr>
        <w:t>critere</w:t>
      </w:r>
      <w:proofErr w:type="spellEnd"/>
      <w:r w:rsidRPr="0057041F">
        <w:rPr>
          <w:rFonts w:ascii="Courier New" w:eastAsia="Courier New" w:hAnsi="Courier New" w:cs="Courier New"/>
          <w:sz w:val="20"/>
          <w:szCs w:val="20"/>
          <w:lang w:val="en-US"/>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spellStart"/>
      <w:proofErr w:type="gramStart"/>
      <w:r w:rsidRPr="0057041F">
        <w:rPr>
          <w:rFonts w:ascii="Courier New" w:eastAsia="Courier New" w:hAnsi="Courier New" w:cs="Courier New"/>
          <w:sz w:val="20"/>
          <w:szCs w:val="20"/>
        </w:rPr>
        <w:t>recuperation</w:t>
      </w:r>
      <w:proofErr w:type="spellEnd"/>
      <w:proofErr w:type="gramEnd"/>
      <w:r w:rsidRPr="0057041F">
        <w:rPr>
          <w:rFonts w:ascii="Courier New" w:eastAsia="Courier New" w:hAnsi="Courier New" w:cs="Courier New"/>
          <w:sz w:val="20"/>
          <w:szCs w:val="20"/>
        </w:rPr>
        <w:t xml:space="preserve"> des </w:t>
      </w:r>
      <w:proofErr w:type="spellStart"/>
      <w:r w:rsidRPr="0057041F">
        <w:rPr>
          <w:rFonts w:ascii="Courier New" w:eastAsia="Courier New" w:hAnsi="Courier New" w:cs="Courier New"/>
          <w:sz w:val="20"/>
          <w:szCs w:val="20"/>
        </w:rPr>
        <w:t>donnees</w:t>
      </w:r>
      <w:proofErr w:type="spellEnd"/>
      <w:r w:rsidRPr="0057041F">
        <w:rPr>
          <w:rFonts w:ascii="Courier New" w:eastAsia="Courier New" w:hAnsi="Courier New" w:cs="Courier New"/>
          <w:sz w:val="20"/>
          <w:szCs w:val="20"/>
        </w:rPr>
        <w:t xml:space="preserve"> GET, POST, et SESSION</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recherche</w:t>
      </w:r>
      <w:proofErr w:type="gramEnd"/>
      <w:r w:rsidRPr="0057041F">
        <w:rPr>
          <w:rFonts w:ascii="Courier New" w:eastAsia="Courier New" w:hAnsi="Courier New" w:cs="Courier New"/>
          <w:sz w:val="20"/>
          <w:szCs w:val="20"/>
        </w:rPr>
        <w:t xml:space="preserve"> par nom</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nomR</w:t>
      </w:r>
      <w:proofErr w:type="spellEnd"/>
      <w:r w:rsidRPr="0057041F">
        <w:rPr>
          <w:rFonts w:ascii="Courier New" w:eastAsia="Courier New" w:hAnsi="Courier New" w:cs="Courier New"/>
          <w:sz w:val="20"/>
          <w:szCs w:val="20"/>
        </w:rPr>
        <w:t xml:space="preserve"> = </w:t>
      </w:r>
      <w:proofErr w:type="spellStart"/>
      <w:r w:rsidRPr="0057041F">
        <w:rPr>
          <w:rFonts w:ascii="Courier New" w:eastAsia="Courier New" w:hAnsi="Courier New" w:cs="Courier New"/>
          <w:sz w:val="20"/>
          <w:szCs w:val="20"/>
        </w:rPr>
        <w:t>null</w:t>
      </w:r>
      <w:proofErr w:type="spell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recherche</w:t>
      </w:r>
      <w:proofErr w:type="gramEnd"/>
      <w:r w:rsidRPr="0057041F">
        <w:rPr>
          <w:rFonts w:ascii="Courier New" w:eastAsia="Courier New" w:hAnsi="Courier New" w:cs="Courier New"/>
          <w:sz w:val="20"/>
          <w:szCs w:val="20"/>
        </w:rPr>
        <w:t xml:space="preserve"> par adresse</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voieAdrR</w:t>
      </w:r>
      <w:proofErr w:type="spellEnd"/>
      <w:r w:rsidRPr="0057041F">
        <w:rPr>
          <w:rFonts w:ascii="Courier New" w:eastAsia="Courier New" w:hAnsi="Courier New" w:cs="Courier New"/>
          <w:sz w:val="20"/>
          <w:szCs w:val="20"/>
        </w:rPr>
        <w:t xml:space="preserve"> = </w:t>
      </w:r>
      <w:proofErr w:type="spellStart"/>
      <w:r w:rsidRPr="0057041F">
        <w:rPr>
          <w:rFonts w:ascii="Courier New" w:eastAsia="Courier New" w:hAnsi="Courier New" w:cs="Courier New"/>
          <w:sz w:val="20"/>
          <w:szCs w:val="20"/>
        </w:rPr>
        <w:t>null</w:t>
      </w:r>
      <w:proofErr w:type="spell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cpR</w:t>
      </w:r>
      <w:proofErr w:type="spellEnd"/>
      <w:r w:rsidRPr="0057041F">
        <w:rPr>
          <w:rFonts w:ascii="Courier New" w:eastAsia="Courier New" w:hAnsi="Courier New" w:cs="Courier New"/>
          <w:sz w:val="20"/>
          <w:szCs w:val="20"/>
        </w:rPr>
        <w:t xml:space="preserve"> = </w:t>
      </w:r>
      <w:proofErr w:type="spellStart"/>
      <w:r w:rsidRPr="0057041F">
        <w:rPr>
          <w:rFonts w:ascii="Courier New" w:eastAsia="Courier New" w:hAnsi="Courier New" w:cs="Courier New"/>
          <w:sz w:val="20"/>
          <w:szCs w:val="20"/>
        </w:rPr>
        <w:t>null</w:t>
      </w:r>
      <w:proofErr w:type="spell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villeR</w:t>
      </w:r>
      <w:proofErr w:type="spellEnd"/>
      <w:r w:rsidRPr="0057041F">
        <w:rPr>
          <w:rFonts w:ascii="Courier New" w:eastAsia="Courier New" w:hAnsi="Courier New" w:cs="Courier New"/>
          <w:sz w:val="20"/>
          <w:szCs w:val="20"/>
        </w:rPr>
        <w:t xml:space="preserve"> = </w:t>
      </w:r>
      <w:proofErr w:type="spellStart"/>
      <w:r w:rsidRPr="0057041F">
        <w:rPr>
          <w:rFonts w:ascii="Courier New" w:eastAsia="Courier New" w:hAnsi="Courier New" w:cs="Courier New"/>
          <w:sz w:val="20"/>
          <w:szCs w:val="20"/>
        </w:rPr>
        <w:t>null</w:t>
      </w:r>
      <w:proofErr w:type="spell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appel</w:t>
      </w:r>
      <w:proofErr w:type="gramEnd"/>
      <w:r w:rsidRPr="0057041F">
        <w:rPr>
          <w:rFonts w:ascii="Courier New" w:eastAsia="Courier New" w:hAnsi="Courier New" w:cs="Courier New"/>
          <w:sz w:val="20"/>
          <w:szCs w:val="20"/>
        </w:rPr>
        <w:t xml:space="preserve"> des fonctions permettant de </w:t>
      </w:r>
      <w:proofErr w:type="spellStart"/>
      <w:r w:rsidRPr="0057041F">
        <w:rPr>
          <w:rFonts w:ascii="Courier New" w:eastAsia="Courier New" w:hAnsi="Courier New" w:cs="Courier New"/>
          <w:sz w:val="20"/>
          <w:szCs w:val="20"/>
        </w:rPr>
        <w:t>recuperer</w:t>
      </w:r>
      <w:proofErr w:type="spellEnd"/>
      <w:r w:rsidRPr="0057041F">
        <w:rPr>
          <w:rFonts w:ascii="Courier New" w:eastAsia="Courier New" w:hAnsi="Courier New" w:cs="Courier New"/>
          <w:sz w:val="20"/>
          <w:szCs w:val="20"/>
        </w:rPr>
        <w:t xml:space="preserve"> les </w:t>
      </w:r>
      <w:proofErr w:type="spellStart"/>
      <w:r w:rsidRPr="0057041F">
        <w:rPr>
          <w:rFonts w:ascii="Courier New" w:eastAsia="Courier New" w:hAnsi="Courier New" w:cs="Courier New"/>
          <w:sz w:val="20"/>
          <w:szCs w:val="20"/>
        </w:rPr>
        <w:t>donnees</w:t>
      </w:r>
      <w:proofErr w:type="spellEnd"/>
      <w:r w:rsidRPr="0057041F">
        <w:rPr>
          <w:rFonts w:ascii="Courier New" w:eastAsia="Courier New" w:hAnsi="Courier New" w:cs="Courier New"/>
          <w:sz w:val="20"/>
          <w:szCs w:val="20"/>
        </w:rPr>
        <w:t xml:space="preserve"> utiles a l'affichage </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Si on provient du formulaire de recherche : $</w:t>
      </w:r>
      <w:proofErr w:type="spellStart"/>
      <w:r w:rsidRPr="0057041F">
        <w:rPr>
          <w:rFonts w:ascii="Courier New" w:eastAsia="Courier New" w:hAnsi="Courier New" w:cs="Courier New"/>
          <w:sz w:val="20"/>
          <w:szCs w:val="20"/>
        </w:rPr>
        <w:t>critere</w:t>
      </w:r>
      <w:proofErr w:type="spellEnd"/>
      <w:r w:rsidRPr="0057041F">
        <w:rPr>
          <w:rFonts w:ascii="Courier New" w:eastAsia="Courier New" w:hAnsi="Courier New" w:cs="Courier New"/>
          <w:sz w:val="20"/>
          <w:szCs w:val="20"/>
        </w:rPr>
        <w:t xml:space="preserve"> indique le type de recherche à effectuer</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57041F">
        <w:rPr>
          <w:rFonts w:ascii="Courier New" w:eastAsia="Courier New" w:hAnsi="Courier New" w:cs="Courier New"/>
          <w:sz w:val="20"/>
          <w:szCs w:val="20"/>
          <w:lang w:val="en-US"/>
        </w:rPr>
        <w:t>if</w:t>
      </w:r>
      <w:proofErr w:type="gramEnd"/>
      <w:r w:rsidRPr="0057041F">
        <w:rPr>
          <w:rFonts w:ascii="Courier New" w:eastAsia="Courier New" w:hAnsi="Courier New" w:cs="Courier New"/>
          <w:sz w:val="20"/>
          <w:szCs w:val="20"/>
          <w:lang w:val="en-US"/>
        </w:rPr>
        <w:t xml:space="preserve"> (!empty($_POST)) {</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7041F">
        <w:rPr>
          <w:rFonts w:ascii="Courier New" w:eastAsia="Courier New" w:hAnsi="Courier New" w:cs="Courier New"/>
          <w:sz w:val="20"/>
          <w:szCs w:val="20"/>
          <w:lang w:val="en-US"/>
        </w:rPr>
        <w:t xml:space="preserve">    </w:t>
      </w:r>
      <w:proofErr w:type="gramStart"/>
      <w:r w:rsidRPr="0057041F">
        <w:rPr>
          <w:rFonts w:ascii="Courier New" w:eastAsia="Courier New" w:hAnsi="Courier New" w:cs="Courier New"/>
          <w:sz w:val="20"/>
          <w:szCs w:val="20"/>
          <w:lang w:val="en-US"/>
        </w:rPr>
        <w:t>switch</w:t>
      </w:r>
      <w:proofErr w:type="gramEnd"/>
      <w:r w:rsidRPr="0057041F">
        <w:rPr>
          <w:rFonts w:ascii="Courier New" w:eastAsia="Courier New" w:hAnsi="Courier New" w:cs="Courier New"/>
          <w:sz w:val="20"/>
          <w:szCs w:val="20"/>
          <w:lang w:val="en-US"/>
        </w:rPr>
        <w:t xml:space="preserve"> ($</w:t>
      </w:r>
      <w:proofErr w:type="spellStart"/>
      <w:r w:rsidRPr="0057041F">
        <w:rPr>
          <w:rFonts w:ascii="Courier New" w:eastAsia="Courier New" w:hAnsi="Courier New" w:cs="Courier New"/>
          <w:sz w:val="20"/>
          <w:szCs w:val="20"/>
          <w:lang w:val="en-US"/>
        </w:rPr>
        <w:t>critere</w:t>
      </w:r>
      <w:proofErr w:type="spellEnd"/>
      <w:r w:rsidRPr="0057041F">
        <w:rPr>
          <w:rFonts w:ascii="Courier New" w:eastAsia="Courier New" w:hAnsi="Courier New" w:cs="Courier New"/>
          <w:sz w:val="20"/>
          <w:szCs w:val="20"/>
          <w:lang w:val="en-US"/>
        </w:rPr>
        <w:t>) {</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lang w:val="en-US"/>
        </w:rPr>
        <w:t xml:space="preserve">        </w:t>
      </w:r>
      <w:proofErr w:type="gramStart"/>
      <w:r w:rsidRPr="0057041F">
        <w:rPr>
          <w:rFonts w:ascii="Courier New" w:eastAsia="Courier New" w:hAnsi="Courier New" w:cs="Courier New"/>
          <w:sz w:val="20"/>
          <w:szCs w:val="20"/>
        </w:rPr>
        <w:t>case</w:t>
      </w:r>
      <w:proofErr w:type="gramEnd"/>
      <w:r w:rsidRPr="0057041F">
        <w:rPr>
          <w:rFonts w:ascii="Courier New" w:eastAsia="Courier New" w:hAnsi="Courier New" w:cs="Courier New"/>
          <w:sz w:val="20"/>
          <w:szCs w:val="20"/>
        </w:rPr>
        <w:t xml:space="preserve"> 'nom':</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 </w:t>
      </w:r>
      <w:proofErr w:type="gramStart"/>
      <w:r w:rsidRPr="0057041F">
        <w:rPr>
          <w:rFonts w:ascii="Courier New" w:eastAsia="Courier New" w:hAnsi="Courier New" w:cs="Courier New"/>
          <w:sz w:val="20"/>
          <w:szCs w:val="20"/>
        </w:rPr>
        <w:t>recherche</w:t>
      </w:r>
      <w:proofErr w:type="gramEnd"/>
      <w:r w:rsidRPr="0057041F">
        <w:rPr>
          <w:rFonts w:ascii="Courier New" w:eastAsia="Courier New" w:hAnsi="Courier New" w:cs="Courier New"/>
          <w:sz w:val="20"/>
          <w:szCs w:val="20"/>
        </w:rPr>
        <w:t xml:space="preserve"> par nom</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break</w:t>
      </w:r>
      <w:proofErr w:type="gram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case</w:t>
      </w:r>
      <w:proofErr w:type="gramEnd"/>
      <w:r w:rsidRPr="0057041F">
        <w:rPr>
          <w:rFonts w:ascii="Courier New" w:eastAsia="Courier New" w:hAnsi="Courier New" w:cs="Courier New"/>
          <w:sz w:val="20"/>
          <w:szCs w:val="20"/>
        </w:rPr>
        <w:t xml:space="preserve"> 'adresse':</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 </w:t>
      </w:r>
      <w:proofErr w:type="gramStart"/>
      <w:r w:rsidRPr="0057041F">
        <w:rPr>
          <w:rFonts w:ascii="Courier New" w:eastAsia="Courier New" w:hAnsi="Courier New" w:cs="Courier New"/>
          <w:sz w:val="20"/>
          <w:szCs w:val="20"/>
        </w:rPr>
        <w:t>recherche</w:t>
      </w:r>
      <w:proofErr w:type="gramEnd"/>
      <w:r w:rsidRPr="0057041F">
        <w:rPr>
          <w:rFonts w:ascii="Courier New" w:eastAsia="Courier New" w:hAnsi="Courier New" w:cs="Courier New"/>
          <w:sz w:val="20"/>
          <w:szCs w:val="20"/>
        </w:rPr>
        <w:t xml:space="preserve"> par adresse</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break</w:t>
      </w:r>
      <w:proofErr w:type="gramEnd"/>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traitement</w:t>
      </w:r>
      <w:proofErr w:type="gramEnd"/>
      <w:r w:rsidRPr="0057041F">
        <w:rPr>
          <w:rFonts w:ascii="Courier New" w:eastAsia="Courier New" w:hAnsi="Courier New" w:cs="Courier New"/>
          <w:sz w:val="20"/>
          <w:szCs w:val="20"/>
        </w:rPr>
        <w:t xml:space="preserve"> si </w:t>
      </w:r>
      <w:proofErr w:type="spellStart"/>
      <w:r w:rsidRPr="0057041F">
        <w:rPr>
          <w:rFonts w:ascii="Courier New" w:eastAsia="Courier New" w:hAnsi="Courier New" w:cs="Courier New"/>
          <w:sz w:val="20"/>
          <w:szCs w:val="20"/>
        </w:rPr>
        <w:t>necessaire</w:t>
      </w:r>
      <w:proofErr w:type="spellEnd"/>
      <w:r w:rsidRPr="0057041F">
        <w:rPr>
          <w:rFonts w:ascii="Courier New" w:eastAsia="Courier New" w:hAnsi="Courier New" w:cs="Courier New"/>
          <w:sz w:val="20"/>
          <w:szCs w:val="20"/>
        </w:rPr>
        <w:t xml:space="preserve"> des </w:t>
      </w:r>
      <w:proofErr w:type="spellStart"/>
      <w:r w:rsidRPr="0057041F">
        <w:rPr>
          <w:rFonts w:ascii="Courier New" w:eastAsia="Courier New" w:hAnsi="Courier New" w:cs="Courier New"/>
          <w:sz w:val="20"/>
          <w:szCs w:val="20"/>
        </w:rPr>
        <w:t>donnees</w:t>
      </w:r>
      <w:proofErr w:type="spellEnd"/>
      <w:r w:rsidRPr="0057041F">
        <w:rPr>
          <w:rFonts w:ascii="Courier New" w:eastAsia="Courier New" w:hAnsi="Courier New" w:cs="Courier New"/>
          <w:sz w:val="20"/>
          <w:szCs w:val="20"/>
        </w:rPr>
        <w:t xml:space="preserve"> </w:t>
      </w:r>
      <w:proofErr w:type="spellStart"/>
      <w:r w:rsidRPr="0057041F">
        <w:rPr>
          <w:rFonts w:ascii="Courier New" w:eastAsia="Courier New" w:hAnsi="Courier New" w:cs="Courier New"/>
          <w:sz w:val="20"/>
          <w:szCs w:val="20"/>
        </w:rPr>
        <w:t>recuperees</w:t>
      </w:r>
      <w:proofErr w:type="spellEnd"/>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appel</w:t>
      </w:r>
      <w:proofErr w:type="gramEnd"/>
      <w:r w:rsidRPr="0057041F">
        <w:rPr>
          <w:rFonts w:ascii="Courier New" w:eastAsia="Courier New" w:hAnsi="Courier New" w:cs="Courier New"/>
          <w:sz w:val="20"/>
          <w:szCs w:val="20"/>
        </w:rPr>
        <w:t xml:space="preserve"> du script de vue qui permet de </w:t>
      </w:r>
      <w:proofErr w:type="spellStart"/>
      <w:r w:rsidRPr="0057041F">
        <w:rPr>
          <w:rFonts w:ascii="Courier New" w:eastAsia="Courier New" w:hAnsi="Courier New" w:cs="Courier New"/>
          <w:sz w:val="20"/>
          <w:szCs w:val="20"/>
        </w:rPr>
        <w:t>gerer</w:t>
      </w:r>
      <w:proofErr w:type="spellEnd"/>
      <w:r w:rsidRPr="0057041F">
        <w:rPr>
          <w:rFonts w:ascii="Courier New" w:eastAsia="Courier New" w:hAnsi="Courier New" w:cs="Courier New"/>
          <w:sz w:val="20"/>
          <w:szCs w:val="20"/>
        </w:rPr>
        <w:t xml:space="preserve"> l'affichage des </w:t>
      </w:r>
      <w:proofErr w:type="spellStart"/>
      <w:r w:rsidRPr="0057041F">
        <w:rPr>
          <w:rFonts w:ascii="Courier New" w:eastAsia="Courier New" w:hAnsi="Courier New" w:cs="Courier New"/>
          <w:sz w:val="20"/>
          <w:szCs w:val="20"/>
        </w:rPr>
        <w:t>donnees</w:t>
      </w:r>
      <w:proofErr w:type="spellEnd"/>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7041F">
        <w:rPr>
          <w:rFonts w:ascii="Courier New" w:eastAsia="Courier New" w:hAnsi="Courier New" w:cs="Courier New"/>
          <w:sz w:val="20"/>
          <w:szCs w:val="20"/>
        </w:rPr>
        <w:t>$titre = "Recherche d'un restaurant";</w:t>
      </w:r>
    </w:p>
    <w:p w:rsidR="0057041F" w:rsidRP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roofErr w:type="spellStart"/>
      <w:r w:rsidRPr="0057041F">
        <w:rPr>
          <w:rFonts w:ascii="Courier New" w:eastAsia="Courier New" w:hAnsi="Courier New" w:cs="Courier New"/>
          <w:sz w:val="20"/>
          <w:szCs w:val="20"/>
        </w:rPr>
        <w:t>include</w:t>
      </w:r>
      <w:proofErr w:type="spellEnd"/>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RACINE .</w:t>
      </w:r>
      <w:proofErr w:type="gramEnd"/>
      <w:r w:rsidRPr="0057041F">
        <w:rPr>
          <w:rFonts w:ascii="Courier New" w:eastAsia="Courier New" w:hAnsi="Courier New" w:cs="Courier New"/>
          <w:sz w:val="20"/>
          <w:szCs w:val="20"/>
        </w:rPr>
        <w:t xml:space="preserve"> "/vue/entete.html.php";</w:t>
      </w:r>
    </w:p>
    <w:p w:rsidR="0057041F" w:rsidRPr="00B35981"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roofErr w:type="spellStart"/>
      <w:r w:rsidRPr="0057041F">
        <w:rPr>
          <w:rFonts w:ascii="Courier New" w:eastAsia="Courier New" w:hAnsi="Courier New" w:cs="Courier New"/>
          <w:sz w:val="20"/>
          <w:szCs w:val="20"/>
        </w:rPr>
        <w:t>include</w:t>
      </w:r>
      <w:proofErr w:type="spellEnd"/>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RACINE .</w:t>
      </w:r>
      <w:proofErr w:type="gramEnd"/>
      <w:r w:rsidRPr="0057041F">
        <w:rPr>
          <w:rFonts w:ascii="Courier New" w:eastAsia="Courier New" w:hAnsi="Courier New" w:cs="Courier New"/>
          <w:sz w:val="20"/>
          <w:szCs w:val="20"/>
        </w:rPr>
        <w:t xml:space="preserve"> </w:t>
      </w:r>
      <w:r w:rsidRPr="00B35981">
        <w:rPr>
          <w:rFonts w:ascii="Courier New" w:eastAsia="Courier New" w:hAnsi="Courier New" w:cs="Courier New"/>
          <w:sz w:val="20"/>
          <w:szCs w:val="20"/>
        </w:rPr>
        <w:t>"/vue/vueRechercheResto.php";</w:t>
      </w:r>
    </w:p>
    <w:p w:rsidR="0057041F" w:rsidRDefault="0057041F" w:rsidP="0057041F">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roofErr w:type="spellStart"/>
      <w:r w:rsidRPr="0057041F">
        <w:rPr>
          <w:rFonts w:ascii="Courier New" w:eastAsia="Courier New" w:hAnsi="Courier New" w:cs="Courier New"/>
          <w:sz w:val="20"/>
          <w:szCs w:val="20"/>
        </w:rPr>
        <w:t>include</w:t>
      </w:r>
      <w:proofErr w:type="spellEnd"/>
      <w:r w:rsidRPr="0057041F">
        <w:rPr>
          <w:rFonts w:ascii="Courier New" w:eastAsia="Courier New" w:hAnsi="Courier New" w:cs="Courier New"/>
          <w:sz w:val="20"/>
          <w:szCs w:val="20"/>
        </w:rPr>
        <w:t xml:space="preserve"> </w:t>
      </w:r>
      <w:proofErr w:type="gramStart"/>
      <w:r w:rsidRPr="0057041F">
        <w:rPr>
          <w:rFonts w:ascii="Courier New" w:eastAsia="Courier New" w:hAnsi="Courier New" w:cs="Courier New"/>
          <w:sz w:val="20"/>
          <w:szCs w:val="20"/>
        </w:rPr>
        <w:t>RACINE .</w:t>
      </w:r>
      <w:proofErr w:type="gramEnd"/>
      <w:r w:rsidRPr="0057041F">
        <w:rPr>
          <w:rFonts w:ascii="Courier New" w:eastAsia="Courier New" w:hAnsi="Courier New" w:cs="Courier New"/>
          <w:sz w:val="20"/>
          <w:szCs w:val="20"/>
        </w:rPr>
        <w:t xml:space="preserve"> "/vue/pied.html.php";</w:t>
      </w:r>
    </w:p>
    <w:p w:rsidR="00645D9A" w:rsidRDefault="00035CEE" w:rsidP="0057041F">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sz w:val="20"/>
          <w:szCs w:val="20"/>
        </w:rPr>
      </w:pPr>
      <w:r>
        <w:rPr>
          <w:rFonts w:ascii="Courier New" w:hAnsi="Courier New"/>
          <w:sz w:val="20"/>
          <w:szCs w:val="20"/>
        </w:rPr>
        <w:t>?&gt;</w:t>
      </w:r>
    </w:p>
    <w:p w:rsidR="00645D9A" w:rsidRDefault="00645D9A">
      <w:pPr>
        <w:pStyle w:val="Corps"/>
        <w:suppressAutoHyphens/>
        <w:jc w:val="both"/>
        <w:rPr>
          <w:rFonts w:ascii="Arial" w:eastAsia="Arial" w:hAnsi="Arial" w:cs="Arial"/>
          <w:sz w:val="20"/>
          <w:szCs w:val="20"/>
        </w:rPr>
      </w:pPr>
    </w:p>
    <w:p w:rsidR="00645D9A" w:rsidRDefault="00645D9A">
      <w:pPr>
        <w:pStyle w:val="Corps"/>
        <w:suppressAutoHyphens/>
        <w:jc w:val="both"/>
        <w:rPr>
          <w:rFonts w:ascii="Arial" w:eastAsia="Arial" w:hAnsi="Arial" w:cs="Arial"/>
          <w:b/>
          <w:bCs/>
          <w:sz w:val="20"/>
          <w:szCs w:val="20"/>
        </w:rPr>
      </w:pPr>
    </w:p>
    <w:p w:rsidR="00645D9A" w:rsidRDefault="00035CEE">
      <w:pPr>
        <w:pStyle w:val="titrequestionannexe"/>
        <w:pageBreakBefore/>
        <w:suppressAutoHyphens/>
        <w:rPr>
          <w:rFonts w:ascii="Courier New" w:hAnsi="Courier New"/>
          <w:sz w:val="20"/>
          <w:szCs w:val="20"/>
        </w:rPr>
      </w:pPr>
      <w:r>
        <w:lastRenderedPageBreak/>
        <w:t>Annexe 7 - vue vueRechercheResto.php</w:t>
      </w:r>
    </w:p>
    <w:p w:rsidR="00030AD2"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Pr>
          <w:rFonts w:ascii="Courier New" w:eastAsia="Courier New" w:hAnsi="Courier New" w:cs="Courier New"/>
          <w:sz w:val="20"/>
          <w:szCs w:val="20"/>
          <w:lang w:val="en-US"/>
        </w:rPr>
        <w:t>&lt;?php</w:t>
      </w:r>
      <w:proofErr w:type="gramEnd"/>
    </w:p>
    <w:p w:rsidR="00030AD2" w:rsidRPr="00030AD2"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030AD2">
        <w:rPr>
          <w:rFonts w:ascii="Courier New" w:eastAsia="Courier New" w:hAnsi="Courier New" w:cs="Courier New"/>
          <w:sz w:val="20"/>
          <w:szCs w:val="20"/>
          <w:lang w:val="en-US"/>
        </w:rPr>
        <w:t>if</w:t>
      </w:r>
      <w:proofErr w:type="gramEnd"/>
      <w:r w:rsidRPr="00030AD2">
        <w:rPr>
          <w:rFonts w:ascii="Courier New" w:eastAsia="Courier New" w:hAnsi="Courier New" w:cs="Courier New"/>
          <w:sz w:val="20"/>
          <w:szCs w:val="20"/>
          <w:lang w:val="en-US"/>
        </w:rPr>
        <w:t xml:space="preserve"> ($_SERVER["</w:t>
      </w:r>
      <w:proofErr w:type="spellStart"/>
      <w:r w:rsidRPr="00030AD2">
        <w:rPr>
          <w:rFonts w:ascii="Courier New" w:eastAsia="Courier New" w:hAnsi="Courier New" w:cs="Courier New"/>
          <w:sz w:val="20"/>
          <w:szCs w:val="20"/>
          <w:lang w:val="en-US"/>
        </w:rPr>
        <w:t>SCRIPT_FILENAME</w:t>
      </w:r>
      <w:proofErr w:type="spellEnd"/>
      <w:r w:rsidRPr="00030AD2">
        <w:rPr>
          <w:rFonts w:ascii="Courier New" w:eastAsia="Courier New" w:hAnsi="Courier New" w:cs="Courier New"/>
          <w:sz w:val="20"/>
          <w:szCs w:val="20"/>
          <w:lang w:val="en-US"/>
        </w:rPr>
        <w:t>"] == __FILE__) {</w:t>
      </w:r>
    </w:p>
    <w:p w:rsidR="00030AD2" w:rsidRPr="0057041F"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030AD2">
        <w:rPr>
          <w:rFonts w:ascii="Courier New" w:eastAsia="Courier New" w:hAnsi="Courier New" w:cs="Courier New"/>
          <w:sz w:val="20"/>
          <w:szCs w:val="20"/>
          <w:lang w:val="en-US"/>
        </w:rPr>
        <w:t xml:space="preserve">    </w:t>
      </w:r>
      <w:proofErr w:type="gramStart"/>
      <w:r w:rsidRPr="0057041F">
        <w:rPr>
          <w:rFonts w:ascii="Courier New" w:eastAsia="Courier New" w:hAnsi="Courier New" w:cs="Courier New"/>
          <w:sz w:val="20"/>
          <w:szCs w:val="20"/>
        </w:rPr>
        <w:t>die(</w:t>
      </w:r>
      <w:proofErr w:type="gramEnd"/>
      <w:r w:rsidRPr="0057041F">
        <w:rPr>
          <w:rFonts w:ascii="Courier New" w:eastAsia="Courier New" w:hAnsi="Courier New" w:cs="Courier New"/>
          <w:sz w:val="20"/>
          <w:szCs w:val="20"/>
        </w:rPr>
        <w:t>'Erreur : '.</w:t>
      </w:r>
      <w:proofErr w:type="spellStart"/>
      <w:r w:rsidRPr="0057041F">
        <w:rPr>
          <w:rFonts w:ascii="Courier New" w:eastAsia="Courier New" w:hAnsi="Courier New" w:cs="Courier New"/>
          <w:sz w:val="20"/>
          <w:szCs w:val="20"/>
        </w:rPr>
        <w:t>basename</w:t>
      </w:r>
      <w:proofErr w:type="spellEnd"/>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__FILE__</w:t>
      </w:r>
      <w:proofErr w:type="spellEnd"/>
      <w:r w:rsidRPr="0057041F">
        <w:rPr>
          <w:rFonts w:ascii="Courier New" w:eastAsia="Courier New" w:hAnsi="Courier New" w:cs="Courier New"/>
          <w:sz w:val="20"/>
          <w:szCs w:val="20"/>
        </w:rPr>
        <w:t>));</w:t>
      </w:r>
    </w:p>
    <w:p w:rsidR="00030AD2" w:rsidRPr="00B35981"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B35981">
        <w:rPr>
          <w:rFonts w:ascii="Courier New" w:eastAsia="Courier New" w:hAnsi="Courier New" w:cs="Courier New"/>
          <w:sz w:val="20"/>
          <w:szCs w:val="20"/>
        </w:rPr>
        <w:t>}</w:t>
      </w:r>
    </w:p>
    <w:p w:rsidR="00030AD2" w:rsidRPr="00B35981"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B35981">
        <w:rPr>
          <w:rFonts w:ascii="Courier New" w:eastAsia="Courier New" w:hAnsi="Courier New" w:cs="Courier New"/>
          <w:sz w:val="20"/>
          <w:szCs w:val="20"/>
        </w:rPr>
        <w:t>?&gt;</w:t>
      </w:r>
    </w:p>
    <w:p w:rsidR="00030AD2" w:rsidRDefault="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&lt;h1&gt;Recherche d'un restaurant&lt;/h1&gt;</w:t>
      </w:r>
    </w:p>
    <w:p w:rsidR="00645D9A" w:rsidRPr="00A46ED6"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A46ED6">
        <w:rPr>
          <w:rFonts w:ascii="Courier New" w:hAnsi="Courier New"/>
          <w:sz w:val="20"/>
          <w:szCs w:val="20"/>
          <w:lang w:val="en-US"/>
        </w:rPr>
        <w:t>&lt;form action="</w:t>
      </w:r>
      <w:proofErr w:type="gramStart"/>
      <w:r w:rsidRPr="00A46ED6">
        <w:rPr>
          <w:rFonts w:ascii="Courier New" w:hAnsi="Courier New"/>
          <w:sz w:val="20"/>
          <w:szCs w:val="20"/>
          <w:lang w:val="en-US"/>
        </w:rPr>
        <w:t>./</w:t>
      </w:r>
      <w:proofErr w:type="gramEnd"/>
      <w:r w:rsidRPr="00A46ED6">
        <w:rPr>
          <w:rFonts w:ascii="Courier New" w:hAnsi="Courier New"/>
          <w:sz w:val="20"/>
          <w:szCs w:val="20"/>
          <w:lang w:val="en-US"/>
        </w:rPr>
        <w:t>?action=</w:t>
      </w:r>
      <w:proofErr w:type="spellStart"/>
      <w:r w:rsidRPr="00A46ED6">
        <w:rPr>
          <w:rFonts w:ascii="Courier New" w:hAnsi="Courier New"/>
          <w:sz w:val="20"/>
          <w:szCs w:val="20"/>
          <w:lang w:val="en-US"/>
        </w:rPr>
        <w:t>recherche&amp;critere</w:t>
      </w:r>
      <w:proofErr w:type="spellEnd"/>
      <w:r w:rsidRPr="00A46ED6">
        <w:rPr>
          <w:rFonts w:ascii="Courier New" w:hAnsi="Courier New"/>
          <w:sz w:val="20"/>
          <w:szCs w:val="20"/>
          <w:lang w:val="en-US"/>
        </w:rPr>
        <w:t>=&lt;?= $</w:t>
      </w:r>
      <w:proofErr w:type="spellStart"/>
      <w:r w:rsidRPr="00A46ED6">
        <w:rPr>
          <w:rFonts w:ascii="Courier New" w:hAnsi="Courier New"/>
          <w:sz w:val="20"/>
          <w:szCs w:val="20"/>
          <w:lang w:val="en-US"/>
        </w:rPr>
        <w:t>critere</w:t>
      </w:r>
      <w:proofErr w:type="spellEnd"/>
      <w:r w:rsidRPr="00A46ED6">
        <w:rPr>
          <w:rFonts w:ascii="Courier New" w:hAnsi="Courier New"/>
          <w:sz w:val="20"/>
          <w:szCs w:val="20"/>
          <w:lang w:val="en-US"/>
        </w:rPr>
        <w:t xml:space="preserve"> ?&gt;" method="POST"&gt;</w:t>
      </w:r>
    </w:p>
    <w:p w:rsidR="00645D9A" w:rsidRPr="00A46ED6"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A46ED6">
        <w:rPr>
          <w:rFonts w:ascii="Courier New" w:hAnsi="Courier New"/>
          <w:sz w:val="20"/>
          <w:szCs w:val="20"/>
          <w:lang w:val="en-US"/>
        </w:rPr>
        <w:t xml:space="preserve">    </w:t>
      </w:r>
      <w:proofErr w:type="gramStart"/>
      <w:r w:rsidRPr="005C1097">
        <w:rPr>
          <w:rFonts w:ascii="Courier New" w:hAnsi="Courier New"/>
          <w:sz w:val="20"/>
          <w:szCs w:val="20"/>
          <w:lang w:val="en-US"/>
        </w:rPr>
        <w:t>&lt;?php</w:t>
      </w:r>
      <w:proofErr w:type="gramEnd"/>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switch</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critere</w:t>
      </w:r>
      <w:proofErr w:type="spellEnd"/>
      <w:r w:rsidRPr="005C1097">
        <w:rPr>
          <w:rFonts w:ascii="Courier New" w:hAnsi="Courier New"/>
          <w:sz w:val="20"/>
          <w:szCs w:val="20"/>
          <w:lang w:val="en-US"/>
        </w:rPr>
        <w:t>) {</w:t>
      </w:r>
    </w:p>
    <w:p w:rsidR="00645D9A" w:rsidRPr="006F4400"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6F4400">
        <w:rPr>
          <w:rFonts w:ascii="Courier New" w:hAnsi="Courier New"/>
          <w:sz w:val="20"/>
          <w:szCs w:val="20"/>
          <w:lang w:val="en-US"/>
        </w:rPr>
        <w:t>case</w:t>
      </w:r>
      <w:proofErr w:type="gramEnd"/>
      <w:r w:rsidRPr="006F4400">
        <w:rPr>
          <w:rFonts w:ascii="Courier New" w:hAnsi="Courier New"/>
          <w:sz w:val="20"/>
          <w:szCs w:val="20"/>
          <w:lang w:val="en-US"/>
        </w:rPr>
        <w:t xml:space="preserve"> "nom":</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6F4400">
        <w:rPr>
          <w:rFonts w:ascii="Courier New" w:hAnsi="Courier New"/>
          <w:sz w:val="20"/>
          <w:szCs w:val="20"/>
          <w:lang w:val="en-US"/>
        </w:rPr>
        <w:t xml:space="preserve">            </w:t>
      </w:r>
      <w:r>
        <w:rPr>
          <w:rFonts w:ascii="Courier New" w:hAnsi="Courier New"/>
          <w:sz w:val="20"/>
          <w:szCs w:val="20"/>
        </w:rPr>
        <w:t>?&gt;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Recherche par nom : &lt;</w:t>
      </w:r>
      <w:proofErr w:type="spellStart"/>
      <w:r>
        <w:rPr>
          <w:rFonts w:ascii="Courier New" w:hAnsi="Courier New"/>
          <w:sz w:val="20"/>
          <w:szCs w:val="20"/>
        </w:rPr>
        <w:t>br</w:t>
      </w:r>
      <w:proofErr w:type="spellEnd"/>
      <w:r>
        <w:rPr>
          <w:rFonts w:ascii="Courier New" w:hAnsi="Courier New"/>
          <w:sz w:val="20"/>
          <w:szCs w:val="20"/>
        </w:rPr>
        <w:t xml:space="preserve"> /&gt;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r w:rsidRPr="00A46ED6">
        <w:rPr>
          <w:rFonts w:ascii="Courier New" w:hAnsi="Courier New"/>
          <w:sz w:val="20"/>
          <w:szCs w:val="20"/>
          <w:lang w:val="en-US"/>
        </w:rPr>
        <w:t>&lt;input type="text" name="</w:t>
      </w:r>
      <w:proofErr w:type="spellStart"/>
      <w:r w:rsidRPr="00A46ED6">
        <w:rPr>
          <w:rFonts w:ascii="Courier New" w:hAnsi="Courier New"/>
          <w:sz w:val="20"/>
          <w:szCs w:val="20"/>
          <w:lang w:val="en-US"/>
        </w:rPr>
        <w:t>nomR</w:t>
      </w:r>
      <w:proofErr w:type="spellEnd"/>
      <w:r w:rsidRPr="00A46ED6">
        <w:rPr>
          <w:rFonts w:ascii="Courier New" w:hAnsi="Courier New"/>
          <w:sz w:val="20"/>
          <w:szCs w:val="20"/>
          <w:lang w:val="en-US"/>
        </w:rPr>
        <w:t>" placeholder="nom" value="&lt;</w:t>
      </w:r>
      <w:proofErr w:type="gramStart"/>
      <w:r w:rsidRPr="00A46ED6">
        <w:rPr>
          <w:rFonts w:ascii="Courier New" w:hAnsi="Courier New"/>
          <w:sz w:val="20"/>
          <w:szCs w:val="20"/>
          <w:lang w:val="en-US"/>
        </w:rPr>
        <w:t>?=</w:t>
      </w:r>
      <w:proofErr w:type="gramEnd"/>
      <w:r w:rsidRPr="00A46ED6">
        <w:rPr>
          <w:rFonts w:ascii="Courier New" w:hAnsi="Courier New"/>
          <w:sz w:val="20"/>
          <w:szCs w:val="20"/>
          <w:lang w:val="en-US"/>
        </w:rPr>
        <w:t xml:space="preserve"> </w:t>
      </w:r>
      <w:r>
        <w:rPr>
          <w:rFonts w:ascii="Courier New" w:hAnsi="Courier New"/>
          <w:sz w:val="20"/>
          <w:szCs w:val="20"/>
        </w:rPr>
        <w:t>$</w:t>
      </w:r>
      <w:proofErr w:type="spellStart"/>
      <w:r>
        <w:rPr>
          <w:rFonts w:ascii="Courier New" w:hAnsi="Courier New"/>
          <w:sz w:val="20"/>
          <w:szCs w:val="20"/>
        </w:rPr>
        <w:t>nomR</w:t>
      </w:r>
      <w:proofErr w:type="spellEnd"/>
      <w:r>
        <w:rPr>
          <w:rFonts w:ascii="Courier New" w:hAnsi="Courier New"/>
          <w:sz w:val="20"/>
          <w:szCs w:val="20"/>
        </w:rPr>
        <w:t xml:space="preserve"> ?&gt;" /&gt;&lt;</w:t>
      </w:r>
      <w:proofErr w:type="spellStart"/>
      <w:r>
        <w:rPr>
          <w:rFonts w:ascii="Courier New" w:hAnsi="Courier New"/>
          <w:sz w:val="20"/>
          <w:szCs w:val="20"/>
        </w:rPr>
        <w:t>br</w:t>
      </w:r>
      <w:proofErr w:type="spellEnd"/>
      <w:r>
        <w:rPr>
          <w:rFonts w:ascii="Courier New" w:hAnsi="Courier New"/>
          <w:sz w:val="20"/>
          <w:szCs w:val="20"/>
        </w:rPr>
        <w:t xml:space="preserve"> /&gt;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&lt;?php</w:t>
      </w:r>
      <w:proofErr w:type="gramEnd"/>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break</w:t>
      </w:r>
      <w:proofErr w:type="gramEnd"/>
      <w:r>
        <w:rPr>
          <w:rFonts w:ascii="Courier New" w:hAnsi="Courier New"/>
          <w:sz w:val="20"/>
          <w:szCs w:val="20"/>
        </w:rPr>
        <w: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case</w:t>
      </w:r>
      <w:proofErr w:type="gramEnd"/>
      <w:r>
        <w:rPr>
          <w:rFonts w:ascii="Courier New" w:hAnsi="Courier New"/>
          <w:sz w:val="20"/>
          <w:szCs w:val="20"/>
        </w:rPr>
        <w:t xml:space="preserve"> "adresse":</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Recherche par adresse : &lt;</w:t>
      </w:r>
      <w:proofErr w:type="spellStart"/>
      <w:r>
        <w:rPr>
          <w:rFonts w:ascii="Courier New" w:hAnsi="Courier New"/>
          <w:sz w:val="20"/>
          <w:szCs w:val="20"/>
        </w:rPr>
        <w:t>br</w:t>
      </w:r>
      <w:proofErr w:type="spellEnd"/>
      <w:r>
        <w:rPr>
          <w:rFonts w:ascii="Courier New" w:hAnsi="Courier New"/>
          <w:sz w:val="20"/>
          <w:szCs w:val="20"/>
        </w:rPr>
        <w:t xml:space="preserve"> /&gt;</w:t>
      </w:r>
    </w:p>
    <w:p w:rsidR="00645D9A" w:rsidRPr="00A46ED6"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Pr>
          <w:rFonts w:ascii="Courier New" w:hAnsi="Courier New"/>
          <w:sz w:val="20"/>
          <w:szCs w:val="20"/>
        </w:rPr>
        <w:t xml:space="preserve">            </w:t>
      </w:r>
      <w:r w:rsidRPr="005C1097">
        <w:rPr>
          <w:rFonts w:ascii="Courier New" w:hAnsi="Courier New"/>
          <w:sz w:val="20"/>
          <w:szCs w:val="20"/>
          <w:lang w:val="en-US"/>
        </w:rPr>
        <w:t>&lt;input type="text" name="</w:t>
      </w:r>
      <w:proofErr w:type="spellStart"/>
      <w:r w:rsidRPr="005C1097">
        <w:rPr>
          <w:rFonts w:ascii="Courier New" w:hAnsi="Courier New"/>
          <w:sz w:val="20"/>
          <w:szCs w:val="20"/>
          <w:lang w:val="en-US"/>
        </w:rPr>
        <w:t>villeR</w:t>
      </w:r>
      <w:proofErr w:type="spellEnd"/>
      <w:r w:rsidRPr="005C1097">
        <w:rPr>
          <w:rFonts w:ascii="Courier New" w:hAnsi="Courier New"/>
          <w:sz w:val="20"/>
          <w:szCs w:val="20"/>
          <w:lang w:val="en-US"/>
        </w:rPr>
        <w:t>" placeholder="</w:t>
      </w:r>
      <w:proofErr w:type="spellStart"/>
      <w:r w:rsidRPr="005C1097">
        <w:rPr>
          <w:rFonts w:ascii="Courier New" w:hAnsi="Courier New"/>
          <w:sz w:val="20"/>
          <w:szCs w:val="20"/>
          <w:lang w:val="en-US"/>
        </w:rPr>
        <w:t>ville</w:t>
      </w:r>
      <w:proofErr w:type="spellEnd"/>
      <w:r w:rsidRPr="005C1097">
        <w:rPr>
          <w:rFonts w:ascii="Courier New" w:hAnsi="Courier New"/>
          <w:sz w:val="20"/>
          <w:szCs w:val="20"/>
          <w:lang w:val="en-US"/>
        </w:rPr>
        <w:t>" value="&lt;</w:t>
      </w:r>
      <w:proofErr w:type="gramStart"/>
      <w:r w:rsidRPr="005C1097">
        <w:rPr>
          <w:rFonts w:ascii="Courier New" w:hAnsi="Courier New"/>
          <w:sz w:val="20"/>
          <w:szCs w:val="20"/>
          <w:lang w:val="en-US"/>
        </w:rPr>
        <w:t>?=</w:t>
      </w:r>
      <w:proofErr w:type="gramEnd"/>
      <w:r w:rsidRPr="005C1097">
        <w:rPr>
          <w:rFonts w:ascii="Courier New" w:hAnsi="Courier New"/>
          <w:sz w:val="20"/>
          <w:szCs w:val="20"/>
          <w:lang w:val="en-US"/>
        </w:rPr>
        <w:t xml:space="preserve"> </w:t>
      </w:r>
      <w:r w:rsidRPr="00A46ED6">
        <w:rPr>
          <w:rFonts w:ascii="Courier New" w:hAnsi="Courier New"/>
          <w:sz w:val="20"/>
          <w:szCs w:val="20"/>
          <w:lang w:val="en-US"/>
        </w:rPr>
        <w:t>$</w:t>
      </w:r>
      <w:proofErr w:type="spellStart"/>
      <w:r w:rsidRPr="00A46ED6">
        <w:rPr>
          <w:rFonts w:ascii="Courier New" w:hAnsi="Courier New"/>
          <w:sz w:val="20"/>
          <w:szCs w:val="20"/>
          <w:lang w:val="en-US"/>
        </w:rPr>
        <w:t>villeR</w:t>
      </w:r>
      <w:proofErr w:type="spellEnd"/>
      <w:r w:rsidRPr="00A46ED6">
        <w:rPr>
          <w:rFonts w:ascii="Courier New" w:hAnsi="Courier New"/>
          <w:sz w:val="20"/>
          <w:szCs w:val="20"/>
          <w:lang w:val="en-US"/>
        </w:rPr>
        <w:t xml:space="preserve"> ?&gt;"/&gt;&lt;</w:t>
      </w:r>
      <w:proofErr w:type="spellStart"/>
      <w:r w:rsidRPr="00A46ED6">
        <w:rPr>
          <w:rFonts w:ascii="Courier New" w:hAnsi="Courier New"/>
          <w:sz w:val="20"/>
          <w:szCs w:val="20"/>
          <w:lang w:val="en-US"/>
        </w:rPr>
        <w:t>br</w:t>
      </w:r>
      <w:proofErr w:type="spellEnd"/>
      <w:r w:rsidRPr="00A46ED6">
        <w:rPr>
          <w:rFonts w:ascii="Courier New" w:hAnsi="Courier New"/>
          <w:sz w:val="20"/>
          <w:szCs w:val="20"/>
          <w:lang w:val="en-US"/>
        </w:rPr>
        <w:t xml:space="preserve"> /&gt;</w:t>
      </w:r>
    </w:p>
    <w:p w:rsidR="00645D9A" w:rsidRPr="00A46ED6"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A46ED6">
        <w:rPr>
          <w:rFonts w:ascii="Courier New" w:hAnsi="Courier New"/>
          <w:sz w:val="20"/>
          <w:szCs w:val="20"/>
          <w:lang w:val="en-US"/>
        </w:rPr>
        <w:t xml:space="preserve">            </w:t>
      </w:r>
      <w:r w:rsidRPr="005C1097">
        <w:rPr>
          <w:rFonts w:ascii="Courier New" w:hAnsi="Courier New"/>
          <w:sz w:val="20"/>
          <w:szCs w:val="20"/>
          <w:lang w:val="en-US"/>
        </w:rPr>
        <w:t>&lt;input type="text" name="</w:t>
      </w:r>
      <w:proofErr w:type="spellStart"/>
      <w:r w:rsidRPr="005C1097">
        <w:rPr>
          <w:rFonts w:ascii="Courier New" w:hAnsi="Courier New"/>
          <w:sz w:val="20"/>
          <w:szCs w:val="20"/>
          <w:lang w:val="en-US"/>
        </w:rPr>
        <w:t>cpR</w:t>
      </w:r>
      <w:proofErr w:type="spellEnd"/>
      <w:r w:rsidRPr="005C1097">
        <w:rPr>
          <w:rFonts w:ascii="Courier New" w:hAnsi="Courier New"/>
          <w:sz w:val="20"/>
          <w:szCs w:val="20"/>
          <w:lang w:val="en-US"/>
        </w:rPr>
        <w:t>" placeholder="code postal" value="&lt;</w:t>
      </w:r>
      <w:proofErr w:type="gramStart"/>
      <w:r w:rsidRPr="005C1097">
        <w:rPr>
          <w:rFonts w:ascii="Courier New" w:hAnsi="Courier New"/>
          <w:sz w:val="20"/>
          <w:szCs w:val="20"/>
          <w:lang w:val="en-US"/>
        </w:rPr>
        <w:t>?=</w:t>
      </w:r>
      <w:proofErr w:type="gramEnd"/>
      <w:r w:rsidRPr="005C1097">
        <w:rPr>
          <w:rFonts w:ascii="Courier New" w:hAnsi="Courier New"/>
          <w:sz w:val="20"/>
          <w:szCs w:val="20"/>
          <w:lang w:val="en-US"/>
        </w:rPr>
        <w:t xml:space="preserve"> </w:t>
      </w:r>
      <w:r w:rsidRPr="00A46ED6">
        <w:rPr>
          <w:rFonts w:ascii="Courier New" w:hAnsi="Courier New"/>
          <w:sz w:val="20"/>
          <w:szCs w:val="20"/>
          <w:lang w:val="en-US"/>
        </w:rPr>
        <w:t>$</w:t>
      </w:r>
      <w:proofErr w:type="spellStart"/>
      <w:r w:rsidRPr="00A46ED6">
        <w:rPr>
          <w:rFonts w:ascii="Courier New" w:hAnsi="Courier New"/>
          <w:sz w:val="20"/>
          <w:szCs w:val="20"/>
          <w:lang w:val="en-US"/>
        </w:rPr>
        <w:t>cpR</w:t>
      </w:r>
      <w:proofErr w:type="spellEnd"/>
      <w:r w:rsidRPr="00A46ED6">
        <w:rPr>
          <w:rFonts w:ascii="Courier New" w:hAnsi="Courier New"/>
          <w:sz w:val="20"/>
          <w:szCs w:val="20"/>
          <w:lang w:val="en-US"/>
        </w:rPr>
        <w:t xml:space="preserve"> ?&gt;"/&gt;&lt;</w:t>
      </w:r>
      <w:proofErr w:type="spellStart"/>
      <w:r w:rsidRPr="00A46ED6">
        <w:rPr>
          <w:rFonts w:ascii="Courier New" w:hAnsi="Courier New"/>
          <w:sz w:val="20"/>
          <w:szCs w:val="20"/>
          <w:lang w:val="en-US"/>
        </w:rPr>
        <w:t>br</w:t>
      </w:r>
      <w:proofErr w:type="spellEnd"/>
      <w:r w:rsidRPr="00A46ED6">
        <w:rPr>
          <w:rFonts w:ascii="Courier New" w:hAnsi="Courier New"/>
          <w:sz w:val="20"/>
          <w:szCs w:val="20"/>
          <w:lang w:val="en-US"/>
        </w:rPr>
        <w:t xml:space="preserve"> /&gt;</w:t>
      </w:r>
    </w:p>
    <w:p w:rsidR="00645D9A" w:rsidRPr="00B35981"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A46ED6">
        <w:rPr>
          <w:rFonts w:ascii="Courier New" w:hAnsi="Courier New"/>
          <w:sz w:val="20"/>
          <w:szCs w:val="20"/>
          <w:lang w:val="en-US"/>
        </w:rPr>
        <w:t xml:space="preserve">            </w:t>
      </w:r>
      <w:r w:rsidRPr="005C1097">
        <w:rPr>
          <w:rFonts w:ascii="Courier New" w:hAnsi="Courier New"/>
          <w:sz w:val="20"/>
          <w:szCs w:val="20"/>
          <w:lang w:val="en-US"/>
        </w:rPr>
        <w:t>&lt;input type="text" name="</w:t>
      </w:r>
      <w:proofErr w:type="spellStart"/>
      <w:r w:rsidRPr="005C1097">
        <w:rPr>
          <w:rFonts w:ascii="Courier New" w:hAnsi="Courier New"/>
          <w:sz w:val="20"/>
          <w:szCs w:val="20"/>
          <w:lang w:val="en-US"/>
        </w:rPr>
        <w:t>voieAdrR</w:t>
      </w:r>
      <w:proofErr w:type="spellEnd"/>
      <w:r w:rsidRPr="005C1097">
        <w:rPr>
          <w:rFonts w:ascii="Courier New" w:hAnsi="Courier New"/>
          <w:sz w:val="20"/>
          <w:szCs w:val="20"/>
          <w:lang w:val="en-US"/>
        </w:rPr>
        <w:t>" placeholder="rue" value="&lt;</w:t>
      </w:r>
      <w:proofErr w:type="gramStart"/>
      <w:r w:rsidRPr="005C1097">
        <w:rPr>
          <w:rFonts w:ascii="Courier New" w:hAnsi="Courier New"/>
          <w:sz w:val="20"/>
          <w:szCs w:val="20"/>
          <w:lang w:val="en-US"/>
        </w:rPr>
        <w:t>?=</w:t>
      </w:r>
      <w:proofErr w:type="gramEnd"/>
      <w:r w:rsidRPr="005C1097">
        <w:rPr>
          <w:rFonts w:ascii="Courier New" w:hAnsi="Courier New"/>
          <w:sz w:val="20"/>
          <w:szCs w:val="20"/>
          <w:lang w:val="en-US"/>
        </w:rPr>
        <w:t xml:space="preserve"> </w:t>
      </w:r>
      <w:r w:rsidRPr="00B35981">
        <w:rPr>
          <w:rFonts w:ascii="Courier New" w:hAnsi="Courier New"/>
          <w:sz w:val="20"/>
          <w:szCs w:val="20"/>
          <w:lang w:val="en-US"/>
        </w:rPr>
        <w:t>$</w:t>
      </w:r>
      <w:proofErr w:type="spellStart"/>
      <w:r w:rsidRPr="00B35981">
        <w:rPr>
          <w:rFonts w:ascii="Courier New" w:hAnsi="Courier New"/>
          <w:sz w:val="20"/>
          <w:szCs w:val="20"/>
          <w:lang w:val="en-US"/>
        </w:rPr>
        <w:t>voieAdrR</w:t>
      </w:r>
      <w:proofErr w:type="spellEnd"/>
      <w:r w:rsidRPr="00B35981">
        <w:rPr>
          <w:rFonts w:ascii="Courier New" w:hAnsi="Courier New"/>
          <w:sz w:val="20"/>
          <w:szCs w:val="20"/>
          <w:lang w:val="en-US"/>
        </w:rPr>
        <w:t xml:space="preserve"> ?&gt;"/&gt;&lt;</w:t>
      </w:r>
      <w:proofErr w:type="spellStart"/>
      <w:r w:rsidRPr="00B35981">
        <w:rPr>
          <w:rFonts w:ascii="Courier New" w:hAnsi="Courier New"/>
          <w:sz w:val="20"/>
          <w:szCs w:val="20"/>
          <w:lang w:val="en-US"/>
        </w:rPr>
        <w:t>br</w:t>
      </w:r>
      <w:proofErr w:type="spellEnd"/>
      <w:r w:rsidRPr="00B35981">
        <w:rPr>
          <w:rFonts w:ascii="Courier New" w:hAnsi="Courier New"/>
          <w:sz w:val="20"/>
          <w:szCs w:val="20"/>
          <w:lang w:val="en-US"/>
        </w:rPr>
        <w:t xml:space="preserve">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B35981">
        <w:rPr>
          <w:rFonts w:ascii="Courier New" w:hAnsi="Courier New"/>
          <w:sz w:val="20"/>
          <w:szCs w:val="20"/>
          <w:lang w:val="en-US"/>
        </w:rPr>
        <w:t xml:space="preserve">            </w:t>
      </w:r>
      <w:proofErr w:type="gramStart"/>
      <w:r w:rsidRPr="005C1097">
        <w:rPr>
          <w:rFonts w:ascii="Courier New" w:hAnsi="Courier New"/>
          <w:sz w:val="20"/>
          <w:szCs w:val="20"/>
          <w:lang w:val="en-US"/>
        </w:rPr>
        <w:t>&lt;?php</w:t>
      </w:r>
      <w:proofErr w:type="gramEnd"/>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break</w:t>
      </w:r>
      <w:proofErr w:type="gramEnd"/>
      <w:r w:rsidRPr="005C1097">
        <w:rPr>
          <w:rFonts w:ascii="Courier New" w:hAnsi="Courier New"/>
          <w:sz w:val="20"/>
          <w:szCs w:val="20"/>
          <w:lang w:val="en-US"/>
        </w:rPr>
        <w: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w:t>
      </w:r>
      <w:proofErr w:type="spellStart"/>
      <w:r w:rsidRPr="005C1097">
        <w:rPr>
          <w:rFonts w:ascii="Courier New" w:hAnsi="Courier New"/>
          <w:sz w:val="20"/>
          <w:szCs w:val="20"/>
          <w:lang w:val="en-US"/>
        </w:rPr>
        <w:t>br</w:t>
      </w:r>
      <w:proofErr w:type="spellEnd"/>
      <w:r w:rsidRPr="005C1097">
        <w:rPr>
          <w:rFonts w:ascii="Courier New" w:hAnsi="Courier New"/>
          <w:sz w:val="20"/>
          <w:szCs w:val="20"/>
          <w:lang w:val="en-US"/>
        </w:rPr>
        <w:t xml:space="preserve"> /&gt;&lt;</w:t>
      </w:r>
      <w:proofErr w:type="spellStart"/>
      <w:r w:rsidRPr="005C1097">
        <w:rPr>
          <w:rFonts w:ascii="Courier New" w:hAnsi="Courier New"/>
          <w:sz w:val="20"/>
          <w:szCs w:val="20"/>
          <w:lang w:val="en-US"/>
        </w:rPr>
        <w:t>br</w:t>
      </w:r>
      <w:proofErr w:type="spellEnd"/>
      <w:r w:rsidRPr="005C1097">
        <w:rPr>
          <w:rFonts w:ascii="Courier New" w:hAnsi="Courier New"/>
          <w:sz w:val="20"/>
          <w:szCs w:val="20"/>
          <w:lang w:val="en-US"/>
        </w:rPr>
        <w:t xml:space="preserve">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C1097">
        <w:rPr>
          <w:rFonts w:ascii="Courier New" w:hAnsi="Courier New"/>
          <w:sz w:val="20"/>
          <w:szCs w:val="20"/>
          <w:lang w:val="en-US"/>
        </w:rPr>
        <w:t xml:space="preserve">    &lt;input type="submit" value="</w:t>
      </w:r>
      <w:proofErr w:type="spellStart"/>
      <w:r w:rsidRPr="005C1097">
        <w:rPr>
          <w:rFonts w:ascii="Courier New" w:hAnsi="Courier New"/>
          <w:sz w:val="20"/>
          <w:szCs w:val="20"/>
          <w:lang w:val="en-US"/>
        </w:rPr>
        <w:t>Rechercher</w:t>
      </w:r>
      <w:proofErr w:type="spellEnd"/>
      <w:r w:rsidRPr="005C1097">
        <w:rPr>
          <w:rFonts w:ascii="Courier New" w:hAnsi="Courier New"/>
          <w:sz w:val="20"/>
          <w:szCs w:val="20"/>
          <w:lang w:val="en-US"/>
        </w:rPr>
        <w:t>" /&gt;</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b/>
          <w:bCs/>
          <w:sz w:val="20"/>
          <w:szCs w:val="20"/>
        </w:rPr>
      </w:pPr>
      <w:r>
        <w:rPr>
          <w:rFonts w:ascii="Courier New" w:hAnsi="Courier New"/>
          <w:sz w:val="20"/>
          <w:szCs w:val="20"/>
        </w:rPr>
        <w:t>&lt;/</w:t>
      </w:r>
      <w:proofErr w:type="spellStart"/>
      <w:proofErr w:type="gramStart"/>
      <w:r>
        <w:rPr>
          <w:rFonts w:ascii="Courier New" w:hAnsi="Courier New"/>
          <w:sz w:val="20"/>
          <w:szCs w:val="20"/>
        </w:rPr>
        <w:t>form</w:t>
      </w:r>
      <w:proofErr w:type="spellEnd"/>
      <w:proofErr w:type="gramEnd"/>
      <w:r>
        <w:rPr>
          <w:rFonts w:ascii="Courier New" w:hAnsi="Courier New"/>
          <w:sz w:val="20"/>
          <w:szCs w:val="20"/>
        </w:rPr>
        <w:t>&gt;</w:t>
      </w:r>
    </w:p>
    <w:p w:rsidR="00645D9A" w:rsidRDefault="00645D9A">
      <w:pPr>
        <w:pStyle w:val="Corps"/>
        <w:suppressAutoHyphens/>
        <w:jc w:val="both"/>
        <w:rPr>
          <w:rFonts w:ascii="Arial" w:eastAsia="Arial" w:hAnsi="Arial" w:cs="Arial"/>
          <w:b/>
          <w:bCs/>
          <w:sz w:val="20"/>
          <w:szCs w:val="20"/>
        </w:rPr>
      </w:pPr>
    </w:p>
    <w:p w:rsidR="00645D9A" w:rsidRDefault="00035CEE">
      <w:pPr>
        <w:pStyle w:val="titrequestionannexe"/>
        <w:rPr>
          <w:rFonts w:ascii="Courier New" w:hAnsi="Courier New"/>
          <w:sz w:val="20"/>
          <w:szCs w:val="20"/>
        </w:rPr>
      </w:pPr>
      <w:r>
        <w:t>Annexe 8 - vue vueResultRecherche.php</w:t>
      </w:r>
    </w:p>
    <w:p w:rsidR="00030AD2" w:rsidRPr="006F4400"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6F4400">
        <w:rPr>
          <w:rFonts w:ascii="Courier New" w:eastAsia="Courier New" w:hAnsi="Courier New" w:cs="Courier New"/>
          <w:sz w:val="20"/>
          <w:szCs w:val="20"/>
          <w:lang w:val="en-US"/>
        </w:rPr>
        <w:t>&lt;?php</w:t>
      </w:r>
      <w:proofErr w:type="gramEnd"/>
    </w:p>
    <w:p w:rsidR="00030AD2" w:rsidRPr="00030AD2"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030AD2">
        <w:rPr>
          <w:rFonts w:ascii="Courier New" w:eastAsia="Courier New" w:hAnsi="Courier New" w:cs="Courier New"/>
          <w:sz w:val="20"/>
          <w:szCs w:val="20"/>
          <w:lang w:val="en-US"/>
        </w:rPr>
        <w:t>if</w:t>
      </w:r>
      <w:proofErr w:type="gramEnd"/>
      <w:r w:rsidRPr="00030AD2">
        <w:rPr>
          <w:rFonts w:ascii="Courier New" w:eastAsia="Courier New" w:hAnsi="Courier New" w:cs="Courier New"/>
          <w:sz w:val="20"/>
          <w:szCs w:val="20"/>
          <w:lang w:val="en-US"/>
        </w:rPr>
        <w:t xml:space="preserve"> ($_SERVER["</w:t>
      </w:r>
      <w:proofErr w:type="spellStart"/>
      <w:r w:rsidRPr="00030AD2">
        <w:rPr>
          <w:rFonts w:ascii="Courier New" w:eastAsia="Courier New" w:hAnsi="Courier New" w:cs="Courier New"/>
          <w:sz w:val="20"/>
          <w:szCs w:val="20"/>
          <w:lang w:val="en-US"/>
        </w:rPr>
        <w:t>SCRIPT_FILENAME</w:t>
      </w:r>
      <w:proofErr w:type="spellEnd"/>
      <w:r w:rsidRPr="00030AD2">
        <w:rPr>
          <w:rFonts w:ascii="Courier New" w:eastAsia="Courier New" w:hAnsi="Courier New" w:cs="Courier New"/>
          <w:sz w:val="20"/>
          <w:szCs w:val="20"/>
          <w:lang w:val="en-US"/>
        </w:rPr>
        <w:t>"] == __FILE__) {</w:t>
      </w:r>
    </w:p>
    <w:p w:rsidR="00030AD2" w:rsidRPr="0057041F"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030AD2">
        <w:rPr>
          <w:rFonts w:ascii="Courier New" w:eastAsia="Courier New" w:hAnsi="Courier New" w:cs="Courier New"/>
          <w:sz w:val="20"/>
          <w:szCs w:val="20"/>
          <w:lang w:val="en-US"/>
        </w:rPr>
        <w:t xml:space="preserve">    </w:t>
      </w:r>
      <w:proofErr w:type="gramStart"/>
      <w:r w:rsidRPr="0057041F">
        <w:rPr>
          <w:rFonts w:ascii="Courier New" w:eastAsia="Courier New" w:hAnsi="Courier New" w:cs="Courier New"/>
          <w:sz w:val="20"/>
          <w:szCs w:val="20"/>
        </w:rPr>
        <w:t>die(</w:t>
      </w:r>
      <w:proofErr w:type="gramEnd"/>
      <w:r w:rsidRPr="0057041F">
        <w:rPr>
          <w:rFonts w:ascii="Courier New" w:eastAsia="Courier New" w:hAnsi="Courier New" w:cs="Courier New"/>
          <w:sz w:val="20"/>
          <w:szCs w:val="20"/>
        </w:rPr>
        <w:t>'Erreur : '.</w:t>
      </w:r>
      <w:proofErr w:type="spellStart"/>
      <w:r w:rsidRPr="0057041F">
        <w:rPr>
          <w:rFonts w:ascii="Courier New" w:eastAsia="Courier New" w:hAnsi="Courier New" w:cs="Courier New"/>
          <w:sz w:val="20"/>
          <w:szCs w:val="20"/>
        </w:rPr>
        <w:t>basename</w:t>
      </w:r>
      <w:proofErr w:type="spellEnd"/>
      <w:r w:rsidRPr="0057041F">
        <w:rPr>
          <w:rFonts w:ascii="Courier New" w:eastAsia="Courier New" w:hAnsi="Courier New" w:cs="Courier New"/>
          <w:sz w:val="20"/>
          <w:szCs w:val="20"/>
        </w:rPr>
        <w:t>(</w:t>
      </w:r>
      <w:proofErr w:type="spellStart"/>
      <w:r w:rsidRPr="0057041F">
        <w:rPr>
          <w:rFonts w:ascii="Courier New" w:eastAsia="Courier New" w:hAnsi="Courier New" w:cs="Courier New"/>
          <w:sz w:val="20"/>
          <w:szCs w:val="20"/>
        </w:rPr>
        <w:t>__FILE__</w:t>
      </w:r>
      <w:proofErr w:type="spellEnd"/>
      <w:r w:rsidRPr="0057041F">
        <w:rPr>
          <w:rFonts w:ascii="Courier New" w:eastAsia="Courier New" w:hAnsi="Courier New" w:cs="Courier New"/>
          <w:sz w:val="20"/>
          <w:szCs w:val="20"/>
        </w:rPr>
        <w:t>));</w:t>
      </w:r>
    </w:p>
    <w:p w:rsidR="00030AD2" w:rsidRPr="00B35981"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B35981">
        <w:rPr>
          <w:rFonts w:ascii="Courier New" w:eastAsia="Courier New" w:hAnsi="Courier New" w:cs="Courier New"/>
          <w:sz w:val="20"/>
          <w:szCs w:val="20"/>
        </w:rPr>
        <w:t>}</w:t>
      </w:r>
    </w:p>
    <w:p w:rsidR="00030AD2" w:rsidRPr="00B35981" w:rsidRDefault="00030AD2" w:rsidP="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B35981">
        <w:rPr>
          <w:rFonts w:ascii="Courier New" w:eastAsia="Courier New" w:hAnsi="Courier New" w:cs="Courier New"/>
          <w:sz w:val="20"/>
          <w:szCs w:val="20"/>
        </w:rPr>
        <w:t>?&gt;</w:t>
      </w:r>
    </w:p>
    <w:p w:rsidR="00030AD2" w:rsidRDefault="00030AD2">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&lt;h1&gt;Liste des restaurants&lt;/h1&gt;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5C1097">
        <w:rPr>
          <w:rFonts w:ascii="Courier New" w:hAnsi="Courier New"/>
          <w:sz w:val="20"/>
          <w:szCs w:val="20"/>
          <w:lang w:val="en-US"/>
        </w:rPr>
        <w:t>&lt;?php</w:t>
      </w:r>
      <w:proofErr w:type="gramEnd"/>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5C1097">
        <w:rPr>
          <w:rFonts w:ascii="Courier New" w:hAnsi="Courier New"/>
          <w:sz w:val="20"/>
          <w:szCs w:val="20"/>
          <w:lang w:val="en-US"/>
        </w:rPr>
        <w:t>for</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 xml:space="preserve"> = 0; $</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 xml:space="preserve"> &lt; count($</w:t>
      </w:r>
      <w:proofErr w:type="spellStart"/>
      <w:r w:rsidRPr="005C1097">
        <w:rPr>
          <w:rFonts w:ascii="Courier New" w:hAnsi="Courier New"/>
          <w:sz w:val="20"/>
          <w:szCs w:val="20"/>
          <w:lang w:val="en-US"/>
        </w:rPr>
        <w:t>listeRestos</w:t>
      </w:r>
      <w:proofErr w:type="spellEnd"/>
      <w:r w:rsidRPr="005C1097">
        <w:rPr>
          <w:rFonts w:ascii="Courier New" w:hAnsi="Courier New"/>
          <w:sz w:val="20"/>
          <w:szCs w:val="20"/>
          <w:lang w:val="en-US"/>
        </w:rPr>
        <w:t>); $</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&lt;div class="card"&gt;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&lt;div class="</w:t>
      </w:r>
      <w:proofErr w:type="spellStart"/>
      <w:r w:rsidRPr="005C1097">
        <w:rPr>
          <w:rFonts w:ascii="Courier New" w:hAnsi="Courier New"/>
          <w:sz w:val="20"/>
          <w:szCs w:val="20"/>
          <w:lang w:val="en-US"/>
        </w:rPr>
        <w:t>descrCard</w:t>
      </w:r>
      <w:proofErr w:type="spellEnd"/>
      <w:r w:rsidRPr="005C1097">
        <w:rPr>
          <w:rFonts w:ascii="Courier New" w:hAnsi="Courier New"/>
          <w:sz w:val="20"/>
          <w:szCs w:val="20"/>
          <w:lang w:val="en-US"/>
        </w:rPr>
        <w:t>"&gt;&lt;</w:t>
      </w:r>
      <w:proofErr w:type="gramStart"/>
      <w:r w:rsidRPr="005C1097">
        <w:rPr>
          <w:rFonts w:ascii="Courier New" w:hAnsi="Courier New"/>
          <w:sz w:val="20"/>
          <w:szCs w:val="20"/>
          <w:lang w:val="en-US"/>
        </w:rPr>
        <w:t>?php</w:t>
      </w:r>
      <w:proofErr w:type="gramEnd"/>
      <w:r w:rsidRPr="005C1097">
        <w:rPr>
          <w:rFonts w:ascii="Courier New" w:hAnsi="Courier New"/>
          <w:sz w:val="20"/>
          <w:szCs w:val="20"/>
          <w:lang w:val="en-US"/>
        </w:rPr>
        <w:t xml:space="preserve"> echo "&lt;a </w:t>
      </w:r>
      <w:proofErr w:type="spellStart"/>
      <w:r w:rsidRPr="005C1097">
        <w:rPr>
          <w:rFonts w:ascii="Courier New" w:hAnsi="Courier New"/>
          <w:sz w:val="20"/>
          <w:szCs w:val="20"/>
          <w:lang w:val="en-US"/>
        </w:rPr>
        <w:t>href</w:t>
      </w:r>
      <w:proofErr w:type="spellEnd"/>
      <w:r w:rsidRPr="005C1097">
        <w:rPr>
          <w:rFonts w:ascii="Courier New" w:hAnsi="Courier New"/>
          <w:sz w:val="20"/>
          <w:szCs w:val="20"/>
          <w:lang w:val="en-US"/>
        </w:rPr>
        <w:t>='./?action=</w:t>
      </w:r>
      <w:proofErr w:type="spellStart"/>
      <w:r w:rsidRPr="005C1097">
        <w:rPr>
          <w:rFonts w:ascii="Courier New" w:hAnsi="Courier New"/>
          <w:sz w:val="20"/>
          <w:szCs w:val="20"/>
          <w:lang w:val="en-US"/>
        </w:rPr>
        <w:t>detail&amp;idR</w:t>
      </w:r>
      <w:proofErr w:type="spellEnd"/>
      <w:r w:rsidRPr="005C1097">
        <w:rPr>
          <w:rFonts w:ascii="Courier New" w:hAnsi="Courier New"/>
          <w:sz w:val="20"/>
          <w:szCs w:val="20"/>
          <w:lang w:val="en-US"/>
        </w:rPr>
        <w:t>=" . $</w:t>
      </w:r>
      <w:proofErr w:type="spellStart"/>
      <w:proofErr w:type="gramStart"/>
      <w:r w:rsidRPr="005C1097">
        <w:rPr>
          <w:rFonts w:ascii="Courier New" w:hAnsi="Courier New"/>
          <w:sz w:val="20"/>
          <w:szCs w:val="20"/>
          <w:lang w:val="en-US"/>
        </w:rPr>
        <w:t>listeRestos</w:t>
      </w:r>
      <w:proofErr w:type="spellEnd"/>
      <w:r w:rsidRPr="005C1097">
        <w:rPr>
          <w:rFonts w:ascii="Courier New" w:hAnsi="Courier New"/>
          <w:sz w:val="20"/>
          <w:szCs w:val="20"/>
          <w:lang w:val="en-US"/>
        </w:rPr>
        <w:t>[</w:t>
      </w:r>
      <w:proofErr w:type="gramEnd"/>
      <w:r w:rsidRPr="005C1097">
        <w:rPr>
          <w:rFonts w:ascii="Courier New" w:hAnsi="Courier New"/>
          <w:sz w:val="20"/>
          <w:szCs w:val="20"/>
          <w:lang w:val="en-US"/>
        </w:rPr>
        <w:t>$</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idR</w:t>
      </w:r>
      <w:proofErr w:type="spellEnd"/>
      <w:r w:rsidRPr="005C1097">
        <w:rPr>
          <w:rFonts w:ascii="Courier New" w:hAnsi="Courier New"/>
          <w:sz w:val="20"/>
          <w:szCs w:val="20"/>
          <w:lang w:val="en-US"/>
        </w:rPr>
        <w:t>'] . "'&gt;" . $</w:t>
      </w:r>
      <w:proofErr w:type="spellStart"/>
      <w:proofErr w:type="gramStart"/>
      <w:r w:rsidRPr="005C1097">
        <w:rPr>
          <w:rFonts w:ascii="Courier New" w:hAnsi="Courier New"/>
          <w:sz w:val="20"/>
          <w:szCs w:val="20"/>
          <w:lang w:val="en-US"/>
        </w:rPr>
        <w:t>listeRestos</w:t>
      </w:r>
      <w:proofErr w:type="spellEnd"/>
      <w:r w:rsidRPr="005C1097">
        <w:rPr>
          <w:rFonts w:ascii="Courier New" w:hAnsi="Courier New"/>
          <w:sz w:val="20"/>
          <w:szCs w:val="20"/>
          <w:lang w:val="en-US"/>
        </w:rPr>
        <w:t>[</w:t>
      </w:r>
      <w:proofErr w:type="gramEnd"/>
      <w:r w:rsidRPr="005C1097">
        <w:rPr>
          <w:rFonts w:ascii="Courier New" w:hAnsi="Courier New"/>
          <w:sz w:val="20"/>
          <w:szCs w:val="20"/>
          <w:lang w:val="en-US"/>
        </w:rPr>
        <w:t>$</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nomR</w:t>
      </w:r>
      <w:proofErr w:type="spellEnd"/>
      <w:r w:rsidRPr="005C1097">
        <w:rPr>
          <w:rFonts w:ascii="Courier New" w:hAnsi="Courier New"/>
          <w:sz w:val="20"/>
          <w:szCs w:val="20"/>
          <w:lang w:val="en-US"/>
        </w:rPr>
        <w:t>'] . "&lt;/a&gt;"</w:t>
      </w:r>
      <w:proofErr w:type="gramStart"/>
      <w:r w:rsidRPr="005C1097">
        <w:rPr>
          <w:rFonts w:ascii="Courier New" w:hAnsi="Courier New"/>
          <w:sz w:val="20"/>
          <w:szCs w:val="20"/>
          <w:lang w:val="en-US"/>
        </w:rPr>
        <w:t>; ?&gt;</w:t>
      </w:r>
      <w:proofErr w:type="gramEnd"/>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w:t>
      </w:r>
      <w:proofErr w:type="spellStart"/>
      <w:r w:rsidRPr="005C1097">
        <w:rPr>
          <w:rFonts w:ascii="Courier New" w:hAnsi="Courier New"/>
          <w:sz w:val="20"/>
          <w:szCs w:val="20"/>
          <w:lang w:val="en-US"/>
        </w:rPr>
        <w:t>br</w:t>
      </w:r>
      <w:proofErr w:type="spellEnd"/>
      <w:r w:rsidRPr="005C1097">
        <w:rPr>
          <w:rFonts w:ascii="Courier New" w:hAnsi="Courier New"/>
          <w:sz w:val="20"/>
          <w:szCs w:val="20"/>
          <w:lang w:val="en-US"/>
        </w:rPr>
        <w:t xml:space="preserve">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&lt;?=</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listeRestos</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numAdrR</w:t>
      </w:r>
      <w:proofErr w:type="spellEnd"/>
      <w:r w:rsidRPr="005C1097">
        <w:rPr>
          <w:rFonts w:ascii="Courier New" w:hAnsi="Courier New"/>
          <w:sz w:val="20"/>
          <w:szCs w:val="20"/>
          <w:lang w:val="en-US"/>
        </w:rPr>
        <w:t>"]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&lt;?=</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listeRestos</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voieAdrR</w:t>
      </w:r>
      <w:proofErr w:type="spellEnd"/>
      <w:r w:rsidRPr="005C1097">
        <w:rPr>
          <w:rFonts w:ascii="Courier New" w:hAnsi="Courier New"/>
          <w:sz w:val="20"/>
          <w:szCs w:val="20"/>
          <w:lang w:val="en-US"/>
        </w:rPr>
        <w:t>"]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w:t>
      </w:r>
      <w:proofErr w:type="spellStart"/>
      <w:r w:rsidRPr="005C1097">
        <w:rPr>
          <w:rFonts w:ascii="Courier New" w:hAnsi="Courier New"/>
          <w:sz w:val="20"/>
          <w:szCs w:val="20"/>
          <w:lang w:val="en-US"/>
        </w:rPr>
        <w:t>br</w:t>
      </w:r>
      <w:proofErr w:type="spellEnd"/>
      <w:r w:rsidRPr="005C1097">
        <w:rPr>
          <w:rFonts w:ascii="Courier New" w:hAnsi="Courier New"/>
          <w:sz w:val="20"/>
          <w:szCs w:val="20"/>
          <w:lang w:val="en-US"/>
        </w:rPr>
        <w:t xml:space="preserve">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&lt;?=</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listeRestos</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cpR</w:t>
      </w:r>
      <w:proofErr w:type="spellEnd"/>
      <w:r w:rsidRPr="005C1097">
        <w:rPr>
          <w:rFonts w:ascii="Courier New" w:hAnsi="Courier New"/>
          <w:sz w:val="20"/>
          <w:szCs w:val="20"/>
          <w:lang w:val="en-US"/>
        </w:rPr>
        <w:t>"]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lastRenderedPageBreak/>
        <w:t xml:space="preserve">            </w:t>
      </w:r>
      <w:proofErr w:type="gramStart"/>
      <w:r w:rsidRPr="005C1097">
        <w:rPr>
          <w:rFonts w:ascii="Courier New" w:hAnsi="Courier New"/>
          <w:sz w:val="20"/>
          <w:szCs w:val="20"/>
          <w:lang w:val="en-US"/>
        </w:rPr>
        <w:t>&lt;?=</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listeRestos</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i</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villeR</w:t>
      </w:r>
      <w:proofErr w:type="spellEnd"/>
      <w:r w:rsidRPr="005C1097">
        <w:rPr>
          <w:rFonts w:ascii="Courier New" w:hAnsi="Courier New"/>
          <w:sz w:val="20"/>
          <w:szCs w:val="20"/>
          <w:lang w:val="en-US"/>
        </w:rPr>
        <w:t>"] ?&gt;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&lt;/div&gt;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&lt;div class="</w:t>
      </w:r>
      <w:proofErr w:type="spellStart"/>
      <w:r w:rsidRPr="005C1097">
        <w:rPr>
          <w:rFonts w:ascii="Courier New" w:hAnsi="Courier New"/>
          <w:sz w:val="20"/>
          <w:szCs w:val="20"/>
          <w:lang w:val="en-US"/>
        </w:rPr>
        <w:t>tagCard</w:t>
      </w:r>
      <w:proofErr w:type="spellEnd"/>
      <w:r w:rsidRPr="005C1097">
        <w:rPr>
          <w:rFonts w:ascii="Courier New" w:hAnsi="Courier New"/>
          <w:sz w:val="20"/>
          <w:szCs w:val="20"/>
          <w:lang w:val="en-US"/>
        </w:rPr>
        <w:t>"&gt;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&lt;</w:t>
      </w:r>
      <w:proofErr w:type="spellStart"/>
      <w:r w:rsidRPr="005C1097">
        <w:rPr>
          <w:rFonts w:ascii="Courier New" w:hAnsi="Courier New"/>
          <w:sz w:val="20"/>
          <w:szCs w:val="20"/>
          <w:lang w:val="en-US"/>
        </w:rPr>
        <w:t>ul</w:t>
      </w:r>
      <w:proofErr w:type="spellEnd"/>
      <w:r w:rsidRPr="005C1097">
        <w:rPr>
          <w:rFonts w:ascii="Courier New" w:hAnsi="Courier New"/>
          <w:sz w:val="20"/>
          <w:szCs w:val="20"/>
          <w:lang w:val="en-US"/>
        </w:rPr>
        <w:t xml:space="preserve"> id="</w:t>
      </w:r>
      <w:proofErr w:type="spellStart"/>
      <w:r w:rsidRPr="005C1097">
        <w:rPr>
          <w:rFonts w:ascii="Courier New" w:hAnsi="Courier New"/>
          <w:sz w:val="20"/>
          <w:szCs w:val="20"/>
          <w:lang w:val="en-US"/>
        </w:rPr>
        <w:t>tagFood</w:t>
      </w:r>
      <w:proofErr w:type="spellEnd"/>
      <w:r w:rsidRPr="005C1097">
        <w:rPr>
          <w:rFonts w:ascii="Courier New" w:hAnsi="Courier New"/>
          <w:sz w:val="20"/>
          <w:szCs w:val="20"/>
          <w:lang w:val="en-US"/>
        </w:rPr>
        <w:t>"&gt;</w:t>
      </w:r>
      <w:r w:rsidRPr="005C1097">
        <w:rPr>
          <w:rFonts w:ascii="Courier New" w:hAnsi="Courier New"/>
          <w:sz w:val="20"/>
          <w:szCs w:val="20"/>
          <w:lang w:val="en-US"/>
        </w:rPr>
        <w:tab/>
      </w:r>
      <w:r w:rsidRPr="005C1097">
        <w:rPr>
          <w:rFonts w:ascii="Courier New" w:hAnsi="Courier New"/>
          <w:sz w:val="20"/>
          <w:szCs w:val="20"/>
          <w:lang w:val="en-US"/>
        </w:rPr>
        <w:tab/>
      </w:r>
    </w:p>
    <w:p w:rsidR="00645D9A" w:rsidRPr="00304A01"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r w:rsidRPr="00304A01">
        <w:rPr>
          <w:rFonts w:ascii="Courier New" w:hAnsi="Courier New"/>
          <w:sz w:val="20"/>
          <w:szCs w:val="20"/>
          <w:lang w:val="en-US"/>
        </w:rPr>
        <w:t>&lt;/</w:t>
      </w:r>
      <w:proofErr w:type="spellStart"/>
      <w:r w:rsidRPr="00304A01">
        <w:rPr>
          <w:rFonts w:ascii="Courier New" w:hAnsi="Courier New"/>
          <w:sz w:val="20"/>
          <w:szCs w:val="20"/>
          <w:lang w:val="en-US"/>
        </w:rPr>
        <w:t>ul</w:t>
      </w:r>
      <w:proofErr w:type="spellEnd"/>
      <w:r w:rsidRPr="00304A01">
        <w:rPr>
          <w:rFonts w:ascii="Courier New" w:hAnsi="Courier New"/>
          <w:sz w:val="20"/>
          <w:szCs w:val="20"/>
          <w:lang w:val="en-US"/>
        </w:rPr>
        <w:t>&gt;</w:t>
      </w:r>
    </w:p>
    <w:p w:rsidR="00645D9A" w:rsidRPr="00304A01"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304A01">
        <w:rPr>
          <w:rFonts w:ascii="Courier New" w:hAnsi="Courier New"/>
          <w:sz w:val="20"/>
          <w:szCs w:val="20"/>
          <w:lang w:val="en-US"/>
        </w:rPr>
        <w:t xml:space="preserve">        &lt;/div&gt;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sidRPr="00304A01">
        <w:rPr>
          <w:rFonts w:ascii="Courier New" w:hAnsi="Courier New"/>
          <w:sz w:val="20"/>
          <w:szCs w:val="20"/>
          <w:lang w:val="en-US"/>
        </w:rPr>
        <w:t xml:space="preserve">    </w:t>
      </w:r>
      <w:r>
        <w:rPr>
          <w:rFonts w:ascii="Courier New" w:hAnsi="Courier New"/>
          <w:sz w:val="20"/>
          <w:szCs w:val="20"/>
        </w:rPr>
        <w:t>&lt;/</w:t>
      </w:r>
      <w:proofErr w:type="spellStart"/>
      <w:proofErr w:type="gramStart"/>
      <w:r>
        <w:rPr>
          <w:rFonts w:ascii="Courier New" w:hAnsi="Courier New"/>
          <w:sz w:val="20"/>
          <w:szCs w:val="20"/>
        </w:rPr>
        <w:t>div</w:t>
      </w:r>
      <w:proofErr w:type="spellEnd"/>
      <w:proofErr w:type="gramEnd"/>
      <w:r>
        <w:rPr>
          <w:rFonts w:ascii="Courier New" w:hAnsi="Courier New"/>
          <w:sz w:val="20"/>
          <w:szCs w:val="20"/>
        </w:rPr>
        <w:t>&gt;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&lt;?php</w:t>
      </w:r>
      <w:proofErr w:type="gramEnd"/>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Pr>
          <w:rFonts w:ascii="Courier New" w:hAnsi="Courier New"/>
          <w:sz w:val="20"/>
          <w:szCs w:val="20"/>
        </w:rPr>
        <w:t>?&gt;</w:t>
      </w:r>
    </w:p>
    <w:p w:rsidR="00645D9A"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645D9A" w:rsidRDefault="00645D9A">
      <w:pPr>
        <w:pStyle w:val="Corps"/>
        <w:suppressAutoHyphens/>
        <w:jc w:val="both"/>
        <w:rPr>
          <w:rFonts w:ascii="Courier New" w:eastAsia="Courier New" w:hAnsi="Courier New" w:cs="Courier New"/>
          <w:sz w:val="20"/>
          <w:szCs w:val="20"/>
        </w:rPr>
      </w:pPr>
    </w:p>
    <w:p w:rsidR="00645D9A" w:rsidRDefault="00035CEE">
      <w:pPr>
        <w:pStyle w:val="titrequestionannexe"/>
        <w:suppressAutoHyphens/>
        <w:rPr>
          <w:rFonts w:ascii="Courier New" w:hAnsi="Courier New"/>
          <w:sz w:val="20"/>
          <w:szCs w:val="20"/>
        </w:rPr>
      </w:pPr>
      <w:r>
        <w:t xml:space="preserve">Annexe 9 - extrait du modèle </w:t>
      </w:r>
      <w:proofErr w:type="spellStart"/>
      <w:r>
        <w:t>bd.resto</w:t>
      </w:r>
      <w:proofErr w:type="spellEnd"/>
      <w:r>
        <w:t>.</w:t>
      </w:r>
      <w:proofErr w:type="spellStart"/>
      <w:r>
        <w:t>inc.php</w:t>
      </w:r>
      <w:proofErr w:type="spellEnd"/>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5C1097">
        <w:rPr>
          <w:rFonts w:ascii="Courier New" w:hAnsi="Courier New"/>
          <w:sz w:val="20"/>
          <w:szCs w:val="20"/>
          <w:lang w:val="en-US"/>
        </w:rPr>
        <w:t>&lt;?php</w:t>
      </w:r>
      <w:proofErr w:type="gramEnd"/>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spellStart"/>
      <w:r w:rsidRPr="005C1097">
        <w:rPr>
          <w:rFonts w:ascii="Courier New" w:hAnsi="Courier New"/>
          <w:sz w:val="20"/>
          <w:szCs w:val="20"/>
          <w:lang w:val="en-US"/>
        </w:rPr>
        <w:t>include_once</w:t>
      </w:r>
      <w:proofErr w:type="spell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bd.inc.php</w:t>
      </w:r>
      <w:proofErr w:type="spellEnd"/>
      <w:r w:rsidRPr="005C1097">
        <w:rPr>
          <w:rFonts w:ascii="Courier New" w:hAnsi="Courier New"/>
          <w:sz w:val="20"/>
          <w:szCs w:val="20"/>
          <w:lang w:val="en-US"/>
        </w:rPr>
        <w:t>";</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5C1097">
        <w:rPr>
          <w:rFonts w:ascii="Courier New" w:hAnsi="Courier New"/>
          <w:sz w:val="20"/>
          <w:szCs w:val="20"/>
          <w:lang w:val="en-US"/>
        </w:rPr>
        <w:t>function</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getRestoByIdR</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idR</w:t>
      </w:r>
      <w:proofErr w:type="spellEnd"/>
      <w:r w:rsidRPr="005C1097">
        <w:rPr>
          <w:rFonts w:ascii="Courier New" w:hAnsi="Courier New"/>
          <w:sz w:val="20"/>
          <w:szCs w:val="20"/>
          <w:lang w:val="en-US"/>
        </w:rPr>
        <w:t>) {...}</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roofErr w:type="gramStart"/>
      <w:r w:rsidRPr="005C1097">
        <w:rPr>
          <w:rFonts w:ascii="Courier New" w:hAnsi="Courier New"/>
          <w:sz w:val="20"/>
          <w:szCs w:val="20"/>
          <w:lang w:val="en-US"/>
        </w:rPr>
        <w:t>function</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getRestosByNomR</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nomR</w:t>
      </w:r>
      <w:proofErr w:type="spellEnd"/>
      <w:r w:rsidRPr="005C1097">
        <w:rPr>
          <w:rFonts w:ascii="Courier New" w:hAnsi="Courier New"/>
          <w:sz w:val="20"/>
          <w:szCs w:val="20"/>
          <w:lang w:val="en-US"/>
        </w:rPr>
        <w:t>) {...}</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roofErr w:type="spellStart"/>
      <w:r>
        <w:rPr>
          <w:rFonts w:ascii="Courier New" w:hAnsi="Courier New"/>
          <w:sz w:val="20"/>
          <w:szCs w:val="20"/>
        </w:rPr>
        <w:t>function</w:t>
      </w:r>
      <w:proofErr w:type="spellEnd"/>
      <w:r>
        <w:rPr>
          <w:rFonts w:ascii="Courier New" w:hAnsi="Courier New"/>
          <w:sz w:val="20"/>
          <w:szCs w:val="20"/>
        </w:rPr>
        <w:t xml:space="preserve"> </w:t>
      </w:r>
      <w:proofErr w:type="spellStart"/>
      <w:proofErr w:type="gramStart"/>
      <w:r>
        <w:rPr>
          <w:rFonts w:ascii="Courier New" w:hAnsi="Courier New"/>
          <w:sz w:val="20"/>
          <w:szCs w:val="20"/>
        </w:rPr>
        <w:t>getRestosByAdresse</w:t>
      </w:r>
      <w:proofErr w:type="spellEnd"/>
      <w:r>
        <w:rPr>
          <w:rFonts w:ascii="Courier New" w:hAnsi="Courier New"/>
          <w:sz w:val="20"/>
          <w:szCs w:val="20"/>
        </w:rPr>
        <w:t>(</w:t>
      </w:r>
      <w:proofErr w:type="gramEnd"/>
      <w:r>
        <w:rPr>
          <w:rFonts w:ascii="Courier New" w:hAnsi="Courier New"/>
          <w:sz w:val="20"/>
          <w:szCs w:val="20"/>
        </w:rPr>
        <w:t>$</w:t>
      </w:r>
      <w:proofErr w:type="spellStart"/>
      <w:r>
        <w:rPr>
          <w:rFonts w:ascii="Courier New" w:hAnsi="Courier New"/>
          <w:sz w:val="20"/>
          <w:szCs w:val="20"/>
        </w:rPr>
        <w:t>voieAdrR</w:t>
      </w:r>
      <w:proofErr w:type="spellEnd"/>
      <w:r>
        <w:rPr>
          <w:rFonts w:ascii="Courier New" w:hAnsi="Courier New"/>
          <w:sz w:val="20"/>
          <w:szCs w:val="20"/>
        </w:rPr>
        <w:t>, $</w:t>
      </w:r>
      <w:proofErr w:type="spellStart"/>
      <w:r>
        <w:rPr>
          <w:rFonts w:ascii="Courier New" w:hAnsi="Courier New"/>
          <w:sz w:val="20"/>
          <w:szCs w:val="20"/>
        </w:rPr>
        <w:t>cpR</w:t>
      </w:r>
      <w:proofErr w:type="spellEnd"/>
      <w:r>
        <w:rPr>
          <w:rFonts w:ascii="Courier New" w:hAnsi="Courier New"/>
          <w:sz w:val="20"/>
          <w:szCs w:val="20"/>
        </w:rPr>
        <w:t>, $</w:t>
      </w:r>
      <w:proofErr w:type="spellStart"/>
      <w:r>
        <w:rPr>
          <w:rFonts w:ascii="Courier New" w:hAnsi="Courier New"/>
          <w:sz w:val="20"/>
          <w:szCs w:val="20"/>
        </w:rPr>
        <w:t>villeR</w:t>
      </w:r>
      <w:proofErr w:type="spellEnd"/>
      <w:r>
        <w:rPr>
          <w:rFonts w:ascii="Courier New" w:hAnsi="Courier New"/>
          <w:sz w:val="20"/>
          <w:szCs w:val="20"/>
        </w:rPr>
        <w:t>) {...}</w:t>
      </w:r>
    </w:p>
    <w:p w:rsidR="00645D9A"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645D9A"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proofErr w:type="gramStart"/>
      <w:r w:rsidRPr="005C1097">
        <w:rPr>
          <w:rFonts w:ascii="Courier New" w:hAnsi="Courier New"/>
          <w:sz w:val="20"/>
          <w:szCs w:val="20"/>
          <w:lang w:val="en-US"/>
        </w:rPr>
        <w:t>if</w:t>
      </w:r>
      <w:proofErr w:type="gramEnd"/>
      <w:r w:rsidRPr="005C1097">
        <w:rPr>
          <w:rFonts w:ascii="Courier New" w:hAnsi="Courier New"/>
          <w:sz w:val="20"/>
          <w:szCs w:val="20"/>
          <w:lang w:val="en-US"/>
        </w:rPr>
        <w:t xml:space="preserve"> ($_SERVER["</w:t>
      </w:r>
      <w:proofErr w:type="spellStart"/>
      <w:r w:rsidRPr="005C1097">
        <w:rPr>
          <w:rFonts w:ascii="Courier New" w:hAnsi="Courier New"/>
          <w:sz w:val="20"/>
          <w:szCs w:val="20"/>
          <w:lang w:val="en-US"/>
        </w:rPr>
        <w:t>SCRIPT_FILENAME</w:t>
      </w:r>
      <w:proofErr w:type="spellEnd"/>
      <w:r w:rsidRPr="005C1097">
        <w:rPr>
          <w:rFonts w:ascii="Courier New" w:hAnsi="Courier New"/>
          <w:sz w:val="20"/>
          <w:szCs w:val="20"/>
          <w:lang w:val="en-US"/>
        </w:rPr>
        <w:t>"] == __FILE__) {</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 </w:t>
      </w:r>
      <w:proofErr w:type="spellStart"/>
      <w:r w:rsidRPr="005C1097">
        <w:rPr>
          <w:rFonts w:ascii="Courier New" w:hAnsi="Courier New"/>
          <w:sz w:val="20"/>
          <w:szCs w:val="20"/>
          <w:lang w:val="en-US"/>
        </w:rPr>
        <w:t>prog</w:t>
      </w:r>
      <w:proofErr w:type="spellEnd"/>
      <w:r w:rsidRPr="005C1097">
        <w:rPr>
          <w:rFonts w:ascii="Courier New" w:hAnsi="Courier New"/>
          <w:sz w:val="20"/>
          <w:szCs w:val="20"/>
          <w:lang w:val="en-US"/>
        </w:rPr>
        <w:t xml:space="preserve"> principal de test</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header(</w:t>
      </w:r>
      <w:proofErr w:type="gramEnd"/>
      <w:r w:rsidRPr="005C1097">
        <w:rPr>
          <w:rFonts w:ascii="Courier New" w:hAnsi="Courier New"/>
          <w:sz w:val="20"/>
          <w:szCs w:val="20"/>
          <w:lang w:val="en-US"/>
        </w:rPr>
        <w:t>'Content-</w:t>
      </w:r>
      <w:proofErr w:type="spellStart"/>
      <w:r w:rsidRPr="005C1097">
        <w:rPr>
          <w:rFonts w:ascii="Courier New" w:hAnsi="Courier New"/>
          <w:sz w:val="20"/>
          <w:szCs w:val="20"/>
          <w:lang w:val="en-US"/>
        </w:rPr>
        <w:t>Type:text</w:t>
      </w:r>
      <w:proofErr w:type="spellEnd"/>
      <w:r w:rsidRPr="005C1097">
        <w:rPr>
          <w:rFonts w:ascii="Courier New" w:hAnsi="Courier New"/>
          <w:sz w:val="20"/>
          <w:szCs w:val="20"/>
          <w:lang w:val="en-US"/>
        </w:rPr>
        <w:t>/plain');</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echo</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getRestos</w:t>
      </w:r>
      <w:proofErr w:type="spellEnd"/>
      <w:r w:rsidRPr="005C1097">
        <w:rPr>
          <w:rFonts w:ascii="Courier New" w:hAnsi="Courier New"/>
          <w:sz w:val="20"/>
          <w:szCs w:val="20"/>
          <w:lang w:val="en-US"/>
        </w:rPr>
        <w:t>() : \n";</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print_</w:t>
      </w:r>
      <w:proofErr w:type="gramStart"/>
      <w:r w:rsidRPr="005C1097">
        <w:rPr>
          <w:rFonts w:ascii="Courier New" w:hAnsi="Courier New"/>
          <w:sz w:val="20"/>
          <w:szCs w:val="20"/>
          <w:lang w:val="en-US"/>
        </w:rPr>
        <w:t>r</w:t>
      </w:r>
      <w:proofErr w:type="spellEnd"/>
      <w:r w:rsidRPr="005C1097">
        <w:rPr>
          <w:rFonts w:ascii="Courier New" w:hAnsi="Courier New"/>
          <w:sz w:val="20"/>
          <w:szCs w:val="20"/>
          <w:lang w:val="en-US"/>
        </w:rPr>
        <w:t>(</w:t>
      </w:r>
      <w:proofErr w:type="spellStart"/>
      <w:proofErr w:type="gramEnd"/>
      <w:r w:rsidRPr="005C1097">
        <w:rPr>
          <w:rFonts w:ascii="Courier New" w:hAnsi="Courier New"/>
          <w:sz w:val="20"/>
          <w:szCs w:val="20"/>
          <w:lang w:val="en-US"/>
        </w:rPr>
        <w:t>getRestos</w:t>
      </w:r>
      <w:proofErr w:type="spellEnd"/>
      <w:r w:rsidRPr="005C1097">
        <w:rPr>
          <w:rFonts w:ascii="Courier New" w:hAnsi="Courier New"/>
          <w:sz w:val="20"/>
          <w:szCs w:val="20"/>
          <w:lang w:val="en-US"/>
        </w:rPr>
        <w:t>());</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echo</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getRestoByIdR</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idR</w:t>
      </w:r>
      <w:proofErr w:type="spellEnd"/>
      <w:r w:rsidRPr="005C1097">
        <w:rPr>
          <w:rFonts w:ascii="Courier New" w:hAnsi="Courier New"/>
          <w:sz w:val="20"/>
          <w:szCs w:val="20"/>
          <w:lang w:val="en-US"/>
        </w:rPr>
        <w:t>) : \n";</w:t>
      </w: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print_</w:t>
      </w:r>
      <w:proofErr w:type="gramStart"/>
      <w:r w:rsidRPr="005C1097">
        <w:rPr>
          <w:rFonts w:ascii="Courier New" w:hAnsi="Courier New"/>
          <w:sz w:val="20"/>
          <w:szCs w:val="20"/>
          <w:lang w:val="en-US"/>
        </w:rPr>
        <w:t>r</w:t>
      </w:r>
      <w:proofErr w:type="spellEnd"/>
      <w:r w:rsidRPr="005C1097">
        <w:rPr>
          <w:rFonts w:ascii="Courier New" w:hAnsi="Courier New"/>
          <w:sz w:val="20"/>
          <w:szCs w:val="20"/>
          <w:lang w:val="en-US"/>
        </w:rPr>
        <w:t>(</w:t>
      </w:r>
      <w:proofErr w:type="spellStart"/>
      <w:proofErr w:type="gramEnd"/>
      <w:r w:rsidRPr="005C1097">
        <w:rPr>
          <w:rFonts w:ascii="Courier New" w:hAnsi="Courier New"/>
          <w:sz w:val="20"/>
          <w:szCs w:val="20"/>
          <w:lang w:val="en-US"/>
        </w:rPr>
        <w:t>getRestoByIdR</w:t>
      </w:r>
      <w:proofErr w:type="spellEnd"/>
      <w:r w:rsidRPr="005C1097">
        <w:rPr>
          <w:rFonts w:ascii="Courier New" w:hAnsi="Courier New"/>
          <w:sz w:val="20"/>
          <w:szCs w:val="20"/>
          <w:lang w:val="en-US"/>
        </w:rPr>
        <w:t>(1));</w:t>
      </w:r>
    </w:p>
    <w:p w:rsidR="00645D9A" w:rsidRPr="005C1097"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lang w:val="en-US"/>
        </w:rPr>
      </w:pPr>
    </w:p>
    <w:p w:rsidR="00645D9A" w:rsidRPr="005C1097"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lang w:val="en-US"/>
        </w:rPr>
      </w:pPr>
      <w:r w:rsidRPr="005C1097">
        <w:rPr>
          <w:rFonts w:ascii="Courier New" w:hAnsi="Courier New"/>
          <w:sz w:val="20"/>
          <w:szCs w:val="20"/>
          <w:lang w:val="en-US"/>
        </w:rPr>
        <w:t xml:space="preserve">    </w:t>
      </w:r>
      <w:proofErr w:type="gramStart"/>
      <w:r w:rsidRPr="005C1097">
        <w:rPr>
          <w:rFonts w:ascii="Courier New" w:hAnsi="Courier New"/>
          <w:sz w:val="20"/>
          <w:szCs w:val="20"/>
          <w:lang w:val="en-US"/>
        </w:rPr>
        <w:t>echo</w:t>
      </w:r>
      <w:proofErr w:type="gramEnd"/>
      <w:r w:rsidRPr="005C1097">
        <w:rPr>
          <w:rFonts w:ascii="Courier New" w:hAnsi="Courier New"/>
          <w:sz w:val="20"/>
          <w:szCs w:val="20"/>
          <w:lang w:val="en-US"/>
        </w:rPr>
        <w:t xml:space="preserve"> "</w:t>
      </w:r>
      <w:proofErr w:type="spellStart"/>
      <w:r w:rsidRPr="005C1097">
        <w:rPr>
          <w:rFonts w:ascii="Courier New" w:hAnsi="Courier New"/>
          <w:sz w:val="20"/>
          <w:szCs w:val="20"/>
          <w:lang w:val="en-US"/>
        </w:rPr>
        <w:t>getRestosByNomR</w:t>
      </w:r>
      <w:proofErr w:type="spellEnd"/>
      <w:r w:rsidRPr="005C1097">
        <w:rPr>
          <w:rFonts w:ascii="Courier New" w:hAnsi="Courier New"/>
          <w:sz w:val="20"/>
          <w:szCs w:val="20"/>
          <w:lang w:val="en-US"/>
        </w:rPr>
        <w:t>(</w:t>
      </w:r>
      <w:proofErr w:type="spellStart"/>
      <w:r w:rsidRPr="005C1097">
        <w:rPr>
          <w:rFonts w:ascii="Courier New" w:hAnsi="Courier New"/>
          <w:sz w:val="20"/>
          <w:szCs w:val="20"/>
          <w:lang w:val="en-US"/>
        </w:rPr>
        <w:t>nomR</w:t>
      </w:r>
      <w:proofErr w:type="spellEnd"/>
      <w:r w:rsidRPr="005C1097">
        <w:rPr>
          <w:rFonts w:ascii="Courier New" w:hAnsi="Courier New"/>
          <w:sz w:val="20"/>
          <w:szCs w:val="20"/>
          <w:lang w:val="en-US"/>
        </w:rPr>
        <w:t>) : \n";</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sidRPr="005C1097">
        <w:rPr>
          <w:rFonts w:ascii="Courier New" w:hAnsi="Courier New"/>
          <w:sz w:val="20"/>
          <w:szCs w:val="20"/>
          <w:lang w:val="en-US"/>
        </w:rPr>
        <w:t xml:space="preserve">    </w:t>
      </w:r>
      <w:proofErr w:type="spellStart"/>
      <w:r>
        <w:rPr>
          <w:rFonts w:ascii="Courier New" w:hAnsi="Courier New"/>
          <w:sz w:val="20"/>
          <w:szCs w:val="20"/>
        </w:rPr>
        <w:t>print_</w:t>
      </w:r>
      <w:proofErr w:type="gramStart"/>
      <w:r>
        <w:rPr>
          <w:rFonts w:ascii="Courier New" w:hAnsi="Courier New"/>
          <w:sz w:val="20"/>
          <w:szCs w:val="20"/>
        </w:rPr>
        <w:t>r</w:t>
      </w:r>
      <w:proofErr w:type="spellEnd"/>
      <w:r>
        <w:rPr>
          <w:rFonts w:ascii="Courier New" w:hAnsi="Courier New"/>
          <w:sz w:val="20"/>
          <w:szCs w:val="20"/>
        </w:rPr>
        <w:t>(</w:t>
      </w:r>
      <w:proofErr w:type="spellStart"/>
      <w:proofErr w:type="gramEnd"/>
      <w:r>
        <w:rPr>
          <w:rFonts w:ascii="Courier New" w:hAnsi="Courier New"/>
          <w:sz w:val="20"/>
          <w:szCs w:val="20"/>
        </w:rPr>
        <w:t>getRestosByNomR</w:t>
      </w:r>
      <w:proofErr w:type="spellEnd"/>
      <w:r>
        <w:rPr>
          <w:rFonts w:ascii="Courier New" w:hAnsi="Courier New"/>
          <w:sz w:val="20"/>
          <w:szCs w:val="20"/>
        </w:rPr>
        <w:t>("</w:t>
      </w:r>
      <w:proofErr w:type="spellStart"/>
      <w:r>
        <w:rPr>
          <w:rFonts w:ascii="Courier New" w:hAnsi="Courier New"/>
          <w:sz w:val="20"/>
          <w:szCs w:val="20"/>
        </w:rPr>
        <w:t>charcut</w:t>
      </w:r>
      <w:proofErr w:type="spellEnd"/>
      <w:r>
        <w:rPr>
          <w:rFonts w:ascii="Courier New" w:hAnsi="Courier New"/>
          <w:sz w:val="20"/>
          <w:szCs w:val="20"/>
        </w:rPr>
        <w:t>"));</w:t>
      </w:r>
    </w:p>
    <w:p w:rsidR="00645D9A" w:rsidRDefault="00645D9A">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echo</w:t>
      </w:r>
      <w:proofErr w:type="spellEnd"/>
      <w:r>
        <w:rPr>
          <w:rFonts w:ascii="Courier New" w:hAnsi="Courier New"/>
          <w:sz w:val="20"/>
          <w:szCs w:val="20"/>
        </w:rPr>
        <w:t xml:space="preserve"> "</w:t>
      </w:r>
      <w:proofErr w:type="spellStart"/>
      <w:proofErr w:type="gramStart"/>
      <w:r>
        <w:rPr>
          <w:rFonts w:ascii="Courier New" w:hAnsi="Courier New"/>
          <w:sz w:val="20"/>
          <w:szCs w:val="20"/>
        </w:rPr>
        <w:t>getRestosByAdresse</w:t>
      </w:r>
      <w:proofErr w:type="spellEnd"/>
      <w:r>
        <w:rPr>
          <w:rFonts w:ascii="Courier New" w:hAnsi="Courier New"/>
          <w:sz w:val="20"/>
          <w:szCs w:val="20"/>
        </w:rPr>
        <w:t>(</w:t>
      </w:r>
      <w:proofErr w:type="spellStart"/>
      <w:proofErr w:type="gramEnd"/>
      <w:r>
        <w:rPr>
          <w:rFonts w:ascii="Courier New" w:hAnsi="Courier New"/>
          <w:sz w:val="20"/>
          <w:szCs w:val="20"/>
        </w:rPr>
        <w:t>voieAdrR</w:t>
      </w:r>
      <w:proofErr w:type="spellEnd"/>
      <w:r>
        <w:rPr>
          <w:rFonts w:ascii="Courier New" w:hAnsi="Courier New"/>
          <w:sz w:val="20"/>
          <w:szCs w:val="20"/>
        </w:rPr>
        <w:t xml:space="preserve">, </w:t>
      </w:r>
      <w:proofErr w:type="spellStart"/>
      <w:r>
        <w:rPr>
          <w:rFonts w:ascii="Courier New" w:hAnsi="Courier New"/>
          <w:sz w:val="20"/>
          <w:szCs w:val="20"/>
        </w:rPr>
        <w:t>cpR</w:t>
      </w:r>
      <w:proofErr w:type="spellEnd"/>
      <w:r>
        <w:rPr>
          <w:rFonts w:ascii="Courier New" w:hAnsi="Courier New"/>
          <w:sz w:val="20"/>
          <w:szCs w:val="20"/>
        </w:rPr>
        <w:t xml:space="preserve">, </w:t>
      </w:r>
      <w:proofErr w:type="spellStart"/>
      <w:r>
        <w:rPr>
          <w:rFonts w:ascii="Courier New" w:hAnsi="Courier New"/>
          <w:sz w:val="20"/>
          <w:szCs w:val="20"/>
        </w:rPr>
        <w:t>villeR</w:t>
      </w:r>
      <w:proofErr w:type="spellEnd"/>
      <w:r>
        <w:rPr>
          <w:rFonts w:ascii="Courier New" w:hAnsi="Courier New"/>
          <w:sz w:val="20"/>
          <w:szCs w:val="20"/>
        </w:rPr>
        <w:t>) : \n";</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print_</w:t>
      </w:r>
      <w:proofErr w:type="gramStart"/>
      <w:r>
        <w:rPr>
          <w:rFonts w:ascii="Courier New" w:hAnsi="Courier New"/>
          <w:sz w:val="20"/>
          <w:szCs w:val="20"/>
        </w:rPr>
        <w:t>r</w:t>
      </w:r>
      <w:proofErr w:type="spellEnd"/>
      <w:r>
        <w:rPr>
          <w:rFonts w:ascii="Courier New" w:hAnsi="Courier New"/>
          <w:sz w:val="20"/>
          <w:szCs w:val="20"/>
        </w:rPr>
        <w:t>(</w:t>
      </w:r>
      <w:proofErr w:type="spellStart"/>
      <w:proofErr w:type="gramEnd"/>
      <w:r>
        <w:rPr>
          <w:rFonts w:ascii="Courier New" w:hAnsi="Courier New"/>
          <w:sz w:val="20"/>
          <w:szCs w:val="20"/>
        </w:rPr>
        <w:t>getRestosByAdresse</w:t>
      </w:r>
      <w:proofErr w:type="spellEnd"/>
      <w:r>
        <w:rPr>
          <w:rFonts w:ascii="Courier New" w:hAnsi="Courier New"/>
          <w:sz w:val="20"/>
          <w:szCs w:val="20"/>
        </w:rPr>
        <w:t>("Ravel", "33000", "Bordeaux"));</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sz w:val="20"/>
          <w:szCs w:val="20"/>
        </w:rPr>
      </w:pPr>
      <w:r>
        <w:rPr>
          <w:rFonts w:ascii="Courier New" w:hAnsi="Courier New"/>
          <w:sz w:val="20"/>
          <w:szCs w:val="20"/>
        </w:rPr>
        <w:t>}</w:t>
      </w:r>
    </w:p>
    <w:p w:rsidR="00645D9A" w:rsidRDefault="00035CEE">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sz w:val="20"/>
          <w:szCs w:val="20"/>
        </w:rPr>
      </w:pPr>
      <w:r>
        <w:rPr>
          <w:rFonts w:ascii="Courier New" w:hAnsi="Courier New"/>
          <w:sz w:val="20"/>
          <w:szCs w:val="20"/>
        </w:rPr>
        <w:t>?&gt;</w:t>
      </w:r>
    </w:p>
    <w:p w:rsidR="00645D9A" w:rsidRDefault="00645D9A">
      <w:pPr>
        <w:pStyle w:val="Corps"/>
        <w:suppressAutoHyphens/>
        <w:jc w:val="both"/>
        <w:rPr>
          <w:rFonts w:ascii="Courier New" w:eastAsia="Courier New" w:hAnsi="Courier New" w:cs="Courier New"/>
          <w:sz w:val="20"/>
          <w:szCs w:val="20"/>
        </w:rPr>
      </w:pPr>
    </w:p>
    <w:p w:rsidR="00645D9A" w:rsidRDefault="00645D9A">
      <w:pPr>
        <w:pStyle w:val="Corps"/>
        <w:suppressAutoHyphens/>
        <w:jc w:val="both"/>
        <w:rPr>
          <w:rFonts w:ascii="Courier New" w:eastAsia="Courier New" w:hAnsi="Courier New" w:cs="Courier New"/>
          <w:sz w:val="20"/>
          <w:szCs w:val="20"/>
        </w:rPr>
      </w:pPr>
    </w:p>
    <w:p w:rsidR="00035CEE" w:rsidRDefault="00035CEE">
      <w:pPr>
        <w:pStyle w:val="Corps"/>
        <w:suppressAutoHyphens/>
        <w:jc w:val="both"/>
      </w:pPr>
    </w:p>
    <w:sectPr w:rsidR="00035CEE" w:rsidSect="00645D9A">
      <w:footerReference w:type="default" r:id="rId13"/>
      <w:pgSz w:w="11906" w:h="16838"/>
      <w:pgMar w:top="1191" w:right="1134" w:bottom="1548" w:left="1134" w:header="1134" w:footer="1134" w:gutter="0"/>
      <w:cols w:space="72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0A2" w:rsidRDefault="009600A2">
      <w:pPr>
        <w:spacing w:line="240" w:lineRule="auto"/>
      </w:pPr>
      <w:r>
        <w:separator/>
      </w:r>
    </w:p>
  </w:endnote>
  <w:endnote w:type="continuationSeparator" w:id="0">
    <w:p w:rsidR="009600A2" w:rsidRDefault="009600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0"/>
    <w:family w:val="roman"/>
    <w:pitch w:val="variable"/>
    <w:sig w:usb0="00000000" w:usb1="00000000" w:usb2="00000000" w:usb3="00000000" w:csb0="00000000" w:csb1="00000000"/>
  </w:font>
  <w:font w:name="Helvetica Neue">
    <w:charset w:val="00"/>
    <w:family w:val="auto"/>
    <w:pitch w:val="variable"/>
    <w:sig w:usb0="80000067"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D9A" w:rsidRPr="005C1097" w:rsidRDefault="00F96076">
    <w:pPr>
      <w:pStyle w:val="Pardfaut"/>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s>
      <w:jc w:val="center"/>
      <w:rPr>
        <w:lang w:val="fr-FR"/>
      </w:rPr>
    </w:pPr>
    <w:r w:rsidRPr="00D2248D">
      <w:rPr>
        <w:rFonts w:ascii="Arial" w:hAnsi="Arial"/>
        <w:color w:val="001279"/>
        <w:sz w:val="20"/>
        <w:szCs w:val="20"/>
        <w:lang w:val="fr-FR"/>
      </w:rPr>
      <w:t xml:space="preserve"> </w:t>
    </w:r>
    <w:r w:rsidR="00D2248D" w:rsidRPr="00D2248D">
      <w:rPr>
        <w:rFonts w:ascii="Arial" w:hAnsi="Arial"/>
        <w:color w:val="001279"/>
        <w:sz w:val="20"/>
        <w:szCs w:val="20"/>
        <w:lang w:val="fr-FR"/>
      </w:rPr>
      <w:t>Le design pattern MVC - Le contrôleur</w:t>
    </w:r>
    <w:r w:rsidRPr="00D2248D">
      <w:rPr>
        <w:rFonts w:ascii="Arial" w:hAnsi="Arial"/>
        <w:color w:val="001279"/>
        <w:sz w:val="20"/>
        <w:szCs w:val="20"/>
        <w:lang w:val="fr-FR"/>
      </w:rPr>
      <w:tab/>
    </w:r>
    <w:r w:rsidR="00D2248D">
      <w:rPr>
        <w:rFonts w:ascii="Arial" w:eastAsia="Arial" w:hAnsi="Arial" w:cs="Arial"/>
        <w:color w:val="001279"/>
        <w:sz w:val="20"/>
        <w:szCs w:val="20"/>
        <w:lang w:val="fr-FR"/>
      </w:rPr>
      <w:tab/>
    </w:r>
    <w:r w:rsidR="00D2248D">
      <w:rPr>
        <w:rFonts w:ascii="Arial" w:eastAsia="Arial" w:hAnsi="Arial" w:cs="Arial"/>
        <w:color w:val="001279"/>
        <w:sz w:val="20"/>
        <w:szCs w:val="20"/>
        <w:lang w:val="fr-FR"/>
      </w:rPr>
      <w:tab/>
    </w:r>
    <w:r w:rsidR="00D2248D">
      <w:rPr>
        <w:rFonts w:ascii="Arial" w:eastAsia="Arial" w:hAnsi="Arial" w:cs="Arial"/>
        <w:color w:val="001279"/>
        <w:sz w:val="20"/>
        <w:szCs w:val="20"/>
        <w:lang w:val="fr-FR"/>
      </w:rPr>
      <w:tab/>
    </w:r>
    <w:r w:rsidR="00D2248D">
      <w:rPr>
        <w:rFonts w:ascii="Arial" w:eastAsia="Arial" w:hAnsi="Arial" w:cs="Arial"/>
        <w:color w:val="001279"/>
        <w:sz w:val="20"/>
        <w:szCs w:val="20"/>
        <w:lang w:val="fr-FR"/>
      </w:rPr>
      <w:tab/>
    </w:r>
    <w:r w:rsidRPr="00D2248D">
      <w:rPr>
        <w:rFonts w:ascii="Arial" w:eastAsia="Arial" w:hAnsi="Arial" w:cs="Arial"/>
        <w:color w:val="001279"/>
        <w:sz w:val="20"/>
        <w:szCs w:val="20"/>
        <w:lang w:val="fr-FR"/>
      </w:rPr>
      <w:tab/>
    </w:r>
    <w:r w:rsidRPr="00D2248D">
      <w:rPr>
        <w:rFonts w:ascii="Arial" w:eastAsia="Arial" w:hAnsi="Arial" w:cs="Arial"/>
        <w:color w:val="001279"/>
        <w:sz w:val="20"/>
        <w:szCs w:val="20"/>
        <w:lang w:val="fr-FR"/>
      </w:rPr>
      <w:tab/>
    </w:r>
    <w:r w:rsidRPr="00D2248D">
      <w:rPr>
        <w:rFonts w:ascii="Arial" w:eastAsia="Arial" w:hAnsi="Arial" w:cs="Arial"/>
        <w:color w:val="001279"/>
        <w:sz w:val="20"/>
        <w:szCs w:val="20"/>
        <w:lang w:val="fr-FR"/>
      </w:rPr>
      <w:tab/>
    </w:r>
    <w:r w:rsidRPr="00D2248D">
      <w:rPr>
        <w:rFonts w:ascii="Arial" w:eastAsia="Arial" w:hAnsi="Arial" w:cs="Arial"/>
        <w:color w:val="001279"/>
        <w:sz w:val="20"/>
        <w:szCs w:val="20"/>
        <w:lang w:val="fr-FR"/>
      </w:rPr>
      <w:tab/>
    </w:r>
    <w:r w:rsidRPr="00D2248D">
      <w:rPr>
        <w:rFonts w:ascii="Arial" w:eastAsia="Arial" w:hAnsi="Arial" w:cs="Arial"/>
        <w:color w:val="001279"/>
        <w:sz w:val="20"/>
        <w:szCs w:val="20"/>
        <w:lang w:val="fr-FR"/>
      </w:rPr>
      <w:tab/>
    </w:r>
    <w:r w:rsidR="00035CEE">
      <w:rPr>
        <w:rFonts w:ascii="Arial" w:hAnsi="Arial"/>
        <w:color w:val="001279"/>
        <w:sz w:val="20"/>
        <w:szCs w:val="20"/>
        <w:lang w:val="fr-FR"/>
      </w:rPr>
      <w:t xml:space="preserve">Page </w:t>
    </w:r>
    <w:r w:rsidR="00095D47">
      <w:rPr>
        <w:rFonts w:eastAsia="Arial" w:cs="Arial"/>
        <w:sz w:val="20"/>
        <w:szCs w:val="20"/>
        <w:lang w:val="fr-FR"/>
      </w:rPr>
      <w:fldChar w:fldCharType="begin"/>
    </w:r>
    <w:r w:rsidR="00035CEE">
      <w:rPr>
        <w:rFonts w:eastAsia="Arial" w:cs="Arial"/>
        <w:sz w:val="20"/>
        <w:szCs w:val="20"/>
        <w:lang w:val="fr-FR"/>
      </w:rPr>
      <w:instrText xml:space="preserve"> PAGE </w:instrText>
    </w:r>
    <w:r w:rsidR="00095D47">
      <w:rPr>
        <w:rFonts w:eastAsia="Arial" w:cs="Arial"/>
        <w:sz w:val="20"/>
        <w:szCs w:val="20"/>
        <w:lang w:val="fr-FR"/>
      </w:rPr>
      <w:fldChar w:fldCharType="separate"/>
    </w:r>
    <w:r w:rsidR="00D2248D">
      <w:rPr>
        <w:rFonts w:eastAsia="Arial" w:cs="Arial"/>
        <w:noProof/>
        <w:sz w:val="20"/>
        <w:szCs w:val="20"/>
        <w:lang w:val="fr-FR"/>
      </w:rPr>
      <w:t>1</w:t>
    </w:r>
    <w:r w:rsidR="00095D47">
      <w:rPr>
        <w:rFonts w:eastAsia="Arial" w:cs="Arial"/>
        <w:sz w:val="20"/>
        <w:szCs w:val="20"/>
        <w:lang w:val="fr-FR"/>
      </w:rPr>
      <w:fldChar w:fldCharType="end"/>
    </w:r>
    <w:r w:rsidR="00035CEE">
      <w:rPr>
        <w:rFonts w:ascii="Arial" w:hAnsi="Arial"/>
        <w:color w:val="001279"/>
        <w:sz w:val="20"/>
        <w:szCs w:val="20"/>
        <w:lang w:val="fr-FR"/>
      </w:rPr>
      <w:t>/</w:t>
    </w:r>
    <w:r w:rsidR="00095D47">
      <w:rPr>
        <w:rFonts w:eastAsia="Arial" w:cs="Arial"/>
        <w:sz w:val="20"/>
        <w:szCs w:val="20"/>
        <w:lang w:val="fr-FR"/>
      </w:rPr>
      <w:fldChar w:fldCharType="begin"/>
    </w:r>
    <w:r w:rsidR="00035CEE">
      <w:rPr>
        <w:rFonts w:eastAsia="Arial" w:cs="Arial"/>
        <w:sz w:val="20"/>
        <w:szCs w:val="20"/>
        <w:lang w:val="fr-FR"/>
      </w:rPr>
      <w:instrText xml:space="preserve"> NUMPAGES </w:instrText>
    </w:r>
    <w:r w:rsidR="00095D47">
      <w:rPr>
        <w:rFonts w:eastAsia="Arial" w:cs="Arial"/>
        <w:sz w:val="20"/>
        <w:szCs w:val="20"/>
        <w:lang w:val="fr-FR"/>
      </w:rPr>
      <w:fldChar w:fldCharType="separate"/>
    </w:r>
    <w:r w:rsidR="00D2248D">
      <w:rPr>
        <w:rFonts w:eastAsia="Arial" w:cs="Arial"/>
        <w:noProof/>
        <w:sz w:val="20"/>
        <w:szCs w:val="20"/>
        <w:lang w:val="fr-FR"/>
      </w:rPr>
      <w:t>12</w:t>
    </w:r>
    <w:r w:rsidR="00095D47">
      <w:rPr>
        <w:rFonts w:eastAsia="Arial" w:cs="Arial"/>
        <w:sz w:val="20"/>
        <w:szCs w:val="2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0A2" w:rsidRDefault="009600A2">
      <w:pPr>
        <w:spacing w:line="240" w:lineRule="auto"/>
      </w:pPr>
      <w:r>
        <w:separator/>
      </w:r>
    </w:p>
  </w:footnote>
  <w:footnote w:type="continuationSeparator" w:id="0">
    <w:p w:rsidR="009600A2" w:rsidRDefault="009600A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0"/>
        </w:tabs>
        <w:ind w:left="158" w:hanging="158"/>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1">
    <w:nsid w:val="00000002"/>
    <w:multiLevelType w:val="multilevel"/>
    <w:tmpl w:val="00000002"/>
    <w:name w:val="WWNum3"/>
    <w:lvl w:ilvl="0">
      <w:start w:val="1"/>
      <w:numFmt w:val="decimal"/>
      <w:lvlText w:val="%1."/>
      <w:lvlJc w:val="left"/>
      <w:pPr>
        <w:tabs>
          <w:tab w:val="num" w:pos="0"/>
        </w:tabs>
        <w:ind w:left="360" w:hanging="360"/>
      </w:pPr>
      <w:rPr>
        <w:caps w:val="0"/>
        <w:smallCaps w:val="0"/>
        <w:strike w:val="0"/>
        <w:dstrike w:val="0"/>
        <w:outline w:val="0"/>
        <w:emboss w:val="0"/>
        <w:imprint w:val="0"/>
        <w:color w:val="000080"/>
        <w:spacing w:val="0"/>
        <w:w w:val="100"/>
        <w:kern w:val="0"/>
        <w:position w:val="0"/>
        <w:sz w:val="20"/>
        <w:vertAlign w:val="baseline"/>
      </w:rPr>
    </w:lvl>
    <w:lvl w:ilvl="1">
      <w:start w:val="1"/>
      <w:numFmt w:val="decimal"/>
      <w:lvlText w:val="%2."/>
      <w:lvlJc w:val="left"/>
      <w:pPr>
        <w:tabs>
          <w:tab w:val="num" w:pos="0"/>
        </w:tabs>
        <w:ind w:left="1080" w:hanging="360"/>
      </w:pPr>
      <w:rPr>
        <w:caps w:val="0"/>
        <w:smallCaps w:val="0"/>
        <w:strike w:val="0"/>
        <w:dstrike w:val="0"/>
        <w:outline w:val="0"/>
        <w:emboss w:val="0"/>
        <w:imprint w:val="0"/>
        <w:spacing w:val="0"/>
        <w:w w:val="100"/>
        <w:kern w:val="0"/>
        <w:position w:val="0"/>
        <w:sz w:val="24"/>
        <w:vertAlign w:val="baseline"/>
      </w:rPr>
    </w:lvl>
    <w:lvl w:ilvl="2">
      <w:start w:val="1"/>
      <w:numFmt w:val="decimal"/>
      <w:lvlText w:val="%3."/>
      <w:lvlJc w:val="left"/>
      <w:pPr>
        <w:tabs>
          <w:tab w:val="num" w:pos="0"/>
        </w:tabs>
        <w:ind w:left="1800" w:hanging="360"/>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0"/>
        </w:tabs>
        <w:ind w:left="2520" w:hanging="360"/>
      </w:pPr>
      <w:rPr>
        <w:caps w:val="0"/>
        <w:smallCaps w:val="0"/>
        <w:strike w:val="0"/>
        <w:dstrike w:val="0"/>
        <w:outline w:val="0"/>
        <w:emboss w:val="0"/>
        <w:imprint w:val="0"/>
        <w:spacing w:val="0"/>
        <w:w w:val="100"/>
        <w:kern w:val="0"/>
        <w:position w:val="0"/>
        <w:sz w:val="24"/>
        <w:vertAlign w:val="baseline"/>
      </w:rPr>
    </w:lvl>
    <w:lvl w:ilvl="4">
      <w:start w:val="1"/>
      <w:numFmt w:val="decimal"/>
      <w:lvlText w:val="%5."/>
      <w:lvlJc w:val="left"/>
      <w:pPr>
        <w:tabs>
          <w:tab w:val="num" w:pos="0"/>
        </w:tabs>
        <w:ind w:left="3240" w:hanging="360"/>
      </w:pPr>
      <w:rPr>
        <w:caps w:val="0"/>
        <w:smallCaps w:val="0"/>
        <w:strike w:val="0"/>
        <w:dstrike w:val="0"/>
        <w:outline w:val="0"/>
        <w:emboss w:val="0"/>
        <w:imprint w:val="0"/>
        <w:spacing w:val="0"/>
        <w:w w:val="100"/>
        <w:kern w:val="0"/>
        <w:position w:val="0"/>
        <w:sz w:val="24"/>
        <w:vertAlign w:val="baseline"/>
      </w:rPr>
    </w:lvl>
    <w:lvl w:ilvl="5">
      <w:start w:val="1"/>
      <w:numFmt w:val="decimal"/>
      <w:lvlText w:val="%6."/>
      <w:lvlJc w:val="left"/>
      <w:pPr>
        <w:tabs>
          <w:tab w:val="num" w:pos="0"/>
        </w:tabs>
        <w:ind w:left="3960" w:hanging="36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0"/>
        </w:tabs>
        <w:ind w:left="4680" w:hanging="360"/>
      </w:pPr>
      <w:rPr>
        <w:caps w:val="0"/>
        <w:smallCaps w:val="0"/>
        <w:strike w:val="0"/>
        <w:dstrike w:val="0"/>
        <w:outline w:val="0"/>
        <w:emboss w:val="0"/>
        <w:imprint w:val="0"/>
        <w:spacing w:val="0"/>
        <w:w w:val="100"/>
        <w:kern w:val="0"/>
        <w:position w:val="0"/>
        <w:sz w:val="24"/>
        <w:vertAlign w:val="baseline"/>
      </w:rPr>
    </w:lvl>
    <w:lvl w:ilvl="7">
      <w:start w:val="1"/>
      <w:numFmt w:val="decimal"/>
      <w:lvlText w:val="%8."/>
      <w:lvlJc w:val="left"/>
      <w:pPr>
        <w:tabs>
          <w:tab w:val="num" w:pos="0"/>
        </w:tabs>
        <w:ind w:left="5400" w:hanging="360"/>
      </w:pPr>
      <w:rPr>
        <w:caps w:val="0"/>
        <w:smallCaps w:val="0"/>
        <w:strike w:val="0"/>
        <w:dstrike w:val="0"/>
        <w:outline w:val="0"/>
        <w:emboss w:val="0"/>
        <w:imprint w:val="0"/>
        <w:spacing w:val="0"/>
        <w:w w:val="100"/>
        <w:kern w:val="0"/>
        <w:position w:val="0"/>
        <w:sz w:val="24"/>
        <w:vertAlign w:val="baseline"/>
      </w:rPr>
    </w:lvl>
    <w:lvl w:ilvl="8">
      <w:start w:val="1"/>
      <w:numFmt w:val="decimal"/>
      <w:lvlText w:val="%9."/>
      <w:lvlJc w:val="left"/>
      <w:pPr>
        <w:tabs>
          <w:tab w:val="num" w:pos="0"/>
        </w:tabs>
        <w:ind w:left="6120" w:hanging="360"/>
      </w:pPr>
      <w:rPr>
        <w:caps w:val="0"/>
        <w:smallCaps w:val="0"/>
        <w:strike w:val="0"/>
        <w:dstrike w:val="0"/>
        <w:outline w:val="0"/>
        <w:emboss w:val="0"/>
        <w:imprint w:val="0"/>
        <w:spacing w:val="0"/>
        <w:w w:val="100"/>
        <w:kern w:val="0"/>
        <w:position w:val="0"/>
        <w:sz w:val="24"/>
        <w:vertAlign w:val="baseline"/>
      </w:rPr>
    </w:lvl>
  </w:abstractNum>
  <w:abstractNum w:abstractNumId="2">
    <w:nsid w:val="00000003"/>
    <w:multiLevelType w:val="multilevel"/>
    <w:tmpl w:val="00000003"/>
    <w:name w:val="WWNum4"/>
    <w:lvl w:ilvl="0">
      <w:start w:val="1"/>
      <w:numFmt w:val="bullet"/>
      <w:lvlText w:val="-"/>
      <w:lvlJc w:val="left"/>
      <w:pPr>
        <w:tabs>
          <w:tab w:val="num" w:pos="0"/>
        </w:tabs>
        <w:ind w:left="158" w:hanging="158"/>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58" w:hanging="158"/>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3">
    <w:nsid w:val="00000004"/>
    <w:multiLevelType w:val="multilevel"/>
    <w:tmpl w:val="00000004"/>
    <w:name w:val="WWNum5"/>
    <w:lvl w:ilvl="0">
      <w:start w:val="1"/>
      <w:numFmt w:val="bullet"/>
      <w:lvlText w:val="-"/>
      <w:lvlJc w:val="left"/>
      <w:pPr>
        <w:tabs>
          <w:tab w:val="num" w:pos="0"/>
        </w:tabs>
        <w:ind w:left="189" w:hanging="189"/>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89" w:hanging="189"/>
      </w:pPr>
      <w:rPr>
        <w:rFonts w:ascii="OpenSymbol" w:hAnsi="OpenSymbol" w:cs="OpenSymbol"/>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1389" w:hanging="189"/>
      </w:pPr>
      <w:rPr>
        <w:rFonts w:ascii="OpenSymbol" w:hAnsi="OpenSymbol" w:cs="OpenSymbol"/>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19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4">
    <w:nsid w:val="00000005"/>
    <w:multiLevelType w:val="multilevel"/>
    <w:tmpl w:val="00000005"/>
    <w:name w:val="WWNum6"/>
    <w:lvl w:ilvl="0">
      <w:start w:val="1"/>
      <w:numFmt w:val="bullet"/>
      <w:lvlText w:val=""/>
      <w:lvlJc w:val="left"/>
      <w:pPr>
        <w:tabs>
          <w:tab w:val="num" w:pos="0"/>
        </w:tabs>
        <w:ind w:left="189" w:hanging="189"/>
      </w:pPr>
      <w:rPr>
        <w:rFonts w:ascii="Symbol" w:hAnsi="Symbol" w:cs="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89" w:hanging="189"/>
      </w:pPr>
      <w:rPr>
        <w:rFonts w:ascii="Symbol" w:hAnsi="Symbol" w:cs="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89" w:hanging="189"/>
      </w:pPr>
      <w:rPr>
        <w:rFonts w:ascii="Symbol" w:hAnsi="Symbol" w:cs="Symbol"/>
        <w:caps w:val="0"/>
        <w:smallCaps w:val="0"/>
        <w:strike w:val="0"/>
        <w:dstrike w:val="0"/>
        <w:outline w:val="0"/>
        <w:emboss w:val="0"/>
        <w:imprint w:val="0"/>
        <w:spacing w:val="0"/>
        <w:w w:val="100"/>
        <w:kern w:val="0"/>
        <w:position w:val="0"/>
        <w:sz w:val="24"/>
        <w:vertAlign w:val="baseline"/>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C55220"/>
    <w:rsid w:val="00012734"/>
    <w:rsid w:val="00030AD2"/>
    <w:rsid w:val="00035CEE"/>
    <w:rsid w:val="00095D47"/>
    <w:rsid w:val="00101405"/>
    <w:rsid w:val="00181C34"/>
    <w:rsid w:val="001948F8"/>
    <w:rsid w:val="002635BC"/>
    <w:rsid w:val="002748B7"/>
    <w:rsid w:val="00291032"/>
    <w:rsid w:val="00304A01"/>
    <w:rsid w:val="00337442"/>
    <w:rsid w:val="003463D7"/>
    <w:rsid w:val="003779E3"/>
    <w:rsid w:val="003C122D"/>
    <w:rsid w:val="003C1A13"/>
    <w:rsid w:val="00437FA4"/>
    <w:rsid w:val="0044689A"/>
    <w:rsid w:val="00462F58"/>
    <w:rsid w:val="004A5E44"/>
    <w:rsid w:val="004C0779"/>
    <w:rsid w:val="004E1E92"/>
    <w:rsid w:val="0057041F"/>
    <w:rsid w:val="005926B8"/>
    <w:rsid w:val="00594734"/>
    <w:rsid w:val="005C1097"/>
    <w:rsid w:val="005E0A7A"/>
    <w:rsid w:val="00605CFD"/>
    <w:rsid w:val="00617DFD"/>
    <w:rsid w:val="00645D9A"/>
    <w:rsid w:val="00647290"/>
    <w:rsid w:val="006C3FD8"/>
    <w:rsid w:val="006D029E"/>
    <w:rsid w:val="006E421B"/>
    <w:rsid w:val="006F4400"/>
    <w:rsid w:val="006F51AA"/>
    <w:rsid w:val="0071386A"/>
    <w:rsid w:val="0073410C"/>
    <w:rsid w:val="00742E3A"/>
    <w:rsid w:val="007A4AC7"/>
    <w:rsid w:val="007D2E60"/>
    <w:rsid w:val="007D5EA2"/>
    <w:rsid w:val="008320BE"/>
    <w:rsid w:val="00850D1E"/>
    <w:rsid w:val="00881B81"/>
    <w:rsid w:val="00892DE3"/>
    <w:rsid w:val="008D1F25"/>
    <w:rsid w:val="00900477"/>
    <w:rsid w:val="009600A2"/>
    <w:rsid w:val="00961F94"/>
    <w:rsid w:val="00980ADF"/>
    <w:rsid w:val="009B7210"/>
    <w:rsid w:val="00A01C14"/>
    <w:rsid w:val="00A24FF4"/>
    <w:rsid w:val="00A46ED6"/>
    <w:rsid w:val="00A53839"/>
    <w:rsid w:val="00B35981"/>
    <w:rsid w:val="00B36C4B"/>
    <w:rsid w:val="00B65622"/>
    <w:rsid w:val="00B7077E"/>
    <w:rsid w:val="00B75B20"/>
    <w:rsid w:val="00C55220"/>
    <w:rsid w:val="00C965B2"/>
    <w:rsid w:val="00CE75A7"/>
    <w:rsid w:val="00D07F22"/>
    <w:rsid w:val="00D158CF"/>
    <w:rsid w:val="00D2248D"/>
    <w:rsid w:val="00D37D98"/>
    <w:rsid w:val="00D56332"/>
    <w:rsid w:val="00D60A89"/>
    <w:rsid w:val="00D61A04"/>
    <w:rsid w:val="00DE5E4B"/>
    <w:rsid w:val="00E776F1"/>
    <w:rsid w:val="00EC1965"/>
    <w:rsid w:val="00EC6E30"/>
    <w:rsid w:val="00F24CD3"/>
    <w:rsid w:val="00F96076"/>
    <w:rsid w:val="00F96098"/>
    <w:rsid w:val="00FA6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9A"/>
    <w:pPr>
      <w:spacing w:line="100" w:lineRule="atLeast"/>
    </w:pPr>
    <w:rPr>
      <w:rFonts w:eastAsia="Arial Unicode MS"/>
      <w:sz w:val="24"/>
      <w:szCs w:val="24"/>
      <w:lang w:val="en-US"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645D9A"/>
  </w:style>
  <w:style w:type="character" w:styleId="Lienhypertexte">
    <w:name w:val="Hyperlink"/>
    <w:rsid w:val="00645D9A"/>
    <w:rPr>
      <w:u w:val="single" w:color="FFFFFF"/>
    </w:rPr>
  </w:style>
  <w:style w:type="character" w:customStyle="1" w:styleId="ListLabel1">
    <w:name w:val="ListLabel 1"/>
    <w:rsid w:val="00645D9A"/>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
    <w:name w:val="ListLabel 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rsid w:val="00645D9A"/>
    <w:rPr>
      <w:caps w:val="0"/>
      <w:smallCaps w:val="0"/>
      <w:strike w:val="0"/>
      <w:dstrike w:val="0"/>
      <w:outline w:val="0"/>
      <w:emboss w:val="0"/>
      <w:imprint w:val="0"/>
      <w:spacing w:val="0"/>
      <w:w w:val="100"/>
      <w:kern w:val="0"/>
      <w:position w:val="0"/>
      <w:sz w:val="20"/>
      <w:vertAlign w:val="baseline"/>
    </w:rPr>
  </w:style>
  <w:style w:type="character" w:customStyle="1" w:styleId="ListLabel20">
    <w:name w:val="ListLabel 2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9">
    <w:name w:val="ListLabel 2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rsid w:val="00645D9A"/>
    <w:rPr>
      <w:caps w:val="0"/>
      <w:smallCaps w:val="0"/>
      <w:strike w:val="0"/>
      <w:dstrike w:val="0"/>
      <w:outline w:val="0"/>
      <w:emboss w:val="0"/>
      <w:imprint w:val="0"/>
      <w:spacing w:val="0"/>
      <w:w w:val="100"/>
      <w:kern w:val="0"/>
      <w:position w:val="0"/>
      <w:sz w:val="20"/>
      <w:vertAlign w:val="baseline"/>
    </w:rPr>
  </w:style>
  <w:style w:type="character" w:customStyle="1" w:styleId="ListLabel38">
    <w:name w:val="ListLabel 3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rsid w:val="00645D9A"/>
    <w:rPr>
      <w:rFonts w:ascii="Courier New" w:hAnsi="Courier New"/>
      <w:caps w:val="0"/>
      <w:smallCaps w:val="0"/>
      <w:strike w:val="0"/>
      <w:dstrike w:val="0"/>
      <w:outline w:val="0"/>
      <w:emboss w:val="0"/>
      <w:imprint w:val="0"/>
      <w:spacing w:val="0"/>
      <w:w w:val="100"/>
      <w:kern w:val="0"/>
      <w:position w:val="0"/>
      <w:sz w:val="20"/>
      <w:vertAlign w:val="baseline"/>
    </w:rPr>
  </w:style>
  <w:style w:type="character" w:customStyle="1" w:styleId="ListLabel47">
    <w:name w:val="ListLabel 4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rsid w:val="00645D9A"/>
    <w:rPr>
      <w:caps w:val="0"/>
      <w:smallCaps w:val="0"/>
      <w:strike w:val="0"/>
      <w:dstrike w:val="0"/>
      <w:outline w:val="0"/>
      <w:emboss w:val="0"/>
      <w:imprint w:val="0"/>
      <w:spacing w:val="0"/>
      <w:w w:val="100"/>
      <w:kern w:val="0"/>
      <w:position w:val="0"/>
      <w:sz w:val="20"/>
      <w:vertAlign w:val="baseline"/>
    </w:rPr>
  </w:style>
  <w:style w:type="character" w:customStyle="1" w:styleId="ListLabel56">
    <w:name w:val="ListLabel 56"/>
    <w:rsid w:val="00645D9A"/>
    <w:rPr>
      <w:caps w:val="0"/>
      <w:smallCaps w:val="0"/>
      <w:strike w:val="0"/>
      <w:dstrike w:val="0"/>
      <w:outline w:val="0"/>
      <w:emboss w:val="0"/>
      <w:imprint w:val="0"/>
      <w:spacing w:val="0"/>
      <w:w w:val="100"/>
      <w:kern w:val="0"/>
      <w:position w:val="0"/>
      <w:sz w:val="20"/>
      <w:vertAlign w:val="baseline"/>
    </w:rPr>
  </w:style>
  <w:style w:type="character" w:customStyle="1" w:styleId="ListLabel57">
    <w:name w:val="ListLabel 57"/>
    <w:rsid w:val="00645D9A"/>
    <w:rPr>
      <w:caps w:val="0"/>
      <w:smallCaps w:val="0"/>
      <w:strike w:val="0"/>
      <w:dstrike w:val="0"/>
      <w:outline w:val="0"/>
      <w:emboss w:val="0"/>
      <w:imprint w:val="0"/>
      <w:spacing w:val="0"/>
      <w:w w:val="100"/>
      <w:kern w:val="0"/>
      <w:position w:val="0"/>
      <w:sz w:val="20"/>
      <w:vertAlign w:val="baseline"/>
    </w:rPr>
  </w:style>
  <w:style w:type="character" w:customStyle="1" w:styleId="ListLabel58">
    <w:name w:val="ListLabel 5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59">
    <w:name w:val="ListLabel 5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0">
    <w:name w:val="ListLabel 6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1">
    <w:name w:val="ListLabel 6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2">
    <w:name w:val="ListLabel 6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3">
    <w:name w:val="ListLabel 6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4">
    <w:name w:val="ListLabel 64"/>
    <w:rsid w:val="00645D9A"/>
    <w:rPr>
      <w:caps w:val="0"/>
      <w:smallCaps w:val="0"/>
      <w:strike w:val="0"/>
      <w:dstrike w:val="0"/>
      <w:outline w:val="0"/>
      <w:emboss w:val="0"/>
      <w:imprint w:val="0"/>
      <w:spacing w:val="0"/>
      <w:w w:val="100"/>
      <w:kern w:val="0"/>
      <w:position w:val="0"/>
      <w:sz w:val="20"/>
      <w:vertAlign w:val="baseline"/>
    </w:rPr>
  </w:style>
  <w:style w:type="character" w:customStyle="1" w:styleId="ListLabel65">
    <w:name w:val="ListLabel 6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6">
    <w:name w:val="ListLabel 6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7">
    <w:name w:val="ListLabel 6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8">
    <w:name w:val="ListLabel 6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69">
    <w:name w:val="ListLabel 6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70">
    <w:name w:val="ListLabel 7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71">
    <w:name w:val="ListLabel 7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72">
    <w:name w:val="ListLabel 7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73">
    <w:name w:val="ListLabel 73"/>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74">
    <w:name w:val="ListLabel 7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5">
    <w:name w:val="ListLabel 7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6">
    <w:name w:val="ListLabel 7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7">
    <w:name w:val="ListLabel 7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8">
    <w:name w:val="ListLabel 7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9">
    <w:name w:val="ListLabel 7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0">
    <w:name w:val="ListLabel 8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1">
    <w:name w:val="ListLabel 8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82">
    <w:name w:val="ListLabel 82"/>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83">
    <w:name w:val="ListLabel 8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rsid w:val="00645D9A"/>
    <w:rPr>
      <w:caps w:val="0"/>
      <w:smallCaps w:val="0"/>
      <w:strike w:val="0"/>
      <w:dstrike w:val="0"/>
      <w:outline w:val="0"/>
      <w:emboss w:val="0"/>
      <w:imprint w:val="0"/>
      <w:color w:val="000080"/>
      <w:spacing w:val="0"/>
      <w:w w:val="100"/>
      <w:kern w:val="0"/>
      <w:position w:val="0"/>
      <w:sz w:val="20"/>
      <w:vertAlign w:val="baseline"/>
    </w:rPr>
  </w:style>
  <w:style w:type="character" w:customStyle="1" w:styleId="ListLabel92">
    <w:name w:val="ListLabel 9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rsid w:val="00645D9A"/>
    <w:rPr>
      <w:rFonts w:ascii="Courier New" w:hAnsi="Courier New" w:cs="OpenSymbol"/>
      <w:caps w:val="0"/>
      <w:smallCaps w:val="0"/>
      <w:strike w:val="0"/>
      <w:dstrike w:val="0"/>
      <w:outline w:val="0"/>
      <w:emboss w:val="0"/>
      <w:imprint w:val="0"/>
      <w:spacing w:val="0"/>
      <w:w w:val="100"/>
      <w:kern w:val="0"/>
      <w:position w:val="0"/>
      <w:sz w:val="20"/>
      <w:vertAlign w:val="baseline"/>
    </w:rPr>
  </w:style>
  <w:style w:type="character" w:customStyle="1" w:styleId="ListLabel101">
    <w:name w:val="ListLabel 10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2">
    <w:name w:val="ListLabel 10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3">
    <w:name w:val="ListLabel 10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4">
    <w:name w:val="ListLabel 10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5">
    <w:name w:val="ListLabel 10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6">
    <w:name w:val="ListLabel 10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7">
    <w:name w:val="ListLabel 10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8">
    <w:name w:val="ListLabel 10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9">
    <w:name w:val="ListLabel 109"/>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10">
    <w:name w:val="ListLabel 110"/>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11">
    <w:name w:val="ListLabel 111"/>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12">
    <w:name w:val="ListLabel 11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3">
    <w:name w:val="ListLabel 11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4">
    <w:name w:val="ListLabel 11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5">
    <w:name w:val="ListLabel 11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6">
    <w:name w:val="ListLabel 11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7">
    <w:name w:val="ListLabel 11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8">
    <w:name w:val="ListLabel 118"/>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119">
    <w:name w:val="ListLabel 11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0">
    <w:name w:val="ListLabel 12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1">
    <w:name w:val="ListLabel 12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2">
    <w:name w:val="ListLabel 12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3">
    <w:name w:val="ListLabel 12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4">
    <w:name w:val="ListLabel 12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5">
    <w:name w:val="ListLabel 12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6">
    <w:name w:val="ListLabel 12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7">
    <w:name w:val="ListLabel 127"/>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128">
    <w:name w:val="ListLabel 12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29">
    <w:name w:val="ListLabel 12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0">
    <w:name w:val="ListLabel 13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1">
    <w:name w:val="ListLabel 13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2">
    <w:name w:val="ListLabel 13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3">
    <w:name w:val="ListLabel 13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4">
    <w:name w:val="ListLabel 13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5">
    <w:name w:val="ListLabel 13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36">
    <w:name w:val="ListLabel 136"/>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37">
    <w:name w:val="ListLabel 13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38">
    <w:name w:val="ListLabel 13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39">
    <w:name w:val="ListLabel 13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40">
    <w:name w:val="ListLabel 14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41">
    <w:name w:val="ListLabel 14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42">
    <w:name w:val="ListLabel 14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43">
    <w:name w:val="ListLabel 14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44">
    <w:name w:val="ListLabel 14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45">
    <w:name w:val="ListLabel 145"/>
    <w:rsid w:val="00645D9A"/>
    <w:rPr>
      <w:caps w:val="0"/>
      <w:smallCaps w:val="0"/>
      <w:strike w:val="0"/>
      <w:dstrike w:val="0"/>
      <w:outline w:val="0"/>
      <w:emboss w:val="0"/>
      <w:imprint w:val="0"/>
      <w:color w:val="000080"/>
      <w:spacing w:val="0"/>
      <w:w w:val="100"/>
      <w:kern w:val="0"/>
      <w:position w:val="0"/>
      <w:sz w:val="20"/>
      <w:vertAlign w:val="baseline"/>
    </w:rPr>
  </w:style>
  <w:style w:type="character" w:customStyle="1" w:styleId="ListLabel146">
    <w:name w:val="ListLabel 14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47">
    <w:name w:val="ListLabel 14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48">
    <w:name w:val="ListLabel 14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49">
    <w:name w:val="ListLabel 14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50">
    <w:name w:val="ListLabel 15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51">
    <w:name w:val="ListLabel 15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52">
    <w:name w:val="ListLabel 15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53">
    <w:name w:val="ListLabel 15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154">
    <w:name w:val="ListLabel 154"/>
    <w:rsid w:val="00645D9A"/>
    <w:rPr>
      <w:rFonts w:ascii="Courier New" w:hAnsi="Courier New" w:cs="OpenSymbol"/>
      <w:caps w:val="0"/>
      <w:smallCaps w:val="0"/>
      <w:strike w:val="0"/>
      <w:dstrike w:val="0"/>
      <w:outline w:val="0"/>
      <w:emboss w:val="0"/>
      <w:imprint w:val="0"/>
      <w:spacing w:val="0"/>
      <w:w w:val="100"/>
      <w:kern w:val="0"/>
      <w:position w:val="0"/>
      <w:sz w:val="20"/>
      <w:vertAlign w:val="baseline"/>
    </w:rPr>
  </w:style>
  <w:style w:type="character" w:customStyle="1" w:styleId="ListLabel155">
    <w:name w:val="ListLabel 15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56">
    <w:name w:val="ListLabel 15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57">
    <w:name w:val="ListLabel 15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58">
    <w:name w:val="ListLabel 15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59">
    <w:name w:val="ListLabel 15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60">
    <w:name w:val="ListLabel 16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61">
    <w:name w:val="ListLabel 16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62">
    <w:name w:val="ListLabel 16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63">
    <w:name w:val="ListLabel 163"/>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64">
    <w:name w:val="ListLabel 164"/>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65">
    <w:name w:val="ListLabel 165"/>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66">
    <w:name w:val="ListLabel 16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67">
    <w:name w:val="ListLabel 16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68">
    <w:name w:val="ListLabel 16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69">
    <w:name w:val="ListLabel 16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70">
    <w:name w:val="ListLabel 17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71">
    <w:name w:val="ListLabel 17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72">
    <w:name w:val="ListLabel 172"/>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173">
    <w:name w:val="ListLabel 17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4">
    <w:name w:val="ListLabel 17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5">
    <w:name w:val="ListLabel 17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6">
    <w:name w:val="ListLabel 17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7">
    <w:name w:val="ListLabel 17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8">
    <w:name w:val="ListLabel 17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79">
    <w:name w:val="ListLabel 17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0">
    <w:name w:val="ListLabel 18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1">
    <w:name w:val="ListLabel 181"/>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182">
    <w:name w:val="ListLabel 18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3">
    <w:name w:val="ListLabel 18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4">
    <w:name w:val="ListLabel 18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5">
    <w:name w:val="ListLabel 18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6">
    <w:name w:val="ListLabel 18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7">
    <w:name w:val="ListLabel 18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8">
    <w:name w:val="ListLabel 18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89">
    <w:name w:val="ListLabel 18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90">
    <w:name w:val="ListLabel 190"/>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191">
    <w:name w:val="ListLabel 19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2">
    <w:name w:val="ListLabel 19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3">
    <w:name w:val="ListLabel 19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4">
    <w:name w:val="ListLabel 19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5">
    <w:name w:val="ListLabel 19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6">
    <w:name w:val="ListLabel 19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7">
    <w:name w:val="ListLabel 19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8">
    <w:name w:val="ListLabel 19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99">
    <w:name w:val="ListLabel 199"/>
    <w:rsid w:val="00645D9A"/>
    <w:rPr>
      <w:caps w:val="0"/>
      <w:smallCaps w:val="0"/>
      <w:strike w:val="0"/>
      <w:dstrike w:val="0"/>
      <w:outline w:val="0"/>
      <w:emboss w:val="0"/>
      <w:imprint w:val="0"/>
      <w:color w:val="000080"/>
      <w:spacing w:val="0"/>
      <w:w w:val="100"/>
      <w:kern w:val="0"/>
      <w:position w:val="0"/>
      <w:sz w:val="20"/>
      <w:vertAlign w:val="baseline"/>
    </w:rPr>
  </w:style>
  <w:style w:type="character" w:customStyle="1" w:styleId="ListLabel200">
    <w:name w:val="ListLabel 20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1">
    <w:name w:val="ListLabel 20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2">
    <w:name w:val="ListLabel 20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3">
    <w:name w:val="ListLabel 20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4">
    <w:name w:val="ListLabel 20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5">
    <w:name w:val="ListLabel 20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6">
    <w:name w:val="ListLabel 20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7">
    <w:name w:val="ListLabel 20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08">
    <w:name w:val="ListLabel 208"/>
    <w:rsid w:val="00645D9A"/>
    <w:rPr>
      <w:rFonts w:ascii="Courier New" w:hAnsi="Courier New" w:cs="OpenSymbol"/>
      <w:caps w:val="0"/>
      <w:smallCaps w:val="0"/>
      <w:strike w:val="0"/>
      <w:dstrike w:val="0"/>
      <w:outline w:val="0"/>
      <w:emboss w:val="0"/>
      <w:imprint w:val="0"/>
      <w:spacing w:val="0"/>
      <w:w w:val="100"/>
      <w:kern w:val="0"/>
      <w:position w:val="0"/>
      <w:sz w:val="20"/>
      <w:vertAlign w:val="baseline"/>
    </w:rPr>
  </w:style>
  <w:style w:type="character" w:customStyle="1" w:styleId="ListLabel209">
    <w:name w:val="ListLabel 20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0">
    <w:name w:val="ListLabel 21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1">
    <w:name w:val="ListLabel 21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2">
    <w:name w:val="ListLabel 21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3">
    <w:name w:val="ListLabel 21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4">
    <w:name w:val="ListLabel 21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5">
    <w:name w:val="ListLabel 21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6">
    <w:name w:val="ListLabel 21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17">
    <w:name w:val="ListLabel 217"/>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18">
    <w:name w:val="ListLabel 218"/>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19">
    <w:name w:val="ListLabel 219"/>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20">
    <w:name w:val="ListLabel 22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21">
    <w:name w:val="ListLabel 22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22">
    <w:name w:val="ListLabel 22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23">
    <w:name w:val="ListLabel 22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24">
    <w:name w:val="ListLabel 22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25">
    <w:name w:val="ListLabel 22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26">
    <w:name w:val="ListLabel 226"/>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227">
    <w:name w:val="ListLabel 22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8">
    <w:name w:val="ListLabel 22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29">
    <w:name w:val="ListLabel 22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0">
    <w:name w:val="ListLabel 23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1">
    <w:name w:val="ListLabel 23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2">
    <w:name w:val="ListLabel 23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3">
    <w:name w:val="ListLabel 23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4">
    <w:name w:val="ListLabel 23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5">
    <w:name w:val="ListLabel 235"/>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236">
    <w:name w:val="ListLabel 23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7">
    <w:name w:val="ListLabel 23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8">
    <w:name w:val="ListLabel 23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39">
    <w:name w:val="ListLabel 23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0">
    <w:name w:val="ListLabel 24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1">
    <w:name w:val="ListLabel 24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2">
    <w:name w:val="ListLabel 24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3">
    <w:name w:val="ListLabel 24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44">
    <w:name w:val="ListLabel 244"/>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45">
    <w:name w:val="ListLabel 24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46">
    <w:name w:val="ListLabel 24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47">
    <w:name w:val="ListLabel 24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48">
    <w:name w:val="ListLabel 24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49">
    <w:name w:val="ListLabel 24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50">
    <w:name w:val="ListLabel 25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51">
    <w:name w:val="ListLabel 25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52">
    <w:name w:val="ListLabel 25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53">
    <w:name w:val="ListLabel 253"/>
    <w:rsid w:val="00645D9A"/>
    <w:rPr>
      <w:caps w:val="0"/>
      <w:smallCaps w:val="0"/>
      <w:strike w:val="0"/>
      <w:dstrike w:val="0"/>
      <w:outline w:val="0"/>
      <w:emboss w:val="0"/>
      <w:imprint w:val="0"/>
      <w:color w:val="000080"/>
      <w:spacing w:val="0"/>
      <w:w w:val="100"/>
      <w:kern w:val="0"/>
      <w:position w:val="0"/>
      <w:sz w:val="20"/>
      <w:vertAlign w:val="baseline"/>
    </w:rPr>
  </w:style>
  <w:style w:type="character" w:customStyle="1" w:styleId="ListLabel254">
    <w:name w:val="ListLabel 25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55">
    <w:name w:val="ListLabel 25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56">
    <w:name w:val="ListLabel 256"/>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57">
    <w:name w:val="ListLabel 257"/>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58">
    <w:name w:val="ListLabel 25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59">
    <w:name w:val="ListLabel 25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60">
    <w:name w:val="ListLabel 26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61">
    <w:name w:val="ListLabel 26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262">
    <w:name w:val="ListLabel 262"/>
    <w:rsid w:val="00645D9A"/>
    <w:rPr>
      <w:rFonts w:ascii="Courier New" w:hAnsi="Courier New" w:cs="OpenSymbol"/>
      <w:caps w:val="0"/>
      <w:smallCaps w:val="0"/>
      <w:strike w:val="0"/>
      <w:dstrike w:val="0"/>
      <w:outline w:val="0"/>
      <w:emboss w:val="0"/>
      <w:imprint w:val="0"/>
      <w:spacing w:val="0"/>
      <w:w w:val="100"/>
      <w:kern w:val="0"/>
      <w:position w:val="0"/>
      <w:sz w:val="20"/>
      <w:vertAlign w:val="baseline"/>
    </w:rPr>
  </w:style>
  <w:style w:type="character" w:customStyle="1" w:styleId="ListLabel263">
    <w:name w:val="ListLabel 26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64">
    <w:name w:val="ListLabel 26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65">
    <w:name w:val="ListLabel 26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66">
    <w:name w:val="ListLabel 26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67">
    <w:name w:val="ListLabel 26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68">
    <w:name w:val="ListLabel 26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69">
    <w:name w:val="ListLabel 26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70">
    <w:name w:val="ListLabel 27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71">
    <w:name w:val="ListLabel 271"/>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72">
    <w:name w:val="ListLabel 272"/>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73">
    <w:name w:val="ListLabel 273"/>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74">
    <w:name w:val="ListLabel 27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75">
    <w:name w:val="ListLabel 27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76">
    <w:name w:val="ListLabel 27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77">
    <w:name w:val="ListLabel 27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78">
    <w:name w:val="ListLabel 27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79">
    <w:name w:val="ListLabel 27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280">
    <w:name w:val="ListLabel 280"/>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281">
    <w:name w:val="ListLabel 28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2">
    <w:name w:val="ListLabel 28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3">
    <w:name w:val="ListLabel 28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4">
    <w:name w:val="ListLabel 28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5">
    <w:name w:val="ListLabel 28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6">
    <w:name w:val="ListLabel 28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7">
    <w:name w:val="ListLabel 28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8">
    <w:name w:val="ListLabel 28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89">
    <w:name w:val="ListLabel 289"/>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290">
    <w:name w:val="ListLabel 29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1">
    <w:name w:val="ListLabel 29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2">
    <w:name w:val="ListLabel 29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3">
    <w:name w:val="ListLabel 293"/>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4">
    <w:name w:val="ListLabel 294"/>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5">
    <w:name w:val="ListLabel 29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6">
    <w:name w:val="ListLabel 29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7">
    <w:name w:val="ListLabel 29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298">
    <w:name w:val="ListLabel 298"/>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299">
    <w:name w:val="ListLabel 29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0">
    <w:name w:val="ListLabel 30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1">
    <w:name w:val="ListLabel 30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2">
    <w:name w:val="ListLabel 30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3">
    <w:name w:val="ListLabel 30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4">
    <w:name w:val="ListLabel 30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5">
    <w:name w:val="ListLabel 305"/>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6">
    <w:name w:val="ListLabel 306"/>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07">
    <w:name w:val="ListLabel 307"/>
    <w:rsid w:val="00645D9A"/>
    <w:rPr>
      <w:caps w:val="0"/>
      <w:smallCaps w:val="0"/>
      <w:strike w:val="0"/>
      <w:dstrike w:val="0"/>
      <w:outline w:val="0"/>
      <w:emboss w:val="0"/>
      <w:imprint w:val="0"/>
      <w:color w:val="000080"/>
      <w:spacing w:val="0"/>
      <w:w w:val="100"/>
      <w:kern w:val="0"/>
      <w:position w:val="0"/>
      <w:sz w:val="20"/>
      <w:vertAlign w:val="baseline"/>
    </w:rPr>
  </w:style>
  <w:style w:type="character" w:customStyle="1" w:styleId="ListLabel308">
    <w:name w:val="ListLabel 308"/>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09">
    <w:name w:val="ListLabel 309"/>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0">
    <w:name w:val="ListLabel 310"/>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1">
    <w:name w:val="ListLabel 311"/>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2">
    <w:name w:val="ListLabel 312"/>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3">
    <w:name w:val="ListLabel 313"/>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4">
    <w:name w:val="ListLabel 314"/>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5">
    <w:name w:val="ListLabel 315"/>
    <w:rsid w:val="00645D9A"/>
    <w:rPr>
      <w:caps w:val="0"/>
      <w:smallCaps w:val="0"/>
      <w:strike w:val="0"/>
      <w:dstrike w:val="0"/>
      <w:outline w:val="0"/>
      <w:emboss w:val="0"/>
      <w:imprint w:val="0"/>
      <w:spacing w:val="0"/>
      <w:w w:val="100"/>
      <w:kern w:val="0"/>
      <w:position w:val="0"/>
      <w:sz w:val="24"/>
      <w:vertAlign w:val="baseline"/>
    </w:rPr>
  </w:style>
  <w:style w:type="character" w:customStyle="1" w:styleId="ListLabel316">
    <w:name w:val="ListLabel 316"/>
    <w:rsid w:val="00645D9A"/>
    <w:rPr>
      <w:rFonts w:ascii="Courier New" w:hAnsi="Courier New" w:cs="OpenSymbol"/>
      <w:caps w:val="0"/>
      <w:smallCaps w:val="0"/>
      <w:strike w:val="0"/>
      <w:dstrike w:val="0"/>
      <w:outline w:val="0"/>
      <w:emboss w:val="0"/>
      <w:imprint w:val="0"/>
      <w:spacing w:val="0"/>
      <w:w w:val="100"/>
      <w:kern w:val="0"/>
      <w:position w:val="0"/>
      <w:sz w:val="20"/>
      <w:vertAlign w:val="baseline"/>
    </w:rPr>
  </w:style>
  <w:style w:type="character" w:customStyle="1" w:styleId="ListLabel317">
    <w:name w:val="ListLabel 317"/>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18">
    <w:name w:val="ListLabel 31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19">
    <w:name w:val="ListLabel 31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20">
    <w:name w:val="ListLabel 32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21">
    <w:name w:val="ListLabel 32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22">
    <w:name w:val="ListLabel 32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23">
    <w:name w:val="ListLabel 32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24">
    <w:name w:val="ListLabel 324"/>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25">
    <w:name w:val="ListLabel 325"/>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326">
    <w:name w:val="ListLabel 326"/>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327">
    <w:name w:val="ListLabel 327"/>
    <w:rsid w:val="00645D9A"/>
    <w:rPr>
      <w:rFonts w:cs="OpenSymbol"/>
      <w:caps w:val="0"/>
      <w:smallCaps w:val="0"/>
      <w:strike w:val="0"/>
      <w:dstrike w:val="0"/>
      <w:outline w:val="0"/>
      <w:emboss w:val="0"/>
      <w:imprint w:val="0"/>
      <w:spacing w:val="0"/>
      <w:w w:val="100"/>
      <w:kern w:val="0"/>
      <w:position w:val="0"/>
      <w:sz w:val="20"/>
      <w:vertAlign w:val="baseline"/>
    </w:rPr>
  </w:style>
  <w:style w:type="character" w:customStyle="1" w:styleId="ListLabel328">
    <w:name w:val="ListLabel 328"/>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29">
    <w:name w:val="ListLabel 329"/>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30">
    <w:name w:val="ListLabel 330"/>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31">
    <w:name w:val="ListLabel 331"/>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32">
    <w:name w:val="ListLabel 332"/>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33">
    <w:name w:val="ListLabel 333"/>
    <w:rsid w:val="00645D9A"/>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334">
    <w:name w:val="ListLabel 334"/>
    <w:rsid w:val="00645D9A"/>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335">
    <w:name w:val="ListLabel 335"/>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6">
    <w:name w:val="ListLabel 336"/>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7">
    <w:name w:val="ListLabel 337"/>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8">
    <w:name w:val="ListLabel 338"/>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39">
    <w:name w:val="ListLabel 339"/>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40">
    <w:name w:val="ListLabel 340"/>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41">
    <w:name w:val="ListLabel 341"/>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42">
    <w:name w:val="ListLabel 342"/>
    <w:rsid w:val="00645D9A"/>
    <w:rPr>
      <w:rFonts w:cs="Symbol"/>
      <w:caps w:val="0"/>
      <w:smallCaps w:val="0"/>
      <w:strike w:val="0"/>
      <w:dstrike w:val="0"/>
      <w:outline w:val="0"/>
      <w:emboss w:val="0"/>
      <w:imprint w:val="0"/>
      <w:spacing w:val="0"/>
      <w:w w:val="100"/>
      <w:kern w:val="0"/>
      <w:position w:val="0"/>
      <w:sz w:val="24"/>
      <w:vertAlign w:val="baseline"/>
    </w:rPr>
  </w:style>
  <w:style w:type="character" w:customStyle="1" w:styleId="Puces">
    <w:name w:val="Puces"/>
    <w:rsid w:val="00645D9A"/>
    <w:rPr>
      <w:rFonts w:ascii="OpenSymbol" w:eastAsia="OpenSymbol" w:hAnsi="OpenSymbol" w:cs="OpenSymbol"/>
    </w:rPr>
  </w:style>
  <w:style w:type="paragraph" w:customStyle="1" w:styleId="Titre1">
    <w:name w:val="Titre1"/>
    <w:basedOn w:val="Normal"/>
    <w:next w:val="Corpsdetexte"/>
    <w:rsid w:val="00645D9A"/>
    <w:pPr>
      <w:keepNext/>
      <w:spacing w:before="240" w:after="120"/>
    </w:pPr>
    <w:rPr>
      <w:rFonts w:ascii="Liberation Sans" w:hAnsi="Liberation Sans" w:cs="Arial Unicode MS"/>
      <w:sz w:val="28"/>
      <w:szCs w:val="28"/>
    </w:rPr>
  </w:style>
  <w:style w:type="paragraph" w:styleId="Corpsdetexte">
    <w:name w:val="Body Text"/>
    <w:basedOn w:val="Normal"/>
    <w:rsid w:val="00645D9A"/>
    <w:pPr>
      <w:spacing w:after="140" w:line="276" w:lineRule="auto"/>
    </w:pPr>
  </w:style>
  <w:style w:type="paragraph" w:styleId="Liste">
    <w:name w:val="List"/>
    <w:basedOn w:val="Corpsdetexte"/>
    <w:rsid w:val="00645D9A"/>
  </w:style>
  <w:style w:type="paragraph" w:customStyle="1" w:styleId="Lgende1">
    <w:name w:val="Légende1"/>
    <w:basedOn w:val="Normal"/>
    <w:rsid w:val="00645D9A"/>
    <w:pPr>
      <w:suppressLineNumbers/>
      <w:spacing w:before="120" w:after="120"/>
    </w:pPr>
    <w:rPr>
      <w:i/>
      <w:iCs/>
    </w:rPr>
  </w:style>
  <w:style w:type="paragraph" w:customStyle="1" w:styleId="Index">
    <w:name w:val="Index"/>
    <w:basedOn w:val="Normal"/>
    <w:rsid w:val="00645D9A"/>
    <w:pPr>
      <w:suppressLineNumbers/>
    </w:pPr>
  </w:style>
  <w:style w:type="paragraph" w:styleId="En-tte">
    <w:name w:val="header"/>
    <w:basedOn w:val="Normal"/>
    <w:rsid w:val="00645D9A"/>
    <w:pPr>
      <w:tabs>
        <w:tab w:val="right" w:pos="9020"/>
      </w:tabs>
    </w:pPr>
    <w:rPr>
      <w:rFonts w:ascii="Helvetica Neue" w:hAnsi="Helvetica Neue" w:cs="Arial Unicode MS"/>
      <w:color w:val="000000"/>
    </w:rPr>
  </w:style>
  <w:style w:type="paragraph" w:customStyle="1" w:styleId="Pardfaut">
    <w:name w:val="Par défaut"/>
    <w:rsid w:val="00645D9A"/>
    <w:pPr>
      <w:spacing w:line="100" w:lineRule="atLeast"/>
    </w:pPr>
    <w:rPr>
      <w:rFonts w:ascii="Helvetica Neue" w:eastAsia="Arial Unicode MS" w:hAnsi="Helvetica Neue" w:cs="Arial Unicode MS"/>
      <w:color w:val="000000"/>
      <w:sz w:val="22"/>
      <w:szCs w:val="22"/>
      <w:lang w:val="en-US" w:eastAsia="hi-IN" w:bidi="hi-IN"/>
    </w:rPr>
  </w:style>
  <w:style w:type="paragraph" w:customStyle="1" w:styleId="Corps">
    <w:name w:val="Corps"/>
    <w:rsid w:val="00645D9A"/>
    <w:pPr>
      <w:widowControl w:val="0"/>
      <w:spacing w:line="100" w:lineRule="atLeast"/>
    </w:pPr>
    <w:rPr>
      <w:color w:val="000000"/>
      <w:kern w:val="1"/>
      <w:sz w:val="24"/>
      <w:szCs w:val="24"/>
      <w:lang w:eastAsia="hi-IN" w:bidi="hi-IN"/>
    </w:rPr>
  </w:style>
  <w:style w:type="paragraph" w:customStyle="1" w:styleId="titrequestionannexe">
    <w:name w:val="titre question/annexe"/>
    <w:next w:val="Corps"/>
    <w:rsid w:val="00645D9A"/>
    <w:pPr>
      <w:spacing w:before="120" w:after="240" w:line="100" w:lineRule="atLeast"/>
      <w:jc w:val="both"/>
    </w:pPr>
    <w:rPr>
      <w:rFonts w:ascii="Arial" w:eastAsia="Arial Unicode MS" w:hAnsi="Arial" w:cs="Arial Unicode MS"/>
      <w:b/>
      <w:bCs/>
      <w:color w:val="B02200"/>
      <w:sz w:val="26"/>
      <w:szCs w:val="26"/>
      <w:lang w:eastAsia="hi-IN" w:bidi="hi-IN"/>
    </w:rPr>
  </w:style>
  <w:style w:type="paragraph" w:styleId="Pieddepage">
    <w:name w:val="footer"/>
    <w:basedOn w:val="Normal"/>
    <w:rsid w:val="00645D9A"/>
  </w:style>
  <w:style w:type="paragraph" w:customStyle="1" w:styleId="Contenudetableau">
    <w:name w:val="Contenu de tableau"/>
    <w:basedOn w:val="Normal"/>
    <w:rsid w:val="00645D9A"/>
    <w:pPr>
      <w:suppressLineNumbers/>
    </w:pPr>
  </w:style>
  <w:style w:type="paragraph" w:styleId="Textedebulles">
    <w:name w:val="Balloon Text"/>
    <w:basedOn w:val="Normal"/>
    <w:link w:val="TextedebullesCar"/>
    <w:uiPriority w:val="99"/>
    <w:semiHidden/>
    <w:unhideWhenUsed/>
    <w:rsid w:val="005C109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1097"/>
    <w:rPr>
      <w:rFonts w:ascii="Tahoma" w:eastAsia="Arial Unicode MS"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sio56.org/kercode/src/ressources_TP2.zi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sio56.org/kercod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3317</Words>
  <Characters>18248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Mathieu Capliez</dc:creator>
  <cp:keywords/>
  <cp:lastModifiedBy>WinXP</cp:lastModifiedBy>
  <cp:revision>39</cp:revision>
  <cp:lastPrinted>1601-01-01T00:00:00Z</cp:lastPrinted>
  <dcterms:created xsi:type="dcterms:W3CDTF">2021-12-15T12:09:00Z</dcterms:created>
  <dcterms:modified xsi:type="dcterms:W3CDTF">2025-02-03T12:51:00Z</dcterms:modified>
</cp:coreProperties>
</file>