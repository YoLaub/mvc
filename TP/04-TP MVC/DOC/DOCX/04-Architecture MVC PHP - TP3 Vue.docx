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1F41" w:rsidRDefault="00D96ED9">
      <w:pPr>
        <w:pStyle w:val="Pardfaut"/>
        <w:tabs>
          <w:tab w:val="left" w:pos="1021"/>
          <w:tab w:val="left" w:pos="2042"/>
          <w:tab w:val="left" w:pos="3063"/>
          <w:tab w:val="left" w:pos="4084"/>
          <w:tab w:val="left" w:pos="5105"/>
          <w:tab w:val="left" w:pos="6126"/>
          <w:tab w:val="left" w:pos="7147"/>
          <w:tab w:val="left" w:pos="8168"/>
        </w:tabs>
        <w:suppressAutoHyphens/>
        <w:spacing w:after="240"/>
        <w:jc w:val="both"/>
        <w:rPr>
          <w:rFonts w:ascii="Arial" w:hAnsi="Arial"/>
          <w:color w:val="99CCFF"/>
          <w:sz w:val="26"/>
          <w:szCs w:val="26"/>
          <w:lang w:val="fr-FR"/>
        </w:rPr>
      </w:pPr>
      <w:r>
        <w:rPr>
          <w:rFonts w:ascii="Arial" w:hAnsi="Arial"/>
          <w:b/>
          <w:bCs/>
          <w:color w:val="7D9BFF"/>
          <w:sz w:val="30"/>
          <w:szCs w:val="30"/>
          <w:lang w:val="fr-FR"/>
        </w:rPr>
        <w:t xml:space="preserve">Architecture MVC en PHP - Vue </w:t>
      </w:r>
    </w:p>
    <w:p w:rsidR="00AE1F41" w:rsidRDefault="00D96ED9">
      <w:pPr>
        <w:pStyle w:val="Pardfaut"/>
        <w:suppressAutoHyphens/>
        <w:ind w:left="851"/>
        <w:rPr>
          <w:rFonts w:ascii="Arial" w:hAnsi="Arial"/>
          <w:color w:val="99CCFF"/>
          <w:sz w:val="26"/>
          <w:szCs w:val="26"/>
          <w:lang w:val="fr-FR"/>
        </w:rPr>
      </w:pPr>
      <w:r>
        <w:rPr>
          <w:rFonts w:ascii="Arial" w:hAnsi="Arial"/>
          <w:color w:val="99CCFF"/>
          <w:sz w:val="26"/>
          <w:szCs w:val="26"/>
          <w:lang w:val="fr-FR"/>
        </w:rPr>
        <w:t xml:space="preserve">Partie 1 : généralités </w:t>
      </w:r>
    </w:p>
    <w:p w:rsidR="00AE1F41" w:rsidRDefault="00D96ED9">
      <w:pPr>
        <w:pStyle w:val="Pardfaut"/>
        <w:suppressAutoHyphens/>
        <w:ind w:left="851"/>
        <w:rPr>
          <w:rFonts w:ascii="Arial" w:hAnsi="Arial"/>
          <w:color w:val="00007F"/>
          <w:sz w:val="26"/>
          <w:szCs w:val="26"/>
          <w:lang w:val="fr-FR"/>
        </w:rPr>
      </w:pPr>
      <w:r>
        <w:rPr>
          <w:rFonts w:ascii="Arial" w:hAnsi="Arial"/>
          <w:color w:val="99CCFF"/>
          <w:sz w:val="26"/>
          <w:szCs w:val="26"/>
          <w:lang w:val="fr-FR"/>
        </w:rPr>
        <w:t xml:space="preserve">Partie 2 : contrôleur </w:t>
      </w:r>
    </w:p>
    <w:p w:rsidR="00AE1F41" w:rsidRDefault="00D96ED9">
      <w:pPr>
        <w:pStyle w:val="Pardfaut"/>
        <w:suppressAutoHyphens/>
        <w:ind w:left="851"/>
        <w:rPr>
          <w:rFonts w:ascii="Arial" w:hAnsi="Arial"/>
          <w:color w:val="99CCFF"/>
          <w:sz w:val="26"/>
          <w:szCs w:val="26"/>
          <w:lang w:val="fr-FR"/>
        </w:rPr>
      </w:pPr>
      <w:r>
        <w:rPr>
          <w:rFonts w:ascii="Arial" w:hAnsi="Arial"/>
          <w:color w:val="00007F"/>
          <w:sz w:val="26"/>
          <w:szCs w:val="26"/>
          <w:lang w:val="fr-FR"/>
        </w:rPr>
        <w:t xml:space="preserve">Partie 3 : vue </w:t>
      </w:r>
    </w:p>
    <w:p w:rsidR="00AE1F41" w:rsidRDefault="00D96ED9">
      <w:pPr>
        <w:pStyle w:val="Pardfaut"/>
        <w:suppressAutoHyphens/>
        <w:ind w:left="851"/>
        <w:rPr>
          <w:rFonts w:ascii="Arial" w:hAnsi="Arial"/>
          <w:color w:val="99CCFF"/>
          <w:sz w:val="26"/>
          <w:szCs w:val="26"/>
          <w:lang w:val="fr-FR"/>
        </w:rPr>
      </w:pPr>
      <w:r>
        <w:rPr>
          <w:rFonts w:ascii="Arial" w:hAnsi="Arial"/>
          <w:color w:val="99CCFF"/>
          <w:sz w:val="26"/>
          <w:szCs w:val="26"/>
          <w:lang w:val="fr-FR"/>
        </w:rPr>
        <w:t xml:space="preserve">Partie 4 : modèle </w:t>
      </w:r>
    </w:p>
    <w:p w:rsidR="00AE1F41" w:rsidRPr="00F87BF1" w:rsidRDefault="00D96ED9">
      <w:pPr>
        <w:pStyle w:val="Pardfaut"/>
        <w:suppressAutoHyphens/>
        <w:ind w:left="851"/>
        <w:rPr>
          <w:lang w:val="fr-FR"/>
        </w:rPr>
      </w:pPr>
      <w:r>
        <w:rPr>
          <w:rFonts w:ascii="Arial" w:hAnsi="Arial"/>
          <w:color w:val="99CCFF"/>
          <w:sz w:val="26"/>
          <w:szCs w:val="26"/>
          <w:lang w:val="fr-FR"/>
        </w:rPr>
        <w:t xml:space="preserve">Partie 5 : contrôleur principal </w:t>
      </w:r>
      <w:r w:rsidR="00F87BF1" w:rsidRPr="00F87BF1">
        <w:rPr>
          <w:rFonts w:ascii="Arial" w:hAnsi="Arial"/>
          <w:color w:val="99CCFF"/>
          <w:sz w:val="26"/>
          <w:szCs w:val="26"/>
          <w:lang w:val="fr-FR"/>
        </w:rPr>
        <w:t>et routage</w:t>
      </w:r>
    </w:p>
    <w:p w:rsidR="00AE1F41" w:rsidRDefault="00D96ED9">
      <w:pPr>
        <w:pStyle w:val="titreexoannexe"/>
        <w:suppressAutoHyphens/>
        <w:rPr>
          <w:color w:val="000080"/>
          <w:sz w:val="20"/>
          <w:szCs w:val="20"/>
        </w:rPr>
      </w:pPr>
      <w:r>
        <w:t>Fonctionnement de la vue dans le patron de conception MVC</w:t>
      </w: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Rappel du contexte</w:t>
      </w:r>
    </w:p>
    <w:p w:rsidR="00AE1F41" w:rsidRDefault="00D96ED9">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R3st0.fr est un site web de critique de restaurant. À l'image des sites de ce type il a pour vocation le recensement des avis des consommateurs et la diffusion de ces avis aux visiteurs.</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eastAsia="Arial" w:hAnsi="Arial" w:cs="Arial"/>
          <w:color w:val="000080"/>
          <w:sz w:val="20"/>
          <w:szCs w:val="20"/>
        </w:rPr>
        <w:t>Ce site web est développé en PHP en suivant le patron de conception "modèle vue contrôleur" (pattern MVC). L'architecture retenue pour ce projet permet d'appréhender la programmation web d'une manière structurée.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9900"/>
          <w:sz w:val="20"/>
          <w:szCs w:val="20"/>
        </w:rPr>
      </w:pPr>
      <w:r>
        <w:rPr>
          <w:rFonts w:ascii="Arial" w:hAnsi="Arial"/>
          <w:color w:val="009900"/>
          <w:sz w:val="20"/>
          <w:szCs w:val="20"/>
        </w:rPr>
        <w:t>L'objectif de ce document est d'analyser le fonctionnement du composant vue dans l'architecture MVC puis de mettre à jour des vues existantes pour les améliorer.</w:t>
      </w:r>
    </w:p>
    <w:p w:rsidR="00AE1F41" w:rsidRDefault="00D96ED9">
      <w:pPr>
        <w:pStyle w:val="Corps"/>
        <w:suppressAutoHyphens/>
        <w:jc w:val="both"/>
        <w:rPr>
          <w:rFonts w:ascii="Arial" w:eastAsia="Arial" w:hAnsi="Arial" w:cs="Arial"/>
          <w:color w:val="009900"/>
          <w:sz w:val="20"/>
          <w:szCs w:val="20"/>
        </w:rPr>
      </w:pPr>
      <w:r>
        <w:rPr>
          <w:rFonts w:ascii="Arial" w:hAnsi="Arial"/>
          <w:color w:val="009900"/>
          <w:sz w:val="20"/>
          <w:szCs w:val="20"/>
        </w:rPr>
        <w:t>Chaque restaurant est associé à des données dans la base : des photos, des types de cuisine, etc. L'affichage des données associées sur la fiche d'un restaurant donne plus d'informations aux utilisateurs. Ils peuvent ainsi choisir le bon restaurant où diner.</w:t>
      </w:r>
    </w:p>
    <w:p w:rsidR="00AE1F41" w:rsidRDefault="00AE1F41">
      <w:pPr>
        <w:pStyle w:val="Corps"/>
        <w:suppressAutoHyphens/>
        <w:jc w:val="both"/>
        <w:rPr>
          <w:rFonts w:ascii="Arial" w:eastAsia="Arial" w:hAnsi="Arial" w:cs="Arial"/>
          <w:color w:val="009900"/>
          <w:sz w:val="20"/>
          <w:szCs w:val="20"/>
        </w:rPr>
      </w:pP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Ressources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Dossier "base de données" : fichier base.sql contenant les tables et les données de la base  utilisée par l'application web étudiée.</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Dossier site : arborescence et fichiers de l'application web.</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 xml:space="preserve">Ressources à utiliser </w:t>
      </w:r>
      <w:hyperlink r:id="rId7" w:history="1">
        <w:r w:rsidR="00DF1595" w:rsidRPr="008320BE">
          <w:rPr>
            <w:rStyle w:val="Lienhypertexte"/>
            <w:rFonts w:ascii="Arial" w:hAnsi="Arial"/>
            <w:b/>
            <w:bCs/>
            <w:color w:val="00B0F0"/>
            <w:sz w:val="20"/>
            <w:szCs w:val="20"/>
          </w:rPr>
          <w:t>téléchargeable</w:t>
        </w:r>
      </w:hyperlink>
    </w:p>
    <w:p w:rsidR="00AE1F41" w:rsidRDefault="00D96ED9">
      <w:pPr>
        <w:pStyle w:val="Corps"/>
        <w:numPr>
          <w:ilvl w:val="0"/>
          <w:numId w:val="4"/>
        </w:numPr>
        <w:suppressAutoHyphens/>
        <w:jc w:val="both"/>
        <w:rPr>
          <w:rFonts w:ascii="Arial" w:hAnsi="Arial"/>
          <w:color w:val="00007F"/>
          <w:sz w:val="20"/>
          <w:szCs w:val="20"/>
        </w:rPr>
      </w:pPr>
      <w:r>
        <w:rPr>
          <w:rFonts w:ascii="Arial" w:hAnsi="Arial"/>
          <w:color w:val="000080"/>
          <w:sz w:val="20"/>
          <w:szCs w:val="20"/>
        </w:rPr>
        <w:t>Dossier "base de données" : fichier base.sql contenant les tables et les données de la base  utilisée par l'application web étudiée.</w:t>
      </w:r>
    </w:p>
    <w:p w:rsidR="00AE1F41" w:rsidRDefault="00D96ED9">
      <w:pPr>
        <w:pStyle w:val="Corpsdetexte"/>
        <w:numPr>
          <w:ilvl w:val="0"/>
          <w:numId w:val="4"/>
        </w:numPr>
        <w:suppressAutoHyphens/>
        <w:jc w:val="both"/>
        <w:rPr>
          <w:rFonts w:ascii="Arial" w:eastAsia="Arial" w:hAnsi="Arial" w:cs="Arial"/>
          <w:b/>
          <w:bCs/>
          <w:color w:val="000080"/>
          <w:sz w:val="20"/>
          <w:szCs w:val="20"/>
          <w:lang w:val="fr-FR"/>
        </w:rPr>
      </w:pPr>
      <w:r>
        <w:rPr>
          <w:rFonts w:ascii="Arial" w:hAnsi="Arial"/>
          <w:color w:val="00007F"/>
          <w:sz w:val="20"/>
          <w:szCs w:val="20"/>
          <w:lang w:val="fr-FR"/>
        </w:rPr>
        <w:t xml:space="preserve"> Dossier site : arborescence et fichiers de l'application web.</w:t>
      </w:r>
    </w:p>
    <w:p w:rsidR="00AE1F41" w:rsidRPr="00C4027A" w:rsidRDefault="00D96ED9">
      <w:pPr>
        <w:pStyle w:val="Corps"/>
        <w:suppressAutoHyphens/>
        <w:jc w:val="both"/>
        <w:rPr>
          <w:rFonts w:ascii="Arial" w:hAnsi="Arial"/>
          <w:color w:val="808080" w:themeColor="background1" w:themeShade="80"/>
          <w:sz w:val="20"/>
          <w:szCs w:val="20"/>
        </w:rPr>
      </w:pPr>
      <w:r>
        <w:rPr>
          <w:rFonts w:ascii="Arial" w:eastAsia="Arial" w:hAnsi="Arial" w:cs="Arial"/>
          <w:b/>
          <w:bCs/>
          <w:color w:val="000080"/>
          <w:sz w:val="20"/>
          <w:szCs w:val="20"/>
        </w:rPr>
        <w:t>Préparations</w:t>
      </w:r>
      <w:r w:rsidR="00C4027A">
        <w:rPr>
          <w:rFonts w:ascii="Arial" w:eastAsia="Arial" w:hAnsi="Arial" w:cs="Arial"/>
          <w:b/>
          <w:bCs/>
          <w:color w:val="000080"/>
          <w:sz w:val="20"/>
          <w:szCs w:val="20"/>
        </w:rPr>
        <w:t xml:space="preserve"> </w:t>
      </w:r>
      <w:r w:rsidR="00C4027A" w:rsidRPr="005E0A7A">
        <w:rPr>
          <w:rFonts w:ascii="Arial" w:eastAsia="Arial" w:hAnsi="Arial" w:cs="Arial"/>
          <w:bCs/>
          <w:color w:val="808080" w:themeColor="background1" w:themeShade="80"/>
          <w:sz w:val="20"/>
          <w:szCs w:val="20"/>
        </w:rPr>
        <w:t xml:space="preserve"> </w:t>
      </w:r>
      <w:r w:rsidR="00C4027A" w:rsidRPr="005E0A7A">
        <w:rPr>
          <w:rFonts w:ascii="Arial" w:eastAsia="Arial" w:hAnsi="Arial" w:cs="Arial"/>
          <w:bCs/>
          <w:i/>
          <w:color w:val="808080" w:themeColor="background1" w:themeShade="80"/>
          <w:sz w:val="20"/>
          <w:szCs w:val="20"/>
          <w:highlight w:val="yellow"/>
        </w:rPr>
        <w:t>[ ne pas recréer / importer une base de données si elle a été créée précédemment ]</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Après avoir créé la base de données nommée «</w:t>
      </w:r>
      <w:r>
        <w:rPr>
          <w:rFonts w:ascii="Arial" w:hAnsi="Arial"/>
          <w:b/>
          <w:bCs/>
          <w:color w:val="000080"/>
          <w:sz w:val="20"/>
          <w:szCs w:val="20"/>
        </w:rPr>
        <w:t> resto</w:t>
      </w:r>
      <w:r>
        <w:rPr>
          <w:rFonts w:ascii="Arial" w:hAnsi="Arial"/>
          <w:color w:val="000080"/>
          <w:sz w:val="20"/>
          <w:szCs w:val="20"/>
        </w:rPr>
        <w:t xml:space="preserve"> » (encodage utf8mb4) et importé le fichier </w:t>
      </w:r>
      <w:r>
        <w:rPr>
          <w:rFonts w:ascii="Courier New" w:hAnsi="Courier New"/>
          <w:color w:val="000080"/>
          <w:sz w:val="20"/>
          <w:szCs w:val="20"/>
        </w:rPr>
        <w:t xml:space="preserve">base.sql </w:t>
      </w:r>
      <w:r>
        <w:rPr>
          <w:rFonts w:ascii="Arial" w:hAnsi="Arial"/>
          <w:color w:val="000080"/>
          <w:sz w:val="20"/>
          <w:szCs w:val="20"/>
        </w:rPr>
        <w:t xml:space="preserve">sur PhpMyAdmin, créer un nouveau dossier nommé </w:t>
      </w:r>
      <w:r w:rsidRPr="00C4027A">
        <w:rPr>
          <w:rFonts w:ascii="Arial" w:hAnsi="Arial"/>
          <w:b/>
          <w:bCs/>
          <w:color w:val="000080"/>
          <w:sz w:val="20"/>
          <w:szCs w:val="20"/>
          <w:highlight w:val="yellow"/>
        </w:rPr>
        <w:t>MVCTP</w:t>
      </w:r>
      <w:r w:rsidR="00740E50" w:rsidRPr="00C4027A">
        <w:rPr>
          <w:rFonts w:ascii="Arial" w:hAnsi="Arial"/>
          <w:b/>
          <w:bCs/>
          <w:color w:val="000080"/>
          <w:sz w:val="20"/>
          <w:szCs w:val="20"/>
          <w:highlight w:val="yellow"/>
        </w:rPr>
        <w:t>3</w:t>
      </w:r>
      <w:r>
        <w:rPr>
          <w:rFonts w:ascii="Arial" w:hAnsi="Arial"/>
          <w:color w:val="000080"/>
          <w:sz w:val="20"/>
          <w:szCs w:val="20"/>
        </w:rPr>
        <w:t xml:space="preserve"> à la racine de votre serveur web. Copier le contenu du dossier « </w:t>
      </w:r>
      <w:r>
        <w:rPr>
          <w:rFonts w:ascii="Arial" w:hAnsi="Arial"/>
          <w:b/>
          <w:bCs/>
          <w:color w:val="000080"/>
          <w:sz w:val="20"/>
          <w:szCs w:val="20"/>
        </w:rPr>
        <w:t>site</w:t>
      </w:r>
      <w:r>
        <w:rPr>
          <w:rFonts w:ascii="Arial" w:hAnsi="Arial"/>
          <w:color w:val="000080"/>
          <w:sz w:val="20"/>
          <w:szCs w:val="20"/>
        </w:rPr>
        <w:t xml:space="preserve"> » dans ce </w:t>
      </w:r>
      <w:r w:rsidR="00740E50">
        <w:rPr>
          <w:rFonts w:ascii="Arial" w:hAnsi="Arial"/>
          <w:color w:val="000080"/>
          <w:sz w:val="20"/>
          <w:szCs w:val="20"/>
        </w:rPr>
        <w:t xml:space="preserve">dossier. Importer le dossier </w:t>
      </w:r>
      <w:r w:rsidRPr="00C4027A">
        <w:rPr>
          <w:rFonts w:ascii="Arial" w:hAnsi="Arial"/>
          <w:color w:val="000080"/>
          <w:sz w:val="20"/>
          <w:szCs w:val="20"/>
          <w:highlight w:val="yellow"/>
        </w:rPr>
        <w:t>MVCTP</w:t>
      </w:r>
      <w:r w:rsidR="00740E50" w:rsidRPr="00C4027A">
        <w:rPr>
          <w:rFonts w:ascii="Arial" w:hAnsi="Arial"/>
          <w:color w:val="000080"/>
          <w:sz w:val="20"/>
          <w:szCs w:val="20"/>
          <w:highlight w:val="yellow"/>
        </w:rPr>
        <w:t>3</w:t>
      </w:r>
      <w:r>
        <w:rPr>
          <w:rFonts w:ascii="Arial" w:hAnsi="Arial"/>
          <w:b/>
          <w:bCs/>
          <w:color w:val="000080"/>
          <w:sz w:val="20"/>
          <w:szCs w:val="20"/>
        </w:rPr>
        <w:t xml:space="preserve"> </w:t>
      </w:r>
      <w:r>
        <w:rPr>
          <w:rFonts w:ascii="Arial" w:hAnsi="Arial"/>
          <w:color w:val="000080"/>
          <w:sz w:val="20"/>
          <w:szCs w:val="20"/>
        </w:rPr>
        <w:t>dans Visual Studio Code.</w:t>
      </w:r>
    </w:p>
    <w:p w:rsidR="00AE1F41" w:rsidRDefault="002F4ECA">
      <w:pPr>
        <w:pStyle w:val="Corps"/>
        <w:suppressAutoHyphens/>
        <w:jc w:val="both"/>
        <w:rPr>
          <w:rFonts w:ascii="Arial" w:eastAsia="Arial" w:hAnsi="Arial" w:cs="Arial"/>
          <w:color w:val="000080"/>
          <w:sz w:val="20"/>
          <w:szCs w:val="20"/>
        </w:rPr>
      </w:pPr>
      <w:r w:rsidRPr="002F4ECA">
        <w:rPr>
          <w:rFonts w:ascii="Arial" w:hAnsi="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2" type="#_x0000_t75" style="position:absolute;left:0;text-align:left;margin-left:289.75pt;margin-top:537.7pt;width:131.75pt;height:97.95pt;z-index:3;visibility:visible;mso-wrap-distance-left:0;mso-wrap-distance-right:0;mso-position-horizontal-relative:page;mso-position-vertical-relative:page" filled="t">
            <v:imagedata r:id="rId8" o:title=""/>
            <w10:wrap type="square" side="largest" anchorx="page" anchory="page"/>
          </v:shape>
        </w:pict>
      </w:r>
    </w:p>
    <w:p w:rsidR="00AE1F41" w:rsidRDefault="00D96ED9">
      <w:pPr>
        <w:pStyle w:val="Corps"/>
        <w:suppressAutoHyphens/>
        <w:jc w:val="both"/>
      </w:pPr>
      <w:r>
        <w:rPr>
          <w:rFonts w:ascii="Arial" w:hAnsi="Arial"/>
          <w:color w:val="000080"/>
          <w:sz w:val="20"/>
          <w:szCs w:val="20"/>
        </w:rPr>
        <w:t>L'arborescence devrait être semblable celle-ci :</w:t>
      </w:r>
    </w:p>
    <w:p w:rsidR="00AE1F41" w:rsidRDefault="00AE1F41">
      <w:pPr>
        <w:pStyle w:val="Corps"/>
        <w:suppressAutoHyphens/>
        <w:jc w:val="center"/>
      </w:pPr>
    </w:p>
    <w:p w:rsidR="00AE1F41" w:rsidRDefault="00AE1F41">
      <w:pPr>
        <w:pStyle w:val="Corps"/>
        <w:suppressAutoHyphens/>
        <w:jc w:val="center"/>
        <w:rPr>
          <w:rFonts w:ascii="Arial" w:eastAsia="Arial" w:hAnsi="Arial" w:cs="Arial"/>
          <w:color w:val="00008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Courier New" w:eastAsia="Courier New" w:hAnsi="Courier New" w:cs="Courier New"/>
          <w:color w:val="000080"/>
          <w:sz w:val="20"/>
          <w:szCs w:val="20"/>
        </w:rPr>
      </w:pPr>
      <w:r>
        <w:rPr>
          <w:rFonts w:ascii="Arial" w:hAnsi="Arial"/>
          <w:color w:val="000080"/>
          <w:sz w:val="20"/>
          <w:szCs w:val="20"/>
        </w:rPr>
        <w:t xml:space="preserve">Avant de commencer le TP, le site doit être paramétré afin qu'il utilise votre base de données. Dans le script </w:t>
      </w:r>
      <w:r>
        <w:rPr>
          <w:rFonts w:ascii="Courier New" w:hAnsi="Courier New"/>
          <w:color w:val="000080"/>
          <w:sz w:val="20"/>
          <w:szCs w:val="20"/>
        </w:rPr>
        <w:t>modele/bd.inc.php</w:t>
      </w:r>
      <w:r>
        <w:rPr>
          <w:rFonts w:ascii="Arial" w:hAnsi="Arial"/>
          <w:color w:val="000080"/>
          <w:sz w:val="20"/>
          <w:szCs w:val="20"/>
        </w:rPr>
        <w:t xml:space="preserve">, modifier les lignes suivantes afin d'indiquer les bonnes informations : </w:t>
      </w:r>
    </w:p>
    <w:p w:rsidR="00AE1F41" w:rsidRDefault="00D96ED9">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$login = "votre login mariaDB";</w:t>
      </w:r>
    </w:p>
    <w:p w:rsidR="00AE1F41" w:rsidRDefault="00D96ED9">
      <w:pPr>
        <w:pStyle w:val="Corps"/>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t>$mdp = "votre mot de passe mariaDB";</w:t>
      </w:r>
    </w:p>
    <w:p w:rsidR="00AE1F41" w:rsidRDefault="00D96ED9">
      <w:pPr>
        <w:pStyle w:val="Corps"/>
        <w:suppressAutoHyphens/>
        <w:jc w:val="both"/>
        <w:rPr>
          <w:rFonts w:ascii="Courier New" w:hAnsi="Courier New"/>
          <w:color w:val="000080"/>
          <w:sz w:val="20"/>
          <w:szCs w:val="20"/>
        </w:rPr>
      </w:pPr>
      <w:r>
        <w:rPr>
          <w:rFonts w:ascii="Courier New" w:eastAsia="Courier New" w:hAnsi="Courier New" w:cs="Courier New"/>
          <w:color w:val="000080"/>
          <w:sz w:val="20"/>
          <w:szCs w:val="20"/>
        </w:rPr>
        <w:tab/>
        <w:t>$bd = "nom de votre base de donn</w:t>
      </w:r>
      <w:r>
        <w:rPr>
          <w:rFonts w:ascii="Courier New" w:hAnsi="Courier New"/>
          <w:color w:val="000080"/>
          <w:sz w:val="20"/>
          <w:szCs w:val="20"/>
        </w:rPr>
        <w:t>ées";</w:t>
      </w:r>
    </w:p>
    <w:p w:rsidR="00AE1F41" w:rsidRDefault="00D96ED9">
      <w:pPr>
        <w:pStyle w:val="Corps"/>
        <w:suppressAutoHyphens/>
        <w:jc w:val="both"/>
        <w:rPr>
          <w:rFonts w:ascii="Arial" w:eastAsia="Arial" w:hAnsi="Arial" w:cs="Arial"/>
          <w:color w:val="000080"/>
          <w:sz w:val="20"/>
          <w:szCs w:val="20"/>
        </w:rPr>
      </w:pPr>
      <w:r>
        <w:rPr>
          <w:rFonts w:ascii="Courier New" w:hAnsi="Courier New"/>
          <w:color w:val="000080"/>
          <w:sz w:val="20"/>
          <w:szCs w:val="20"/>
        </w:rPr>
        <w:tab/>
        <w:t xml:space="preserve">$serveur = "localhost"; </w:t>
      </w:r>
      <w:r w:rsidR="00B33FCF">
        <w:rPr>
          <w:rFonts w:ascii="Courier New" w:hAnsi="Courier New"/>
          <w:color w:val="000080"/>
          <w:sz w:val="20"/>
          <w:szCs w:val="20"/>
        </w:rPr>
        <w:t>//le SGBRD est installé sur le serveur</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pPr>
      <w:r>
        <w:rPr>
          <w:rFonts w:ascii="Arial" w:eastAsia="Arial" w:hAnsi="Arial" w:cs="Arial"/>
          <w:color w:val="000080"/>
          <w:sz w:val="20"/>
          <w:szCs w:val="20"/>
        </w:rPr>
        <w:t xml:space="preserve">Afin de mieux voir l'objectif du site, et les différentes fonctionnalités que vous devrez mettre en place tout au long de ces TP, le site final est consultable </w:t>
      </w:r>
      <w:r w:rsidR="00DF1595">
        <w:rPr>
          <w:rFonts w:ascii="Arial" w:eastAsia="Arial" w:hAnsi="Arial" w:cs="Arial"/>
          <w:color w:val="000080"/>
          <w:sz w:val="20"/>
          <w:szCs w:val="20"/>
        </w:rPr>
        <w:t xml:space="preserve">à </w:t>
      </w:r>
      <w:hyperlink r:id="rId9" w:history="1">
        <w:r w:rsidR="00DF1595">
          <w:rPr>
            <w:rStyle w:val="Lienhypertexte"/>
            <w:rFonts w:ascii="Arial" w:eastAsia="Arial" w:hAnsi="Arial" w:cs="Arial"/>
            <w:b/>
            <w:color w:val="00B0F0"/>
            <w:sz w:val="20"/>
            <w:szCs w:val="20"/>
          </w:rPr>
          <w:t>cette a</w:t>
        </w:r>
        <w:r w:rsidR="00DF1595" w:rsidRPr="008320BE">
          <w:rPr>
            <w:rStyle w:val="Lienhypertexte"/>
            <w:rFonts w:ascii="Arial" w:eastAsia="Arial" w:hAnsi="Arial" w:cs="Arial"/>
            <w:b/>
            <w:color w:val="00B0F0"/>
            <w:sz w:val="20"/>
            <w:szCs w:val="20"/>
          </w:rPr>
          <w:t>dre</w:t>
        </w:r>
        <w:r w:rsidR="00DF1595">
          <w:rPr>
            <w:rStyle w:val="Lienhypertexte"/>
            <w:rFonts w:ascii="Arial" w:eastAsia="Arial" w:hAnsi="Arial" w:cs="Arial"/>
            <w:b/>
            <w:color w:val="00B0F0"/>
            <w:sz w:val="20"/>
            <w:szCs w:val="20"/>
          </w:rPr>
          <w:t>sse</w:t>
        </w:r>
        <w:r w:rsidR="00DF1595" w:rsidRPr="008320BE">
          <w:rPr>
            <w:rStyle w:val="Lienhypertexte"/>
            <w:rFonts w:ascii="Arial" w:eastAsia="Arial" w:hAnsi="Arial" w:cs="Arial"/>
            <w:b/>
            <w:color w:val="00B0F0"/>
            <w:sz w:val="20"/>
            <w:szCs w:val="20"/>
          </w:rPr>
          <w:t>.</w:t>
        </w:r>
      </w:hyperlink>
    </w:p>
    <w:p w:rsidR="00DF1595" w:rsidRDefault="00DF1595">
      <w:pPr>
        <w:pStyle w:val="Corps"/>
        <w:suppressAutoHyphens/>
        <w:jc w:val="both"/>
        <w:rPr>
          <w:rFonts w:ascii="Georgia" w:hAnsi="Georgia"/>
          <w:b/>
          <w:bCs/>
          <w:i/>
          <w:iCs/>
          <w:color w:val="000080"/>
          <w:spacing w:val="16"/>
          <w:sz w:val="26"/>
          <w:szCs w:val="26"/>
        </w:rPr>
      </w:pPr>
    </w:p>
    <w:p w:rsidR="00AE1F41" w:rsidRDefault="00D96ED9">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suppressAutoHyphens/>
        <w:rPr>
          <w:rFonts w:ascii="Arial" w:hAnsi="Arial"/>
          <w:color w:val="000080"/>
          <w:sz w:val="20"/>
          <w:szCs w:val="20"/>
          <w:lang w:val="fr-FR"/>
        </w:rPr>
      </w:pPr>
      <w:r>
        <w:rPr>
          <w:rFonts w:ascii="Georgia" w:hAnsi="Georgia"/>
          <w:b/>
          <w:bCs/>
          <w:i/>
          <w:iCs/>
          <w:color w:val="000080"/>
          <w:spacing w:val="16"/>
          <w:sz w:val="26"/>
          <w:szCs w:val="26"/>
          <w:lang w:val="fr-FR"/>
        </w:rPr>
        <w:lastRenderedPageBreak/>
        <w:t>Partie A : Analyse d'une vue existante</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Dans les trois exercices suivants vous devrez analyser le script de vue vueDetailResto.php permettant d'afficher les détails d'un restaurant. Cette vue est appelée par le contrôleur detailResto.php.</w:t>
      </w:r>
    </w:p>
    <w:p w:rsidR="00AE1F41" w:rsidRDefault="00AE1F41">
      <w:pPr>
        <w:pStyle w:val="Corps"/>
        <w:suppressAutoHyphens/>
        <w:jc w:val="both"/>
        <w:rPr>
          <w:rFonts w:ascii="Arial" w:eastAsia="Arial" w:hAnsi="Arial" w:cs="Arial"/>
          <w:color w:val="000080"/>
          <w:sz w:val="20"/>
          <w:szCs w:val="20"/>
        </w:rPr>
      </w:pPr>
    </w:p>
    <w:p w:rsidR="00AE1F41" w:rsidRDefault="00D96ED9">
      <w:pPr>
        <w:pStyle w:val="titreexoannexe"/>
        <w:suppressAutoHyphens/>
        <w:rPr>
          <w:color w:val="000080"/>
          <w:sz w:val="20"/>
          <w:szCs w:val="20"/>
        </w:rPr>
      </w:pPr>
      <w:r>
        <w:t xml:space="preserve">Question 1 - Analyse du script de vue vueDetailResto.php : les photos </w:t>
      </w: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AE1F41" w:rsidRDefault="00D96ED9">
      <w:pPr>
        <w:pStyle w:val="Corps"/>
        <w:suppressAutoHyphens/>
        <w:jc w:val="both"/>
        <w:rPr>
          <w:color w:val="000080"/>
          <w:sz w:val="20"/>
          <w:szCs w:val="20"/>
        </w:rPr>
      </w:pPr>
      <w:r>
        <w:rPr>
          <w:rFonts w:ascii="Arial" w:hAnsi="Arial"/>
          <w:color w:val="000080"/>
          <w:sz w:val="20"/>
          <w:szCs w:val="20"/>
        </w:rPr>
        <w:t>- annexes 1, 2, 5 et 6</w:t>
      </w:r>
    </w:p>
    <w:p w:rsidR="00AE1F41" w:rsidRDefault="00AE1F41">
      <w:pPr>
        <w:pStyle w:val="Corps"/>
        <w:suppressAutoHyphens/>
        <w:jc w:val="both"/>
        <w:rPr>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1.1.</w:t>
      </w:r>
      <w:r>
        <w:rPr>
          <w:rFonts w:ascii="Arial" w:hAnsi="Arial"/>
          <w:color w:val="000080"/>
          <w:sz w:val="20"/>
          <w:szCs w:val="20"/>
        </w:rPr>
        <w:t xml:space="preserve"> Quelles fonctions définies dans le modèle sont utilisées dans le contrôleur </w:t>
      </w:r>
      <w:r>
        <w:rPr>
          <w:rFonts w:ascii="Courier New" w:hAnsi="Courier New"/>
          <w:color w:val="000080"/>
          <w:sz w:val="20"/>
          <w:szCs w:val="20"/>
        </w:rPr>
        <w:t>detailResto.php</w:t>
      </w:r>
      <w:r>
        <w:rPr>
          <w:rFonts w:ascii="Arial" w:hAnsi="Arial"/>
          <w:color w:val="000080"/>
          <w:sz w:val="20"/>
          <w:szCs w:val="20"/>
        </w:rPr>
        <w: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1.2.</w:t>
      </w:r>
      <w:r>
        <w:rPr>
          <w:rFonts w:ascii="Arial" w:hAnsi="Arial"/>
          <w:color w:val="000080"/>
          <w:sz w:val="20"/>
          <w:szCs w:val="20"/>
        </w:rPr>
        <w:t xml:space="preserve"> Quelles annexes présentent l'affichage du résultat d'exécution des fonctions du modèle trouvées à la question précédente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Rappel sur les tableaux associatifs</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Un tableau associatif permet de stocker plusieurs informations dans une seule variable. L'accès aux informations ne se fait pas grâce aux numéros de cellules comme dans un tableau classique, mais avec un nom de cellule.</w:t>
      </w:r>
    </w:p>
    <w:p w:rsidR="00AE1F41" w:rsidRDefault="00AE1F41">
      <w:pPr>
        <w:pStyle w:val="Pardfaut"/>
        <w:suppressAutoHyphens/>
        <w:jc w:val="both"/>
        <w:rPr>
          <w:rFonts w:ascii="Arial" w:eastAsia="Arial" w:hAnsi="Arial" w:cs="Arial"/>
          <w:color w:val="000080"/>
          <w:sz w:val="20"/>
          <w:szCs w:val="20"/>
          <w:lang w:val="fr-FR"/>
        </w:rPr>
      </w:pPr>
    </w:p>
    <w:p w:rsidR="00AE1F41" w:rsidRDefault="00D96ED9">
      <w:pPr>
        <w:pStyle w:val="Pardfaut"/>
        <w:suppressAutoHyphens/>
        <w:jc w:val="both"/>
        <w:rPr>
          <w:rFonts w:ascii="Arial" w:hAnsi="Arial"/>
          <w:color w:val="000080"/>
          <w:sz w:val="20"/>
          <w:szCs w:val="20"/>
          <w:lang w:val="fr-FR"/>
        </w:rPr>
      </w:pPr>
      <w:r>
        <w:rPr>
          <w:rFonts w:ascii="Arial" w:hAnsi="Arial"/>
          <w:color w:val="000080"/>
          <w:sz w:val="20"/>
          <w:szCs w:val="20"/>
          <w:lang w:val="fr-FR"/>
        </w:rPr>
        <w:t xml:space="preserve">Exemple : </w:t>
      </w:r>
    </w:p>
    <w:p w:rsidR="00AE1F41" w:rsidRDefault="00D96ED9">
      <w:pPr>
        <w:pStyle w:val="Pardfaut"/>
        <w:suppressAutoHyphens/>
        <w:jc w:val="both"/>
        <w:rPr>
          <w:rFonts w:ascii="Arial" w:eastAsia="Cambria" w:hAnsi="Arial" w:cs="Cambria"/>
          <w:sz w:val="20"/>
          <w:szCs w:val="20"/>
          <w:lang w:val="fr-FR"/>
        </w:rPr>
      </w:pPr>
      <w:r>
        <w:rPr>
          <w:rFonts w:ascii="Arial" w:hAnsi="Arial"/>
          <w:color w:val="000080"/>
          <w:sz w:val="20"/>
          <w:szCs w:val="20"/>
          <w:lang w:val="fr-FR"/>
        </w:rPr>
        <w:t>Tableau associatif :</w:t>
      </w:r>
      <w:r>
        <w:rPr>
          <w:rFonts w:ascii="Times New Roman" w:hAnsi="Times New Roman"/>
          <w:color w:val="000080"/>
          <w:sz w:val="24"/>
          <w:szCs w:val="24"/>
          <w:lang w:val="fr-FR"/>
        </w:rPr>
        <w:t xml:space="preserve"> </w:t>
      </w:r>
      <w:r>
        <w:rPr>
          <w:rFonts w:ascii="Arial" w:hAnsi="Arial"/>
          <w:color w:val="000080"/>
          <w:sz w:val="20"/>
          <w:szCs w:val="20"/>
          <w:lang w:val="fr-FR"/>
        </w:rPr>
        <w:t>$tabEtudiant</w:t>
      </w:r>
    </w:p>
    <w:tbl>
      <w:tblPr>
        <w:tblW w:w="0" w:type="auto"/>
        <w:tblInd w:w="151" w:type="dxa"/>
        <w:tblLayout w:type="fixed"/>
        <w:tblCellMar>
          <w:top w:w="55" w:type="dxa"/>
          <w:left w:w="55" w:type="dxa"/>
          <w:bottom w:w="55" w:type="dxa"/>
          <w:right w:w="55" w:type="dxa"/>
        </w:tblCellMar>
        <w:tblLook w:val="0000"/>
      </w:tblPr>
      <w:tblGrid>
        <w:gridCol w:w="1394"/>
        <w:gridCol w:w="1374"/>
      </w:tblGrid>
      <w:tr w:rsidR="00AE1F41">
        <w:trPr>
          <w:trHeight w:val="324"/>
        </w:trPr>
        <w:tc>
          <w:tcPr>
            <w:tcW w:w="1394" w:type="dxa"/>
            <w:tcBorders>
              <w:right w:val="single" w:sz="8" w:space="0" w:color="000000"/>
            </w:tcBorders>
            <w:shd w:val="clear" w:color="auto" w:fill="auto"/>
            <w:vAlign w:val="center"/>
          </w:tcPr>
          <w:p w:rsidR="00AE1F41" w:rsidRDefault="00D96ED9">
            <w:pPr>
              <w:suppressAutoHyphens/>
              <w:jc w:val="right"/>
              <w:rPr>
                <w:rFonts w:ascii="Arial" w:eastAsia="Cambria" w:hAnsi="Arial" w:cs="Cambria"/>
                <w:color w:val="000000"/>
                <w:sz w:val="20"/>
                <w:szCs w:val="20"/>
                <w:lang w:val="fr-FR"/>
              </w:rPr>
            </w:pPr>
            <w:r>
              <w:rPr>
                <w:rFonts w:ascii="Arial" w:eastAsia="Cambria" w:hAnsi="Arial" w:cs="Cambria"/>
                <w:color w:val="000000"/>
                <w:sz w:val="20"/>
                <w:szCs w:val="20"/>
                <w:lang w:val="fr-FR"/>
              </w:rPr>
              <w:t>prenom</w:t>
            </w:r>
          </w:p>
        </w:tc>
        <w:tc>
          <w:tcPr>
            <w:tcW w:w="1374" w:type="dxa"/>
            <w:tcBorders>
              <w:top w:val="single" w:sz="8" w:space="0" w:color="000000"/>
              <w:left w:val="single" w:sz="8" w:space="0" w:color="000000"/>
              <w:bottom w:val="single" w:sz="8" w:space="0" w:color="000000"/>
              <w:right w:val="single" w:sz="8" w:space="0" w:color="000000"/>
            </w:tcBorders>
            <w:shd w:val="clear" w:color="auto" w:fill="auto"/>
            <w:vAlign w:val="center"/>
          </w:tcPr>
          <w:p w:rsidR="00AE1F41" w:rsidRDefault="00D96ED9">
            <w:pPr>
              <w:suppressAutoHyphens/>
              <w:jc w:val="both"/>
            </w:pPr>
            <w:r>
              <w:rPr>
                <w:rFonts w:ascii="Arial" w:eastAsia="Cambria" w:hAnsi="Arial" w:cs="Cambria"/>
                <w:color w:val="000000"/>
                <w:sz w:val="20"/>
                <w:szCs w:val="20"/>
                <w:lang w:val="fr-FR"/>
              </w:rPr>
              <w:t>"Lionel"</w:t>
            </w:r>
          </w:p>
        </w:tc>
      </w:tr>
      <w:tr w:rsidR="00AE1F41">
        <w:trPr>
          <w:trHeight w:val="324"/>
        </w:trPr>
        <w:tc>
          <w:tcPr>
            <w:tcW w:w="1394" w:type="dxa"/>
            <w:tcBorders>
              <w:right w:val="single" w:sz="8" w:space="0" w:color="000000"/>
            </w:tcBorders>
            <w:shd w:val="clear" w:color="auto" w:fill="auto"/>
            <w:vAlign w:val="center"/>
          </w:tcPr>
          <w:p w:rsidR="00AE1F41" w:rsidRDefault="00D96ED9">
            <w:pPr>
              <w:suppressAutoHyphens/>
              <w:jc w:val="right"/>
              <w:rPr>
                <w:rFonts w:ascii="Arial" w:eastAsia="Cambria" w:hAnsi="Arial" w:cs="Cambria"/>
                <w:color w:val="000000"/>
                <w:sz w:val="20"/>
                <w:szCs w:val="20"/>
                <w:lang w:val="fr-FR"/>
              </w:rPr>
            </w:pPr>
            <w:r>
              <w:rPr>
                <w:rFonts w:ascii="Arial" w:eastAsia="Cambria" w:hAnsi="Arial" w:cs="Cambria"/>
                <w:color w:val="000000"/>
                <w:sz w:val="20"/>
                <w:szCs w:val="20"/>
                <w:lang w:val="fr-FR"/>
              </w:rPr>
              <w:t>nom</w:t>
            </w:r>
          </w:p>
        </w:tc>
        <w:tc>
          <w:tcPr>
            <w:tcW w:w="1374" w:type="dxa"/>
            <w:tcBorders>
              <w:top w:val="single" w:sz="8" w:space="0" w:color="000000"/>
              <w:left w:val="single" w:sz="8" w:space="0" w:color="000000"/>
              <w:bottom w:val="single" w:sz="8" w:space="0" w:color="000000"/>
              <w:right w:val="single" w:sz="8" w:space="0" w:color="000000"/>
            </w:tcBorders>
            <w:shd w:val="clear" w:color="auto" w:fill="auto"/>
            <w:vAlign w:val="center"/>
          </w:tcPr>
          <w:p w:rsidR="00AE1F41" w:rsidRDefault="00D96ED9">
            <w:pPr>
              <w:suppressAutoHyphens/>
              <w:jc w:val="both"/>
            </w:pPr>
            <w:r>
              <w:rPr>
                <w:rFonts w:ascii="Arial" w:eastAsia="Cambria" w:hAnsi="Arial" w:cs="Cambria"/>
                <w:color w:val="000000"/>
                <w:sz w:val="20"/>
                <w:szCs w:val="20"/>
                <w:lang w:val="fr-FR"/>
              </w:rPr>
              <w:t>"Romain"</w:t>
            </w:r>
          </w:p>
        </w:tc>
      </w:tr>
      <w:tr w:rsidR="00AE1F41">
        <w:trPr>
          <w:trHeight w:val="324"/>
        </w:trPr>
        <w:tc>
          <w:tcPr>
            <w:tcW w:w="1394" w:type="dxa"/>
            <w:tcBorders>
              <w:right w:val="single" w:sz="8" w:space="0" w:color="000000"/>
            </w:tcBorders>
            <w:shd w:val="clear" w:color="auto" w:fill="auto"/>
            <w:vAlign w:val="center"/>
          </w:tcPr>
          <w:p w:rsidR="00AE1F41" w:rsidRDefault="00D96ED9">
            <w:pPr>
              <w:suppressAutoHyphens/>
              <w:jc w:val="right"/>
              <w:rPr>
                <w:rFonts w:ascii="Arial" w:eastAsia="Cambria" w:hAnsi="Arial" w:cs="Cambria"/>
                <w:color w:val="000000"/>
                <w:sz w:val="20"/>
                <w:szCs w:val="20"/>
                <w:lang w:val="fr-FR"/>
              </w:rPr>
            </w:pPr>
            <w:r>
              <w:rPr>
                <w:rFonts w:ascii="Arial" w:eastAsia="Cambria" w:hAnsi="Arial" w:cs="Cambria"/>
                <w:color w:val="000000"/>
                <w:sz w:val="20"/>
                <w:szCs w:val="20"/>
                <w:lang w:val="fr-FR"/>
              </w:rPr>
              <w:t>age</w:t>
            </w:r>
          </w:p>
        </w:tc>
        <w:tc>
          <w:tcPr>
            <w:tcW w:w="1374" w:type="dxa"/>
            <w:tcBorders>
              <w:top w:val="single" w:sz="8" w:space="0" w:color="000000"/>
              <w:left w:val="single" w:sz="8" w:space="0" w:color="000000"/>
              <w:bottom w:val="single" w:sz="8" w:space="0" w:color="000000"/>
              <w:right w:val="single" w:sz="8" w:space="0" w:color="000000"/>
            </w:tcBorders>
            <w:shd w:val="clear" w:color="auto" w:fill="auto"/>
            <w:vAlign w:val="center"/>
          </w:tcPr>
          <w:p w:rsidR="00AE1F41" w:rsidRDefault="00D96ED9">
            <w:pPr>
              <w:suppressAutoHyphens/>
            </w:pPr>
            <w:r>
              <w:rPr>
                <w:rFonts w:ascii="Arial" w:eastAsia="Cambria" w:hAnsi="Arial" w:cs="Cambria"/>
                <w:color w:val="000000"/>
                <w:sz w:val="20"/>
                <w:szCs w:val="20"/>
                <w:lang w:val="fr-FR"/>
              </w:rPr>
              <w:t>48</w:t>
            </w:r>
          </w:p>
        </w:tc>
      </w:tr>
    </w:tbl>
    <w:p w:rsidR="00AE1F41" w:rsidRDefault="00AE1F41">
      <w:pPr>
        <w:pStyle w:val="Pardfaut"/>
        <w:suppressAutoHyphens/>
        <w:jc w:val="both"/>
        <w:rPr>
          <w:rFonts w:ascii="Arial" w:eastAsia="Arial" w:hAnsi="Arial" w:cs="Arial"/>
          <w:color w:val="000080"/>
          <w:sz w:val="20"/>
          <w:szCs w:val="20"/>
          <w:lang w:val="fr-FR"/>
        </w:rPr>
      </w:pPr>
    </w:p>
    <w:p w:rsidR="00AE1F41" w:rsidRDefault="00D96ED9">
      <w:pPr>
        <w:pStyle w:val="Pardfaut"/>
        <w:suppressAutoHyphens/>
        <w:jc w:val="both"/>
        <w:rPr>
          <w:rFonts w:ascii="Arial" w:hAnsi="Arial"/>
          <w:color w:val="000080"/>
          <w:sz w:val="20"/>
          <w:szCs w:val="20"/>
          <w:lang w:val="fr-FR"/>
        </w:rPr>
      </w:pPr>
      <w:r>
        <w:rPr>
          <w:rFonts w:ascii="Arial" w:hAnsi="Arial"/>
          <w:color w:val="000080"/>
          <w:sz w:val="20"/>
          <w:szCs w:val="20"/>
          <w:lang w:val="fr-FR"/>
        </w:rPr>
        <w:t xml:space="preserve">À la place d'indices, le tableau associatif fonctionne à l'aide de clés qui sont des chaînes de caractères. </w:t>
      </w:r>
    </w:p>
    <w:p w:rsidR="00AE1F41" w:rsidRDefault="00D96ED9">
      <w:pPr>
        <w:pStyle w:val="Pardfaut"/>
        <w:suppressAutoHyphens/>
        <w:jc w:val="both"/>
        <w:rPr>
          <w:rFonts w:ascii="Arial" w:hAnsi="Arial"/>
          <w:color w:val="000080"/>
          <w:sz w:val="20"/>
          <w:szCs w:val="20"/>
          <w:lang w:val="fr-FR"/>
        </w:rPr>
      </w:pPr>
      <w:r>
        <w:rPr>
          <w:rFonts w:ascii="Arial" w:hAnsi="Arial"/>
          <w:color w:val="000080"/>
          <w:sz w:val="20"/>
          <w:szCs w:val="20"/>
          <w:lang w:val="fr-FR"/>
        </w:rPr>
        <w:t>La case nommée '</w:t>
      </w:r>
      <w:r>
        <w:rPr>
          <w:rFonts w:ascii="Arial" w:hAnsi="Arial"/>
          <w:i/>
          <w:iCs/>
          <w:color w:val="000080"/>
          <w:sz w:val="20"/>
          <w:szCs w:val="20"/>
          <w:lang w:val="fr-FR"/>
        </w:rPr>
        <w:t>prenom'</w:t>
      </w:r>
      <w:r>
        <w:rPr>
          <w:rFonts w:ascii="Arial" w:hAnsi="Arial"/>
          <w:color w:val="000080"/>
          <w:sz w:val="20"/>
          <w:szCs w:val="20"/>
          <w:lang w:val="fr-FR"/>
        </w:rPr>
        <w:t xml:space="preserve"> contient la chaîne "lionel".</w:t>
      </w:r>
    </w:p>
    <w:p w:rsidR="00AE1F41" w:rsidRDefault="00D96ED9">
      <w:pPr>
        <w:pStyle w:val="Pardfaut"/>
        <w:suppressAutoHyphens/>
        <w:jc w:val="both"/>
        <w:rPr>
          <w:rFonts w:ascii="Arial" w:hAnsi="Arial"/>
          <w:color w:val="000080"/>
          <w:sz w:val="20"/>
          <w:szCs w:val="20"/>
          <w:lang w:val="fr-FR"/>
        </w:rPr>
      </w:pPr>
      <w:r>
        <w:rPr>
          <w:rFonts w:ascii="Arial" w:hAnsi="Arial"/>
          <w:color w:val="000080"/>
          <w:sz w:val="20"/>
          <w:szCs w:val="20"/>
          <w:lang w:val="fr-FR"/>
        </w:rPr>
        <w:t>La case nommée '</w:t>
      </w:r>
      <w:r>
        <w:rPr>
          <w:rFonts w:ascii="Arial" w:hAnsi="Arial"/>
          <w:i/>
          <w:iCs/>
          <w:color w:val="000080"/>
          <w:sz w:val="20"/>
          <w:szCs w:val="20"/>
          <w:lang w:val="fr-FR"/>
        </w:rPr>
        <w:t>nom'</w:t>
      </w:r>
      <w:r>
        <w:rPr>
          <w:rFonts w:ascii="Arial" w:hAnsi="Arial"/>
          <w:color w:val="000080"/>
          <w:sz w:val="20"/>
          <w:szCs w:val="20"/>
          <w:lang w:val="fr-FR"/>
        </w:rPr>
        <w:t xml:space="preserve"> contient la chaîne "Romain".</w:t>
      </w:r>
    </w:p>
    <w:p w:rsidR="00AE1F41" w:rsidRDefault="00D96ED9">
      <w:pPr>
        <w:pStyle w:val="Pardfaut"/>
        <w:suppressAutoHyphens/>
        <w:jc w:val="both"/>
        <w:rPr>
          <w:rFonts w:ascii="Arial" w:eastAsia="Arial" w:hAnsi="Arial" w:cs="Arial"/>
          <w:color w:val="000080"/>
          <w:sz w:val="20"/>
          <w:szCs w:val="20"/>
          <w:lang w:val="fr-FR"/>
        </w:rPr>
      </w:pPr>
      <w:r>
        <w:rPr>
          <w:rFonts w:ascii="Arial" w:hAnsi="Arial"/>
          <w:color w:val="000080"/>
          <w:sz w:val="20"/>
          <w:szCs w:val="20"/>
          <w:lang w:val="fr-FR"/>
        </w:rPr>
        <w:t>La case nommée '</w:t>
      </w:r>
      <w:r>
        <w:rPr>
          <w:rFonts w:ascii="Arial" w:hAnsi="Arial"/>
          <w:i/>
          <w:iCs/>
          <w:color w:val="000080"/>
          <w:sz w:val="20"/>
          <w:szCs w:val="20"/>
          <w:lang w:val="fr-FR"/>
        </w:rPr>
        <w:t>age'</w:t>
      </w:r>
      <w:r>
        <w:rPr>
          <w:rFonts w:ascii="Arial" w:hAnsi="Arial"/>
          <w:color w:val="000080"/>
          <w:sz w:val="20"/>
          <w:szCs w:val="20"/>
          <w:lang w:val="fr-FR"/>
        </w:rPr>
        <w:t xml:space="preserve"> contient l'entier 48.</w:t>
      </w:r>
    </w:p>
    <w:p w:rsidR="00AE1F41" w:rsidRDefault="00AE1F41">
      <w:pPr>
        <w:pStyle w:val="Pardfaut"/>
        <w:suppressAutoHyphens/>
        <w:jc w:val="both"/>
        <w:rPr>
          <w:rFonts w:ascii="Arial" w:eastAsia="Arial" w:hAnsi="Arial" w:cs="Arial"/>
          <w:color w:val="000080"/>
          <w:sz w:val="20"/>
          <w:szCs w:val="20"/>
          <w:lang w:val="fr-FR"/>
        </w:rPr>
      </w:pPr>
    </w:p>
    <w:p w:rsidR="00AE1F41" w:rsidRDefault="00D96ED9">
      <w:pPr>
        <w:pStyle w:val="Pardfaut"/>
        <w:suppressAutoHyphens/>
        <w:jc w:val="both"/>
        <w:rPr>
          <w:rFonts w:ascii="Arial" w:eastAsia="Arial" w:hAnsi="Arial" w:cs="Arial"/>
          <w:color w:val="000080"/>
          <w:sz w:val="20"/>
          <w:szCs w:val="20"/>
          <w:lang w:val="fr-FR"/>
        </w:rPr>
      </w:pPr>
      <w:r>
        <w:rPr>
          <w:rFonts w:ascii="Arial" w:hAnsi="Arial"/>
          <w:color w:val="000080"/>
          <w:sz w:val="20"/>
          <w:szCs w:val="20"/>
          <w:lang w:val="fr-FR"/>
        </w:rPr>
        <w:t>Les cellules d'un tableau associatif peuvent contenir des données de types différents.</w:t>
      </w:r>
    </w:p>
    <w:p w:rsidR="00AE1F41" w:rsidRDefault="00AE1F41">
      <w:pPr>
        <w:pStyle w:val="Pardfaut"/>
        <w:suppressAutoHyphens/>
        <w:jc w:val="both"/>
        <w:rPr>
          <w:rFonts w:ascii="Arial" w:eastAsia="Arial" w:hAnsi="Arial" w:cs="Arial"/>
          <w:color w:val="000080"/>
          <w:sz w:val="20"/>
          <w:szCs w:val="20"/>
          <w:lang w:val="fr-FR"/>
        </w:rPr>
      </w:pPr>
    </w:p>
    <w:p w:rsidR="00AE1F41" w:rsidRDefault="00D96ED9">
      <w:pPr>
        <w:pStyle w:val="Pardfaut"/>
        <w:suppressAutoHyphens/>
        <w:jc w:val="both"/>
        <w:rPr>
          <w:rFonts w:ascii="Courier New" w:hAnsi="Courier New"/>
          <w:color w:val="000080"/>
          <w:sz w:val="20"/>
          <w:szCs w:val="20"/>
          <w:lang w:val="fr-FR"/>
        </w:rPr>
      </w:pPr>
      <w:r>
        <w:rPr>
          <w:rFonts w:ascii="Arial" w:hAnsi="Arial"/>
          <w:color w:val="000080"/>
          <w:sz w:val="20"/>
          <w:szCs w:val="20"/>
          <w:lang w:val="fr-FR"/>
        </w:rPr>
        <w:t xml:space="preserve">L'affectation et l'accès à une cellule du tableau associatif fonctionnent de la même manière que pour un tableau classique :  </w:t>
      </w:r>
      <w:r>
        <w:rPr>
          <w:rFonts w:ascii="Courier New" w:hAnsi="Courier New"/>
          <w:color w:val="000080"/>
          <w:sz w:val="20"/>
          <w:szCs w:val="20"/>
          <w:lang w:val="fr-FR"/>
        </w:rPr>
        <w:t>$tabEtudiant['prenom'] = "Patrice" ;</w:t>
      </w:r>
      <w:r>
        <w:rPr>
          <w:rFonts w:ascii="Arial" w:hAnsi="Arial"/>
          <w:color w:val="000080"/>
          <w:sz w:val="20"/>
          <w:szCs w:val="20"/>
          <w:lang w:val="fr-FR"/>
        </w:rPr>
        <w:t xml:space="preserve"> // permet d'affecter la chaîne "patrice" à valeur qui se réfère à la clé  '</w:t>
      </w:r>
      <w:r>
        <w:rPr>
          <w:rFonts w:ascii="Arial" w:hAnsi="Arial"/>
          <w:i/>
          <w:iCs/>
          <w:color w:val="000080"/>
          <w:sz w:val="20"/>
          <w:szCs w:val="20"/>
          <w:lang w:val="fr-FR"/>
        </w:rPr>
        <w:t>prenom'</w:t>
      </w:r>
      <w:r>
        <w:rPr>
          <w:rFonts w:ascii="Arial" w:hAnsi="Arial"/>
          <w:color w:val="000080"/>
          <w:sz w:val="20"/>
          <w:szCs w:val="20"/>
          <w:lang w:val="fr-FR"/>
        </w:rPr>
        <w:t>.</w:t>
      </w:r>
    </w:p>
    <w:p w:rsidR="00AE1F41" w:rsidRDefault="00D96ED9">
      <w:pPr>
        <w:pStyle w:val="Pardfaut"/>
        <w:suppressAutoHyphens/>
        <w:jc w:val="both"/>
        <w:rPr>
          <w:rFonts w:ascii="Arial" w:eastAsia="Arial" w:hAnsi="Arial" w:cs="Arial"/>
          <w:color w:val="000080"/>
          <w:sz w:val="20"/>
          <w:szCs w:val="20"/>
          <w:lang w:val="fr-FR"/>
        </w:rPr>
      </w:pPr>
      <w:r>
        <w:rPr>
          <w:rFonts w:ascii="Courier New" w:hAnsi="Courier New"/>
          <w:color w:val="000080"/>
          <w:sz w:val="20"/>
          <w:szCs w:val="20"/>
          <w:lang w:val="fr-FR"/>
        </w:rPr>
        <w:t xml:space="preserve">echo $tabEtudiant['prenom'] ; </w:t>
      </w:r>
      <w:r>
        <w:rPr>
          <w:rFonts w:ascii="Arial" w:hAnsi="Arial"/>
          <w:color w:val="000080"/>
          <w:sz w:val="20"/>
          <w:szCs w:val="20"/>
          <w:lang w:val="fr-FR"/>
        </w:rPr>
        <w:t>// permet d'afficher la valeur de la clé '</w:t>
      </w:r>
      <w:r>
        <w:rPr>
          <w:rFonts w:ascii="Arial" w:hAnsi="Arial"/>
          <w:i/>
          <w:iCs/>
          <w:color w:val="000080"/>
          <w:sz w:val="20"/>
          <w:szCs w:val="20"/>
          <w:lang w:val="fr-FR"/>
        </w:rPr>
        <w:t>prenom'</w:t>
      </w:r>
      <w:r>
        <w:rPr>
          <w:rFonts w:ascii="Arial" w:hAnsi="Arial"/>
          <w:color w:val="000080"/>
          <w:sz w:val="20"/>
          <w:szCs w:val="20"/>
          <w:lang w:val="fr-FR"/>
        </w:rPr>
        <w:t>.</w:t>
      </w:r>
    </w:p>
    <w:p w:rsidR="00AE1F41" w:rsidRDefault="00AE1F41">
      <w:pPr>
        <w:pStyle w:val="Corps"/>
        <w:suppressAutoHyphens/>
        <w:jc w:val="both"/>
        <w:rPr>
          <w:rFonts w:ascii="Arial" w:eastAsia="Arial" w:hAnsi="Arial" w:cs="Arial"/>
          <w:color w:val="000080"/>
          <w:sz w:val="20"/>
          <w:szCs w:val="20"/>
        </w:rPr>
      </w:pPr>
    </w:p>
    <w:p w:rsidR="00AE1F41" w:rsidRDefault="002F4ECA">
      <w:pPr>
        <w:pStyle w:val="Corps"/>
        <w:suppressAutoHyphens/>
        <w:jc w:val="both"/>
        <w:rPr>
          <w:rFonts w:ascii="Arial" w:eastAsia="Arial" w:hAnsi="Arial" w:cs="Arial"/>
          <w:color w:val="000080"/>
          <w:sz w:val="20"/>
          <w:szCs w:val="20"/>
        </w:rPr>
      </w:pPr>
      <w:r w:rsidRPr="002F4ECA">
        <w:pict>
          <v:shape id="_x0000_s1027" type="#_x0000_t75" style="position:absolute;left:0;text-align:left;margin-left:291.95pt;margin-top:12.75pt;width:154.5pt;height:201.05pt;z-index:2;mso-wrap-distance-left:0;mso-wrap-distance-right:0" filled="t">
            <v:fill color2="black"/>
            <v:imagedata r:id="rId10" o:title=""/>
            <w10:wrap type="square" side="largest"/>
          </v:shape>
        </w:pict>
      </w:r>
      <w:r w:rsidR="00D96ED9">
        <w:rPr>
          <w:rFonts w:ascii="Arial" w:hAnsi="Arial"/>
          <w:color w:val="000080"/>
          <w:sz w:val="20"/>
          <w:szCs w:val="20"/>
        </w:rPr>
        <w:t xml:space="preserve">Après exécution de la fonction getPhotosByIdR() dans le contrôleur detailResto.php, la structure de la  variable $lesPhotos peut être schématisée sous cette forme : </w:t>
      </w:r>
    </w:p>
    <w:p w:rsidR="00AE1F41" w:rsidRDefault="00AE1F41">
      <w:pPr>
        <w:pStyle w:val="Corps"/>
        <w:suppressAutoHyphens/>
        <w:jc w:val="center"/>
        <w:rPr>
          <w:rFonts w:ascii="Arial" w:eastAsia="Arial" w:hAnsi="Arial" w:cs="Arial"/>
          <w:color w:val="000080"/>
          <w:sz w:val="20"/>
          <w:szCs w:val="20"/>
        </w:rP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center"/>
      </w:pP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1.3.</w:t>
      </w:r>
      <w:r w:rsidR="003329FB">
        <w:rPr>
          <w:rFonts w:ascii="Arial" w:hAnsi="Arial"/>
          <w:color w:val="000080"/>
          <w:sz w:val="20"/>
          <w:szCs w:val="20"/>
        </w:rPr>
        <w:t xml:space="preserve"> Comment est composée chac</w:t>
      </w:r>
      <w:r>
        <w:rPr>
          <w:rFonts w:ascii="Arial" w:hAnsi="Arial"/>
          <w:color w:val="000080"/>
          <w:sz w:val="20"/>
          <w:szCs w:val="20"/>
        </w:rPr>
        <w:t>une des 3 cellules du tableau $lesPhotos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1.4.</w:t>
      </w:r>
      <w:r>
        <w:rPr>
          <w:rFonts w:ascii="Arial" w:hAnsi="Arial"/>
          <w:color w:val="000080"/>
          <w:sz w:val="20"/>
          <w:szCs w:val="20"/>
        </w:rPr>
        <w:t xml:space="preserve"> Repérer dans l'annexe 1 l'instruction PHP permettant d'afficher le nom du fichier de la première photo.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1.5.</w:t>
      </w:r>
      <w:r>
        <w:rPr>
          <w:rFonts w:ascii="Arial" w:hAnsi="Arial"/>
          <w:color w:val="000080"/>
          <w:sz w:val="20"/>
          <w:szCs w:val="20"/>
        </w:rPr>
        <w:t xml:space="preserve"> Quel est le rôle de l'instruction if(count($lesPhotos) &gt; 0) ? Quel est son rôle dans le code de la vue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1.6.</w:t>
      </w:r>
      <w:r>
        <w:rPr>
          <w:rFonts w:ascii="Arial" w:hAnsi="Arial"/>
          <w:color w:val="000080"/>
          <w:sz w:val="20"/>
          <w:szCs w:val="20"/>
        </w:rPr>
        <w:t xml:space="preserve"> Quelle est la syntaxe générale permettant d'accéder à un champ (idP, CheminP ou idR) contenu dans la variable $lesPhotos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titreexoannexe"/>
        <w:suppressAutoHyphens/>
        <w:rPr>
          <w:color w:val="000080"/>
          <w:sz w:val="20"/>
          <w:szCs w:val="20"/>
        </w:rPr>
      </w:pPr>
      <w:r>
        <w:t xml:space="preserve">Question 2 - vueDetailResto.php : les types de cuisine </w:t>
      </w: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AE1F41" w:rsidRDefault="00D96ED9">
      <w:pPr>
        <w:pStyle w:val="Corps"/>
        <w:suppressAutoHyphens/>
        <w:jc w:val="both"/>
        <w:rPr>
          <w:color w:val="000080"/>
          <w:sz w:val="20"/>
          <w:szCs w:val="20"/>
        </w:rPr>
      </w:pPr>
      <w:r>
        <w:rPr>
          <w:rFonts w:ascii="Arial" w:hAnsi="Arial"/>
          <w:color w:val="000080"/>
          <w:sz w:val="20"/>
          <w:szCs w:val="20"/>
        </w:rPr>
        <w:t>- annexes 1, 2, 7 et 8</w:t>
      </w:r>
    </w:p>
    <w:p w:rsidR="00AE1F41" w:rsidRDefault="00AE1F41">
      <w:pPr>
        <w:pStyle w:val="Corps"/>
        <w:suppressAutoHyphens/>
        <w:jc w:val="both"/>
        <w:rPr>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2.1.</w:t>
      </w:r>
      <w:r>
        <w:rPr>
          <w:rFonts w:ascii="Arial" w:hAnsi="Arial"/>
          <w:color w:val="000080"/>
          <w:sz w:val="20"/>
          <w:szCs w:val="20"/>
        </w:rPr>
        <w:t xml:space="preserve"> Quel contrôleur produit la variable $lesTypesCuisine ? Préciser le nom de la fonction et du modèle.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 xml:space="preserve">2.2. </w:t>
      </w:r>
      <w:r>
        <w:rPr>
          <w:rFonts w:ascii="Arial" w:hAnsi="Arial"/>
          <w:color w:val="000080"/>
          <w:sz w:val="20"/>
          <w:szCs w:val="20"/>
        </w:rPr>
        <w:t>Schématiser le contenu de la variable $lesTypesCuisine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2.3.</w:t>
      </w:r>
      <w:r>
        <w:rPr>
          <w:rFonts w:ascii="Arial" w:hAnsi="Arial"/>
          <w:color w:val="000080"/>
          <w:sz w:val="20"/>
          <w:szCs w:val="20"/>
        </w:rPr>
        <w:t xml:space="preserve"> Combien de types de cuisine sont contenus dans cette variable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2.4.</w:t>
      </w:r>
      <w:r>
        <w:rPr>
          <w:rFonts w:ascii="Arial" w:hAnsi="Arial"/>
          <w:color w:val="000080"/>
          <w:sz w:val="20"/>
          <w:szCs w:val="20"/>
        </w:rPr>
        <w:t xml:space="preserve"> Quelle est la syntaxe permettant d'accéder au libelle d'un type de cuisine contenu dans la variable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titreexoannexe"/>
        <w:suppressAutoHyphens/>
        <w:rPr>
          <w:color w:val="000080"/>
          <w:sz w:val="20"/>
          <w:szCs w:val="20"/>
        </w:rPr>
      </w:pPr>
      <w:r>
        <w:t xml:space="preserve">Question 3 : vueDetailResto.php - le restaurant </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Documents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AE1F41" w:rsidRDefault="00D96ED9">
      <w:pPr>
        <w:pStyle w:val="Corps"/>
        <w:suppressAutoHyphens/>
        <w:jc w:val="both"/>
        <w:rPr>
          <w:color w:val="000080"/>
          <w:sz w:val="20"/>
          <w:szCs w:val="20"/>
        </w:rPr>
      </w:pPr>
      <w:r>
        <w:rPr>
          <w:rFonts w:ascii="Arial" w:hAnsi="Arial"/>
          <w:color w:val="000080"/>
          <w:sz w:val="20"/>
          <w:szCs w:val="20"/>
        </w:rPr>
        <w:t>- annexes 1, 2, 3 et 4</w:t>
      </w:r>
    </w:p>
    <w:p w:rsidR="00AE1F41" w:rsidRDefault="00AE1F41">
      <w:pPr>
        <w:pStyle w:val="Corps"/>
        <w:suppressAutoHyphens/>
        <w:jc w:val="both"/>
        <w:rPr>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3.1.</w:t>
      </w:r>
      <w:r>
        <w:rPr>
          <w:rFonts w:ascii="Arial" w:hAnsi="Arial"/>
          <w:color w:val="000080"/>
          <w:sz w:val="20"/>
          <w:szCs w:val="20"/>
        </w:rPr>
        <w:t xml:space="preserve"> Quel contrôleur produit la variable $unResto ? Préciser le nom de la fonction et du modèle.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3.2.</w:t>
      </w:r>
      <w:r>
        <w:rPr>
          <w:rFonts w:ascii="Arial" w:hAnsi="Arial"/>
          <w:color w:val="000080"/>
          <w:sz w:val="20"/>
          <w:szCs w:val="20"/>
        </w:rPr>
        <w:t xml:space="preserve"> Schématiser le contenu de la variable $unResto</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3.3.</w:t>
      </w:r>
      <w:r>
        <w:rPr>
          <w:rFonts w:ascii="Arial" w:hAnsi="Arial"/>
          <w:color w:val="000080"/>
          <w:sz w:val="20"/>
          <w:szCs w:val="20"/>
        </w:rPr>
        <w:t xml:space="preserve"> Quelles sections de code dans la vue utilisent cette variable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3.4.</w:t>
      </w:r>
      <w:r>
        <w:rPr>
          <w:rFonts w:ascii="Arial" w:hAnsi="Arial"/>
          <w:color w:val="000080"/>
          <w:sz w:val="20"/>
          <w:szCs w:val="20"/>
        </w:rPr>
        <w:t xml:space="preserve"> Combien de restaurants sont contenus dans cette variable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3.5.</w:t>
      </w:r>
      <w:r>
        <w:rPr>
          <w:rFonts w:ascii="Arial" w:hAnsi="Arial"/>
          <w:color w:val="000080"/>
          <w:sz w:val="20"/>
          <w:szCs w:val="20"/>
        </w:rPr>
        <w:t xml:space="preserve"> Quelle est la syntaxe permettant d'accéder au nom d'un restaurant contenu dans la variable ?</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pageBreakBefore/>
        <w:suppressAutoHyphens/>
        <w:jc w:val="both"/>
        <w:rPr>
          <w:rFonts w:ascii="Arial" w:eastAsia="Arial" w:hAnsi="Arial" w:cs="Arial"/>
          <w:color w:val="000080"/>
          <w:sz w:val="20"/>
          <w:szCs w:val="20"/>
        </w:rPr>
      </w:pPr>
    </w:p>
    <w:p w:rsidR="00AE1F41" w:rsidRDefault="00D96ED9">
      <w:pPr>
        <w:pStyle w:val="titreexoannexe"/>
        <w:suppressAutoHyphens/>
        <w:rPr>
          <w:color w:val="000080"/>
          <w:sz w:val="20"/>
          <w:szCs w:val="20"/>
        </w:rPr>
      </w:pPr>
      <w:r>
        <w:t>Synthèse</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La vue utilise des données créées ou récupérées par le contrôleur. Certaines fonctions du modèles sont parfois appelées directement dans la vue. Ces données sont utilisées de manière brute, sans traitement.</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Si un traitement est à faire, il doit être déporté dans le contrôleur.</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Un code propre devrait toujours récupérer les données dans le contrôleur, et parfois construire des variables complexes. Faire appel à des fonctions du modèle dans les vue est une manière de simplifier le travail, mais si trop de code est présent dans la vue, il est probable que sa conception est à revoir.</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Le seul code PHP qui devrait être présent dans la vue devrait être directement lié à la vue. Ainsi on ne doit pas trouver de code permettant de gérer la logique applicative, ni d'accès direct aux données de la base.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xml:space="preserve">Le choix des langages HTML et PHP dans la vue n'est qu'un exemple. Il est possible d'utiliser des frameworks de vue ou des moteurs de templates pour faciliter l'écriture du code : Twig </w:t>
      </w:r>
      <w:r w:rsidR="00EF2FAA">
        <w:rPr>
          <w:rFonts w:ascii="Arial" w:hAnsi="Arial"/>
          <w:color w:val="000080"/>
          <w:sz w:val="20"/>
          <w:szCs w:val="20"/>
        </w:rPr>
        <w:t xml:space="preserve">avec le framework Symfony </w:t>
      </w:r>
      <w:r>
        <w:rPr>
          <w:rFonts w:ascii="Arial" w:hAnsi="Arial"/>
          <w:color w:val="000080"/>
          <w:sz w:val="20"/>
          <w:szCs w:val="20"/>
        </w:rPr>
        <w:t>par exemple.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D'une manière générale, une vue contient essentiellement du code HTML qui intègre du code PHP (et pas l’inverse). C'est la manière de procéder la plus propre, on évite ainsi :</w:t>
      </w:r>
    </w:p>
    <w:p w:rsidR="00AE1F41" w:rsidRDefault="00D96ED9">
      <w:pPr>
        <w:pStyle w:val="Corps"/>
        <w:numPr>
          <w:ilvl w:val="0"/>
          <w:numId w:val="2"/>
        </w:numPr>
        <w:suppressAutoHyphens/>
        <w:jc w:val="both"/>
        <w:rPr>
          <w:rFonts w:ascii="Arial" w:hAnsi="Arial"/>
          <w:color w:val="000080"/>
          <w:sz w:val="20"/>
          <w:szCs w:val="20"/>
        </w:rPr>
      </w:pPr>
      <w:r>
        <w:rPr>
          <w:rFonts w:ascii="Arial" w:hAnsi="Arial"/>
          <w:color w:val="000080"/>
          <w:sz w:val="20"/>
          <w:szCs w:val="20"/>
        </w:rPr>
        <w:t>les multiples appels à la fonction echo,</w:t>
      </w:r>
    </w:p>
    <w:p w:rsidR="00AE1F41" w:rsidRDefault="00D96ED9">
      <w:pPr>
        <w:pStyle w:val="Corps"/>
        <w:numPr>
          <w:ilvl w:val="0"/>
          <w:numId w:val="2"/>
        </w:numPr>
        <w:suppressAutoHyphens/>
        <w:jc w:val="both"/>
        <w:rPr>
          <w:rFonts w:ascii="Arial" w:eastAsia="Arial" w:hAnsi="Arial" w:cs="Arial"/>
          <w:color w:val="000080"/>
          <w:sz w:val="20"/>
          <w:szCs w:val="20"/>
        </w:rPr>
      </w:pPr>
      <w:r>
        <w:rPr>
          <w:rFonts w:ascii="Arial" w:hAnsi="Arial"/>
          <w:color w:val="000080"/>
          <w:sz w:val="20"/>
          <w:szCs w:val="20"/>
        </w:rPr>
        <w:t>les guillemets parfois complexes à gérer lors des concaténations, etc.</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xml:space="preserve">Pour pouvoir utiliser les variables créées dans le contrôleur, il faut connaître leur structure. Deux possibilités dans ce cas : </w:t>
      </w:r>
    </w:p>
    <w:p w:rsidR="00AE1F41" w:rsidRDefault="00D96ED9">
      <w:pPr>
        <w:pStyle w:val="Corps"/>
        <w:numPr>
          <w:ilvl w:val="0"/>
          <w:numId w:val="2"/>
        </w:numPr>
        <w:suppressAutoHyphens/>
        <w:jc w:val="both"/>
        <w:rPr>
          <w:rFonts w:ascii="Arial" w:hAnsi="Arial"/>
          <w:color w:val="000080"/>
          <w:sz w:val="20"/>
          <w:szCs w:val="20"/>
        </w:rPr>
      </w:pPr>
      <w:r>
        <w:rPr>
          <w:rFonts w:ascii="Arial" w:hAnsi="Arial"/>
          <w:color w:val="000080"/>
          <w:sz w:val="20"/>
          <w:szCs w:val="20"/>
        </w:rPr>
        <w:t>la documentation du modèle et des fonctions est telle qu'il est facile de comprendre comment accéder aux informations ;</w:t>
      </w:r>
    </w:p>
    <w:p w:rsidR="00AE1F41" w:rsidRDefault="00D96ED9">
      <w:pPr>
        <w:pStyle w:val="Corps"/>
        <w:numPr>
          <w:ilvl w:val="0"/>
          <w:numId w:val="2"/>
        </w:numPr>
        <w:suppressAutoHyphens/>
        <w:jc w:val="both"/>
        <w:rPr>
          <w:rFonts w:ascii="Arial" w:eastAsia="Arial" w:hAnsi="Arial" w:cs="Arial"/>
          <w:color w:val="000080"/>
          <w:sz w:val="20"/>
          <w:szCs w:val="20"/>
        </w:rPr>
      </w:pPr>
      <w:r>
        <w:rPr>
          <w:rFonts w:ascii="Arial" w:hAnsi="Arial"/>
          <w:color w:val="000080"/>
          <w:sz w:val="20"/>
          <w:szCs w:val="20"/>
        </w:rPr>
        <w:t>la documentation n'est pas assez claire ou inexistante. Dans ce cas PHP nous donne des outils de debuggage (print_r, echo, etc) permettant de connaître la structure et le contenu des variables.</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pPr>
    </w:p>
    <w:p w:rsidR="00AE1F41" w:rsidRDefault="00D96ED9">
      <w:pPr>
        <w:pStyle w:val="Pardfaut"/>
        <w:pageBreakBefore/>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suppressAutoHyphens/>
        <w:rPr>
          <w:rFonts w:ascii="Arial" w:eastAsia="Arial" w:hAnsi="Arial" w:cs="Arial"/>
          <w:color w:val="000080"/>
          <w:lang w:val="fr-FR"/>
        </w:rPr>
      </w:pPr>
      <w:r>
        <w:rPr>
          <w:rFonts w:ascii="Georgia" w:hAnsi="Georgia"/>
          <w:b/>
          <w:bCs/>
          <w:i/>
          <w:iCs/>
          <w:color w:val="000080"/>
          <w:spacing w:val="16"/>
          <w:sz w:val="26"/>
          <w:szCs w:val="26"/>
          <w:lang w:val="fr-FR"/>
        </w:rPr>
        <w:lastRenderedPageBreak/>
        <w:t>Partie B : Adaptation de vues</w:t>
      </w:r>
    </w:p>
    <w:p w:rsidR="00AE1F41" w:rsidRDefault="00AE1F41">
      <w:pPr>
        <w:pStyle w:val="Corps"/>
        <w:suppressAutoHyphens/>
        <w:jc w:val="both"/>
        <w:rPr>
          <w:rFonts w:ascii="Arial" w:eastAsia="Arial" w:hAnsi="Arial" w:cs="Arial"/>
          <w:color w:val="000080"/>
        </w:rPr>
      </w:pPr>
    </w:p>
    <w:p w:rsidR="00AE1F41" w:rsidRDefault="00D96ED9">
      <w:pPr>
        <w:pStyle w:val="titreexoannexe"/>
        <w:suppressAutoHyphens/>
        <w:rPr>
          <w:color w:val="000080"/>
          <w:sz w:val="20"/>
          <w:szCs w:val="20"/>
        </w:rPr>
      </w:pPr>
      <w:r>
        <w:t>Question 4 : Adaptation du menu général</w:t>
      </w: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AE1F41" w:rsidRDefault="00D96ED9">
      <w:pPr>
        <w:pStyle w:val="Corps"/>
        <w:numPr>
          <w:ilvl w:val="0"/>
          <w:numId w:val="3"/>
        </w:numPr>
        <w:suppressAutoHyphens/>
        <w:jc w:val="both"/>
        <w:rPr>
          <w:rFonts w:ascii="Arial" w:hAnsi="Arial"/>
          <w:color w:val="000080"/>
          <w:sz w:val="20"/>
          <w:szCs w:val="20"/>
        </w:rPr>
      </w:pPr>
      <w:r>
        <w:rPr>
          <w:rFonts w:ascii="Arial" w:hAnsi="Arial"/>
          <w:color w:val="000080"/>
          <w:sz w:val="20"/>
          <w:szCs w:val="20"/>
        </w:rPr>
        <w:t>fichiers fournis en ressources</w:t>
      </w:r>
    </w:p>
    <w:p w:rsidR="00AE1F41" w:rsidRDefault="00D96ED9">
      <w:pPr>
        <w:pStyle w:val="Corps"/>
        <w:numPr>
          <w:ilvl w:val="0"/>
          <w:numId w:val="3"/>
        </w:numPr>
        <w:suppressAutoHyphens/>
        <w:jc w:val="both"/>
        <w:rPr>
          <w:rFonts w:ascii="Arial" w:eastAsia="Arial" w:hAnsi="Arial" w:cs="Arial"/>
          <w:b/>
          <w:bCs/>
          <w:color w:val="000080"/>
          <w:sz w:val="20"/>
          <w:szCs w:val="20"/>
        </w:rPr>
      </w:pPr>
      <w:r>
        <w:rPr>
          <w:rFonts w:ascii="Arial" w:hAnsi="Arial"/>
          <w:color w:val="000080"/>
          <w:sz w:val="20"/>
          <w:szCs w:val="20"/>
        </w:rPr>
        <w:t>annexe 9</w:t>
      </w:r>
    </w:p>
    <w:p w:rsidR="00AE1F41" w:rsidRDefault="00AE1F41">
      <w:pPr>
        <w:pStyle w:val="Corps"/>
        <w:suppressAutoHyphens/>
        <w:jc w:val="both"/>
        <w:rPr>
          <w:rFonts w:ascii="Arial" w:eastAsia="Arial" w:hAnsi="Arial" w:cs="Arial"/>
          <w:b/>
          <w:bCs/>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Lors de la connexion de l'utilisateur sur le site, le lien connexion présent dans le menu général doit être modifié pour faire appel à la consultation du profil utilisateur à la place du formulaire de connexion.</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Le menu est présent dans la vue entete.html.php. Il est composé d'une liste HTML (voir annexe 9)</w:t>
      </w:r>
    </w:p>
    <w:p w:rsidR="00AE1F41" w:rsidRDefault="00AE1F41">
      <w:pPr>
        <w:pStyle w:val="Corps"/>
        <w:suppressAutoHyphens/>
        <w:jc w:val="both"/>
        <w:rPr>
          <w:rFonts w:ascii="Arial" w:eastAsia="Arial" w:hAnsi="Arial" w:cs="Arial"/>
          <w:color w:val="000080"/>
          <w:sz w:val="20"/>
          <w:szCs w:val="20"/>
        </w:rPr>
      </w:pPr>
    </w:p>
    <w:p w:rsidR="00AE1F41" w:rsidRDefault="002F4ECA">
      <w:pPr>
        <w:pStyle w:val="Corps"/>
        <w:suppressAutoHyphens/>
        <w:jc w:val="both"/>
        <w:rPr>
          <w:rFonts w:ascii="Arial" w:eastAsia="Arial" w:hAnsi="Arial" w:cs="Arial"/>
          <w:color w:val="000080"/>
          <w:sz w:val="20"/>
          <w:szCs w:val="20"/>
        </w:rPr>
      </w:pPr>
      <w:r w:rsidRPr="002F4ECA">
        <w:pict>
          <v:group id="_x0000_s1028" style="width:481.75pt;height:93.8pt;mso-wrap-distance-left:0;mso-wrap-distance-right:0;mso-position-horizontal-relative:char;mso-position-vertical-relative:line" coordorigin=",-1877" coordsize="9635,1876">
            <o:lock v:ext="edit" text="t"/>
            <v:shape id="Capture d’écran 2019-02-17 à 19.01.24.png" o:spid="_x0000_s1029" type="#_x0000_t75" style="position:absolute;top:-1877;width:9634;height:708;mso-wrap-style:none;v-text-anchor:middle" strokecolor="#3465a4" strokeweight=".99pt">
              <v:fill type="frame"/>
              <v:stroke color2="#cb9a5b" joinstyle="round"/>
              <v:imagedata r:id="rId11" o:title=""/>
            </v:shape>
            <v:shape id="Capture d’écran 2019-02-17 à 19.03.57.png" o:spid="_x0000_s1030" type="#_x0000_t75" style="position:absolute;top:-702;width:9634;height:700;mso-wrap-style:none;v-text-anchor:middle" strokecolor="#3465a4" strokeweight=".99pt">
              <v:fill type="frame"/>
              <v:stroke color2="#cb9a5b" joinstyle="round"/>
              <v:imagedata r:id="rId12" o:title=""/>
            </v:shape>
            <v:shape id="_x0000_s1031" style="position:absolute;left:7818;top:-1208;width:497;height:392;rotation:359;mso-wrap-style:none;v-text-anchor:middle" coordsize="0,0" o:spt="100" adj="32000,80816,0" path="m0@21l@17@21@17,0@32@20@17@31@17@24,0@24xe" strokecolor="#4f81bd" strokeweight="2.01pt">
              <v:fill color2="black"/>
              <v:stroke color2="#b07e42" joinstyle="round"/>
              <v:formulas>
                <v:f eqn="min 499 394"/>
                <v:f eqn="prod 34464 499 1"/>
                <v:f eqn="prod @1 1 @0"/>
                <v:f eqn="prod 1 0 51712"/>
                <v:f eqn="sum @3 0 #0"/>
                <v:f eqn="prod 1 0 51712"/>
                <v:f eqn="sum 34464 0 #0"/>
                <v:f eqn="if @6 #0 34464"/>
                <v:f eqn="if @4 @5 @6"/>
                <v:f eqn="prod 1 0 51712"/>
                <v:f eqn="sum @9 0 #1"/>
                <v:f eqn="prod 1 0 51712"/>
                <v:f eqn="sum @2 0 #1"/>
                <v:f eqn="if @12 #1 @2"/>
                <v:f eqn="if @10 @11 @12"/>
                <v:f eqn="prod @0 @14 1"/>
                <v:f eqn="prod @15 1 34464"/>
                <v:f eqn="sum 499 0 @16"/>
                <v:f eqn="prod 394 @8 1"/>
                <v:f eqn="prod @18 1 3392"/>
                <v:f eqn="prod 394 1 2"/>
                <v:f eqn="sum @20 0 @19"/>
                <v:f eqn="sum @20 @19 0"/>
                <v:f eqn="prod 1 0 51712"/>
                <v:f eqn="sum @22 0 @23"/>
                <v:f eqn="prod 394 1 2"/>
                <v:f eqn="prod @21 @16 1"/>
                <v:f eqn="prod @26 1 @25"/>
                <v:f eqn="sum @17 @27 0"/>
                <v:f eqn="prod 1 0 51712"/>
                <v:f eqn="sum @28 0 @29"/>
                <v:f eqn="val 394"/>
                <v:f eqn="val 499"/>
              </v:formulas>
              <v:path o:connecttype="segments" textboxrect="0,@21,@30,@24"/>
              <v:handles>
                <v:h position="topLeft,@8" yrange="0,100000"/>
                <v:h position="@5,topLeft" xrange="0,@1"/>
              </v:handles>
            </v:shape>
            <w10:anchorlock/>
          </v:group>
        </w:pic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4.1.</w:t>
      </w:r>
      <w:r>
        <w:rPr>
          <w:rFonts w:ascii="Arial" w:hAnsi="Arial"/>
          <w:color w:val="000080"/>
          <w:sz w:val="20"/>
          <w:szCs w:val="20"/>
        </w:rPr>
        <w:t xml:space="preserve"> Rappeler quelle fonction du modèle authentification.inc.php permet de connaître l'état de connexion du visiteur du site.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4.2.</w:t>
      </w:r>
      <w:r>
        <w:rPr>
          <w:rFonts w:ascii="Arial" w:hAnsi="Arial"/>
          <w:color w:val="000080"/>
          <w:sz w:val="20"/>
          <w:szCs w:val="20"/>
        </w:rPr>
        <w:t xml:space="preserve"> Quel type de donnée est renvoyé par cette fonction ? Donner des exemples.</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Courier New" w:hAnsi="Courier New"/>
          <w:color w:val="000080"/>
          <w:sz w:val="20"/>
          <w:szCs w:val="20"/>
        </w:rPr>
      </w:pPr>
      <w:r>
        <w:rPr>
          <w:rFonts w:ascii="Arial" w:hAnsi="Arial"/>
          <w:color w:val="000080"/>
          <w:sz w:val="20"/>
          <w:szCs w:val="20"/>
        </w:rPr>
        <w:t xml:space="preserve">Lorsque l'utilisateur est connecté sur le site, l'option "Connexion" du menu doit être remplacée par l'option "Mon Profil" qui pourra être produite par le code ci-dessous : </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color w:val="000080"/>
          <w:sz w:val="20"/>
          <w:szCs w:val="20"/>
        </w:rPr>
      </w:pPr>
      <w:r>
        <w:rPr>
          <w:rFonts w:ascii="Courier New" w:hAnsi="Courier New"/>
          <w:color w:val="000080"/>
          <w:sz w:val="20"/>
          <w:szCs w:val="20"/>
        </w:rPr>
        <w:t>&lt;li&gt;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r>
      <w:r>
        <w:rPr>
          <w:rFonts w:ascii="Courier New" w:hAnsi="Courier New"/>
          <w:color w:val="000080"/>
          <w:sz w:val="20"/>
          <w:szCs w:val="20"/>
        </w:rPr>
        <w:t>&lt;a href="./?action=profil"&gt;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r>
      <w:r>
        <w:rPr>
          <w:rFonts w:ascii="Courier New" w:eastAsia="Courier New" w:hAnsi="Courier New" w:cs="Courier New"/>
          <w:color w:val="000080"/>
          <w:sz w:val="20"/>
          <w:szCs w:val="20"/>
        </w:rPr>
        <w:tab/>
      </w:r>
      <w:r>
        <w:rPr>
          <w:rFonts w:ascii="Courier New" w:hAnsi="Courier New"/>
          <w:color w:val="000080"/>
          <w:sz w:val="20"/>
          <w:szCs w:val="20"/>
        </w:rPr>
        <w:t>&lt;img src="</w:t>
      </w:r>
      <w:r w:rsidR="00CA2762">
        <w:rPr>
          <w:rFonts w:ascii="Courier New" w:hAnsi="Courier New"/>
          <w:color w:val="000080"/>
          <w:sz w:val="20"/>
          <w:szCs w:val="20"/>
        </w:rPr>
        <w:t>asset/</w:t>
      </w:r>
      <w:r>
        <w:rPr>
          <w:rFonts w:ascii="Courier New" w:hAnsi="Courier New"/>
          <w:color w:val="000080"/>
          <w:sz w:val="20"/>
          <w:szCs w:val="20"/>
        </w:rPr>
        <w:t>images/profil.png" alt="loupe" /&gt;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Courier New" w:eastAsia="Courier New" w:hAnsi="Courier New" w:cs="Courier New"/>
          <w:color w:val="000080"/>
          <w:sz w:val="20"/>
          <w:szCs w:val="20"/>
        </w:rPr>
      </w:pPr>
      <w:r>
        <w:rPr>
          <w:rFonts w:ascii="Courier New" w:eastAsia="Courier New" w:hAnsi="Courier New" w:cs="Courier New"/>
          <w:color w:val="000080"/>
          <w:sz w:val="20"/>
          <w:szCs w:val="20"/>
        </w:rPr>
        <w:tab/>
      </w:r>
      <w:r>
        <w:rPr>
          <w:rFonts w:ascii="Courier New" w:eastAsia="Courier New" w:hAnsi="Courier New" w:cs="Courier New"/>
          <w:color w:val="000080"/>
          <w:sz w:val="20"/>
          <w:szCs w:val="20"/>
        </w:rPr>
        <w:tab/>
      </w:r>
      <w:r>
        <w:rPr>
          <w:rFonts w:ascii="Courier New" w:hAnsi="Courier New"/>
          <w:color w:val="000080"/>
          <w:sz w:val="20"/>
          <w:szCs w:val="20"/>
        </w:rPr>
        <w:t>Mon Profil</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Courier New" w:hAnsi="Courier New"/>
          <w:color w:val="000080"/>
          <w:sz w:val="20"/>
          <w:szCs w:val="20"/>
        </w:rPr>
      </w:pPr>
      <w:r>
        <w:rPr>
          <w:rFonts w:ascii="Courier New" w:eastAsia="Courier New" w:hAnsi="Courier New" w:cs="Courier New"/>
          <w:color w:val="000080"/>
          <w:sz w:val="20"/>
          <w:szCs w:val="20"/>
        </w:rPr>
        <w:tab/>
      </w:r>
      <w:r>
        <w:rPr>
          <w:rFonts w:ascii="Courier New" w:hAnsi="Courier New"/>
          <w:color w:val="000080"/>
          <w:sz w:val="20"/>
          <w:szCs w:val="20"/>
        </w:rPr>
        <w:t>&lt;/a&gt;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jc w:val="both"/>
        <w:rPr>
          <w:rFonts w:ascii="Arial" w:eastAsia="Arial" w:hAnsi="Arial" w:cs="Arial"/>
          <w:color w:val="000080"/>
          <w:sz w:val="20"/>
          <w:szCs w:val="20"/>
        </w:rPr>
      </w:pPr>
      <w:r>
        <w:rPr>
          <w:rFonts w:ascii="Courier New" w:hAnsi="Courier New"/>
          <w:color w:val="000080"/>
          <w:sz w:val="20"/>
          <w:szCs w:val="20"/>
        </w:rPr>
        <w:t>&lt;/li&gt;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4.3.</w:t>
      </w:r>
      <w:r>
        <w:rPr>
          <w:rFonts w:ascii="Arial" w:hAnsi="Arial"/>
          <w:color w:val="000080"/>
          <w:sz w:val="20"/>
          <w:szCs w:val="20"/>
        </w:rPr>
        <w:t xml:space="preserve"> Quel élément de la liste du menu général est affiché lorsque l'utilisateur n'est pas connecté (comportement par défaut)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4.4.</w:t>
      </w:r>
      <w:r>
        <w:rPr>
          <w:rFonts w:ascii="Arial" w:hAnsi="Arial"/>
          <w:color w:val="000080"/>
          <w:sz w:val="20"/>
          <w:szCs w:val="20"/>
        </w:rPr>
        <w:t xml:space="preserve"> Adapter le code de la vue entete.html.php en utilisant la fonction trouvée à la question 1 afin de faire en sorte que l'option "Mon Profil" soit affichée lorsque l'utilisateur est connecté. L'option "Connexion" est affichée lorsque aucun utilisateur n’est connecté.</w:t>
      </w:r>
    </w:p>
    <w:p w:rsidR="00AE1F41" w:rsidRDefault="00AE1F41">
      <w:pPr>
        <w:pStyle w:val="Corps"/>
        <w:suppressAutoHyphens/>
        <w:jc w:val="both"/>
        <w:rPr>
          <w:rFonts w:ascii="Arial" w:hAnsi="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Remarques :</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on observe que l'URL pointée par le lien ainsi que le texte affiché sont différents dans les deux cas ;</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les fonctions du modèle authentification.inc.php sont accessibles depuis n'importe quelle page du site, ce fichier étant inclus dans index.php. Il n'est donc pas nécessaire d'ajouter une inclusion dans la vue.</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pPr>
    </w:p>
    <w:p w:rsidR="00AE1F41" w:rsidRDefault="00D96ED9">
      <w:pPr>
        <w:pStyle w:val="titreexoannexe"/>
        <w:pageBreakBefore/>
        <w:suppressAutoHyphens/>
        <w:rPr>
          <w:color w:val="000080"/>
          <w:sz w:val="20"/>
          <w:szCs w:val="20"/>
        </w:rPr>
      </w:pPr>
      <w:r>
        <w:lastRenderedPageBreak/>
        <w:t>Question 5 : Profil utilisateur - affichage des types de cuisine préférés par l'utilisateur</w:t>
      </w: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annexes 10 et 12</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Pour tester le code que vous allez mettre en place vous devez être connecté sur le site et consulter la page "Mon Profil" accessible en cliquant sur le lien dans le menu général.</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xml:space="preserve">Le contrôleur associé à cette fonctionnalité est </w:t>
      </w:r>
      <w:r>
        <w:rPr>
          <w:rFonts w:ascii="Courier New" w:hAnsi="Courier New"/>
          <w:color w:val="000080"/>
          <w:sz w:val="20"/>
          <w:szCs w:val="20"/>
        </w:rPr>
        <w:t>monProfil.php</w:t>
      </w:r>
      <w:r>
        <w:rPr>
          <w:rFonts w:ascii="Arial" w:hAnsi="Arial"/>
          <w:color w:val="000080"/>
          <w:sz w:val="20"/>
          <w:szCs w:val="20"/>
        </w:rPr>
        <w: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Courier New" w:hAnsi="Courier New"/>
          <w:color w:val="000080"/>
          <w:sz w:val="20"/>
          <w:szCs w:val="20"/>
        </w:rPr>
      </w:pPr>
      <w:r>
        <w:rPr>
          <w:rFonts w:ascii="Arial" w:hAnsi="Arial"/>
          <w:color w:val="000080"/>
          <w:sz w:val="20"/>
          <w:szCs w:val="20"/>
        </w:rPr>
        <w:t xml:space="preserve">L'instruction suivante crée la variable </w:t>
      </w:r>
      <w:r>
        <w:rPr>
          <w:rFonts w:ascii="Courier New" w:hAnsi="Courier New"/>
          <w:color w:val="000080"/>
          <w:sz w:val="20"/>
          <w:szCs w:val="20"/>
        </w:rPr>
        <w:t>$mesTypeCuisineAimes</w:t>
      </w:r>
      <w:r>
        <w:rPr>
          <w:rFonts w:ascii="Arial" w:hAnsi="Arial"/>
          <w:color w:val="000080"/>
          <w:sz w:val="20"/>
          <w:szCs w:val="20"/>
        </w:rPr>
        <w:t xml:space="preserve"> : </w:t>
      </w:r>
    </w:p>
    <w:p w:rsidR="00AE1F41" w:rsidRDefault="00D96ED9">
      <w:pPr>
        <w:pStyle w:val="Corps"/>
        <w:suppressAutoHyphens/>
        <w:jc w:val="both"/>
        <w:rPr>
          <w:rFonts w:ascii="Arial" w:eastAsia="Arial" w:hAnsi="Arial" w:cs="Arial"/>
          <w:color w:val="000080"/>
          <w:sz w:val="20"/>
          <w:szCs w:val="20"/>
        </w:rPr>
      </w:pPr>
      <w:r>
        <w:rPr>
          <w:rFonts w:ascii="Courier New" w:hAnsi="Courier New"/>
          <w:color w:val="000080"/>
          <w:sz w:val="20"/>
          <w:szCs w:val="20"/>
        </w:rPr>
        <w:t>$mesTypeCuisineAimes = getTypesCuisinePreferesByMailU($mailU);</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rPr>
          <w:rFonts w:ascii="Arial" w:eastAsia="Arial" w:hAnsi="Arial" w:cs="Arial"/>
          <w:color w:val="000080"/>
          <w:sz w:val="20"/>
          <w:szCs w:val="20"/>
        </w:rPr>
      </w:pPr>
    </w:p>
    <w:p w:rsidR="00AE1F41" w:rsidRDefault="00D96ED9">
      <w:pPr>
        <w:pStyle w:val="Corps"/>
        <w:suppressAutoHyphens/>
        <w:rPr>
          <w:rFonts w:ascii="Arial" w:eastAsia="Arial" w:hAnsi="Arial" w:cs="Arial"/>
          <w:color w:val="000080"/>
          <w:sz w:val="20"/>
          <w:szCs w:val="20"/>
        </w:rPr>
      </w:pPr>
      <w:r>
        <w:rPr>
          <w:rFonts w:ascii="Arial" w:hAnsi="Arial"/>
          <w:b/>
          <w:bCs/>
          <w:color w:val="000080"/>
          <w:sz w:val="20"/>
          <w:szCs w:val="20"/>
        </w:rPr>
        <w:t>5.1.</w:t>
      </w:r>
      <w:r>
        <w:rPr>
          <w:rFonts w:ascii="Arial" w:hAnsi="Arial"/>
          <w:color w:val="000080"/>
          <w:sz w:val="20"/>
          <w:szCs w:val="20"/>
        </w:rPr>
        <w:t xml:space="preserve"> Afficher la variable </w:t>
      </w:r>
      <w:r>
        <w:rPr>
          <w:rFonts w:ascii="Courier New" w:hAnsi="Courier New"/>
          <w:color w:val="000080"/>
          <w:sz w:val="20"/>
          <w:szCs w:val="20"/>
        </w:rPr>
        <w:t xml:space="preserve">$mesTypeCuisineAimes </w:t>
      </w:r>
      <w:r>
        <w:rPr>
          <w:rFonts w:ascii="Arial" w:hAnsi="Arial"/>
          <w:color w:val="000080"/>
          <w:sz w:val="20"/>
          <w:szCs w:val="20"/>
        </w:rPr>
        <w:t xml:space="preserve">dans le contrôleur à l'aide de la fonction </w:t>
      </w:r>
      <w:r>
        <w:rPr>
          <w:rFonts w:ascii="Courier New" w:hAnsi="Courier New"/>
          <w:color w:val="000080"/>
          <w:sz w:val="20"/>
          <w:szCs w:val="20"/>
        </w:rPr>
        <w:t>print_r()</w:t>
      </w:r>
      <w:r>
        <w:rPr>
          <w:rFonts w:ascii="Arial" w:hAnsi="Arial"/>
          <w:color w:val="000080"/>
          <w:sz w:val="20"/>
          <w:szCs w:val="20"/>
        </w:rPr>
        <w:t xml:space="preserve"> puis schématiser sa structure.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rPr>
          <w:rFonts w:ascii="Arial" w:eastAsia="Arial" w:hAnsi="Arial" w:cs="Arial"/>
          <w:color w:val="000080"/>
          <w:sz w:val="20"/>
          <w:szCs w:val="20"/>
        </w:rPr>
      </w:pPr>
      <w:r>
        <w:rPr>
          <w:rFonts w:ascii="Arial" w:hAnsi="Arial"/>
          <w:b/>
          <w:bCs/>
          <w:color w:val="000080"/>
          <w:sz w:val="20"/>
          <w:szCs w:val="20"/>
        </w:rPr>
        <w:t>5.2.</w:t>
      </w:r>
      <w:r>
        <w:rPr>
          <w:rFonts w:ascii="Arial" w:hAnsi="Arial"/>
          <w:color w:val="000080"/>
          <w:sz w:val="20"/>
          <w:szCs w:val="20"/>
        </w:rPr>
        <w:t xml:space="preserve"> Quelle syntaxe permet d'atteindre le libelle d'un type de cuisine contenu dans la variable </w:t>
      </w:r>
      <w:r>
        <w:rPr>
          <w:rFonts w:ascii="Courier New" w:hAnsi="Courier New"/>
          <w:color w:val="000080"/>
          <w:sz w:val="20"/>
          <w:szCs w:val="20"/>
        </w:rPr>
        <w:t>$mesTypeCuisineAimes</w:t>
      </w:r>
      <w:r>
        <w:rPr>
          <w:rFonts w:ascii="Arial" w:hAnsi="Arial"/>
          <w:color w:val="000080"/>
          <w:sz w:val="20"/>
          <w:szCs w:val="20"/>
        </w:rPr>
        <w:t>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5.3.</w:t>
      </w:r>
      <w:r>
        <w:rPr>
          <w:rFonts w:ascii="Arial" w:hAnsi="Arial"/>
          <w:color w:val="000080"/>
          <w:sz w:val="20"/>
          <w:szCs w:val="20"/>
        </w:rPr>
        <w:t xml:space="preserve"> Repérer dans la vue le code HTML permettant d'afficher les types de cuisine.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5.4.</w:t>
      </w:r>
      <w:r>
        <w:rPr>
          <w:rFonts w:ascii="Arial" w:hAnsi="Arial"/>
          <w:color w:val="000080"/>
          <w:sz w:val="20"/>
          <w:szCs w:val="20"/>
        </w:rPr>
        <w:t xml:space="preserve"> Quelle partie de code est répétée ?</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5.5.</w:t>
      </w:r>
      <w:r>
        <w:rPr>
          <w:rFonts w:ascii="Arial" w:hAnsi="Arial"/>
          <w:color w:val="000080"/>
          <w:sz w:val="20"/>
          <w:szCs w:val="20"/>
        </w:rPr>
        <w:t xml:space="preserve"> Écrire le code permettant de parcourir la variable $mesTypeCuisineAimes et d'afficher pour chaque type le libellé associé.</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5.6.</w:t>
      </w:r>
      <w:r>
        <w:rPr>
          <w:rFonts w:ascii="Arial" w:hAnsi="Arial"/>
          <w:color w:val="000080"/>
          <w:sz w:val="20"/>
          <w:szCs w:val="20"/>
        </w:rPr>
        <w:t xml:space="preserve"> Modifier le code produit à la question précédente afin de faire en sorte que chaque type de cuisine soit affiché en respectant en respectant les balises HTML trouvées à la question 5.3. Intégrer ce code à la vue </w:t>
      </w:r>
      <w:r>
        <w:rPr>
          <w:rFonts w:ascii="Courier New" w:hAnsi="Courier New"/>
          <w:color w:val="000080"/>
          <w:sz w:val="20"/>
          <w:szCs w:val="20"/>
        </w:rPr>
        <w:t>vueMonProfil.php</w:t>
      </w:r>
      <w:r>
        <w:rPr>
          <w:rFonts w:ascii="Arial" w:hAnsi="Arial"/>
          <w:color w:val="000080"/>
          <w:sz w:val="20"/>
          <w:szCs w:val="20"/>
        </w:rPr>
        <w:t>.</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Le code HTML généré visible depuis le navigateur doit se rapprocher de celui de l'annexe 10.</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pPr>
    </w:p>
    <w:p w:rsidR="00AE1F41" w:rsidRDefault="00D96ED9">
      <w:pPr>
        <w:pStyle w:val="titreexoannexe"/>
        <w:pageBreakBefore/>
        <w:suppressAutoHyphens/>
        <w:rPr>
          <w:color w:val="000080"/>
          <w:sz w:val="20"/>
          <w:szCs w:val="20"/>
        </w:rPr>
      </w:pPr>
      <w:r>
        <w:lastRenderedPageBreak/>
        <w:t>Question 6 : Profil utilisateur - affichage des restaurants aimés par l'utilisateur</w:t>
      </w:r>
    </w:p>
    <w:p w:rsidR="00AE1F41" w:rsidRDefault="00D96ED9">
      <w:pPr>
        <w:pStyle w:val="Corps"/>
        <w:suppressAutoHyphens/>
        <w:jc w:val="both"/>
        <w:rPr>
          <w:rFonts w:ascii="Arial" w:hAnsi="Arial"/>
          <w:color w:val="000080"/>
          <w:sz w:val="20"/>
          <w:szCs w:val="20"/>
        </w:rPr>
      </w:pPr>
      <w:r>
        <w:rPr>
          <w:rFonts w:ascii="Arial" w:hAnsi="Arial"/>
          <w:b/>
          <w:bCs/>
          <w:color w:val="000080"/>
          <w:sz w:val="20"/>
          <w:szCs w:val="20"/>
        </w:rPr>
        <w:t>Documents à utiliser</w:t>
      </w: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 fichiers fournis en ressources</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 annexes 11 et 12</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hAnsi="Arial"/>
          <w:color w:val="000080"/>
          <w:sz w:val="20"/>
          <w:szCs w:val="20"/>
        </w:rPr>
      </w:pPr>
      <w:r>
        <w:rPr>
          <w:rFonts w:ascii="Arial" w:hAnsi="Arial"/>
          <w:color w:val="000080"/>
          <w:sz w:val="20"/>
          <w:szCs w:val="20"/>
        </w:rPr>
        <w:t>Pour tester le code que vous allez mettre en place vous devez être connecté sur le site et consulter la page "Mon Profil" accessible en cliquant sur le lien éponyme dans le menu général.</w:t>
      </w: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Le contrôleur associé à cette fonctionnalité est monProfil.php.</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Courier New" w:hAnsi="Courier New"/>
          <w:color w:val="000080"/>
          <w:sz w:val="20"/>
          <w:szCs w:val="20"/>
        </w:rPr>
      </w:pPr>
      <w:r>
        <w:rPr>
          <w:rFonts w:ascii="Arial" w:hAnsi="Arial"/>
          <w:color w:val="000080"/>
          <w:sz w:val="20"/>
          <w:szCs w:val="20"/>
        </w:rPr>
        <w:t xml:space="preserve">L'instruction suivante crée la variable </w:t>
      </w:r>
      <w:r>
        <w:rPr>
          <w:rFonts w:ascii="Courier New" w:hAnsi="Courier New"/>
          <w:color w:val="000080"/>
          <w:sz w:val="20"/>
          <w:szCs w:val="20"/>
        </w:rPr>
        <w:t>$mesRestosAimes</w:t>
      </w:r>
      <w:r>
        <w:rPr>
          <w:rFonts w:ascii="Arial" w:hAnsi="Arial"/>
          <w:color w:val="000080"/>
          <w:sz w:val="20"/>
          <w:szCs w:val="20"/>
        </w:rPr>
        <w:t xml:space="preserve"> : </w:t>
      </w:r>
    </w:p>
    <w:p w:rsidR="00AE1F41" w:rsidRDefault="00D96ED9">
      <w:pPr>
        <w:pStyle w:val="Corps"/>
        <w:suppressAutoHyphens/>
        <w:jc w:val="both"/>
        <w:rPr>
          <w:rFonts w:ascii="Courier New" w:eastAsia="Courier New" w:hAnsi="Courier New" w:cs="Courier New"/>
          <w:color w:val="000080"/>
          <w:sz w:val="20"/>
          <w:szCs w:val="20"/>
        </w:rPr>
      </w:pPr>
      <w:r>
        <w:rPr>
          <w:rFonts w:ascii="Courier New" w:hAnsi="Courier New"/>
          <w:color w:val="000080"/>
          <w:sz w:val="20"/>
          <w:szCs w:val="20"/>
        </w:rPr>
        <w:t>$mesRestosAimes = getRestosAimesByMailU($mailU);</w:t>
      </w:r>
    </w:p>
    <w:p w:rsidR="00AE1F41" w:rsidRDefault="00AE1F41">
      <w:pPr>
        <w:pStyle w:val="Corps"/>
        <w:suppressAutoHyphens/>
        <w:jc w:val="both"/>
        <w:rPr>
          <w:rFonts w:ascii="Courier New" w:eastAsia="Courier New" w:hAnsi="Courier New" w:cs="Courier New"/>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L'objectif de cette vue est d'afficher la liste des restaurants aimés par l'utilisateur. Cette liste apparaît sous forme de liens permettant d'accéder à aux détails de chaque restaurant.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Courier New" w:hAnsi="Courier New"/>
          <w:color w:val="000080"/>
          <w:sz w:val="20"/>
          <w:szCs w:val="20"/>
        </w:rPr>
      </w:pPr>
      <w:r>
        <w:rPr>
          <w:rFonts w:ascii="Arial" w:hAnsi="Arial"/>
          <w:color w:val="000080"/>
          <w:sz w:val="20"/>
          <w:szCs w:val="20"/>
        </w:rPr>
        <w:t>Dans le code suivant figurent des informations provenant de la variable $mesRestosAimes.</w:t>
      </w:r>
    </w:p>
    <w:p w:rsidR="00AE1F41" w:rsidRDefault="00D96ED9">
      <w:pPr>
        <w:pStyle w:val="Corps"/>
        <w:suppressAutoHyphens/>
        <w:jc w:val="both"/>
        <w:rPr>
          <w:rFonts w:ascii="Courier New" w:eastAsia="Courier New" w:hAnsi="Courier New" w:cs="Courier New"/>
          <w:color w:val="000080"/>
          <w:sz w:val="20"/>
          <w:szCs w:val="20"/>
        </w:rPr>
      </w:pPr>
      <w:r>
        <w:rPr>
          <w:rFonts w:ascii="Courier New" w:hAnsi="Courier New"/>
          <w:color w:val="000080"/>
          <w:sz w:val="20"/>
          <w:szCs w:val="20"/>
        </w:rPr>
        <w:t>&lt;a href="./?action=detail&amp;idR=4"&gt;Cidrerie du fronton&lt;/a&gt;</w:t>
      </w:r>
    </w:p>
    <w:p w:rsidR="00AE1F41" w:rsidRDefault="00AE1F41">
      <w:pPr>
        <w:pStyle w:val="Corps"/>
        <w:suppressAutoHyphens/>
        <w:jc w:val="both"/>
        <w:rPr>
          <w:rFonts w:ascii="Courier New" w:eastAsia="Courier New" w:hAnsi="Courier New" w:cs="Courier New"/>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On retrouve ainsi l'identifiant et le nom du restaurant.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color w:val="000080"/>
          <w:sz w:val="20"/>
          <w:szCs w:val="20"/>
        </w:rPr>
        <w:t>L'identifiant du restaurant est passé en paramètre pour le contrôleur qui gère la consultation des données du restaurant. Chaque lien doit respecter cette structure.</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6.1.</w:t>
      </w:r>
      <w:r>
        <w:rPr>
          <w:rFonts w:ascii="Arial" w:hAnsi="Arial"/>
          <w:color w:val="000080"/>
          <w:sz w:val="20"/>
          <w:szCs w:val="20"/>
        </w:rPr>
        <w:t xml:space="preserve"> En procédant comme pour l'exercice précédent, expliquer comment accéder dans la variable </w:t>
      </w:r>
      <w:r>
        <w:rPr>
          <w:rFonts w:ascii="Courier New" w:hAnsi="Courier New"/>
          <w:color w:val="000080"/>
          <w:sz w:val="20"/>
          <w:szCs w:val="20"/>
        </w:rPr>
        <w:t>$mesRestosAimes</w:t>
      </w:r>
      <w:r>
        <w:rPr>
          <w:rFonts w:ascii="Arial" w:hAnsi="Arial"/>
          <w:color w:val="000080"/>
          <w:sz w:val="20"/>
          <w:szCs w:val="20"/>
        </w:rPr>
        <w:t xml:space="preserve"> à l'identifiant et au nom de chaque restaurant.</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6.2.</w:t>
      </w:r>
      <w:r>
        <w:rPr>
          <w:rFonts w:ascii="Arial" w:hAnsi="Arial"/>
          <w:color w:val="000080"/>
          <w:sz w:val="20"/>
          <w:szCs w:val="20"/>
        </w:rPr>
        <w:t xml:space="preserve"> Écrire le code permettant de parcourir la variable</w:t>
      </w:r>
      <w:r>
        <w:rPr>
          <w:rFonts w:ascii="Arial" w:hAnsi="Arial"/>
          <w:color w:val="000080"/>
        </w:rPr>
        <w:t xml:space="preserve"> </w:t>
      </w:r>
      <w:r>
        <w:rPr>
          <w:rFonts w:ascii="Courier New" w:hAnsi="Courier New"/>
          <w:color w:val="000080"/>
          <w:sz w:val="20"/>
          <w:szCs w:val="20"/>
        </w:rPr>
        <w:t>$mesRestosAimes</w:t>
      </w:r>
      <w:r>
        <w:rPr>
          <w:rFonts w:ascii="Arial" w:hAnsi="Arial"/>
          <w:color w:val="000080"/>
          <w:sz w:val="20"/>
          <w:szCs w:val="20"/>
        </w:rPr>
        <w:t xml:space="preserve"> et d'afficher pour chaque restaurant le nom associé.</w:t>
      </w:r>
    </w:p>
    <w:p w:rsidR="00AE1F41" w:rsidRDefault="00AE1F41">
      <w:pPr>
        <w:pStyle w:val="Corps"/>
        <w:suppressAutoHyphens/>
        <w:jc w:val="both"/>
        <w:rPr>
          <w:rFonts w:ascii="Arial" w:eastAsia="Arial" w:hAnsi="Arial" w:cs="Arial"/>
          <w:color w:val="000080"/>
          <w:sz w:val="20"/>
          <w:szCs w:val="20"/>
        </w:rPr>
      </w:pPr>
    </w:p>
    <w:p w:rsidR="00AE1F41" w:rsidRDefault="00D96ED9">
      <w:pPr>
        <w:pStyle w:val="Corps"/>
        <w:suppressAutoHyphens/>
        <w:jc w:val="both"/>
        <w:rPr>
          <w:rFonts w:ascii="Arial" w:eastAsia="Arial" w:hAnsi="Arial" w:cs="Arial"/>
          <w:color w:val="000080"/>
          <w:sz w:val="20"/>
          <w:szCs w:val="20"/>
        </w:rPr>
      </w:pPr>
      <w:r>
        <w:rPr>
          <w:rFonts w:ascii="Arial" w:hAnsi="Arial"/>
          <w:b/>
          <w:bCs/>
          <w:color w:val="000080"/>
          <w:sz w:val="20"/>
          <w:szCs w:val="20"/>
        </w:rPr>
        <w:t>6.3.</w:t>
      </w:r>
      <w:r>
        <w:rPr>
          <w:rFonts w:ascii="Arial" w:hAnsi="Arial"/>
          <w:color w:val="000080"/>
          <w:sz w:val="20"/>
          <w:szCs w:val="20"/>
        </w:rPr>
        <w:t xml:space="preserve"> Adapter le code de la vue vueMonProfil.php afin de remplacer l'affichage statique des trois restaurants par un affichage dynamique en fonction des restaurants contenus dans la variable </w:t>
      </w:r>
      <w:r>
        <w:rPr>
          <w:rFonts w:ascii="Courier New" w:hAnsi="Courier New"/>
          <w:color w:val="000080"/>
          <w:sz w:val="20"/>
          <w:szCs w:val="20"/>
        </w:rPr>
        <w:t>$mesRestosAimes</w:t>
      </w:r>
      <w:r>
        <w:rPr>
          <w:rFonts w:ascii="Arial" w:hAnsi="Arial"/>
          <w:color w:val="000080"/>
          <w:sz w:val="20"/>
          <w:szCs w:val="20"/>
        </w:rPr>
        <w:t>.</w:t>
      </w: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color w:val="000080"/>
          <w:sz w:val="20"/>
          <w:szCs w:val="20"/>
        </w:rPr>
      </w:pPr>
    </w:p>
    <w:p w:rsidR="00AE1F41" w:rsidRDefault="00AE1F41">
      <w:pPr>
        <w:pStyle w:val="Corps"/>
        <w:suppressAutoHyphens/>
        <w:jc w:val="both"/>
        <w:rPr>
          <w:rFonts w:ascii="Arial" w:eastAsia="Arial" w:hAnsi="Arial" w:cs="Arial"/>
          <w:sz w:val="20"/>
          <w:szCs w:val="20"/>
        </w:rPr>
      </w:pPr>
    </w:p>
    <w:p w:rsidR="00AE1F41" w:rsidRDefault="00AE1F41">
      <w:pPr>
        <w:pStyle w:val="Corps"/>
        <w:suppressAutoHyphens/>
        <w:jc w:val="both"/>
        <w:rPr>
          <w:rFonts w:ascii="Arial" w:eastAsia="Arial" w:hAnsi="Arial" w:cs="Arial"/>
          <w:sz w:val="20"/>
          <w:szCs w:val="20"/>
        </w:rPr>
      </w:pPr>
    </w:p>
    <w:p w:rsidR="00AE1F41" w:rsidRDefault="00AE1F41">
      <w:pPr>
        <w:pStyle w:val="Corps"/>
        <w:suppressAutoHyphens/>
        <w:jc w:val="both"/>
      </w:pPr>
    </w:p>
    <w:p w:rsidR="00AE1F41" w:rsidRPr="00FA7AFF" w:rsidRDefault="00D96ED9">
      <w:pPr>
        <w:pStyle w:val="titreexoannexe"/>
        <w:pageBreakBefore/>
        <w:suppressAutoHyphens/>
        <w:rPr>
          <w:rFonts w:ascii="Courier New" w:hAnsi="Courier New"/>
          <w:sz w:val="20"/>
          <w:szCs w:val="20"/>
          <w:lang w:val="en-US"/>
        </w:rPr>
      </w:pPr>
      <w:r w:rsidRPr="00FA7AFF">
        <w:rPr>
          <w:lang w:val="en-US"/>
        </w:rPr>
        <w:lastRenderedPageBreak/>
        <w:t>Annexe 1 - vueDetailResto.php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lang w:val="en-US"/>
        </w:rPr>
        <w:t>&lt;?php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if ($_SERVER["SCRIPT_FILENAME"] == __FILE__) {</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lang w:val="en-US"/>
        </w:rPr>
        <w:t xml:space="preserve">    </w:t>
      </w:r>
      <w:r w:rsidRPr="00CA2762">
        <w:rPr>
          <w:rFonts w:ascii="Courier New" w:hAnsi="Courier New"/>
          <w:sz w:val="20"/>
          <w:szCs w:val="20"/>
        </w:rPr>
        <w:t>die('Erreur : '.basename(__FILE__));</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&lt;h1&gt;&lt;?= $unResto['nomR'];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&lt;/h1&gt;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&lt;span id="note"&gt;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&lt;/span&gt;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&lt;section&gt;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Cuisine &lt;br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&lt;ul id="tagFood"&gt;</w:t>
      </w:r>
      <w:r w:rsidRPr="00CA2762">
        <w:rPr>
          <w:rFonts w:ascii="Courier New" w:hAnsi="Courier New"/>
          <w:sz w:val="20"/>
          <w:szCs w:val="20"/>
          <w:lang w:val="en-US"/>
        </w:rPr>
        <w:tab/>
      </w:r>
      <w:r w:rsidRPr="00CA2762">
        <w:rPr>
          <w:rFonts w:ascii="Courier New" w:hAnsi="Courier New"/>
          <w:sz w:val="20"/>
          <w:szCs w:val="20"/>
          <w:lang w:val="en-US"/>
        </w:rPr>
        <w:tab/>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&lt;?php for ($j = 0; $j &lt; count($lesTypesCuisine); $j++)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lang w:val="en-US"/>
        </w:rPr>
        <w:t xml:space="preserve">            &lt;li class="tag"&gt;&lt;span class="tag"&gt;#&lt;/span&gt;&lt;?= </w:t>
      </w:r>
      <w:r w:rsidRPr="00CA2762">
        <w:rPr>
          <w:rFonts w:ascii="Courier New" w:hAnsi="Courier New"/>
          <w:sz w:val="20"/>
          <w:szCs w:val="20"/>
        </w:rPr>
        <w:t>$lesTypesCuisine[$j]["libelleTC"] ?&gt;&lt;/li&gt;</w:t>
      </w:r>
    </w:p>
    <w:p w:rsidR="00CA2762" w:rsidRPr="0058544C"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rPr>
        <w:t xml:space="preserve">        </w:t>
      </w:r>
      <w:r w:rsidRPr="0058544C">
        <w:rPr>
          <w:rFonts w:ascii="Courier New" w:hAnsi="Courier New"/>
          <w:sz w:val="20"/>
          <w:szCs w:val="20"/>
          <w:lang w:val="en-US"/>
        </w:rPr>
        <w:t>&lt;?php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58544C">
        <w:rPr>
          <w:rFonts w:ascii="Courier New" w:hAnsi="Courier New"/>
          <w:sz w:val="20"/>
          <w:szCs w:val="20"/>
          <w:lang w:val="en-US"/>
        </w:rPr>
        <w:t xml:space="preserve">    </w:t>
      </w:r>
      <w:r w:rsidRPr="00CA2762">
        <w:rPr>
          <w:rFonts w:ascii="Courier New" w:hAnsi="Courier New"/>
          <w:sz w:val="20"/>
          <w:szCs w:val="20"/>
          <w:lang w:val="en-US"/>
        </w:rPr>
        <w:t>&lt;/ul&gt;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&lt;/section&gt;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&lt;p id="principal"&gt;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&lt;?php if (count($lesPhotos) &gt; 0)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lang w:val="en-US"/>
        </w:rPr>
        <w:t xml:space="preserve">        </w:t>
      </w:r>
      <w:r w:rsidRPr="00CA2762">
        <w:rPr>
          <w:rFonts w:ascii="Courier New" w:hAnsi="Courier New"/>
          <w:sz w:val="20"/>
          <w:szCs w:val="20"/>
        </w:rPr>
        <w:t>&lt;img src="asset/photos/&lt;?= $lesPhotos[0]["cheminP"] ?&gt;" alt="photo du restaurant"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rPr>
        <w:t xml:space="preserve">    </w:t>
      </w:r>
      <w:r w:rsidRPr="00CA2762">
        <w:rPr>
          <w:rFonts w:ascii="Courier New" w:hAnsi="Courier New"/>
          <w:sz w:val="20"/>
          <w:szCs w:val="20"/>
          <w:lang w:val="en-US"/>
        </w:rPr>
        <w:t>&lt;?php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&lt;br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 $unResto['descR']; ?&gt;</w:t>
      </w:r>
    </w:p>
    <w:p w:rsidR="00CA2762" w:rsidRPr="0058544C"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58544C">
        <w:rPr>
          <w:rFonts w:ascii="Courier New" w:hAnsi="Courier New"/>
          <w:sz w:val="20"/>
          <w:szCs w:val="20"/>
        </w:rPr>
        <w:t>&lt;/p&gt;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&lt;h2 id="adresse"&gt;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    Adresse</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&lt;/h2&gt;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&lt;p&gt;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 $unResto['numAdrR'];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 $unResto['voieAdrR']; ?&gt;&lt;br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 $unResto['cpR'];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 $unResto['villeR'];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&lt;/p&gt;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&lt;h2 id="photos"&gt;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Photos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&lt;/h2&gt;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&lt;ul id="galerie"&gt;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xml:space="preserve">    &lt;?php for ($i = 0; $i &lt; count($lesPhotos); $i++)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lang w:val="en-US"/>
        </w:rPr>
        <w:t xml:space="preserve">        </w:t>
      </w:r>
      <w:r w:rsidRPr="00CA2762">
        <w:rPr>
          <w:rFonts w:ascii="Courier New" w:hAnsi="Courier New"/>
          <w:sz w:val="20"/>
          <w:szCs w:val="20"/>
        </w:rPr>
        <w:t>&lt;li&gt; &lt;img class="galerie" src="asset/photos/&lt;?= $lesPhotos[$i]["cheminP"] ?&gt;" alt="" /&gt;&lt;/li&gt;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    &lt;?php }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&lt;/ul&gt;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&lt;h2 id="horaires"&gt;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    Horaires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&lt;/h2&gt; </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 $unResto['horairesR']; ?&gt;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&lt;h2 id="crit"&gt;Critiques&lt;/h2&gt;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&lt;ul id="critiques"&gt;</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&lt;/ul&gt;</w:t>
      </w:r>
    </w:p>
    <w:p w:rsidR="00AE1F41" w:rsidRPr="00C4027A" w:rsidRDefault="00D96ED9">
      <w:pPr>
        <w:pStyle w:val="titreexoannexe"/>
        <w:pageBreakBefore/>
        <w:suppressAutoHyphens/>
        <w:rPr>
          <w:rFonts w:ascii="Courier New" w:hAnsi="Courier New"/>
          <w:sz w:val="20"/>
          <w:szCs w:val="20"/>
        </w:rPr>
      </w:pPr>
      <w:r w:rsidRPr="00C4027A">
        <w:lastRenderedPageBreak/>
        <w:t>Annexe 2 - controleur detailResto.php</w:t>
      </w:r>
    </w:p>
    <w:p w:rsidR="00CA2762" w:rsidRPr="00C4027A" w:rsidRDefault="00D96ED9" w:rsidP="00CA2762">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C4027A">
        <w:rPr>
          <w:rFonts w:ascii="Courier New" w:hAnsi="Courier New"/>
          <w:sz w:val="20"/>
          <w:szCs w:val="20"/>
        </w:rPr>
        <w:t>&lt;?php</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w:t>
      </w:r>
      <w:r w:rsidRPr="00C4027A">
        <w:rPr>
          <w:rFonts w:ascii="Courier New" w:hAnsi="Courier New"/>
          <w:sz w:val="20"/>
          <w:szCs w:val="20"/>
        </w:rPr>
        <w:tab/>
        <w:t xml:space="preserve">Controleur secondaire : detailResto </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if ($_SERVER["SCRIPT_FILENAME"] == __FILE__) {</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4027A">
        <w:rPr>
          <w:rFonts w:ascii="Courier New" w:hAnsi="Courier New"/>
          <w:sz w:val="20"/>
          <w:szCs w:val="20"/>
        </w:rPr>
        <w:tab/>
      </w:r>
      <w:r w:rsidRPr="00CA2762">
        <w:rPr>
          <w:rFonts w:ascii="Courier New" w:hAnsi="Courier New"/>
          <w:sz w:val="20"/>
          <w:szCs w:val="20"/>
        </w:rPr>
        <w:t>// Un MVC utilise uniquement ses requêtes depuis le contrôleur principal : index.php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    die('Erreur : '.basename(__FILE__));</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4027A">
        <w:rPr>
          <w:rFonts w:ascii="Courier New" w:hAnsi="Courier New"/>
          <w:sz w:val="20"/>
          <w:szCs w:val="20"/>
          <w:lang w:val="en-US"/>
        </w:rPr>
        <w:t>}</w:t>
      </w:r>
    </w:p>
    <w:p w:rsidR="00CA2762" w:rsidRPr="00C4027A"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require_once RACINE . "/modele/bd.resto.inc.php";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require_once RACINE . "/modele/bd.typecuisine.inc.php";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require_once RACINE . "/modele/bd.photo.inc.php";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 creation du menu burger</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$menuBurger = array();</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$menuBurger[] = ["url"=&gt;"#top","label"=&gt;"Le restaurant"];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$menuBurger[] = ["url"=&gt;"#adresse","label"=&gt;"Adresse"];</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$menuBurger[] = ["url"=&gt;"#photos","label"=&gt;"Photos"];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$menuBurger[] = ["url"=&gt;"#horaires","label"=&gt;"Horaires"];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$menuBurger[] = ["url"=&gt;"#crit","label"=&gt;"Critiques"];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recuperation des donnees GET, POST, et SESSION</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$idR = $_GET["idR"];</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xml:space="preserve">// appel des fonctions permettant de recuperer les donnees utiles a l'affichage </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$unResto = getRestoByIdR($idR);</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A2762">
        <w:rPr>
          <w:rFonts w:ascii="Courier New" w:hAnsi="Courier New"/>
          <w:sz w:val="20"/>
          <w:szCs w:val="20"/>
          <w:lang w:val="en-US"/>
        </w:rPr>
        <w:t>$lesTypesCuisine = getTypesCuisineByIdR($idR);</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$lesPhotos = getPhotosB</w:t>
      </w:r>
      <w:r>
        <w:rPr>
          <w:rFonts w:ascii="Courier New" w:hAnsi="Courier New"/>
          <w:sz w:val="20"/>
          <w:szCs w:val="20"/>
        </w:rPr>
        <w:t>yIdR($idR);</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traitement si necessaire des donnees recuperees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 appel du script de vue qui permet de gerer l'affichage des donnees</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$titre = "detail d'un restaurant";</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include RACINE . "/vue/entete.html.php";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include RACINE . "/vue/vueDetailResto.php";</w:t>
      </w:r>
    </w:p>
    <w:p w:rsidR="00CA2762" w:rsidRPr="00CA2762" w:rsidRDefault="00CA2762" w:rsidP="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include RACINE . "/vue/pied.html.php";</w:t>
      </w:r>
    </w:p>
    <w:p w:rsidR="00AE1F41" w:rsidRPr="00CA2762" w:rsidRDefault="00CA2762">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CA2762">
        <w:rPr>
          <w:rFonts w:ascii="Courier New" w:hAnsi="Courier New"/>
          <w:sz w:val="20"/>
          <w:szCs w:val="20"/>
        </w:rPr>
        <w:t>?&gt;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3 - extrait du modele bd.resto.inc.php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&lt;?php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include_once "bd.inc.php";</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function getRestoByIdR($idR)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try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$cnx = connexionPDO();</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 = $cnx-&gt;prepare("select * from resto where idR=:idR");</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 xml:space="preserve">        $req-&gt;bindValue(':idR', $idR, PDO::PARAM_INT);</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 xml:space="preserve">        $req-&gt;execute();</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$resultat = $req-&gt;fetch(PDO::FETCH_ASSOC);</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FA7AFF">
        <w:rPr>
          <w:rFonts w:ascii="Courier New" w:hAnsi="Courier New"/>
          <w:sz w:val="20"/>
          <w:szCs w:val="20"/>
          <w:lang w:val="en-US"/>
        </w:rPr>
        <w:t xml:space="preserve">    </w:t>
      </w:r>
      <w:r>
        <w:rPr>
          <w:rFonts w:ascii="Courier New" w:hAnsi="Courier New"/>
          <w:sz w:val="20"/>
          <w:szCs w:val="20"/>
        </w:rPr>
        <w:t>} catch (PDOException $e)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Pr>
          <w:rFonts w:ascii="Courier New" w:hAnsi="Courier New"/>
          <w:sz w:val="20"/>
          <w:szCs w:val="20"/>
        </w:rPr>
        <w:t xml:space="preserve">        print "Erreur !: " . </w:t>
      </w:r>
      <w:r w:rsidRPr="00FA7AFF">
        <w:rPr>
          <w:rFonts w:ascii="Courier New" w:hAnsi="Courier New"/>
          <w:sz w:val="20"/>
          <w:szCs w:val="20"/>
          <w:lang w:val="en-US"/>
        </w:rPr>
        <w:t>$e-&gt;getMessage();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lastRenderedPageBreak/>
        <w:t xml:space="preserve">        die();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return $resultat;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if ($_SERVER["SCRIPT_FILENAME"] == __FILE__)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 prog principal de test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header('Content-Type:text/plain');</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echo "getRestoByIdR(idR) : \n";</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sidRPr="00FA7AFF">
        <w:rPr>
          <w:rFonts w:ascii="Courier New" w:hAnsi="Courier New"/>
          <w:sz w:val="20"/>
          <w:szCs w:val="20"/>
          <w:lang w:val="en-US"/>
        </w:rPr>
        <w:t xml:space="preserve">    </w:t>
      </w:r>
      <w:r w:rsidRPr="00C4027A">
        <w:rPr>
          <w:rFonts w:ascii="Courier New" w:hAnsi="Courier New"/>
          <w:sz w:val="20"/>
          <w:szCs w:val="20"/>
        </w:rPr>
        <w:t>print_r(getRestoByIdR(1));</w:t>
      </w:r>
    </w:p>
    <w:p w:rsidR="00AE1F41" w:rsidRPr="00C4027A"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4 - extrait du résultat d'exécution de bd.resto.inc.php</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getRestoByIdR(idR) :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Array</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[idR] =&gt; 1</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[nomR] =&gt; l'entrepote</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[numAdrR] =&gt; 2</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[voieAdrR] =&gt; rue Maurice Ravel</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[cpR] =&gt; 33000</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[villeR] =&gt; Bordeaux</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[latitudeDegR] =&gt; 44.7948</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[longitudeDegR] =&gt; -0.58754</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[descR] =&gt; description</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[horairesR] =&gt; &lt;table&gt;...&lt;/table&gt;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eastAsia="Arial" w:hAnsi="Arial" w:cs="Arial"/>
          <w:sz w:val="20"/>
          <w:szCs w:val="20"/>
          <w:lang w:val="fr-FR"/>
        </w:rPr>
      </w:pPr>
      <w:r>
        <w:rPr>
          <w:rFonts w:ascii="Courier New" w:hAnsi="Courier New"/>
          <w:sz w:val="20"/>
          <w:szCs w:val="20"/>
          <w:lang w:val="fr-FR"/>
        </w:rPr>
        <w:t>)</w:t>
      </w:r>
    </w:p>
    <w:p w:rsidR="00AE1F41" w:rsidRDefault="00AE1F41">
      <w:pPr>
        <w:pStyle w:val="Corps"/>
        <w:suppressAutoHyphens/>
        <w:rPr>
          <w:rFonts w:ascii="Arial" w:eastAsia="Arial" w:hAnsi="Arial" w:cs="Arial"/>
          <w:sz w:val="20"/>
          <w:szCs w:val="20"/>
        </w:rPr>
      </w:pPr>
    </w:p>
    <w:p w:rsidR="00AE1F41" w:rsidRDefault="00D96ED9">
      <w:pPr>
        <w:pStyle w:val="titreexoannexe"/>
        <w:suppressAutoHyphens/>
        <w:rPr>
          <w:rFonts w:ascii="Courier New" w:hAnsi="Courier New"/>
          <w:sz w:val="20"/>
          <w:szCs w:val="20"/>
        </w:rPr>
      </w:pPr>
      <w:r>
        <w:t>Annexe 5 - extrait du modele bd.photo.inc.php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&lt;?php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include_once "bd.inc.php";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function getPhotosByIdR($idR)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$resultat = array();</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try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$cnx = connexionPDO();</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 = $cnx-&gt;prepare("select * from photo where idR=:idR");</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$req-&gt;bindValue(':idR', $idR, PDO::PARAM_INT);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$req-&gt;execute();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$ligne = $req-&gt;fetch(PDO::FETCH_ASSOC);</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while ($ligne)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$resultat[] = $ligne;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$ligne = $req-&gt;fetch(PDO::FETCH_ASSOC);</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 catch (PDOException $e) {</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r w:rsidRPr="00C4027A">
        <w:rPr>
          <w:rFonts w:ascii="Courier New" w:hAnsi="Courier New"/>
          <w:sz w:val="20"/>
          <w:szCs w:val="20"/>
          <w:lang w:val="en-US"/>
        </w:rPr>
        <w:t>print "Erreur !: " . $e-&gt;getMessage();</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4027A">
        <w:rPr>
          <w:rFonts w:ascii="Courier New" w:hAnsi="Courier New"/>
          <w:sz w:val="20"/>
          <w:szCs w:val="20"/>
          <w:lang w:val="en-US"/>
        </w:rPr>
        <w:t xml:space="preserve">        die();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4027A">
        <w:rPr>
          <w:rFonts w:ascii="Courier New" w:hAnsi="Courier New"/>
          <w:sz w:val="20"/>
          <w:szCs w:val="20"/>
          <w:lang w:val="en-US"/>
        </w:rPr>
        <w:t xml:space="preserve">    </w:t>
      </w:r>
      <w:r w:rsidRPr="00FA7AFF">
        <w:rPr>
          <w:rFonts w:ascii="Courier New" w:hAnsi="Courier New"/>
          <w:sz w:val="20"/>
          <w:szCs w:val="20"/>
          <w:lang w:val="en-US"/>
        </w:rPr>
        <w: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lastRenderedPageBreak/>
        <w:t xml:space="preserve">    return $resultat;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if ($_SERVER["SCRIPT_FILENAME"] == __FILE__)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 prog principal de test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header('Content-Type:text/plain');</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echo "\n getPhotosByIdR(4) : \n";</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FA7AFF">
        <w:rPr>
          <w:rFonts w:ascii="Courier New" w:hAnsi="Courier New"/>
          <w:sz w:val="20"/>
          <w:szCs w:val="20"/>
          <w:lang w:val="en-US"/>
        </w:rPr>
        <w:t xml:space="preserve">    </w:t>
      </w:r>
      <w:r w:rsidRPr="00C4027A">
        <w:rPr>
          <w:rFonts w:ascii="Courier New" w:hAnsi="Courier New"/>
          <w:sz w:val="20"/>
          <w:szCs w:val="20"/>
        </w:rPr>
        <w:t>print_r(getPhotosByIdR(4));</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6 - extrait du résultat d'exécution de bd.photo.inc.php</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getPhotosByIdR(4) : </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Array</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[0] =&gt; Array</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[idP] =&gt; 6</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[cheminP] =&gt; cidrerieDuFronton.jpg</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[idR] =&gt; 4</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rPr>
      </w:pPr>
      <w:r w:rsidRPr="00FA7AFF">
        <w:rPr>
          <w:rFonts w:ascii="Courier New" w:hAnsi="Courier New"/>
          <w:sz w:val="20"/>
          <w:szCs w:val="20"/>
        </w:rPr>
        <w:t xml:space="preserve">        )</w:t>
      </w:r>
    </w:p>
    <w:p w:rsidR="00AE1F41" w:rsidRPr="00FA7AFF" w:rsidRDefault="00AE1F41">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rPr>
      </w:pP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[1] =&gt; Array</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[idP] =&gt; 14</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[cheminP] =&gt; cidrerieDuFronton2.jpg</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[idR] =&gt; 4</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rPr>
      </w:pPr>
      <w:r w:rsidRPr="00FA7AFF">
        <w:rPr>
          <w:rFonts w:ascii="Courier New" w:hAnsi="Courier New"/>
          <w:sz w:val="20"/>
          <w:szCs w:val="20"/>
        </w:rPr>
        <w:t xml:space="preserve">        )</w:t>
      </w:r>
    </w:p>
    <w:p w:rsidR="00AE1F41" w:rsidRPr="00FA7AFF" w:rsidRDefault="00AE1F41">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rPr>
      </w:pP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[2] =&gt; Array</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w:t>
      </w:r>
      <w:r w:rsidRPr="00C4027A">
        <w:rPr>
          <w:rFonts w:ascii="Courier New" w:hAnsi="Courier New"/>
          <w:sz w:val="20"/>
          <w:szCs w:val="20"/>
        </w:rPr>
        <w:t>(</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C4027A">
        <w:rPr>
          <w:rFonts w:ascii="Courier New" w:hAnsi="Courier New"/>
          <w:sz w:val="20"/>
          <w:szCs w:val="20"/>
        </w:rPr>
        <w:t xml:space="preserve">            [idP] =&gt; 15</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rPr>
        <w:t xml:space="preserve">            </w:t>
      </w:r>
      <w:r>
        <w:rPr>
          <w:rFonts w:ascii="Courier New" w:hAnsi="Courier New"/>
          <w:sz w:val="20"/>
          <w:szCs w:val="20"/>
          <w:lang w:val="fr-FR"/>
        </w:rPr>
        <w:t>[cheminP] =&gt; cidrerieDuFronton3.jpg</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[idR] =&gt; 4</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lang w:val="fr-FR"/>
        </w:rPr>
      </w:pPr>
      <w:r>
        <w:rPr>
          <w:rFonts w:ascii="Courier New" w:hAnsi="Courier New"/>
          <w:sz w:val="20"/>
          <w:szCs w:val="20"/>
          <w:lang w:val="fr-FR"/>
        </w:rPr>
        <w:t>)</w:t>
      </w:r>
    </w:p>
    <w:p w:rsidR="00AE1F41" w:rsidRDefault="00D96ED9">
      <w:pPr>
        <w:pStyle w:val="titreexoannexe"/>
        <w:pageBreakBefore/>
        <w:suppressAutoHyphens/>
        <w:rPr>
          <w:rFonts w:ascii="Courier New" w:hAnsi="Courier New"/>
          <w:sz w:val="20"/>
          <w:szCs w:val="20"/>
        </w:rPr>
      </w:pPr>
      <w:r>
        <w:lastRenderedPageBreak/>
        <w:t>Annexe 7 - extrait du modele bd.typecuisine.inc.php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&lt;?php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include_once "bd.inc.php";</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function getTypesCuisineByIdR($idR){</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$resultat = array();</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try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$cnx = connexionPDO();</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 = $cnx-&gt;prepare("select typeCuisine.* from typeCuisine,proposer where typeCuisine.idTC = proposer.idTC and proposer.idR = :idR");</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$req-&gt;bindValue(':idR', $idR, PDO::PARAM_INT);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 xml:space="preserve">        $req-&gt;execute();</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$ligne = $req-&gt;fetch(PDO::FETCH_ASSOC);</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while ($ligne)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$resultat[] = $ligne;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$ligne = $req-&gt;fetch(PDO::FETCH_ASSOC);</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 catch (PDOException $e) {</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w:t>
      </w:r>
      <w:r w:rsidRPr="00C4027A">
        <w:rPr>
          <w:rFonts w:ascii="Courier New" w:hAnsi="Courier New"/>
          <w:sz w:val="20"/>
          <w:szCs w:val="20"/>
          <w:lang w:val="en-US"/>
        </w:rPr>
        <w:t>print "Erreur !: " . $e-&gt;getMessage();</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4027A">
        <w:rPr>
          <w:rFonts w:ascii="Courier New" w:hAnsi="Courier New"/>
          <w:sz w:val="20"/>
          <w:szCs w:val="20"/>
          <w:lang w:val="en-US"/>
        </w:rPr>
        <w:t xml:space="preserve">        die();</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C4027A">
        <w:rPr>
          <w:rFonts w:ascii="Courier New" w:hAnsi="Courier New"/>
          <w:sz w:val="20"/>
          <w:szCs w:val="20"/>
          <w:lang w:val="en-US"/>
        </w:rPr>
        <w:t xml:space="preserve">    </w:t>
      </w:r>
      <w:r w:rsidRPr="00FA7AFF">
        <w:rPr>
          <w:rFonts w:ascii="Courier New" w:hAnsi="Courier New"/>
          <w:sz w:val="20"/>
          <w:szCs w:val="20"/>
          <w:lang w:val="en-US"/>
        </w:rPr>
        <w: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return $resultat;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r w:rsidRPr="00FA7AFF">
        <w:rPr>
          <w:rFonts w:ascii="Courier New" w:hAnsi="Courier New"/>
          <w:sz w:val="20"/>
          <w:szCs w:val="20"/>
          <w:lang w:val="en-US"/>
        </w:rPr>
        <w:t>}</w:t>
      </w:r>
    </w:p>
    <w:p w:rsidR="00AE1F41" w:rsidRPr="00FA7AFF"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lang w:val="en-US"/>
        </w:rPr>
      </w:pP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if ($_SERVER["SCRIPT_FILENAME"] == __FILE__)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 prog principal de test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header('Content-Type:text/plain');</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echo "getTypesCuisineByIdR(idR) : \n";</w:t>
      </w:r>
    </w:p>
    <w:p w:rsidR="00AE1F41" w:rsidRPr="00C4027A"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sidRPr="00FA7AFF">
        <w:rPr>
          <w:rFonts w:ascii="Courier New" w:hAnsi="Courier New"/>
          <w:sz w:val="20"/>
          <w:szCs w:val="20"/>
          <w:lang w:val="en-US"/>
        </w:rPr>
        <w:t xml:space="preserve">    </w:t>
      </w:r>
      <w:r w:rsidRPr="00C4027A">
        <w:rPr>
          <w:rFonts w:ascii="Courier New" w:hAnsi="Courier New"/>
          <w:sz w:val="20"/>
          <w:szCs w:val="20"/>
        </w:rPr>
        <w:t>print_r(getTypesCuisineByIdR(4));</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8 - extrait du résultat d'exécution de bd.typecuisine.inc.php</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getTypesCuisineByIdR(idR) : </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Array</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[0] =&gt; Array</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w:t>
      </w:r>
    </w:p>
    <w:p w:rsidR="00AE1F41" w:rsidRPr="00FA7AFF"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rPr>
      </w:pPr>
      <w:r w:rsidRPr="00FA7AFF">
        <w:rPr>
          <w:rFonts w:ascii="Courier New" w:hAnsi="Courier New"/>
          <w:sz w:val="20"/>
          <w:szCs w:val="20"/>
        </w:rPr>
        <w:t xml:space="preserve">            [idTC] =&gt; 1</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FA7AFF">
        <w:rPr>
          <w:rFonts w:ascii="Courier New" w:hAnsi="Courier New"/>
          <w:sz w:val="20"/>
          <w:szCs w:val="20"/>
        </w:rPr>
        <w:t xml:space="preserve">            </w:t>
      </w:r>
      <w:r w:rsidRPr="00C4027A">
        <w:rPr>
          <w:rFonts w:ascii="Courier New" w:hAnsi="Courier New"/>
          <w:sz w:val="20"/>
          <w:szCs w:val="20"/>
          <w:lang w:val="fr-FR"/>
        </w:rPr>
        <w:t>[libelleTC] =&gt; sud ouest</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lang w:val="fr-FR"/>
        </w:rPr>
      </w:pPr>
      <w:r w:rsidRPr="00C4027A">
        <w:rPr>
          <w:rFonts w:ascii="Courier New" w:hAnsi="Courier New"/>
          <w:sz w:val="20"/>
          <w:szCs w:val="20"/>
          <w:lang w:val="fr-FR"/>
        </w:rPr>
        <w:t xml:space="preserve">        )</w:t>
      </w:r>
    </w:p>
    <w:p w:rsidR="00AE1F41" w:rsidRPr="00C4027A" w:rsidRDefault="00AE1F41">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lang w:val="fr-FR"/>
        </w:rPr>
      </w:pP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lang w:val="fr-FR"/>
        </w:rPr>
        <w:t xml:space="preserve">    [1] =&gt; Array</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lang w:val="fr-FR"/>
        </w:rPr>
        <w:t xml:space="preserve">        (</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lang w:val="fr-FR"/>
        </w:rPr>
        <w:t xml:space="preserve">            [idTC] =&gt; 8</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lang w:val="fr-FR"/>
        </w:rPr>
        <w:t xml:space="preserve">            [libelleTC] =&gt; sandwich</w:t>
      </w:r>
    </w:p>
    <w:p w:rsidR="00AE1F41" w:rsidRPr="00C4027A"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lang w:val="fr-FR"/>
        </w:rPr>
      </w:pPr>
      <w:r w:rsidRPr="00C4027A">
        <w:rPr>
          <w:rFonts w:ascii="Courier New" w:hAnsi="Courier New"/>
          <w:sz w:val="20"/>
          <w:szCs w:val="20"/>
          <w:lang w:val="fr-FR"/>
        </w:rPr>
        <w:t xml:space="preserve">        )</w:t>
      </w:r>
    </w:p>
    <w:p w:rsidR="00AE1F41" w:rsidRPr="00C4027A" w:rsidRDefault="00AE1F41">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eastAsia="Courier New" w:hAnsi="Courier New" w:cs="Courier New"/>
          <w:sz w:val="20"/>
          <w:szCs w:val="20"/>
          <w:lang w:val="fr-FR"/>
        </w:rPr>
      </w:pP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sidRPr="00C4027A">
        <w:rPr>
          <w:rFonts w:ascii="Courier New" w:hAnsi="Courier New"/>
          <w:sz w:val="20"/>
          <w:szCs w:val="20"/>
          <w:lang w:val="fr-FR"/>
        </w:rPr>
        <w:t xml:space="preserve">    </w:t>
      </w:r>
      <w:r>
        <w:rPr>
          <w:rFonts w:ascii="Courier New" w:hAnsi="Courier New"/>
          <w:sz w:val="20"/>
          <w:szCs w:val="20"/>
          <w:lang w:val="fr-FR"/>
        </w:rPr>
        <w:t>[2] =&gt; Array</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[idTC] =&gt; 11</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lastRenderedPageBreak/>
        <w:t xml:space="preserve">            [libelleTC] =&gt; grillade</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lang w:val="fr-FR"/>
        </w:rPr>
      </w:pPr>
      <w:r>
        <w:rPr>
          <w:rFonts w:ascii="Courier New" w:hAnsi="Courier New"/>
          <w:sz w:val="20"/>
          <w:szCs w:val="20"/>
          <w:lang w:val="fr-FR"/>
        </w:rPr>
        <w:t>)</w:t>
      </w:r>
    </w:p>
    <w:p w:rsidR="00AE1F41" w:rsidRDefault="00D96ED9">
      <w:pPr>
        <w:pStyle w:val="titreexoannexe"/>
        <w:suppressAutoHyphens/>
        <w:rPr>
          <w:rFonts w:ascii="Courier New" w:hAnsi="Courier New"/>
          <w:sz w:val="20"/>
          <w:szCs w:val="20"/>
        </w:rPr>
      </w:pPr>
      <w:r>
        <w:t>Annexe 9 - extrait de la vue entete.html.php - menu général</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&lt;ul id="menuGeneral"&gt;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&lt;li&gt;&lt;a href="./?action=accueil"&gt;Accueil&lt;/a&gt;&lt;/li&gt;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&lt;li&gt;&lt;a href="./?action=recherche"&gt;&lt;img src="</w:t>
      </w:r>
      <w:r w:rsidR="00CA2762">
        <w:rPr>
          <w:rFonts w:ascii="Courier New" w:hAnsi="Courier New"/>
          <w:sz w:val="20"/>
          <w:szCs w:val="20"/>
          <w:lang w:val="fr-FR"/>
        </w:rPr>
        <w:t>asset/</w:t>
      </w:r>
      <w:r>
        <w:rPr>
          <w:rFonts w:ascii="Courier New" w:hAnsi="Courier New"/>
          <w:sz w:val="20"/>
          <w:szCs w:val="20"/>
          <w:lang w:val="fr-FR"/>
        </w:rPr>
        <w:t>images/rechercher.png" alt="loupe" /&gt;Recherche&lt;/a&gt;&lt;/li&gt;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&lt;li&gt;&lt;/li&gt;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 id="logo"&gt;&lt;a href="./?action=accueil"&gt;&lt;img src="</w:t>
      </w:r>
      <w:r w:rsidR="00CA2762">
        <w:rPr>
          <w:rFonts w:ascii="Courier New" w:hAnsi="Courier New"/>
          <w:sz w:val="20"/>
          <w:szCs w:val="20"/>
          <w:lang w:val="fr-FR"/>
        </w:rPr>
        <w:t>asset/</w:t>
      </w:r>
      <w:r>
        <w:rPr>
          <w:rFonts w:ascii="Courier New" w:hAnsi="Courier New"/>
          <w:sz w:val="20"/>
          <w:szCs w:val="20"/>
          <w:lang w:val="fr-FR"/>
        </w:rPr>
        <w:t>images/logoBarre.png" alt="logo" /&gt;&lt;/a&gt;&lt;/li&gt;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&lt;li&gt;&lt;/li&gt; </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&lt;li&gt;&lt;a href="./?action=cgu"&gt;CGU&lt;/a&gt;&lt;/li&gt;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Courier New" w:hAnsi="Courier New"/>
          <w:sz w:val="20"/>
          <w:szCs w:val="20"/>
          <w:lang w:val="fr-FR"/>
        </w:rPr>
      </w:pPr>
      <w:r>
        <w:rPr>
          <w:rFonts w:ascii="Courier New" w:hAnsi="Courier New"/>
          <w:sz w:val="20"/>
          <w:szCs w:val="20"/>
          <w:lang w:val="fr-FR"/>
        </w:rPr>
        <w:t xml:space="preserve">   &lt;li&gt;&lt;a href="./?action=connexion"&gt;&lt;img src="</w:t>
      </w:r>
      <w:r w:rsidR="00CA2762">
        <w:rPr>
          <w:rFonts w:ascii="Courier New" w:hAnsi="Courier New"/>
          <w:sz w:val="20"/>
          <w:szCs w:val="20"/>
          <w:lang w:val="fr-FR"/>
        </w:rPr>
        <w:t>asset/</w:t>
      </w:r>
      <w:r>
        <w:rPr>
          <w:rFonts w:ascii="Courier New" w:hAnsi="Courier New"/>
          <w:sz w:val="20"/>
          <w:szCs w:val="20"/>
          <w:lang w:val="fr-FR"/>
        </w:rPr>
        <w:t>images/profil.png" alt="loupe" /&gt;Connexion&lt;/a&gt;&lt;/li&gt;</w:t>
      </w:r>
    </w:p>
    <w:p w:rsidR="00AE1F41" w:rsidRDefault="00D96ED9">
      <w:pPr>
        <w:pStyle w:val="Pardfaut"/>
        <w:pBdr>
          <w:top w:val="single" w:sz="8" w:space="0" w:color="000000"/>
          <w:left w:val="single" w:sz="8" w:space="0" w:color="000000"/>
          <w:bottom w:val="single" w:sz="8" w:space="0" w:color="000000"/>
          <w:right w:val="single" w:sz="8" w:space="0" w:color="000000"/>
        </w:pBdr>
        <w:suppressAutoHyphens/>
        <w:spacing w:line="280" w:lineRule="atLeast"/>
        <w:rPr>
          <w:rFonts w:ascii="Arial" w:eastAsia="Arial" w:hAnsi="Arial" w:cs="Arial"/>
          <w:b/>
          <w:bCs/>
          <w:sz w:val="20"/>
          <w:szCs w:val="20"/>
          <w:lang w:val="fr-FR"/>
        </w:rPr>
      </w:pPr>
      <w:r>
        <w:rPr>
          <w:rFonts w:ascii="Courier New" w:hAnsi="Courier New"/>
          <w:sz w:val="20"/>
          <w:szCs w:val="20"/>
          <w:lang w:val="fr-FR"/>
        </w:rPr>
        <w:t>&lt;/ul&gt;</w:t>
      </w:r>
    </w:p>
    <w:p w:rsidR="00AE1F41" w:rsidRDefault="00AE1F41">
      <w:pPr>
        <w:pStyle w:val="Pardfaut"/>
        <w:suppressAutoHyphens/>
        <w:spacing w:line="280" w:lineRule="atLeast"/>
        <w:rPr>
          <w:rFonts w:ascii="Arial" w:eastAsia="Arial" w:hAnsi="Arial" w:cs="Arial"/>
          <w:b/>
          <w:bCs/>
          <w:sz w:val="20"/>
          <w:szCs w:val="20"/>
          <w:lang w:val="fr-FR"/>
        </w:rPr>
      </w:pPr>
    </w:p>
    <w:p w:rsidR="00AE1F41" w:rsidRDefault="00D96ED9">
      <w:pPr>
        <w:pStyle w:val="titreexoannexe"/>
        <w:suppressAutoHyphens/>
        <w:rPr>
          <w:rFonts w:ascii="Courier New" w:hAnsi="Courier New"/>
          <w:sz w:val="20"/>
          <w:szCs w:val="20"/>
        </w:rPr>
      </w:pPr>
      <w:r>
        <w:t>Annexe 10 - extrait code code généré affichant les types de cuisine préférés par l'utilisateur</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&lt;ul id="tagFood"&gt;</w:t>
      </w:r>
      <w:r w:rsidRPr="00FA7AFF">
        <w:rPr>
          <w:rFonts w:ascii="Courier New" w:hAnsi="Courier New"/>
          <w:sz w:val="20"/>
          <w:szCs w:val="20"/>
          <w:lang w:val="en-US"/>
        </w:rPr>
        <w:tab/>
      </w:r>
      <w:r w:rsidRPr="00FA7AFF">
        <w:rPr>
          <w:rFonts w:ascii="Courier New" w:hAnsi="Courier New"/>
          <w:sz w:val="20"/>
          <w:szCs w:val="20"/>
          <w:lang w:val="en-US"/>
        </w:rPr>
        <w:tab/>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&lt;li class="tag"&gt;&lt;span class="tag"&gt;#&lt;/span&gt;sud ouest&lt;/li&gt;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&lt;li class="tag"&gt;&lt;span class="tag"&gt;#&lt;/span&gt;viande&lt;/li&gt;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&lt;li class="tag"&gt;&lt;span class="tag"&gt;#&lt;/span&gt;grillade&lt;/li&gt;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&lt;/ul&gt;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11 - extrait code code généré affichant les restaurants aimés par l'utilisateur</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les restaurants que j'aime : &lt;br /&gt;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&lt;a href="./?action=detail&amp;idR=4"&gt;Cidrerie du fronton&lt;/a&gt;&lt;br /&gt;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&lt;a href="./?action=detail&amp;idR=6"&gt;Le Bistrot Sainte Cluque&lt;/a&gt;&lt;br /&gt;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 xml:space="preserve">    &lt;a href="./?action=detail&amp;idR=8"&gt;La table de POTTOKA&lt;/a&gt;&lt;br /&gt;</w:t>
      </w:r>
    </w:p>
    <w:p w:rsidR="00AE1F41" w:rsidRDefault="00AE1F41">
      <w:pPr>
        <w:pStyle w:val="Corps"/>
        <w:suppressAutoHyphens/>
        <w:rPr>
          <w:rFonts w:ascii="Arial" w:eastAsia="Arial" w:hAnsi="Arial" w:cs="Arial"/>
          <w:b/>
          <w:bCs/>
          <w:sz w:val="20"/>
          <w:szCs w:val="20"/>
        </w:rPr>
      </w:pPr>
    </w:p>
    <w:p w:rsidR="00AE1F41" w:rsidRDefault="00D96ED9">
      <w:pPr>
        <w:pStyle w:val="titreexoannexe"/>
        <w:suppressAutoHyphens/>
        <w:rPr>
          <w:rFonts w:ascii="Courier New" w:hAnsi="Courier New"/>
          <w:sz w:val="20"/>
          <w:szCs w:val="20"/>
        </w:rPr>
      </w:pPr>
      <w:r>
        <w:t>Annexe 12 - vue à modifier : vueMonProfil.php</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&lt;h1&gt;Mon profil&lt;/h1&gt;</w:t>
      </w:r>
    </w:p>
    <w:p w:rsidR="00AE1F41"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Mon adresse électronique : &lt;?= $util["mailU"] ?&gt; &lt;br /&gt;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Mon pseudo : &lt;?= $util["pseudoU"] ?&gt; &lt;br /&gt;</w:t>
      </w:r>
    </w:p>
    <w:p w:rsidR="00AE1F41"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r>
        <w:rPr>
          <w:rFonts w:ascii="Courier New" w:hAnsi="Courier New"/>
          <w:sz w:val="20"/>
          <w:szCs w:val="20"/>
        </w:rPr>
        <w:t>&lt;hr&gt;</w:t>
      </w:r>
    </w:p>
    <w:p w:rsidR="00AE1F41" w:rsidRDefault="00AE1F41">
      <w:pPr>
        <w:pStyle w:val="Corps"/>
        <w:pBdr>
          <w:top w:val="single" w:sz="8" w:space="0" w:color="000000"/>
          <w:left w:val="single" w:sz="8" w:space="0" w:color="000000"/>
          <w:bottom w:val="single" w:sz="8" w:space="0" w:color="000000"/>
          <w:right w:val="single" w:sz="8" w:space="0" w:color="000000"/>
        </w:pBdr>
        <w:suppressAutoHyphens/>
        <w:rPr>
          <w:rFonts w:ascii="Courier New" w:eastAsia="Courier New" w:hAnsi="Courier New" w:cs="Courier New"/>
          <w:sz w:val="20"/>
          <w:szCs w:val="20"/>
        </w:rPr>
      </w:pP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les restaurants que j'aime : &lt;br&gt;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&lt;a href="./?action=detail&amp;idR=4"&gt;Cidrerie du fronton&lt;/a&gt;&lt;br&gt;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&lt;a href="./?action=detail&amp;idR=6"&gt;Le Bistrot Sainte Cluque&lt;/a&gt;&lt;br&gt;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    &lt;a href="./?action=detail&amp;idR=8"&gt;La table de POTTOKA&lt;/a&gt;&lt;br&gt;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 xml:space="preserve">les types de cuisine que j'aime : </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&lt;ul id="tagFood"&gt;</w:t>
      </w:r>
      <w:r w:rsidRPr="00FA7AFF">
        <w:rPr>
          <w:rFonts w:ascii="Courier New" w:hAnsi="Courier New"/>
          <w:sz w:val="20"/>
          <w:szCs w:val="20"/>
          <w:lang w:val="en-US"/>
        </w:rPr>
        <w:tab/>
      </w:r>
      <w:r w:rsidRPr="00FA7AFF">
        <w:rPr>
          <w:rFonts w:ascii="Courier New" w:hAnsi="Courier New"/>
          <w:sz w:val="20"/>
          <w:szCs w:val="20"/>
          <w:lang w:val="en-US"/>
        </w:rPr>
        <w:tab/>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&lt;li class="tag"&gt;&lt;span class="tag"&gt;#&lt;/span&gt;sud ouest&lt;/li&gt;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t xml:space="preserve">    &lt;li class="tag"&gt;&lt;span class="tag"&gt;#&lt;/span&gt;viande&lt;/li&gt;</w:t>
      </w:r>
    </w:p>
    <w:p w:rsidR="00AE1F41" w:rsidRPr="00FA7AFF"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lang w:val="en-US"/>
        </w:rPr>
      </w:pPr>
      <w:r w:rsidRPr="00FA7AFF">
        <w:rPr>
          <w:rFonts w:ascii="Courier New" w:hAnsi="Courier New"/>
          <w:sz w:val="20"/>
          <w:szCs w:val="20"/>
          <w:lang w:val="en-US"/>
        </w:rPr>
        <w:lastRenderedPageBreak/>
        <w:t xml:space="preserve">    &lt;li class="tag"&gt;&lt;span class="tag"&gt;#&lt;/span&gt;grillade&lt;/li&gt;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&lt;/ul&gt;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Courier New" w:hAnsi="Courier New"/>
          <w:sz w:val="20"/>
          <w:szCs w:val="20"/>
        </w:rPr>
      </w:pPr>
      <w:r>
        <w:rPr>
          <w:rFonts w:ascii="Courier New" w:hAnsi="Courier New"/>
          <w:sz w:val="20"/>
          <w:szCs w:val="20"/>
        </w:rPr>
        <w:t>&lt;hr&gt;</w:t>
      </w:r>
    </w:p>
    <w:p w:rsidR="00AE1F41" w:rsidRDefault="00D96ED9">
      <w:pPr>
        <w:pStyle w:val="Corps"/>
        <w:pBdr>
          <w:top w:val="single" w:sz="8" w:space="0" w:color="000000"/>
          <w:left w:val="single" w:sz="8" w:space="0" w:color="000000"/>
          <w:bottom w:val="single" w:sz="8" w:space="0" w:color="000000"/>
          <w:right w:val="single" w:sz="8" w:space="0" w:color="000000"/>
        </w:pBdr>
        <w:suppressAutoHyphens/>
        <w:rPr>
          <w:rFonts w:ascii="Arial" w:eastAsia="Arial" w:hAnsi="Arial" w:cs="Arial"/>
          <w:b/>
          <w:bCs/>
          <w:sz w:val="20"/>
          <w:szCs w:val="20"/>
        </w:rPr>
      </w:pPr>
      <w:r>
        <w:rPr>
          <w:rFonts w:ascii="Courier New" w:hAnsi="Courier New"/>
          <w:sz w:val="20"/>
          <w:szCs w:val="20"/>
        </w:rPr>
        <w:t>&lt;a href="./?action=deconnexion"&gt;se deconnecter&lt;/a&gt;</w:t>
      </w:r>
    </w:p>
    <w:p w:rsidR="00AE1F41" w:rsidRDefault="00AE1F41">
      <w:pPr>
        <w:pStyle w:val="Corps"/>
        <w:suppressAutoHyphens/>
        <w:rPr>
          <w:rFonts w:ascii="Arial" w:eastAsia="Arial" w:hAnsi="Arial" w:cs="Arial"/>
          <w:b/>
          <w:bCs/>
          <w:sz w:val="20"/>
          <w:szCs w:val="20"/>
        </w:rPr>
      </w:pPr>
    </w:p>
    <w:p w:rsidR="00AE1F41" w:rsidRDefault="00AE1F41">
      <w:pPr>
        <w:pStyle w:val="Corps"/>
        <w:suppressAutoHyphens/>
        <w:rPr>
          <w:rFonts w:ascii="Arial" w:eastAsia="Arial" w:hAnsi="Arial" w:cs="Arial"/>
          <w:b/>
          <w:bCs/>
          <w:sz w:val="20"/>
          <w:szCs w:val="20"/>
        </w:rPr>
      </w:pPr>
    </w:p>
    <w:p w:rsidR="00AE1F41" w:rsidRDefault="00AE1F41">
      <w:pPr>
        <w:pStyle w:val="Corps"/>
        <w:suppressAutoHyphens/>
      </w:pPr>
    </w:p>
    <w:sectPr w:rsidR="00AE1F41" w:rsidSect="00AE1F41">
      <w:footerReference w:type="default" r:id="rId13"/>
      <w:pgSz w:w="11906" w:h="16838"/>
      <w:pgMar w:top="1191" w:right="1134" w:bottom="1548" w:left="1134" w:header="1134" w:footer="1134" w:gutter="0"/>
      <w:cols w:space="72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D03" w:rsidRDefault="00C00D03" w:rsidP="00AE1F41">
      <w:pPr>
        <w:spacing w:line="240" w:lineRule="auto"/>
      </w:pPr>
      <w:r>
        <w:separator/>
      </w:r>
    </w:p>
  </w:endnote>
  <w:endnote w:type="continuationSeparator" w:id="0">
    <w:p w:rsidR="00C00D03" w:rsidRDefault="00C00D03" w:rsidP="00AE1F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roman"/>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Helvetica Neue">
    <w:charset w:val="00"/>
    <w:family w:val="auto"/>
    <w:pitch w:val="variable"/>
    <w:sig w:usb0="80000067"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FAA" w:rsidRPr="00FA7AFF" w:rsidRDefault="00DF1595">
    <w:pPr>
      <w:pStyle w:val="Pardfaut"/>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s>
      <w:jc w:val="center"/>
      <w:rPr>
        <w:lang w:val="fr-FR"/>
      </w:rPr>
    </w:pPr>
    <w:r w:rsidRPr="00DF1595">
      <w:rPr>
        <w:rFonts w:ascii="Arial" w:hAnsi="Arial"/>
        <w:color w:val="001279"/>
        <w:sz w:val="20"/>
        <w:szCs w:val="20"/>
        <w:lang w:val="fr-FR"/>
      </w:rPr>
      <w:t>Le design pattern MVC - La vue</w:t>
    </w:r>
    <w:r w:rsidR="0058544C" w:rsidRPr="00DF1595">
      <w:rPr>
        <w:rFonts w:ascii="Arial" w:hAnsi="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58544C" w:rsidRPr="00DF1595">
      <w:rPr>
        <w:rFonts w:ascii="Arial" w:eastAsia="Arial" w:hAnsi="Arial" w:cs="Arial"/>
        <w:color w:val="001279"/>
        <w:sz w:val="20"/>
        <w:szCs w:val="20"/>
        <w:lang w:val="fr-FR"/>
      </w:rPr>
      <w:tab/>
    </w:r>
    <w:r w:rsidR="00EF2FAA">
      <w:rPr>
        <w:rFonts w:ascii="Arial" w:hAnsi="Arial"/>
        <w:color w:val="001279"/>
        <w:sz w:val="20"/>
        <w:szCs w:val="20"/>
        <w:lang w:val="fr-FR"/>
      </w:rPr>
      <w:t xml:space="preserve">Page </w:t>
    </w:r>
    <w:r w:rsidR="002F4ECA">
      <w:rPr>
        <w:rFonts w:eastAsia="Arial" w:cs="Arial"/>
        <w:sz w:val="20"/>
        <w:szCs w:val="20"/>
        <w:lang w:val="fr-FR"/>
      </w:rPr>
      <w:fldChar w:fldCharType="begin"/>
    </w:r>
    <w:r w:rsidR="00EF2FAA">
      <w:rPr>
        <w:rFonts w:eastAsia="Arial" w:cs="Arial"/>
        <w:sz w:val="20"/>
        <w:szCs w:val="20"/>
        <w:lang w:val="fr-FR"/>
      </w:rPr>
      <w:instrText xml:space="preserve"> PAGE </w:instrText>
    </w:r>
    <w:r w:rsidR="002F4ECA">
      <w:rPr>
        <w:rFonts w:eastAsia="Arial" w:cs="Arial"/>
        <w:sz w:val="20"/>
        <w:szCs w:val="20"/>
        <w:lang w:val="fr-FR"/>
      </w:rPr>
      <w:fldChar w:fldCharType="separate"/>
    </w:r>
    <w:r>
      <w:rPr>
        <w:rFonts w:eastAsia="Arial" w:cs="Arial"/>
        <w:noProof/>
        <w:sz w:val="20"/>
        <w:szCs w:val="20"/>
        <w:lang w:val="fr-FR"/>
      </w:rPr>
      <w:t>1</w:t>
    </w:r>
    <w:r w:rsidR="002F4ECA">
      <w:rPr>
        <w:rFonts w:eastAsia="Arial" w:cs="Arial"/>
        <w:sz w:val="20"/>
        <w:szCs w:val="20"/>
        <w:lang w:val="fr-FR"/>
      </w:rPr>
      <w:fldChar w:fldCharType="end"/>
    </w:r>
    <w:r w:rsidR="00EF2FAA">
      <w:rPr>
        <w:rFonts w:ascii="Arial" w:hAnsi="Arial"/>
        <w:color w:val="001279"/>
        <w:sz w:val="20"/>
        <w:szCs w:val="20"/>
        <w:lang w:val="fr-FR"/>
      </w:rPr>
      <w:t>/</w:t>
    </w:r>
    <w:r w:rsidR="002F4ECA">
      <w:rPr>
        <w:rFonts w:eastAsia="Arial" w:cs="Arial"/>
        <w:sz w:val="20"/>
        <w:szCs w:val="20"/>
        <w:lang w:val="fr-FR"/>
      </w:rPr>
      <w:fldChar w:fldCharType="begin"/>
    </w:r>
    <w:r w:rsidR="00EF2FAA">
      <w:rPr>
        <w:rFonts w:eastAsia="Arial" w:cs="Arial"/>
        <w:sz w:val="20"/>
        <w:szCs w:val="20"/>
        <w:lang w:val="fr-FR"/>
      </w:rPr>
      <w:instrText xml:space="preserve"> NUMPAGES </w:instrText>
    </w:r>
    <w:r w:rsidR="002F4ECA">
      <w:rPr>
        <w:rFonts w:eastAsia="Arial" w:cs="Arial"/>
        <w:sz w:val="20"/>
        <w:szCs w:val="20"/>
        <w:lang w:val="fr-FR"/>
      </w:rPr>
      <w:fldChar w:fldCharType="separate"/>
    </w:r>
    <w:r>
      <w:rPr>
        <w:rFonts w:eastAsia="Arial" w:cs="Arial"/>
        <w:noProof/>
        <w:sz w:val="20"/>
        <w:szCs w:val="20"/>
        <w:lang w:val="fr-FR"/>
      </w:rPr>
      <w:t>14</w:t>
    </w:r>
    <w:r w:rsidR="002F4ECA">
      <w:rPr>
        <w:rFonts w:eastAsia="Arial" w:cs="Arial"/>
        <w:sz w:val="20"/>
        <w:szCs w:val="2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D03" w:rsidRDefault="00C00D03" w:rsidP="00AE1F41">
      <w:pPr>
        <w:spacing w:line="240" w:lineRule="auto"/>
      </w:pPr>
      <w:r>
        <w:separator/>
      </w:r>
    </w:p>
  </w:footnote>
  <w:footnote w:type="continuationSeparator" w:id="0">
    <w:p w:rsidR="00C00D03" w:rsidRDefault="00C00D03" w:rsidP="00AE1F4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Num2"/>
    <w:lvl w:ilvl="0">
      <w:start w:val="1"/>
      <w:numFmt w:val="bullet"/>
      <w:lvlText w:val="-"/>
      <w:lvlJc w:val="left"/>
      <w:pPr>
        <w:tabs>
          <w:tab w:val="num" w:pos="0"/>
        </w:tabs>
        <w:ind w:left="1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189" w:hanging="189"/>
      </w:pPr>
      <w:rPr>
        <w:rFonts w:ascii="OpenSymbol" w:hAnsi="OpenSymbol" w:cs="OpenSymbol"/>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7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0"/>
        </w:tabs>
        <w:ind w:left="13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0"/>
        </w:tabs>
        <w:ind w:left="1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0"/>
        </w:tabs>
        <w:ind w:left="25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0"/>
        </w:tabs>
        <w:ind w:left="31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0"/>
        </w:tabs>
        <w:ind w:left="37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0"/>
        </w:tabs>
        <w:ind w:left="43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0"/>
        </w:tabs>
        <w:ind w:left="4989" w:hanging="189"/>
      </w:pPr>
      <w:rPr>
        <w:rFonts w:ascii="OpenSymbol" w:hAnsi="OpenSymbol" w:cs="OpenSymbol"/>
        <w:caps w:val="0"/>
        <w:smallCaps w:val="0"/>
        <w:strike w:val="0"/>
        <w:dstrike w:val="0"/>
        <w:outline w:val="0"/>
        <w:emboss w:val="0"/>
        <w:imprint w:val="0"/>
        <w:spacing w:val="0"/>
        <w:w w:val="100"/>
        <w:kern w:val="0"/>
        <w:position w:val="0"/>
        <w:sz w:val="24"/>
        <w:vertAlign w:val="baseline"/>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oNotTrackMoves/>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1F41"/>
    <w:rsid w:val="000D0E11"/>
    <w:rsid w:val="00165904"/>
    <w:rsid w:val="001D2533"/>
    <w:rsid w:val="001F04C6"/>
    <w:rsid w:val="002C4EF5"/>
    <w:rsid w:val="002F4ECA"/>
    <w:rsid w:val="003329FB"/>
    <w:rsid w:val="003C2451"/>
    <w:rsid w:val="004C09CD"/>
    <w:rsid w:val="00532BA3"/>
    <w:rsid w:val="0058544C"/>
    <w:rsid w:val="005A12EC"/>
    <w:rsid w:val="00740E50"/>
    <w:rsid w:val="007C64B8"/>
    <w:rsid w:val="00A71F75"/>
    <w:rsid w:val="00AD268A"/>
    <w:rsid w:val="00AE1F41"/>
    <w:rsid w:val="00B33FCF"/>
    <w:rsid w:val="00C00D03"/>
    <w:rsid w:val="00C4027A"/>
    <w:rsid w:val="00C54BE3"/>
    <w:rsid w:val="00CA2762"/>
    <w:rsid w:val="00CB19BF"/>
    <w:rsid w:val="00D96ED9"/>
    <w:rsid w:val="00DB208B"/>
    <w:rsid w:val="00DF1595"/>
    <w:rsid w:val="00EF2FAA"/>
    <w:rsid w:val="00EF336F"/>
    <w:rsid w:val="00F03A61"/>
    <w:rsid w:val="00F77FF6"/>
    <w:rsid w:val="00F87BF1"/>
    <w:rsid w:val="00FA7AFF"/>
    <w:rsid w:val="00FF0A1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41"/>
    <w:pPr>
      <w:spacing w:line="100" w:lineRule="atLeast"/>
    </w:pPr>
    <w:rPr>
      <w:rFonts w:eastAsia="Arial Unicode MS"/>
      <w:sz w:val="24"/>
      <w:szCs w:val="24"/>
      <w:lang w:val="en-US" w:eastAsia="ar-SA"/>
    </w:rPr>
  </w:style>
  <w:style w:type="paragraph" w:styleId="Titre2">
    <w:name w:val="heading 2"/>
    <w:basedOn w:val="Titre1"/>
    <w:next w:val="Corpsdetexte"/>
    <w:uiPriority w:val="9"/>
    <w:qFormat/>
    <w:rsid w:val="00AE1F41"/>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efaultParagraphFont0">
    <w:name w:val="Default Paragraph Font_0"/>
    <w:rsid w:val="00AE1F41"/>
  </w:style>
  <w:style w:type="character" w:styleId="Lienhypertexte">
    <w:name w:val="Hyperlink"/>
    <w:rsid w:val="00AE1F41"/>
    <w:rPr>
      <w:u w:val="single" w:color="FFFFFF"/>
    </w:rPr>
  </w:style>
  <w:style w:type="character" w:customStyle="1" w:styleId="ListLabel1">
    <w:name w:val="ListLabel 1"/>
    <w:rsid w:val="00AE1F4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
    <w:name w:val="ListLabel 2"/>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rsid w:val="00AE1F4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0">
    <w:name w:val="ListLabel 20"/>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rsid w:val="00AE1F41"/>
    <w:rPr>
      <w:rFonts w:ascii="Arial" w:hAnsi="Arial"/>
      <w:caps w:val="0"/>
      <w:smallCaps w:val="0"/>
      <w:strike w:val="0"/>
      <w:dstrike w:val="0"/>
      <w:outline w:val="0"/>
      <w:emboss w:val="0"/>
      <w:imprint w:val="0"/>
      <w:spacing w:val="0"/>
      <w:w w:val="100"/>
      <w:kern w:val="0"/>
      <w:position w:val="0"/>
      <w:sz w:val="20"/>
      <w:vertAlign w:val="baseline"/>
    </w:rPr>
  </w:style>
  <w:style w:type="character" w:customStyle="1" w:styleId="ListLabel29">
    <w:name w:val="ListLabel 29"/>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rsid w:val="00AE1F41"/>
    <w:rPr>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rsid w:val="00AE1F41"/>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38">
    <w:name w:val="ListLabel 38"/>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46">
    <w:name w:val="ListLabel 46"/>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47">
    <w:name w:val="ListLabel 4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48">
    <w:name w:val="ListLabel 48"/>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49">
    <w:name w:val="ListLabel 49"/>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0">
    <w:name w:val="ListLabel 50"/>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1">
    <w:name w:val="ListLabel 51"/>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2">
    <w:name w:val="ListLabel 52"/>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3">
    <w:name w:val="ListLabel 53"/>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4">
    <w:name w:val="ListLabel 54"/>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5">
    <w:name w:val="ListLabel 55"/>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56">
    <w:name w:val="ListLabel 56"/>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7">
    <w:name w:val="ListLabel 5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8">
    <w:name w:val="ListLabel 58"/>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59">
    <w:name w:val="ListLabel 59"/>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0">
    <w:name w:val="ListLabel 60"/>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1">
    <w:name w:val="ListLabel 61"/>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2">
    <w:name w:val="ListLabel 62"/>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3">
    <w:name w:val="ListLabel 63"/>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64">
    <w:name w:val="ListLabel 64"/>
    <w:rsid w:val="00AE1F41"/>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65">
    <w:name w:val="ListLabel 65"/>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6">
    <w:name w:val="ListLabel 66"/>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7">
    <w:name w:val="ListLabel 67"/>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8">
    <w:name w:val="ListLabel 68"/>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69">
    <w:name w:val="ListLabel 69"/>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0">
    <w:name w:val="ListLabel 70"/>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1">
    <w:name w:val="ListLabel 71"/>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2">
    <w:name w:val="ListLabel 72"/>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73">
    <w:name w:val="ListLabel 73"/>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74">
    <w:name w:val="ListLabel 74"/>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5">
    <w:name w:val="ListLabel 75"/>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6">
    <w:name w:val="ListLabel 76"/>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7">
    <w:name w:val="ListLabel 7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8">
    <w:name w:val="ListLabel 78"/>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79">
    <w:name w:val="ListLabel 79"/>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0">
    <w:name w:val="ListLabel 80"/>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1">
    <w:name w:val="ListLabel 81"/>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2">
    <w:name w:val="ListLabel 82"/>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83">
    <w:name w:val="ListLabel 83"/>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4">
    <w:name w:val="ListLabel 84"/>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5">
    <w:name w:val="ListLabel 85"/>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6">
    <w:name w:val="ListLabel 86"/>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7">
    <w:name w:val="ListLabel 8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8">
    <w:name w:val="ListLabel 88"/>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89">
    <w:name w:val="ListLabel 89"/>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0">
    <w:name w:val="ListLabel 90"/>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91">
    <w:name w:val="ListLabel 91"/>
    <w:rsid w:val="00AE1F41"/>
    <w:rPr>
      <w:rFonts w:cs="Symbol"/>
      <w:caps w:val="0"/>
      <w:smallCaps w:val="0"/>
      <w:strike w:val="0"/>
      <w:dstrike w:val="0"/>
      <w:outline w:val="0"/>
      <w:emboss w:val="0"/>
      <w:imprint w:val="0"/>
      <w:spacing w:val="0"/>
      <w:w w:val="100"/>
      <w:kern w:val="0"/>
      <w:position w:val="0"/>
      <w:sz w:val="20"/>
      <w:vertAlign w:val="baseline"/>
    </w:rPr>
  </w:style>
  <w:style w:type="character" w:customStyle="1" w:styleId="ListLabel92">
    <w:name w:val="ListLabel 92"/>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3">
    <w:name w:val="ListLabel 93"/>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4">
    <w:name w:val="ListLabel 94"/>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5">
    <w:name w:val="ListLabel 95"/>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6">
    <w:name w:val="ListLabel 96"/>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7">
    <w:name w:val="ListLabel 97"/>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8">
    <w:name w:val="ListLabel 98"/>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99">
    <w:name w:val="ListLabel 99"/>
    <w:rsid w:val="00AE1F41"/>
    <w:rPr>
      <w:rFonts w:cs="Symbol"/>
      <w:caps w:val="0"/>
      <w:smallCaps w:val="0"/>
      <w:strike w:val="0"/>
      <w:dstrike w:val="0"/>
      <w:outline w:val="0"/>
      <w:emboss w:val="0"/>
      <w:imprint w:val="0"/>
      <w:spacing w:val="0"/>
      <w:w w:val="100"/>
      <w:kern w:val="0"/>
      <w:position w:val="0"/>
      <w:sz w:val="24"/>
      <w:vertAlign w:val="baseline"/>
    </w:rPr>
  </w:style>
  <w:style w:type="character" w:customStyle="1" w:styleId="ListLabel100">
    <w:name w:val="ListLabel 100"/>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101">
    <w:name w:val="ListLabel 101"/>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2">
    <w:name w:val="ListLabel 102"/>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3">
    <w:name w:val="ListLabel 103"/>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4">
    <w:name w:val="ListLabel 104"/>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5">
    <w:name w:val="ListLabel 105"/>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6">
    <w:name w:val="ListLabel 106"/>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7">
    <w:name w:val="ListLabel 10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8">
    <w:name w:val="ListLabel 108"/>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09">
    <w:name w:val="ListLabel 109"/>
    <w:rsid w:val="00AE1F41"/>
    <w:rPr>
      <w:rFonts w:ascii="Arial" w:hAnsi="Arial" w:cs="OpenSymbol"/>
      <w:caps w:val="0"/>
      <w:smallCaps w:val="0"/>
      <w:strike w:val="0"/>
      <w:dstrike w:val="0"/>
      <w:outline w:val="0"/>
      <w:emboss w:val="0"/>
      <w:imprint w:val="0"/>
      <w:spacing w:val="0"/>
      <w:w w:val="100"/>
      <w:kern w:val="0"/>
      <w:position w:val="0"/>
      <w:sz w:val="20"/>
      <w:vertAlign w:val="baseline"/>
    </w:rPr>
  </w:style>
  <w:style w:type="character" w:customStyle="1" w:styleId="ListLabel110">
    <w:name w:val="ListLabel 110"/>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1">
    <w:name w:val="ListLabel 111"/>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2">
    <w:name w:val="ListLabel 112"/>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3">
    <w:name w:val="ListLabel 113"/>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4">
    <w:name w:val="ListLabel 114"/>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5">
    <w:name w:val="ListLabel 115"/>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6">
    <w:name w:val="ListLabel 116"/>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ListLabel117">
    <w:name w:val="ListLabel 117"/>
    <w:rsid w:val="00AE1F41"/>
    <w:rPr>
      <w:rFonts w:cs="OpenSymbol"/>
      <w:caps w:val="0"/>
      <w:smallCaps w:val="0"/>
      <w:strike w:val="0"/>
      <w:dstrike w:val="0"/>
      <w:outline w:val="0"/>
      <w:emboss w:val="0"/>
      <w:imprint w:val="0"/>
      <w:spacing w:val="0"/>
      <w:w w:val="100"/>
      <w:kern w:val="0"/>
      <w:position w:val="0"/>
      <w:sz w:val="24"/>
      <w:vertAlign w:val="baseline"/>
    </w:rPr>
  </w:style>
  <w:style w:type="character" w:customStyle="1" w:styleId="Puces">
    <w:name w:val="Puces"/>
    <w:rsid w:val="00AE1F41"/>
    <w:rPr>
      <w:rFonts w:ascii="OpenSymbol" w:eastAsia="OpenSymbol" w:hAnsi="OpenSymbol" w:cs="OpenSymbol"/>
    </w:rPr>
  </w:style>
  <w:style w:type="paragraph" w:customStyle="1" w:styleId="Titre1">
    <w:name w:val="Titre1"/>
    <w:basedOn w:val="Normal"/>
    <w:next w:val="Corpsdetexte"/>
    <w:rsid w:val="00AE1F41"/>
    <w:pPr>
      <w:keepNext/>
      <w:spacing w:before="240" w:after="120"/>
    </w:pPr>
    <w:rPr>
      <w:rFonts w:ascii="Liberation Sans" w:hAnsi="Liberation Sans" w:cs="Arial Unicode MS"/>
      <w:sz w:val="28"/>
      <w:szCs w:val="28"/>
    </w:rPr>
  </w:style>
  <w:style w:type="paragraph" w:styleId="Corpsdetexte">
    <w:name w:val="Body Text"/>
    <w:basedOn w:val="Normal"/>
    <w:rsid w:val="00AE1F41"/>
    <w:pPr>
      <w:spacing w:after="140" w:line="276" w:lineRule="auto"/>
    </w:pPr>
  </w:style>
  <w:style w:type="paragraph" w:styleId="Liste">
    <w:name w:val="List"/>
    <w:basedOn w:val="Corpsdetexte"/>
    <w:rsid w:val="00AE1F41"/>
  </w:style>
  <w:style w:type="paragraph" w:customStyle="1" w:styleId="Lgende1">
    <w:name w:val="Légende1"/>
    <w:basedOn w:val="Normal"/>
    <w:rsid w:val="00AE1F41"/>
    <w:pPr>
      <w:suppressLineNumbers/>
      <w:spacing w:before="120" w:after="120"/>
    </w:pPr>
    <w:rPr>
      <w:i/>
      <w:iCs/>
    </w:rPr>
  </w:style>
  <w:style w:type="paragraph" w:customStyle="1" w:styleId="Index">
    <w:name w:val="Index"/>
    <w:basedOn w:val="Normal"/>
    <w:rsid w:val="00AE1F41"/>
    <w:pPr>
      <w:suppressLineNumbers/>
    </w:pPr>
  </w:style>
  <w:style w:type="paragraph" w:styleId="En-tte">
    <w:name w:val="header"/>
    <w:basedOn w:val="Normal"/>
    <w:rsid w:val="00AE1F41"/>
    <w:pPr>
      <w:tabs>
        <w:tab w:val="right" w:pos="9020"/>
      </w:tabs>
    </w:pPr>
    <w:rPr>
      <w:rFonts w:ascii="Helvetica Neue" w:hAnsi="Helvetica Neue" w:cs="Arial Unicode MS"/>
      <w:color w:val="000000"/>
    </w:rPr>
  </w:style>
  <w:style w:type="paragraph" w:customStyle="1" w:styleId="Pardfaut">
    <w:name w:val="Par défaut"/>
    <w:rsid w:val="00AE1F41"/>
    <w:pPr>
      <w:spacing w:line="100" w:lineRule="atLeast"/>
    </w:pPr>
    <w:rPr>
      <w:rFonts w:ascii="Helvetica Neue" w:eastAsia="Arial Unicode MS" w:hAnsi="Helvetica Neue" w:cs="Arial Unicode MS"/>
      <w:color w:val="000000"/>
      <w:sz w:val="22"/>
      <w:szCs w:val="22"/>
      <w:lang w:val="en-US" w:eastAsia="hi-IN" w:bidi="hi-IN"/>
    </w:rPr>
  </w:style>
  <w:style w:type="paragraph" w:customStyle="1" w:styleId="Corps">
    <w:name w:val="Corps"/>
    <w:rsid w:val="00AE1F41"/>
    <w:pPr>
      <w:widowControl w:val="0"/>
      <w:spacing w:line="100" w:lineRule="atLeast"/>
    </w:pPr>
    <w:rPr>
      <w:color w:val="000000"/>
      <w:kern w:val="1"/>
      <w:sz w:val="24"/>
      <w:szCs w:val="24"/>
      <w:lang w:eastAsia="hi-IN" w:bidi="hi-IN"/>
    </w:rPr>
  </w:style>
  <w:style w:type="paragraph" w:customStyle="1" w:styleId="titreexoannexe">
    <w:name w:val="titre exo/annexe"/>
    <w:next w:val="Corps"/>
    <w:rsid w:val="00AE1F41"/>
    <w:pPr>
      <w:spacing w:before="120" w:after="240" w:line="100" w:lineRule="atLeast"/>
      <w:jc w:val="both"/>
    </w:pPr>
    <w:rPr>
      <w:rFonts w:ascii="Arial" w:eastAsia="Arial Unicode MS" w:hAnsi="Arial" w:cs="Arial Unicode MS"/>
      <w:b/>
      <w:bCs/>
      <w:color w:val="B02200"/>
      <w:sz w:val="26"/>
      <w:szCs w:val="26"/>
      <w:lang w:eastAsia="hi-IN" w:bidi="hi-IN"/>
    </w:rPr>
  </w:style>
  <w:style w:type="paragraph" w:styleId="Pieddepage">
    <w:name w:val="footer"/>
    <w:basedOn w:val="Normal"/>
    <w:rsid w:val="00AE1F41"/>
  </w:style>
  <w:style w:type="paragraph" w:customStyle="1" w:styleId="Contenudetableau">
    <w:name w:val="Contenu de tableau"/>
    <w:basedOn w:val="Normal"/>
    <w:rsid w:val="00AE1F41"/>
    <w:pPr>
      <w:suppressLineNumbers/>
    </w:pPr>
  </w:style>
  <w:style w:type="paragraph" w:customStyle="1" w:styleId="titrequestionannexe">
    <w:name w:val="titre question/annexe"/>
    <w:next w:val="Corps"/>
    <w:rsid w:val="00AE1F41"/>
    <w:pPr>
      <w:spacing w:before="120" w:after="240" w:line="100" w:lineRule="atLeast"/>
      <w:jc w:val="both"/>
    </w:pPr>
    <w:rPr>
      <w:rFonts w:ascii="Arial" w:eastAsia="Arial Unicode MS" w:hAnsi="Arial" w:cs="Arial Unicode MS"/>
      <w:b/>
      <w:bCs/>
      <w:color w:val="B02200"/>
      <w:sz w:val="26"/>
      <w:szCs w:val="26"/>
      <w:lang w:eastAsia="hi-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sio56.org/kercode/src/ressources_TP3.zi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sio56.org/ker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3132</Words>
  <Characters>17228</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Capliez</dc:creator>
  <cp:lastModifiedBy>WinXP</cp:lastModifiedBy>
  <cp:revision>42</cp:revision>
  <dcterms:created xsi:type="dcterms:W3CDTF">2021-12-15T12:11:00Z</dcterms:created>
  <dcterms:modified xsi:type="dcterms:W3CDTF">2025-02-03T12:52:00Z</dcterms:modified>
</cp:coreProperties>
</file>