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12CE" w:rsidRDefault="008D5015">
      <w:pPr>
        <w:pStyle w:val="Pardfaut"/>
        <w:tabs>
          <w:tab w:val="left" w:pos="1021"/>
          <w:tab w:val="left" w:pos="2042"/>
          <w:tab w:val="left" w:pos="3063"/>
          <w:tab w:val="left" w:pos="4084"/>
          <w:tab w:val="left" w:pos="5105"/>
          <w:tab w:val="left" w:pos="6126"/>
          <w:tab w:val="left" w:pos="7147"/>
          <w:tab w:val="left" w:pos="8168"/>
        </w:tabs>
        <w:suppressAutoHyphens/>
        <w:spacing w:after="240"/>
        <w:jc w:val="both"/>
        <w:rPr>
          <w:rFonts w:ascii="Arial" w:hAnsi="Arial"/>
          <w:color w:val="99CCFF"/>
          <w:sz w:val="26"/>
          <w:szCs w:val="26"/>
          <w:lang w:val="fr-FR"/>
        </w:rPr>
      </w:pPr>
      <w:r>
        <w:rPr>
          <w:rFonts w:ascii="Arial" w:hAnsi="Arial"/>
          <w:b/>
          <w:bCs/>
          <w:color w:val="7D9BFF"/>
          <w:sz w:val="30"/>
          <w:szCs w:val="30"/>
          <w:lang w:val="fr-FR"/>
        </w:rPr>
        <w:t xml:space="preserve">Architecture MVC en PHP - Modèle </w:t>
      </w:r>
    </w:p>
    <w:p w:rsidR="005812CE" w:rsidRDefault="008D5015">
      <w:pPr>
        <w:pStyle w:val="Pardfaut"/>
        <w:suppressAutoHyphens/>
        <w:ind w:left="851"/>
        <w:rPr>
          <w:rFonts w:ascii="Arial" w:hAnsi="Arial"/>
          <w:color w:val="99CCFF"/>
          <w:sz w:val="26"/>
          <w:szCs w:val="26"/>
          <w:lang w:val="fr-FR"/>
        </w:rPr>
      </w:pPr>
      <w:r>
        <w:rPr>
          <w:rFonts w:ascii="Arial" w:hAnsi="Arial"/>
          <w:color w:val="99CCFF"/>
          <w:sz w:val="26"/>
          <w:szCs w:val="26"/>
          <w:lang w:val="fr-FR"/>
        </w:rPr>
        <w:t>Partie 1 : généralités</w:t>
      </w:r>
      <w:r w:rsidRPr="003B6797">
        <w:rPr>
          <w:rFonts w:ascii="Arial" w:hAnsi="Arial"/>
          <w:color w:val="99CCFF"/>
          <w:sz w:val="26"/>
          <w:szCs w:val="26"/>
          <w:lang w:val="fr-FR"/>
        </w:rPr>
        <w:t xml:space="preserve"> </w:t>
      </w:r>
    </w:p>
    <w:p w:rsidR="005812CE" w:rsidRDefault="008D5015">
      <w:pPr>
        <w:pStyle w:val="Pardfaut"/>
        <w:suppressAutoHyphens/>
        <w:ind w:left="851"/>
        <w:rPr>
          <w:rFonts w:ascii="Arial" w:hAnsi="Arial"/>
          <w:color w:val="99CCFF"/>
          <w:sz w:val="26"/>
          <w:szCs w:val="26"/>
          <w:lang w:val="fr-FR"/>
        </w:rPr>
      </w:pPr>
      <w:r>
        <w:rPr>
          <w:rFonts w:ascii="Arial" w:hAnsi="Arial"/>
          <w:color w:val="99CCFF"/>
          <w:sz w:val="26"/>
          <w:szCs w:val="26"/>
          <w:lang w:val="fr-FR"/>
        </w:rPr>
        <w:t>Partie 2 : contrôleur</w:t>
      </w:r>
      <w:r w:rsidRPr="003B6797">
        <w:rPr>
          <w:rFonts w:ascii="Arial" w:hAnsi="Arial"/>
          <w:color w:val="99CCFF"/>
          <w:sz w:val="26"/>
          <w:szCs w:val="26"/>
          <w:lang w:val="fr-FR"/>
        </w:rPr>
        <w:t xml:space="preserve"> </w:t>
      </w:r>
    </w:p>
    <w:p w:rsidR="005812CE" w:rsidRDefault="008D5015">
      <w:pPr>
        <w:pStyle w:val="Pardfaut"/>
        <w:suppressAutoHyphens/>
        <w:ind w:left="851"/>
        <w:rPr>
          <w:rFonts w:ascii="Arial" w:hAnsi="Arial"/>
          <w:color w:val="00007F"/>
          <w:sz w:val="26"/>
          <w:szCs w:val="26"/>
          <w:lang w:val="fr-FR"/>
        </w:rPr>
      </w:pPr>
      <w:r>
        <w:rPr>
          <w:rFonts w:ascii="Arial" w:hAnsi="Arial"/>
          <w:color w:val="99CCFF"/>
          <w:sz w:val="26"/>
          <w:szCs w:val="26"/>
          <w:lang w:val="fr-FR"/>
        </w:rPr>
        <w:t>Partie 3 : vue</w:t>
      </w:r>
      <w:r w:rsidRPr="003B6797">
        <w:rPr>
          <w:rFonts w:ascii="Arial" w:hAnsi="Arial"/>
          <w:color w:val="99CCFF"/>
          <w:sz w:val="26"/>
          <w:szCs w:val="26"/>
          <w:lang w:val="fr-FR"/>
        </w:rPr>
        <w:t xml:space="preserve"> </w:t>
      </w:r>
    </w:p>
    <w:p w:rsidR="005812CE" w:rsidRDefault="008D5015">
      <w:pPr>
        <w:pStyle w:val="Pardfaut"/>
        <w:suppressAutoHyphens/>
        <w:ind w:left="851"/>
        <w:rPr>
          <w:rFonts w:ascii="Arial" w:hAnsi="Arial"/>
          <w:color w:val="99CCFF"/>
          <w:sz w:val="26"/>
          <w:szCs w:val="26"/>
          <w:lang w:val="fr-FR"/>
        </w:rPr>
      </w:pPr>
      <w:r>
        <w:rPr>
          <w:rFonts w:ascii="Arial" w:hAnsi="Arial"/>
          <w:color w:val="00007F"/>
          <w:sz w:val="26"/>
          <w:szCs w:val="26"/>
          <w:lang w:val="fr-FR"/>
        </w:rPr>
        <w:t>Partie 4 : modèle</w:t>
      </w:r>
      <w:r w:rsidRPr="003B6797">
        <w:rPr>
          <w:rFonts w:ascii="Arial" w:hAnsi="Arial"/>
          <w:color w:val="00007F"/>
          <w:sz w:val="26"/>
          <w:szCs w:val="26"/>
          <w:lang w:val="fr-FR"/>
        </w:rPr>
        <w:t xml:space="preserve"> </w:t>
      </w:r>
    </w:p>
    <w:p w:rsidR="005812CE" w:rsidRPr="00326DC7" w:rsidRDefault="008D5015">
      <w:pPr>
        <w:pStyle w:val="Pardfaut"/>
        <w:suppressAutoHyphens/>
        <w:ind w:left="851"/>
        <w:rPr>
          <w:rFonts w:ascii="Arial" w:hAnsi="Arial"/>
          <w:b/>
          <w:bCs/>
          <w:color w:val="B02200"/>
          <w:sz w:val="26"/>
          <w:szCs w:val="26"/>
          <w:lang w:val="fr-FR"/>
        </w:rPr>
      </w:pPr>
      <w:r>
        <w:rPr>
          <w:rFonts w:ascii="Arial" w:hAnsi="Arial"/>
          <w:color w:val="99CCFF"/>
          <w:sz w:val="26"/>
          <w:szCs w:val="26"/>
          <w:lang w:val="fr-FR"/>
        </w:rPr>
        <w:t>Partie 5 : contrôleur principal</w:t>
      </w:r>
      <w:r w:rsidRPr="003B6797">
        <w:rPr>
          <w:rFonts w:ascii="Arial" w:hAnsi="Arial"/>
          <w:color w:val="99CCFF"/>
          <w:sz w:val="26"/>
          <w:szCs w:val="26"/>
          <w:lang w:val="fr-FR"/>
        </w:rPr>
        <w:t xml:space="preserve"> </w:t>
      </w:r>
      <w:r w:rsidR="00326DC7" w:rsidRPr="00326DC7">
        <w:rPr>
          <w:rFonts w:ascii="Arial" w:hAnsi="Arial"/>
          <w:color w:val="99CCFF"/>
          <w:sz w:val="26"/>
          <w:szCs w:val="26"/>
          <w:lang w:val="fr-FR"/>
        </w:rPr>
        <w:t>et routage</w:t>
      </w:r>
    </w:p>
    <w:p w:rsidR="005812CE" w:rsidRDefault="008D5015">
      <w:pPr>
        <w:pStyle w:val="Pardfaut"/>
        <w:tabs>
          <w:tab w:val="left" w:pos="1021"/>
          <w:tab w:val="left" w:pos="2042"/>
          <w:tab w:val="left" w:pos="3063"/>
          <w:tab w:val="left" w:pos="4084"/>
          <w:tab w:val="left" w:pos="5105"/>
          <w:tab w:val="left" w:pos="6126"/>
          <w:tab w:val="left" w:pos="7147"/>
          <w:tab w:val="left" w:pos="8168"/>
        </w:tabs>
        <w:suppressAutoHyphens/>
        <w:spacing w:before="120" w:after="240"/>
        <w:jc w:val="both"/>
        <w:rPr>
          <w:rFonts w:ascii="Arial" w:hAnsi="Arial"/>
          <w:b/>
          <w:bCs/>
          <w:color w:val="000080"/>
          <w:sz w:val="20"/>
          <w:szCs w:val="20"/>
          <w:lang w:val="fr-FR"/>
        </w:rPr>
      </w:pPr>
      <w:r>
        <w:rPr>
          <w:rFonts w:ascii="Arial" w:hAnsi="Arial"/>
          <w:b/>
          <w:bCs/>
          <w:color w:val="B02200"/>
          <w:sz w:val="26"/>
          <w:szCs w:val="26"/>
          <w:lang w:val="fr-FR"/>
        </w:rPr>
        <w:t>Fonctionnement du modèle dans le patron de conception MVC</w:t>
      </w: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Rappel du contexte</w:t>
      </w:r>
    </w:p>
    <w:p w:rsidR="005812CE" w:rsidRDefault="008D5015">
      <w:pPr>
        <w:pStyle w:val="Corps"/>
        <w:suppressAutoHyphens/>
        <w:jc w:val="both"/>
        <w:rPr>
          <w:rFonts w:ascii="Arial" w:eastAsia="Arial" w:hAnsi="Arial" w:cs="Arial"/>
          <w:color w:val="000080"/>
          <w:sz w:val="20"/>
          <w:szCs w:val="20"/>
        </w:rPr>
      </w:pPr>
      <w:r>
        <w:rPr>
          <w:rFonts w:ascii="Arial" w:eastAsia="Arial" w:hAnsi="Arial" w:cs="Arial"/>
          <w:color w:val="000080"/>
          <w:sz w:val="20"/>
          <w:szCs w:val="20"/>
        </w:rPr>
        <w:t>R3st0.fr est un site web de critique de restaurant. À l'image des sites de ce type il a pour vocation le recensement des avis des consommateurs et la diffusion de ces avis aux visiteurs.</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widowControl/>
        <w:tabs>
          <w:tab w:val="left" w:pos="1021"/>
          <w:tab w:val="left" w:pos="2042"/>
          <w:tab w:val="left" w:pos="3063"/>
          <w:tab w:val="left" w:pos="4084"/>
          <w:tab w:val="left" w:pos="5105"/>
          <w:tab w:val="left" w:pos="6126"/>
          <w:tab w:val="left" w:pos="7147"/>
          <w:tab w:val="left" w:pos="8168"/>
        </w:tabs>
        <w:suppressAutoHyphens/>
        <w:jc w:val="both"/>
        <w:rPr>
          <w:rFonts w:ascii="Arial" w:eastAsia="Arial" w:hAnsi="Arial" w:cs="Arial"/>
          <w:color w:val="000080"/>
          <w:sz w:val="20"/>
          <w:szCs w:val="20"/>
        </w:rPr>
      </w:pPr>
      <w:r>
        <w:rPr>
          <w:rFonts w:ascii="Arial" w:eastAsia="Arial" w:hAnsi="Arial" w:cs="Arial"/>
          <w:color w:val="000080"/>
          <w:sz w:val="20"/>
          <w:szCs w:val="20"/>
        </w:rPr>
        <w:t>Ce site web est développé en PHP en suivant le patron de conception "modèle vue contrôleur" (pattern MVC). L'architecture retenue pour ce projet permet d'appréhender la programmation web d'une manière structurée.</w:t>
      </w:r>
    </w:p>
    <w:p w:rsidR="005812CE" w:rsidRDefault="005812CE">
      <w:pPr>
        <w:pStyle w:val="Corps"/>
        <w:widowControl/>
        <w:tabs>
          <w:tab w:val="left" w:pos="1021"/>
          <w:tab w:val="left" w:pos="2042"/>
          <w:tab w:val="left" w:pos="3063"/>
          <w:tab w:val="left" w:pos="4084"/>
          <w:tab w:val="left" w:pos="5105"/>
          <w:tab w:val="left" w:pos="6126"/>
          <w:tab w:val="left" w:pos="7147"/>
          <w:tab w:val="left" w:pos="8168"/>
        </w:tab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9900"/>
          <w:sz w:val="20"/>
          <w:szCs w:val="20"/>
        </w:rPr>
      </w:pPr>
      <w:r>
        <w:rPr>
          <w:rFonts w:ascii="Arial" w:hAnsi="Arial"/>
          <w:color w:val="009900"/>
          <w:sz w:val="20"/>
          <w:szCs w:val="20"/>
        </w:rPr>
        <w:t>L'objectif de ce document est d'analyser le fonctionnement du composant modèle dans l'architecture MVC puis de compléter et mettre à jour des fonctions du modèle.</w:t>
      </w:r>
    </w:p>
    <w:p w:rsidR="005812CE" w:rsidRDefault="008D5015">
      <w:pPr>
        <w:pStyle w:val="Corps"/>
        <w:suppressAutoHyphens/>
        <w:jc w:val="both"/>
        <w:rPr>
          <w:rFonts w:ascii="Arial" w:hAnsi="Arial"/>
          <w:color w:val="009900"/>
          <w:sz w:val="20"/>
          <w:szCs w:val="20"/>
        </w:rPr>
      </w:pPr>
      <w:r>
        <w:rPr>
          <w:rFonts w:ascii="Arial" w:hAnsi="Arial"/>
          <w:color w:val="009900"/>
          <w:sz w:val="20"/>
          <w:szCs w:val="20"/>
        </w:rPr>
        <w:t>La base de données utilisée dans ce projet permet aux utilisateurs d'aimer des restaurants comme on pourrait les mettre en favoris, et de les critiquer. Le principe d'un site web communautaire est de mettre à disposition des utilisateurs des fonctionnalités leur permettant de s'exprimer.</w:t>
      </w:r>
    </w:p>
    <w:p w:rsidR="005812CE" w:rsidRDefault="008D5015">
      <w:pPr>
        <w:pStyle w:val="Corps"/>
        <w:suppressAutoHyphens/>
        <w:jc w:val="both"/>
        <w:rPr>
          <w:rFonts w:ascii="Arial" w:eastAsia="Arial" w:hAnsi="Arial" w:cs="Arial"/>
          <w:color w:val="000080"/>
          <w:sz w:val="20"/>
          <w:szCs w:val="20"/>
        </w:rPr>
      </w:pPr>
      <w:r>
        <w:rPr>
          <w:rFonts w:ascii="Arial" w:hAnsi="Arial"/>
          <w:color w:val="009900"/>
          <w:sz w:val="20"/>
          <w:szCs w:val="20"/>
        </w:rPr>
        <w:t>Chaque restaurant peut être évalué à l'aide d'une note allant de 1 à 5. De même un commentaire peut être laissé sur sa fiche pour argumenter la note qui a été donnée.</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b/>
          <w:bCs/>
          <w:color w:val="000080"/>
          <w:sz w:val="20"/>
          <w:szCs w:val="20"/>
        </w:rPr>
        <w:t>Ressources à utiliser</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Dossier "base de données" : fichier base.sql contenant les tables et les données de la base  utilisée par l'application web étudiée.</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Dossier site : arborescence et fichiers de l'application web.</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b/>
          <w:bCs/>
          <w:color w:val="000080"/>
          <w:sz w:val="20"/>
          <w:szCs w:val="20"/>
        </w:rPr>
        <w:t>Ressources à utiliser</w:t>
      </w:r>
      <w:r w:rsidR="006944EE">
        <w:t xml:space="preserve"> </w:t>
      </w:r>
      <w:hyperlink r:id="rId7" w:history="1">
        <w:r w:rsidR="006944EE" w:rsidRPr="008320BE">
          <w:rPr>
            <w:rStyle w:val="Lienhypertexte"/>
            <w:rFonts w:ascii="Arial" w:hAnsi="Arial"/>
            <w:b/>
            <w:bCs/>
            <w:color w:val="00B0F0"/>
            <w:sz w:val="20"/>
            <w:szCs w:val="20"/>
          </w:rPr>
          <w:t>téléchargeable</w:t>
        </w:r>
      </w:hyperlink>
    </w:p>
    <w:p w:rsidR="005812CE" w:rsidRDefault="008D5015">
      <w:pPr>
        <w:pStyle w:val="Corps"/>
        <w:numPr>
          <w:ilvl w:val="0"/>
          <w:numId w:val="3"/>
        </w:numPr>
        <w:suppressAutoHyphens/>
        <w:jc w:val="both"/>
        <w:rPr>
          <w:rFonts w:ascii="Arial" w:hAnsi="Arial"/>
          <w:color w:val="00007F"/>
          <w:sz w:val="20"/>
          <w:szCs w:val="20"/>
        </w:rPr>
      </w:pPr>
      <w:r>
        <w:rPr>
          <w:rFonts w:ascii="Arial" w:hAnsi="Arial"/>
          <w:color w:val="000080"/>
          <w:sz w:val="20"/>
          <w:szCs w:val="20"/>
        </w:rPr>
        <w:t>Dossier "base de données" : fichier base.sql contenant les tables et les données de la base  utilisée par l'application web étudiée.</w:t>
      </w:r>
    </w:p>
    <w:p w:rsidR="005812CE" w:rsidRDefault="008D5015">
      <w:pPr>
        <w:pStyle w:val="Corpsdetexte"/>
        <w:numPr>
          <w:ilvl w:val="0"/>
          <w:numId w:val="3"/>
        </w:numPr>
        <w:suppressAutoHyphens/>
        <w:jc w:val="both"/>
        <w:rPr>
          <w:rFonts w:ascii="Arial" w:eastAsia="Arial" w:hAnsi="Arial" w:cs="Arial"/>
          <w:b/>
          <w:bCs/>
          <w:color w:val="000080"/>
          <w:sz w:val="20"/>
          <w:szCs w:val="20"/>
          <w:lang w:val="fr-FR"/>
        </w:rPr>
      </w:pPr>
      <w:r>
        <w:rPr>
          <w:rFonts w:ascii="Arial" w:hAnsi="Arial"/>
          <w:color w:val="00007F"/>
          <w:sz w:val="20"/>
          <w:szCs w:val="20"/>
          <w:lang w:val="fr-FR"/>
        </w:rPr>
        <w:t xml:space="preserve"> Dossier site : arborescence et fichiers de l'application web.</w:t>
      </w:r>
    </w:p>
    <w:p w:rsidR="005812CE" w:rsidRPr="00CD4FCF" w:rsidRDefault="008D5015">
      <w:pPr>
        <w:pStyle w:val="Corps"/>
        <w:suppressAutoHyphens/>
        <w:jc w:val="both"/>
        <w:rPr>
          <w:rFonts w:ascii="Arial" w:hAnsi="Arial"/>
          <w:color w:val="808080" w:themeColor="background1" w:themeShade="80"/>
          <w:sz w:val="20"/>
          <w:szCs w:val="20"/>
        </w:rPr>
      </w:pPr>
      <w:r>
        <w:rPr>
          <w:rFonts w:ascii="Arial" w:eastAsia="Arial" w:hAnsi="Arial" w:cs="Arial"/>
          <w:b/>
          <w:bCs/>
          <w:color w:val="000080"/>
          <w:sz w:val="20"/>
          <w:szCs w:val="20"/>
        </w:rPr>
        <w:t>Préparations</w:t>
      </w:r>
      <w:r w:rsidR="00CD4FCF">
        <w:rPr>
          <w:rFonts w:ascii="Arial" w:eastAsia="Arial" w:hAnsi="Arial" w:cs="Arial"/>
          <w:b/>
          <w:bCs/>
          <w:color w:val="000080"/>
          <w:sz w:val="20"/>
          <w:szCs w:val="20"/>
        </w:rPr>
        <w:t xml:space="preserve"> </w:t>
      </w:r>
      <w:r w:rsidR="00CD4FCF" w:rsidRPr="005E0A7A">
        <w:rPr>
          <w:rFonts w:ascii="Arial" w:eastAsia="Arial" w:hAnsi="Arial" w:cs="Arial"/>
          <w:bCs/>
          <w:color w:val="808080" w:themeColor="background1" w:themeShade="80"/>
          <w:sz w:val="20"/>
          <w:szCs w:val="20"/>
        </w:rPr>
        <w:t xml:space="preserve"> </w:t>
      </w:r>
      <w:proofErr w:type="gramStart"/>
      <w:r w:rsidR="00CD4FCF" w:rsidRPr="005E0A7A">
        <w:rPr>
          <w:rFonts w:ascii="Arial" w:eastAsia="Arial" w:hAnsi="Arial" w:cs="Arial"/>
          <w:bCs/>
          <w:i/>
          <w:color w:val="808080" w:themeColor="background1" w:themeShade="80"/>
          <w:sz w:val="20"/>
          <w:szCs w:val="20"/>
          <w:highlight w:val="yellow"/>
        </w:rPr>
        <w:t>[ ne</w:t>
      </w:r>
      <w:proofErr w:type="gramEnd"/>
      <w:r w:rsidR="00CD4FCF" w:rsidRPr="005E0A7A">
        <w:rPr>
          <w:rFonts w:ascii="Arial" w:eastAsia="Arial" w:hAnsi="Arial" w:cs="Arial"/>
          <w:bCs/>
          <w:i/>
          <w:color w:val="808080" w:themeColor="background1" w:themeShade="80"/>
          <w:sz w:val="20"/>
          <w:szCs w:val="20"/>
          <w:highlight w:val="yellow"/>
        </w:rPr>
        <w:t xml:space="preserve"> pas recréer / importer une base de données si elle a été créée précédemment ]</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Après avoir créé la base de données nommée «</w:t>
      </w:r>
      <w:r>
        <w:rPr>
          <w:rFonts w:ascii="Arial" w:hAnsi="Arial"/>
          <w:b/>
          <w:bCs/>
          <w:color w:val="000080"/>
          <w:sz w:val="20"/>
          <w:szCs w:val="20"/>
        </w:rPr>
        <w:t> resto</w:t>
      </w:r>
      <w:r>
        <w:rPr>
          <w:rFonts w:ascii="Arial" w:hAnsi="Arial"/>
          <w:color w:val="000080"/>
          <w:sz w:val="20"/>
          <w:szCs w:val="20"/>
        </w:rPr>
        <w:t xml:space="preserve"> » (encodage utf8mb4) et importé le fichier </w:t>
      </w:r>
      <w:r>
        <w:rPr>
          <w:rFonts w:ascii="Courier New" w:hAnsi="Courier New"/>
          <w:color w:val="000080"/>
          <w:sz w:val="20"/>
          <w:szCs w:val="20"/>
        </w:rPr>
        <w:t xml:space="preserve">base.sql </w:t>
      </w:r>
      <w:r>
        <w:rPr>
          <w:rFonts w:ascii="Arial" w:hAnsi="Arial"/>
          <w:color w:val="000080"/>
          <w:sz w:val="20"/>
          <w:szCs w:val="20"/>
        </w:rPr>
        <w:t xml:space="preserve">sur PhpMyAdmin, créer un nouveau dossier nommé </w:t>
      </w:r>
      <w:r w:rsidRPr="00CD4FCF">
        <w:rPr>
          <w:rFonts w:ascii="Arial" w:hAnsi="Arial"/>
          <w:b/>
          <w:bCs/>
          <w:color w:val="000080"/>
          <w:sz w:val="20"/>
          <w:szCs w:val="20"/>
          <w:highlight w:val="yellow"/>
        </w:rPr>
        <w:t>MVCTP4</w:t>
      </w:r>
      <w:r>
        <w:rPr>
          <w:rFonts w:ascii="Arial" w:hAnsi="Arial"/>
          <w:color w:val="000080"/>
          <w:sz w:val="20"/>
          <w:szCs w:val="20"/>
        </w:rPr>
        <w:t xml:space="preserve"> à la racine de votre serveur web. Copier le contenu du dossier « </w:t>
      </w:r>
      <w:r>
        <w:rPr>
          <w:rFonts w:ascii="Arial" w:hAnsi="Arial"/>
          <w:b/>
          <w:bCs/>
          <w:color w:val="000080"/>
          <w:sz w:val="20"/>
          <w:szCs w:val="20"/>
        </w:rPr>
        <w:t>site</w:t>
      </w:r>
      <w:r>
        <w:rPr>
          <w:rFonts w:ascii="Arial" w:hAnsi="Arial"/>
          <w:color w:val="000080"/>
          <w:sz w:val="20"/>
          <w:szCs w:val="20"/>
        </w:rPr>
        <w:t xml:space="preserve"> » dans ce </w:t>
      </w:r>
      <w:r w:rsidR="005A5464">
        <w:rPr>
          <w:rFonts w:ascii="Arial" w:hAnsi="Arial"/>
          <w:color w:val="000080"/>
          <w:sz w:val="20"/>
          <w:szCs w:val="20"/>
        </w:rPr>
        <w:t xml:space="preserve">dossier. Importer le dossier </w:t>
      </w:r>
      <w:r w:rsidR="005A5464" w:rsidRPr="00CD4FCF">
        <w:rPr>
          <w:rFonts w:ascii="Arial" w:hAnsi="Arial"/>
          <w:color w:val="000080"/>
          <w:sz w:val="20"/>
          <w:szCs w:val="20"/>
          <w:highlight w:val="yellow"/>
        </w:rPr>
        <w:t>MVCTP4</w:t>
      </w:r>
      <w:r>
        <w:rPr>
          <w:rFonts w:ascii="Arial" w:hAnsi="Arial"/>
          <w:b/>
          <w:bCs/>
          <w:color w:val="000080"/>
          <w:sz w:val="20"/>
          <w:szCs w:val="20"/>
        </w:rPr>
        <w:t xml:space="preserve"> </w:t>
      </w:r>
      <w:r>
        <w:rPr>
          <w:rFonts w:ascii="Arial" w:hAnsi="Arial"/>
          <w:color w:val="000080"/>
          <w:sz w:val="20"/>
          <w:szCs w:val="20"/>
        </w:rPr>
        <w:t>dans Visual Studio Code.</w:t>
      </w:r>
    </w:p>
    <w:p w:rsidR="005812CE" w:rsidRDefault="005A5464">
      <w:pPr>
        <w:pStyle w:val="Corps"/>
        <w:suppressAutoHyphens/>
        <w:jc w:val="both"/>
        <w:rPr>
          <w:rFonts w:ascii="Arial" w:eastAsia="Arial" w:hAnsi="Arial" w:cs="Arial"/>
          <w:color w:val="000080"/>
          <w:sz w:val="20"/>
          <w:szCs w:val="20"/>
        </w:rPr>
      </w:pPr>
      <w:r>
        <w:rPr>
          <w:rFonts w:ascii="Arial" w:eastAsia="Arial" w:hAnsi="Arial" w:cs="Arial"/>
          <w:noProof/>
          <w:color w:val="000080"/>
          <w:sz w:val="20"/>
          <w:szCs w:val="20"/>
          <w:lang w:eastAsia="fr-FR" w:bidi="ar-SA"/>
        </w:rPr>
        <w:drawing>
          <wp:anchor distT="0" distB="0" distL="0" distR="0" simplePos="0" relativeHeight="251658752" behindDoc="0" locked="0" layoutInCell="1" allowOverlap="1">
            <wp:simplePos x="0" y="0"/>
            <wp:positionH relativeFrom="page">
              <wp:posOffset>3562350</wp:posOffset>
            </wp:positionH>
            <wp:positionV relativeFrom="page">
              <wp:posOffset>7067550</wp:posOffset>
            </wp:positionV>
            <wp:extent cx="1438275" cy="1076325"/>
            <wp:effectExtent l="19050" t="0" r="9525" b="0"/>
            <wp:wrapNone/>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srcRect/>
                    <a:stretch>
                      <a:fillRect/>
                    </a:stretch>
                  </pic:blipFill>
                  <pic:spPr bwMode="auto">
                    <a:xfrm>
                      <a:off x="0" y="0"/>
                      <a:ext cx="1438275" cy="1076325"/>
                    </a:xfrm>
                    <a:prstGeom prst="rect">
                      <a:avLst/>
                    </a:prstGeom>
                    <a:solidFill>
                      <a:srgbClr val="FFFFFF"/>
                    </a:solidFill>
                  </pic:spPr>
                </pic:pic>
              </a:graphicData>
            </a:graphic>
          </wp:anchor>
        </w:drawing>
      </w:r>
    </w:p>
    <w:p w:rsidR="005812CE" w:rsidRDefault="008D5015">
      <w:pPr>
        <w:pStyle w:val="Corps"/>
        <w:suppressAutoHyphens/>
        <w:jc w:val="both"/>
      </w:pPr>
      <w:r>
        <w:rPr>
          <w:rFonts w:ascii="Arial" w:hAnsi="Arial"/>
          <w:color w:val="000080"/>
          <w:sz w:val="20"/>
          <w:szCs w:val="20"/>
        </w:rPr>
        <w:t>L'arborescence devrait être semblable celle-ci :</w:t>
      </w:r>
    </w:p>
    <w:p w:rsidR="005812CE" w:rsidRDefault="005812CE">
      <w:pPr>
        <w:pStyle w:val="Corps"/>
        <w:suppressAutoHyphens/>
        <w:jc w:val="center"/>
      </w:pPr>
    </w:p>
    <w:p w:rsidR="005812CE" w:rsidRDefault="005812CE">
      <w:pPr>
        <w:pStyle w:val="Corps"/>
        <w:suppressAutoHyphens/>
        <w:jc w:val="center"/>
        <w:rPr>
          <w:rFonts w:ascii="Arial" w:eastAsia="Arial" w:hAnsi="Arial" w:cs="Arial"/>
          <w:color w:val="000080"/>
        </w:rPr>
      </w:pPr>
    </w:p>
    <w:p w:rsidR="005812CE" w:rsidRDefault="005812CE">
      <w:pPr>
        <w:pStyle w:val="Corps"/>
        <w:suppressAutoHyphens/>
        <w:jc w:val="both"/>
        <w:rPr>
          <w:rFonts w:ascii="Arial" w:eastAsia="Arial" w:hAnsi="Arial" w:cs="Arial"/>
          <w:color w:val="000080"/>
          <w:sz w:val="20"/>
          <w:szCs w:val="20"/>
        </w:rPr>
      </w:pPr>
    </w:p>
    <w:p w:rsidR="005812CE" w:rsidRDefault="005812CE">
      <w:pPr>
        <w:pStyle w:val="Corps"/>
        <w:suppressAutoHyphens/>
        <w:jc w:val="both"/>
        <w:rPr>
          <w:rFonts w:ascii="Arial" w:eastAsia="Arial" w:hAnsi="Arial" w:cs="Arial"/>
          <w:color w:val="000080"/>
          <w:sz w:val="20"/>
          <w:szCs w:val="20"/>
        </w:rPr>
      </w:pPr>
    </w:p>
    <w:p w:rsidR="005812CE" w:rsidRDefault="005812CE">
      <w:pPr>
        <w:pStyle w:val="Corps"/>
        <w:suppressAutoHyphens/>
        <w:jc w:val="both"/>
        <w:rPr>
          <w:rFonts w:ascii="Arial" w:eastAsia="Arial" w:hAnsi="Arial" w:cs="Arial"/>
          <w:color w:val="000080"/>
          <w:sz w:val="20"/>
          <w:szCs w:val="20"/>
        </w:rPr>
      </w:pP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Courier New" w:eastAsia="Courier New" w:hAnsi="Courier New" w:cs="Courier New"/>
          <w:color w:val="000080"/>
          <w:sz w:val="20"/>
          <w:szCs w:val="20"/>
        </w:rPr>
      </w:pPr>
      <w:r>
        <w:rPr>
          <w:rFonts w:ascii="Arial" w:hAnsi="Arial"/>
          <w:color w:val="000080"/>
          <w:sz w:val="20"/>
          <w:szCs w:val="20"/>
        </w:rPr>
        <w:t xml:space="preserve">Avant de commencer le TP, le site doit être paramétré afin qu'il utilise votre base de données. Dans le script </w:t>
      </w:r>
      <w:proofErr w:type="spellStart"/>
      <w:r>
        <w:rPr>
          <w:rFonts w:ascii="Courier New" w:hAnsi="Courier New"/>
          <w:color w:val="000080"/>
          <w:sz w:val="20"/>
          <w:szCs w:val="20"/>
        </w:rPr>
        <w:t>modele</w:t>
      </w:r>
      <w:proofErr w:type="spellEnd"/>
      <w:r>
        <w:rPr>
          <w:rFonts w:ascii="Courier New" w:hAnsi="Courier New"/>
          <w:color w:val="000080"/>
          <w:sz w:val="20"/>
          <w:szCs w:val="20"/>
        </w:rPr>
        <w:t>/bd.inc.php</w:t>
      </w:r>
      <w:r>
        <w:rPr>
          <w:rFonts w:ascii="Arial" w:hAnsi="Arial"/>
          <w:color w:val="000080"/>
          <w:sz w:val="20"/>
          <w:szCs w:val="20"/>
        </w:rPr>
        <w:t xml:space="preserve">, modifier les lignes suivantes afin d'indiquer les bonnes informations : </w:t>
      </w:r>
    </w:p>
    <w:p w:rsidR="005812CE" w:rsidRDefault="008D5015">
      <w:pPr>
        <w:pStyle w:val="Corps"/>
        <w:suppressAutoHyphens/>
        <w:jc w:val="both"/>
        <w:rPr>
          <w:rFonts w:ascii="Courier New" w:eastAsia="Courier New" w:hAnsi="Courier New" w:cs="Courier New"/>
          <w:color w:val="000080"/>
          <w:sz w:val="20"/>
          <w:szCs w:val="20"/>
        </w:rPr>
      </w:pPr>
      <w:r>
        <w:rPr>
          <w:rFonts w:ascii="Courier New" w:eastAsia="Courier New" w:hAnsi="Courier New" w:cs="Courier New"/>
          <w:color w:val="000080"/>
          <w:sz w:val="20"/>
          <w:szCs w:val="20"/>
        </w:rPr>
        <w:tab/>
        <w:t xml:space="preserve">$login = "votre login </w:t>
      </w:r>
      <w:proofErr w:type="spellStart"/>
      <w:r>
        <w:rPr>
          <w:rFonts w:ascii="Courier New" w:eastAsia="Courier New" w:hAnsi="Courier New" w:cs="Courier New"/>
          <w:color w:val="000080"/>
          <w:sz w:val="20"/>
          <w:szCs w:val="20"/>
        </w:rPr>
        <w:t>mariaDB</w:t>
      </w:r>
      <w:proofErr w:type="spellEnd"/>
      <w:r>
        <w:rPr>
          <w:rFonts w:ascii="Courier New" w:eastAsia="Courier New" w:hAnsi="Courier New" w:cs="Courier New"/>
          <w:color w:val="000080"/>
          <w:sz w:val="20"/>
          <w:szCs w:val="20"/>
        </w:rPr>
        <w:t>";</w:t>
      </w:r>
    </w:p>
    <w:p w:rsidR="005812CE" w:rsidRDefault="008D5015">
      <w:pPr>
        <w:pStyle w:val="Corps"/>
        <w:suppressAutoHyphens/>
        <w:jc w:val="both"/>
        <w:rPr>
          <w:rFonts w:ascii="Courier New" w:eastAsia="Courier New" w:hAnsi="Courier New" w:cs="Courier New"/>
          <w:color w:val="000080"/>
          <w:sz w:val="20"/>
          <w:szCs w:val="20"/>
        </w:rPr>
      </w:pPr>
      <w:r>
        <w:rPr>
          <w:rFonts w:ascii="Courier New" w:eastAsia="Courier New" w:hAnsi="Courier New" w:cs="Courier New"/>
          <w:color w:val="000080"/>
          <w:sz w:val="20"/>
          <w:szCs w:val="20"/>
        </w:rPr>
        <w:tab/>
        <w:t>$</w:t>
      </w:r>
      <w:proofErr w:type="spellStart"/>
      <w:r>
        <w:rPr>
          <w:rFonts w:ascii="Courier New" w:eastAsia="Courier New" w:hAnsi="Courier New" w:cs="Courier New"/>
          <w:color w:val="000080"/>
          <w:sz w:val="20"/>
          <w:szCs w:val="20"/>
        </w:rPr>
        <w:t>mdp</w:t>
      </w:r>
      <w:proofErr w:type="spellEnd"/>
      <w:r>
        <w:rPr>
          <w:rFonts w:ascii="Courier New" w:eastAsia="Courier New" w:hAnsi="Courier New" w:cs="Courier New"/>
          <w:color w:val="000080"/>
          <w:sz w:val="20"/>
          <w:szCs w:val="20"/>
        </w:rPr>
        <w:t xml:space="preserve"> = "votre mot de passe </w:t>
      </w:r>
      <w:proofErr w:type="spellStart"/>
      <w:r>
        <w:rPr>
          <w:rFonts w:ascii="Courier New" w:eastAsia="Courier New" w:hAnsi="Courier New" w:cs="Courier New"/>
          <w:color w:val="000080"/>
          <w:sz w:val="20"/>
          <w:szCs w:val="20"/>
        </w:rPr>
        <w:t>mariaDB</w:t>
      </w:r>
      <w:proofErr w:type="spellEnd"/>
      <w:r>
        <w:rPr>
          <w:rFonts w:ascii="Courier New" w:eastAsia="Courier New" w:hAnsi="Courier New" w:cs="Courier New"/>
          <w:color w:val="000080"/>
          <w:sz w:val="20"/>
          <w:szCs w:val="20"/>
        </w:rPr>
        <w:t>";</w:t>
      </w:r>
    </w:p>
    <w:p w:rsidR="005812CE" w:rsidRDefault="008D5015">
      <w:pPr>
        <w:pStyle w:val="Corps"/>
        <w:suppressAutoHyphens/>
        <w:jc w:val="both"/>
        <w:rPr>
          <w:rFonts w:ascii="Courier New" w:hAnsi="Courier New"/>
          <w:color w:val="000080"/>
          <w:sz w:val="20"/>
          <w:szCs w:val="20"/>
        </w:rPr>
      </w:pPr>
      <w:r>
        <w:rPr>
          <w:rFonts w:ascii="Courier New" w:eastAsia="Courier New" w:hAnsi="Courier New" w:cs="Courier New"/>
          <w:color w:val="000080"/>
          <w:sz w:val="20"/>
          <w:szCs w:val="20"/>
        </w:rPr>
        <w:tab/>
        <w:t>$bd = "nom de votre base de donn</w:t>
      </w:r>
      <w:r>
        <w:rPr>
          <w:rFonts w:ascii="Courier New" w:hAnsi="Courier New"/>
          <w:color w:val="000080"/>
          <w:sz w:val="20"/>
          <w:szCs w:val="20"/>
        </w:rPr>
        <w:t>ées";</w:t>
      </w:r>
    </w:p>
    <w:p w:rsidR="005812CE" w:rsidRDefault="008D5015">
      <w:pPr>
        <w:pStyle w:val="Corps"/>
        <w:suppressAutoHyphens/>
        <w:jc w:val="both"/>
        <w:rPr>
          <w:rFonts w:ascii="Arial" w:eastAsia="Arial" w:hAnsi="Arial" w:cs="Arial"/>
          <w:color w:val="000080"/>
          <w:sz w:val="20"/>
          <w:szCs w:val="20"/>
        </w:rPr>
      </w:pPr>
      <w:r>
        <w:rPr>
          <w:rFonts w:ascii="Courier New" w:hAnsi="Courier New"/>
          <w:color w:val="000080"/>
          <w:sz w:val="20"/>
          <w:szCs w:val="20"/>
        </w:rPr>
        <w:tab/>
        <w:t>$serveur = "</w:t>
      </w:r>
      <w:proofErr w:type="spellStart"/>
      <w:r>
        <w:rPr>
          <w:rFonts w:ascii="Courier New" w:hAnsi="Courier New"/>
          <w:color w:val="000080"/>
          <w:sz w:val="20"/>
          <w:szCs w:val="20"/>
        </w:rPr>
        <w:t>localhost</w:t>
      </w:r>
      <w:proofErr w:type="spellEnd"/>
      <w:r>
        <w:rPr>
          <w:rFonts w:ascii="Courier New" w:hAnsi="Courier New"/>
          <w:color w:val="000080"/>
          <w:sz w:val="20"/>
          <w:szCs w:val="20"/>
        </w:rPr>
        <w:t xml:space="preserve">"; //notre </w:t>
      </w:r>
      <w:proofErr w:type="spellStart"/>
      <w:r>
        <w:rPr>
          <w:rFonts w:ascii="Courier New" w:hAnsi="Courier New"/>
          <w:color w:val="000080"/>
          <w:sz w:val="20"/>
          <w:szCs w:val="20"/>
        </w:rPr>
        <w:t>SGBRD</w:t>
      </w:r>
      <w:proofErr w:type="spellEnd"/>
      <w:r>
        <w:rPr>
          <w:rFonts w:ascii="Courier New" w:hAnsi="Courier New"/>
          <w:color w:val="000080"/>
          <w:sz w:val="20"/>
          <w:szCs w:val="20"/>
        </w:rPr>
        <w:t xml:space="preserve"> est exécute en local</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Courier New" w:eastAsia="Courier New" w:hAnsi="Courier New" w:cs="Courier New"/>
          <w:b/>
          <w:bCs/>
          <w:sz w:val="20"/>
          <w:szCs w:val="20"/>
        </w:rPr>
      </w:pPr>
      <w:r>
        <w:rPr>
          <w:rFonts w:ascii="Arial" w:eastAsia="Arial" w:hAnsi="Arial" w:cs="Arial"/>
          <w:color w:val="000080"/>
          <w:sz w:val="20"/>
          <w:szCs w:val="20"/>
        </w:rPr>
        <w:t xml:space="preserve">Afin de mieux voir l'objectif du site, et les différentes fonctionnalités que vous devrez mettre en place tout au long de ces TP, le site final est consultable </w:t>
      </w:r>
      <w:r w:rsidR="00A6456E">
        <w:rPr>
          <w:rFonts w:ascii="Arial" w:eastAsia="Arial" w:hAnsi="Arial" w:cs="Arial"/>
          <w:color w:val="000080"/>
          <w:sz w:val="20"/>
          <w:szCs w:val="20"/>
        </w:rPr>
        <w:t xml:space="preserve">à </w:t>
      </w:r>
      <w:hyperlink r:id="rId9" w:history="1">
        <w:r w:rsidR="006944EE">
          <w:rPr>
            <w:rStyle w:val="Lienhypertexte"/>
            <w:rFonts w:ascii="Arial" w:eastAsia="Arial" w:hAnsi="Arial" w:cs="Arial"/>
            <w:b/>
            <w:color w:val="00B0F0"/>
            <w:sz w:val="20"/>
            <w:szCs w:val="20"/>
          </w:rPr>
          <w:t>cette a</w:t>
        </w:r>
        <w:r w:rsidR="006944EE" w:rsidRPr="008320BE">
          <w:rPr>
            <w:rStyle w:val="Lienhypertexte"/>
            <w:rFonts w:ascii="Arial" w:eastAsia="Arial" w:hAnsi="Arial" w:cs="Arial"/>
            <w:b/>
            <w:color w:val="00B0F0"/>
            <w:sz w:val="20"/>
            <w:szCs w:val="20"/>
          </w:rPr>
          <w:t>dre</w:t>
        </w:r>
        <w:r w:rsidR="006944EE">
          <w:rPr>
            <w:rStyle w:val="Lienhypertexte"/>
            <w:rFonts w:ascii="Arial" w:eastAsia="Arial" w:hAnsi="Arial" w:cs="Arial"/>
            <w:b/>
            <w:color w:val="00B0F0"/>
            <w:sz w:val="20"/>
            <w:szCs w:val="20"/>
          </w:rPr>
          <w:t>sse</w:t>
        </w:r>
        <w:r w:rsidR="006944EE" w:rsidRPr="008320BE">
          <w:rPr>
            <w:rStyle w:val="Lienhypertexte"/>
            <w:rFonts w:ascii="Arial" w:eastAsia="Arial" w:hAnsi="Arial" w:cs="Arial"/>
            <w:b/>
            <w:color w:val="00B0F0"/>
            <w:sz w:val="20"/>
            <w:szCs w:val="20"/>
          </w:rPr>
          <w:t>.</w:t>
        </w:r>
      </w:hyperlink>
    </w:p>
    <w:p w:rsidR="005812CE" w:rsidRDefault="005812CE">
      <w:pPr>
        <w:pStyle w:val="Corps"/>
        <w:suppressAutoHyphens/>
        <w:jc w:val="both"/>
        <w:rPr>
          <w:rFonts w:ascii="Courier New" w:eastAsia="Courier New" w:hAnsi="Courier New" w:cs="Courier New"/>
          <w:b/>
          <w:bCs/>
          <w:sz w:val="20"/>
          <w:szCs w:val="20"/>
        </w:rPr>
      </w:pPr>
    </w:p>
    <w:p w:rsidR="005812CE" w:rsidRDefault="008D5015">
      <w:pPr>
        <w:pStyle w:val="Corps"/>
        <w:suppressAutoHyphens/>
        <w:jc w:val="both"/>
      </w:pPr>
      <w:r>
        <w:rPr>
          <w:rFonts w:ascii="Georgia" w:hAnsi="Georgia"/>
          <w:b/>
          <w:bCs/>
          <w:i/>
          <w:iCs/>
          <w:color w:val="000080"/>
          <w:sz w:val="26"/>
          <w:szCs w:val="26"/>
        </w:rPr>
        <w:lastRenderedPageBreak/>
        <w:t>A - Analyse du fonctionnement du modèle</w:t>
      </w:r>
    </w:p>
    <w:p w:rsidR="005812CE" w:rsidRDefault="008D5015">
      <w:pPr>
        <w:pStyle w:val="titreetannexe"/>
        <w:suppressAutoHyphens/>
        <w:rPr>
          <w:color w:val="000080"/>
          <w:sz w:val="20"/>
          <w:szCs w:val="20"/>
        </w:rPr>
      </w:pPr>
      <w:r>
        <w:t xml:space="preserve">Question 1 - Analyse de la fonction </w:t>
      </w:r>
      <w:proofErr w:type="spellStart"/>
      <w:proofErr w:type="gramStart"/>
      <w:r>
        <w:t>getRestoByIdR</w:t>
      </w:r>
      <w:proofErr w:type="spellEnd"/>
      <w:r>
        <w:t>(</w:t>
      </w:r>
      <w:proofErr w:type="gramEnd"/>
      <w:r>
        <w:t xml:space="preserve">) du modèle </w:t>
      </w:r>
      <w:proofErr w:type="spellStart"/>
      <w:r>
        <w:t>bd.resto</w:t>
      </w:r>
      <w:proofErr w:type="spellEnd"/>
      <w:r>
        <w:t>.</w:t>
      </w:r>
      <w:proofErr w:type="spellStart"/>
      <w:r>
        <w:t>inc.php</w:t>
      </w:r>
      <w:proofErr w:type="spellEnd"/>
    </w:p>
    <w:p w:rsidR="005812CE" w:rsidRDefault="008D5015">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annexes 1, 2, 4, 5 et 7</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b/>
          <w:bCs/>
          <w:color w:val="000080"/>
          <w:sz w:val="20"/>
          <w:szCs w:val="20"/>
        </w:rPr>
      </w:pPr>
      <w:r>
        <w:rPr>
          <w:rFonts w:ascii="Arial" w:hAnsi="Arial"/>
          <w:color w:val="000080"/>
          <w:sz w:val="20"/>
          <w:szCs w:val="20"/>
        </w:rPr>
        <w:t>Lors du test de cette fonction en annexe 4, la valeur passée en paramètre est utilisée dans la requête SQL.</w:t>
      </w: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1.1.</w:t>
      </w:r>
      <w:r>
        <w:rPr>
          <w:rFonts w:ascii="Arial" w:hAnsi="Arial"/>
          <w:color w:val="000080"/>
          <w:sz w:val="20"/>
          <w:szCs w:val="20"/>
        </w:rPr>
        <w:t xml:space="preserve"> Indiquer le nom du paramètre de la fonction et sa valeur dans l'exemple d'utilisation de l'annexe 4.</w:t>
      </w:r>
    </w:p>
    <w:p w:rsidR="005812CE" w:rsidRDefault="005812CE">
      <w:pPr>
        <w:pStyle w:val="Corps"/>
        <w:suppressAutoHyphens/>
        <w:jc w:val="both"/>
        <w:rPr>
          <w:rFonts w:ascii="Arial" w:eastAsia="Arial" w:hAnsi="Arial" w:cs="Arial"/>
          <w:color w:val="000080"/>
          <w:sz w:val="20"/>
          <w:szCs w:val="20"/>
        </w:rPr>
      </w:pPr>
    </w:p>
    <w:p w:rsidR="005812CE" w:rsidRPr="003B6797" w:rsidRDefault="008D5015">
      <w:pPr>
        <w:pStyle w:val="Corps"/>
        <w:suppressAutoHyphens/>
        <w:jc w:val="both"/>
        <w:rPr>
          <w:rFonts w:ascii="Courier New" w:hAnsi="Courier New"/>
          <w:color w:val="000080"/>
          <w:sz w:val="20"/>
          <w:szCs w:val="20"/>
        </w:rPr>
      </w:pPr>
      <w:r>
        <w:rPr>
          <w:rFonts w:ascii="Arial" w:hAnsi="Arial"/>
          <w:color w:val="000080"/>
          <w:sz w:val="20"/>
          <w:szCs w:val="20"/>
        </w:rPr>
        <w:t xml:space="preserve">L'instruction </w:t>
      </w:r>
      <w:proofErr w:type="spellStart"/>
      <w:proofErr w:type="gramStart"/>
      <w:r>
        <w:rPr>
          <w:rFonts w:ascii="Arial" w:hAnsi="Arial"/>
          <w:color w:val="000080"/>
          <w:sz w:val="20"/>
          <w:szCs w:val="20"/>
        </w:rPr>
        <w:t>prepare</w:t>
      </w:r>
      <w:proofErr w:type="spellEnd"/>
      <w:r>
        <w:rPr>
          <w:rFonts w:ascii="Arial" w:hAnsi="Arial"/>
          <w:color w:val="000080"/>
          <w:sz w:val="20"/>
          <w:szCs w:val="20"/>
        </w:rPr>
        <w:t>(</w:t>
      </w:r>
      <w:proofErr w:type="gramEnd"/>
      <w:r>
        <w:rPr>
          <w:rFonts w:ascii="Arial" w:hAnsi="Arial"/>
          <w:color w:val="000080"/>
          <w:sz w:val="20"/>
          <w:szCs w:val="20"/>
        </w:rPr>
        <w:t>) de la fonction contient la requête, ainsi qu'un tag '</w:t>
      </w:r>
      <w:r>
        <w:rPr>
          <w:rFonts w:ascii="Courier New" w:hAnsi="Courier New"/>
          <w:color w:val="000080"/>
          <w:sz w:val="20"/>
          <w:szCs w:val="20"/>
        </w:rPr>
        <w:t>:</w:t>
      </w:r>
      <w:proofErr w:type="spellStart"/>
      <w:r>
        <w:rPr>
          <w:rFonts w:ascii="Courier New" w:hAnsi="Courier New"/>
          <w:color w:val="000080"/>
          <w:sz w:val="20"/>
          <w:szCs w:val="20"/>
        </w:rPr>
        <w:t>idR</w:t>
      </w:r>
      <w:proofErr w:type="spellEnd"/>
      <w:r>
        <w:rPr>
          <w:rFonts w:ascii="Arial" w:hAnsi="Arial"/>
          <w:color w:val="000080"/>
          <w:sz w:val="20"/>
          <w:szCs w:val="20"/>
        </w:rPr>
        <w:t>' à l'emplacement où devrait se situer cette valeur.</w:t>
      </w:r>
    </w:p>
    <w:p w:rsidR="005812CE" w:rsidRPr="003B6797" w:rsidRDefault="008D5015">
      <w:pPr>
        <w:pStyle w:val="Corps"/>
        <w:suppressAutoHyphens/>
        <w:jc w:val="both"/>
        <w:rPr>
          <w:rFonts w:ascii="Arial" w:eastAsia="Arial" w:hAnsi="Arial" w:cs="Arial"/>
          <w:color w:val="000080"/>
          <w:sz w:val="20"/>
          <w:szCs w:val="20"/>
          <w:lang w:val="en-US"/>
        </w:rPr>
      </w:pPr>
      <w:r>
        <w:rPr>
          <w:rFonts w:ascii="Courier New" w:hAnsi="Courier New"/>
          <w:color w:val="000080"/>
          <w:sz w:val="20"/>
          <w:szCs w:val="20"/>
          <w:lang w:val="en-US"/>
        </w:rPr>
        <w:t>$</w:t>
      </w:r>
      <w:proofErr w:type="spellStart"/>
      <w:r>
        <w:rPr>
          <w:rFonts w:ascii="Courier New" w:hAnsi="Courier New"/>
          <w:color w:val="000080"/>
          <w:sz w:val="20"/>
          <w:szCs w:val="20"/>
          <w:lang w:val="en-US"/>
        </w:rPr>
        <w:t>req</w:t>
      </w:r>
      <w:proofErr w:type="spellEnd"/>
      <w:r>
        <w:rPr>
          <w:rFonts w:ascii="Courier New" w:hAnsi="Courier New"/>
          <w:color w:val="000080"/>
          <w:sz w:val="20"/>
          <w:szCs w:val="20"/>
          <w:lang w:val="en-US"/>
        </w:rPr>
        <w:t xml:space="preserve"> = $</w:t>
      </w:r>
      <w:proofErr w:type="spellStart"/>
      <w:r>
        <w:rPr>
          <w:rFonts w:ascii="Courier New" w:hAnsi="Courier New"/>
          <w:color w:val="000080"/>
          <w:sz w:val="20"/>
          <w:szCs w:val="20"/>
          <w:lang w:val="en-US"/>
        </w:rPr>
        <w:t>cnx</w:t>
      </w:r>
      <w:proofErr w:type="spellEnd"/>
      <w:r>
        <w:rPr>
          <w:rFonts w:ascii="Courier New" w:hAnsi="Courier New"/>
          <w:color w:val="000080"/>
          <w:sz w:val="20"/>
          <w:szCs w:val="20"/>
          <w:lang w:val="en-US"/>
        </w:rPr>
        <w:t>-&gt;</w:t>
      </w:r>
      <w:proofErr w:type="gramStart"/>
      <w:r>
        <w:rPr>
          <w:rFonts w:ascii="Courier New" w:hAnsi="Courier New"/>
          <w:color w:val="000080"/>
          <w:sz w:val="20"/>
          <w:szCs w:val="20"/>
          <w:lang w:val="en-US"/>
        </w:rPr>
        <w:t>prepare(</w:t>
      </w:r>
      <w:proofErr w:type="gramEnd"/>
      <w:r>
        <w:rPr>
          <w:rFonts w:ascii="Courier New" w:hAnsi="Courier New"/>
          <w:color w:val="000080"/>
          <w:sz w:val="20"/>
          <w:szCs w:val="20"/>
          <w:lang w:val="en-US"/>
        </w:rPr>
        <w:t xml:space="preserve">"select * from </w:t>
      </w:r>
      <w:proofErr w:type="spellStart"/>
      <w:r>
        <w:rPr>
          <w:rFonts w:ascii="Courier New" w:hAnsi="Courier New"/>
          <w:color w:val="000080"/>
          <w:sz w:val="20"/>
          <w:szCs w:val="20"/>
          <w:lang w:val="en-US"/>
        </w:rPr>
        <w:t>resto</w:t>
      </w:r>
      <w:proofErr w:type="spellEnd"/>
      <w:r>
        <w:rPr>
          <w:rFonts w:ascii="Courier New" w:hAnsi="Courier New"/>
          <w:color w:val="000080"/>
          <w:sz w:val="20"/>
          <w:szCs w:val="20"/>
          <w:lang w:val="en-US"/>
        </w:rPr>
        <w:t xml:space="preserve"> where </w:t>
      </w:r>
      <w:proofErr w:type="spellStart"/>
      <w:r>
        <w:rPr>
          <w:rFonts w:ascii="Courier New" w:hAnsi="Courier New"/>
          <w:color w:val="000080"/>
          <w:sz w:val="20"/>
          <w:szCs w:val="20"/>
          <w:lang w:val="en-US"/>
        </w:rPr>
        <w:t>idR</w:t>
      </w:r>
      <w:proofErr w:type="spellEnd"/>
      <w:r>
        <w:rPr>
          <w:rFonts w:ascii="Courier New" w:hAnsi="Courier New"/>
          <w:color w:val="000080"/>
          <w:sz w:val="20"/>
          <w:szCs w:val="20"/>
          <w:lang w:val="en-US"/>
        </w:rPr>
        <w:t>=:</w:t>
      </w:r>
      <w:proofErr w:type="spellStart"/>
      <w:r>
        <w:rPr>
          <w:rFonts w:ascii="Courier New" w:hAnsi="Courier New"/>
          <w:color w:val="000080"/>
          <w:sz w:val="20"/>
          <w:szCs w:val="20"/>
          <w:lang w:val="en-US"/>
        </w:rPr>
        <w:t>idR</w:t>
      </w:r>
      <w:proofErr w:type="spellEnd"/>
      <w:r>
        <w:rPr>
          <w:rFonts w:ascii="Courier New" w:hAnsi="Courier New"/>
          <w:color w:val="000080"/>
          <w:sz w:val="20"/>
          <w:szCs w:val="20"/>
          <w:lang w:val="en-US"/>
        </w:rPr>
        <w:t>");</w:t>
      </w:r>
    </w:p>
    <w:p w:rsidR="005812CE" w:rsidRPr="003B6797" w:rsidRDefault="005812CE">
      <w:pPr>
        <w:pStyle w:val="Corps"/>
        <w:suppressAutoHyphens/>
        <w:jc w:val="both"/>
        <w:rPr>
          <w:rFonts w:ascii="Arial" w:eastAsia="Arial" w:hAnsi="Arial" w:cs="Arial"/>
          <w:color w:val="000080"/>
          <w:sz w:val="20"/>
          <w:szCs w:val="20"/>
          <w:lang w:val="en-US"/>
        </w:rPr>
      </w:pP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Le rôle du tag est d'indiquer qu'une valeur doit être utilisée à cet emplacement. Lors de l'appel à la fonction </w:t>
      </w:r>
      <w:proofErr w:type="spellStart"/>
      <w:proofErr w:type="gramStart"/>
      <w:r>
        <w:rPr>
          <w:rFonts w:ascii="Courier New" w:hAnsi="Courier New"/>
          <w:color w:val="000080"/>
          <w:sz w:val="20"/>
          <w:szCs w:val="20"/>
          <w:lang w:val="nl-NL"/>
        </w:rPr>
        <w:t>bindValue</w:t>
      </w:r>
      <w:proofErr w:type="spellEnd"/>
      <w:r>
        <w:rPr>
          <w:rFonts w:ascii="Courier New" w:hAnsi="Courier New"/>
          <w:color w:val="000080"/>
          <w:sz w:val="20"/>
          <w:szCs w:val="20"/>
        </w:rPr>
        <w:t>(</w:t>
      </w:r>
      <w:proofErr w:type="gramEnd"/>
      <w:r>
        <w:rPr>
          <w:rFonts w:ascii="Courier New" w:hAnsi="Courier New"/>
          <w:color w:val="000080"/>
          <w:sz w:val="20"/>
          <w:szCs w:val="20"/>
        </w:rPr>
        <w:t>)</w:t>
      </w:r>
      <w:r>
        <w:rPr>
          <w:rFonts w:ascii="Arial" w:hAnsi="Arial"/>
          <w:color w:val="000080"/>
          <w:sz w:val="20"/>
          <w:szCs w:val="20"/>
        </w:rPr>
        <w:t>, le tag va être associé à une valeur qui peut être :</w:t>
      </w:r>
    </w:p>
    <w:p w:rsidR="005812CE" w:rsidRDefault="008D5015">
      <w:pPr>
        <w:pStyle w:val="Corps"/>
        <w:numPr>
          <w:ilvl w:val="0"/>
          <w:numId w:val="1"/>
        </w:numPr>
        <w:suppressAutoHyphens/>
        <w:jc w:val="both"/>
        <w:rPr>
          <w:rFonts w:ascii="Arial" w:hAnsi="Arial"/>
          <w:color w:val="000080"/>
          <w:sz w:val="20"/>
          <w:szCs w:val="20"/>
        </w:rPr>
      </w:pPr>
      <w:r>
        <w:rPr>
          <w:rFonts w:ascii="Arial" w:hAnsi="Arial"/>
          <w:color w:val="000080"/>
          <w:sz w:val="20"/>
          <w:szCs w:val="20"/>
        </w:rPr>
        <w:t>soit une variable,</w:t>
      </w:r>
    </w:p>
    <w:p w:rsidR="005812CE" w:rsidRDefault="008D5015">
      <w:pPr>
        <w:pStyle w:val="Corps"/>
        <w:numPr>
          <w:ilvl w:val="0"/>
          <w:numId w:val="1"/>
        </w:numPr>
        <w:suppressAutoHyphens/>
        <w:jc w:val="both"/>
        <w:rPr>
          <w:rFonts w:ascii="Arial" w:eastAsia="Arial" w:hAnsi="Arial" w:cs="Arial"/>
          <w:color w:val="000080"/>
          <w:sz w:val="20"/>
          <w:szCs w:val="20"/>
        </w:rPr>
      </w:pPr>
      <w:r>
        <w:rPr>
          <w:rFonts w:ascii="Arial" w:hAnsi="Arial"/>
          <w:color w:val="000080"/>
          <w:sz w:val="20"/>
          <w:szCs w:val="20"/>
        </w:rPr>
        <w:t>soit une valeur littérale.</w:t>
      </w:r>
    </w:p>
    <w:p w:rsidR="005812CE" w:rsidRDefault="005812CE">
      <w:pPr>
        <w:pStyle w:val="Corps"/>
        <w:suppressAutoHyphens/>
        <w:jc w:val="both"/>
        <w:rPr>
          <w:rFonts w:ascii="Arial" w:eastAsia="Arial" w:hAnsi="Arial" w:cs="Arial"/>
          <w:color w:val="000080"/>
          <w:sz w:val="20"/>
          <w:szCs w:val="20"/>
        </w:rPr>
      </w:pPr>
    </w:p>
    <w:p w:rsidR="005812CE" w:rsidRPr="003B6797" w:rsidRDefault="008D5015">
      <w:pPr>
        <w:pStyle w:val="Corps"/>
        <w:suppressAutoHyphens/>
        <w:jc w:val="both"/>
        <w:rPr>
          <w:rFonts w:ascii="Courier New" w:hAnsi="Courier New"/>
          <w:color w:val="000080"/>
          <w:sz w:val="20"/>
          <w:szCs w:val="20"/>
        </w:rPr>
      </w:pPr>
      <w:r>
        <w:rPr>
          <w:rFonts w:ascii="Arial" w:hAnsi="Arial"/>
          <w:color w:val="000080"/>
          <w:sz w:val="20"/>
          <w:szCs w:val="20"/>
        </w:rPr>
        <w:t>Lors de l'instruction suivante, le tag contenu dans la requête est associé à la variable $</w:t>
      </w:r>
      <w:proofErr w:type="spellStart"/>
      <w:r>
        <w:rPr>
          <w:rFonts w:ascii="Arial" w:hAnsi="Arial"/>
          <w:color w:val="000080"/>
          <w:sz w:val="20"/>
          <w:szCs w:val="20"/>
        </w:rPr>
        <w:t>idR</w:t>
      </w:r>
      <w:proofErr w:type="spellEnd"/>
      <w:r>
        <w:rPr>
          <w:rFonts w:ascii="Arial" w:hAnsi="Arial"/>
          <w:color w:val="000080"/>
          <w:sz w:val="20"/>
          <w:szCs w:val="20"/>
        </w:rPr>
        <w:t xml:space="preserve">. </w:t>
      </w:r>
    </w:p>
    <w:p w:rsidR="005812CE" w:rsidRPr="003B6797" w:rsidRDefault="008D5015">
      <w:pPr>
        <w:pStyle w:val="Corps"/>
        <w:suppressAutoHyphens/>
        <w:jc w:val="both"/>
        <w:rPr>
          <w:rFonts w:ascii="Arial" w:eastAsia="Arial" w:hAnsi="Arial" w:cs="Arial"/>
          <w:color w:val="000080"/>
          <w:sz w:val="20"/>
          <w:szCs w:val="20"/>
          <w:lang w:val="en-US"/>
        </w:rPr>
      </w:pPr>
      <w:r>
        <w:rPr>
          <w:rFonts w:ascii="Courier New" w:hAnsi="Courier New"/>
          <w:color w:val="000080"/>
          <w:sz w:val="20"/>
          <w:szCs w:val="20"/>
          <w:lang w:val="en-US"/>
        </w:rPr>
        <w:t>$</w:t>
      </w:r>
      <w:proofErr w:type="spellStart"/>
      <w:r>
        <w:rPr>
          <w:rFonts w:ascii="Courier New" w:hAnsi="Courier New"/>
          <w:color w:val="000080"/>
          <w:sz w:val="20"/>
          <w:szCs w:val="20"/>
          <w:lang w:val="en-US"/>
        </w:rPr>
        <w:t>req</w:t>
      </w:r>
      <w:proofErr w:type="spellEnd"/>
      <w:r>
        <w:rPr>
          <w:rFonts w:ascii="Courier New" w:hAnsi="Courier New"/>
          <w:color w:val="000080"/>
          <w:sz w:val="20"/>
          <w:szCs w:val="20"/>
          <w:lang w:val="en-US"/>
        </w:rPr>
        <w:t>-&gt;</w:t>
      </w:r>
      <w:proofErr w:type="spellStart"/>
      <w:proofErr w:type="gramStart"/>
      <w:r>
        <w:rPr>
          <w:rFonts w:ascii="Courier New" w:hAnsi="Courier New"/>
          <w:color w:val="000080"/>
          <w:sz w:val="20"/>
          <w:szCs w:val="20"/>
          <w:lang w:val="en-US"/>
        </w:rPr>
        <w:t>bindValue</w:t>
      </w:r>
      <w:proofErr w:type="spellEnd"/>
      <w:r>
        <w:rPr>
          <w:rFonts w:ascii="Courier New" w:hAnsi="Courier New"/>
          <w:color w:val="000080"/>
          <w:sz w:val="20"/>
          <w:szCs w:val="20"/>
          <w:lang w:val="en-US"/>
        </w:rPr>
        <w:t>(</w:t>
      </w:r>
      <w:proofErr w:type="gramEnd"/>
      <w:r>
        <w:rPr>
          <w:rFonts w:ascii="Courier New" w:hAnsi="Courier New"/>
          <w:color w:val="000080"/>
          <w:sz w:val="20"/>
          <w:szCs w:val="20"/>
          <w:lang w:val="en-US"/>
        </w:rPr>
        <w:t>':</w:t>
      </w:r>
      <w:proofErr w:type="spellStart"/>
      <w:r>
        <w:rPr>
          <w:rFonts w:ascii="Courier New" w:hAnsi="Courier New"/>
          <w:color w:val="000080"/>
          <w:sz w:val="20"/>
          <w:szCs w:val="20"/>
          <w:lang w:val="en-US"/>
        </w:rPr>
        <w:t>idR</w:t>
      </w:r>
      <w:proofErr w:type="spellEnd"/>
      <w:r>
        <w:rPr>
          <w:rFonts w:ascii="Courier New" w:hAnsi="Courier New"/>
          <w:color w:val="000080"/>
          <w:sz w:val="20"/>
          <w:szCs w:val="20"/>
          <w:lang w:val="en-US"/>
        </w:rPr>
        <w:t>', $</w:t>
      </w:r>
      <w:proofErr w:type="spellStart"/>
      <w:r>
        <w:rPr>
          <w:rFonts w:ascii="Courier New" w:hAnsi="Courier New"/>
          <w:color w:val="000080"/>
          <w:sz w:val="20"/>
          <w:szCs w:val="20"/>
          <w:lang w:val="en-US"/>
        </w:rPr>
        <w:t>idR</w:t>
      </w:r>
      <w:proofErr w:type="spellEnd"/>
      <w:r>
        <w:rPr>
          <w:rFonts w:ascii="Courier New" w:hAnsi="Courier New"/>
          <w:color w:val="000080"/>
          <w:sz w:val="20"/>
          <w:szCs w:val="20"/>
          <w:lang w:val="en-US"/>
        </w:rPr>
        <w:t>, PDO::</w:t>
      </w:r>
      <w:proofErr w:type="spellStart"/>
      <w:r>
        <w:rPr>
          <w:rFonts w:ascii="Courier New" w:hAnsi="Courier New"/>
          <w:color w:val="000080"/>
          <w:sz w:val="20"/>
          <w:szCs w:val="20"/>
          <w:lang w:val="en-US"/>
        </w:rPr>
        <w:t>PARAM_INT</w:t>
      </w:r>
      <w:proofErr w:type="spellEnd"/>
      <w:r>
        <w:rPr>
          <w:rFonts w:ascii="Courier New" w:hAnsi="Courier New"/>
          <w:color w:val="000080"/>
          <w:sz w:val="20"/>
          <w:szCs w:val="20"/>
          <w:lang w:val="en-US"/>
        </w:rPr>
        <w:t>);</w:t>
      </w:r>
    </w:p>
    <w:p w:rsidR="005812CE" w:rsidRPr="003B6797" w:rsidRDefault="005812CE">
      <w:pPr>
        <w:pStyle w:val="Corps"/>
        <w:suppressAutoHyphens/>
        <w:jc w:val="both"/>
        <w:rPr>
          <w:rFonts w:ascii="Arial" w:eastAsia="Arial" w:hAnsi="Arial" w:cs="Arial"/>
          <w:color w:val="000080"/>
          <w:sz w:val="20"/>
          <w:szCs w:val="20"/>
          <w:lang w:val="en-US"/>
        </w:rPr>
      </w:pP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Le contenu de la variable $</w:t>
      </w:r>
      <w:proofErr w:type="spellStart"/>
      <w:r>
        <w:rPr>
          <w:rFonts w:ascii="Arial" w:hAnsi="Arial"/>
          <w:color w:val="000080"/>
          <w:sz w:val="20"/>
          <w:szCs w:val="20"/>
        </w:rPr>
        <w:t>idR</w:t>
      </w:r>
      <w:proofErr w:type="spellEnd"/>
      <w:r>
        <w:rPr>
          <w:rFonts w:ascii="Arial" w:hAnsi="Arial"/>
          <w:color w:val="000080"/>
          <w:sz w:val="20"/>
          <w:szCs w:val="20"/>
        </w:rPr>
        <w:t xml:space="preserve"> est aussi vérifié à l'aide de la constante </w:t>
      </w:r>
      <w:r w:rsidRPr="003B6797">
        <w:rPr>
          <w:rFonts w:ascii="Arial" w:hAnsi="Arial"/>
          <w:color w:val="000080"/>
          <w:sz w:val="20"/>
          <w:szCs w:val="20"/>
        </w:rPr>
        <w:t>PDO</w:t>
      </w:r>
      <w:proofErr w:type="gramStart"/>
      <w:r w:rsidRPr="003B6797">
        <w:rPr>
          <w:rFonts w:ascii="Arial" w:hAnsi="Arial"/>
          <w:color w:val="000080"/>
          <w:sz w:val="20"/>
          <w:szCs w:val="20"/>
        </w:rPr>
        <w:t>::</w:t>
      </w:r>
      <w:proofErr w:type="spellStart"/>
      <w:r w:rsidRPr="003B6797">
        <w:rPr>
          <w:rFonts w:ascii="Arial" w:hAnsi="Arial"/>
          <w:color w:val="000080"/>
          <w:sz w:val="20"/>
          <w:szCs w:val="20"/>
        </w:rPr>
        <w:t>PARAM</w:t>
      </w:r>
      <w:proofErr w:type="gramEnd"/>
      <w:r w:rsidRPr="003B6797">
        <w:rPr>
          <w:rFonts w:ascii="Arial" w:hAnsi="Arial"/>
          <w:color w:val="000080"/>
          <w:sz w:val="20"/>
          <w:szCs w:val="20"/>
        </w:rPr>
        <w:t>_INT</w:t>
      </w:r>
      <w:proofErr w:type="spellEnd"/>
      <w:r>
        <w:rPr>
          <w:rFonts w:ascii="Arial" w:hAnsi="Arial"/>
          <w:color w:val="000080"/>
          <w:sz w:val="20"/>
          <w:szCs w:val="20"/>
        </w:rPr>
        <w:t>. Le rôle de cette constante est d'indiquer que la variable $</w:t>
      </w:r>
      <w:proofErr w:type="spellStart"/>
      <w:r>
        <w:rPr>
          <w:rFonts w:ascii="Arial" w:hAnsi="Arial"/>
          <w:color w:val="000080"/>
          <w:sz w:val="20"/>
          <w:szCs w:val="20"/>
        </w:rPr>
        <w:t>idR</w:t>
      </w:r>
      <w:proofErr w:type="spellEnd"/>
      <w:r>
        <w:rPr>
          <w:rFonts w:ascii="Arial" w:hAnsi="Arial"/>
          <w:color w:val="000080"/>
          <w:sz w:val="20"/>
          <w:szCs w:val="20"/>
        </w:rPr>
        <w:t xml:space="preserve"> est un entier. Dans le cas contraire la requête ne pourra pas être exécutée.</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Si il y avait différents tags dans la requête, on ferait plusieurs fois appel à la fonction </w:t>
      </w:r>
      <w:proofErr w:type="spellStart"/>
      <w:proofErr w:type="gramStart"/>
      <w:r>
        <w:rPr>
          <w:rFonts w:ascii="Arial" w:hAnsi="Arial"/>
          <w:color w:val="000080"/>
          <w:sz w:val="20"/>
          <w:szCs w:val="20"/>
        </w:rPr>
        <w:t>bindValue</w:t>
      </w:r>
      <w:proofErr w:type="spellEnd"/>
      <w:r>
        <w:rPr>
          <w:rFonts w:ascii="Arial" w:hAnsi="Arial"/>
          <w:color w:val="000080"/>
          <w:sz w:val="20"/>
          <w:szCs w:val="20"/>
        </w:rPr>
        <w:t>(</w:t>
      </w:r>
      <w:proofErr w:type="gramEnd"/>
      <w:r>
        <w:rPr>
          <w:rFonts w:ascii="Arial" w:hAnsi="Arial"/>
          <w:color w:val="000080"/>
          <w:sz w:val="20"/>
          <w:szCs w:val="20"/>
        </w:rPr>
        <w:t>) en précisant pour chaque tag la valeur associée.</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1.2.</w:t>
      </w:r>
      <w:r>
        <w:rPr>
          <w:rFonts w:ascii="Arial" w:hAnsi="Arial"/>
          <w:color w:val="000080"/>
          <w:sz w:val="20"/>
          <w:szCs w:val="20"/>
        </w:rPr>
        <w:t xml:space="preserve"> À l'aide des annexes, trouver la requête exécutée par la fonction </w:t>
      </w:r>
      <w:proofErr w:type="spellStart"/>
      <w:proofErr w:type="gramStart"/>
      <w:r>
        <w:rPr>
          <w:rFonts w:ascii="Arial" w:hAnsi="Arial"/>
          <w:color w:val="000080"/>
          <w:sz w:val="20"/>
          <w:szCs w:val="20"/>
          <w:lang w:val="nl-NL"/>
        </w:rPr>
        <w:t>getRestoById</w:t>
      </w:r>
      <w:proofErr w:type="spellEnd"/>
      <w:r>
        <w:rPr>
          <w:rFonts w:ascii="Arial" w:hAnsi="Arial"/>
          <w:color w:val="000080"/>
          <w:sz w:val="20"/>
          <w:szCs w:val="20"/>
        </w:rPr>
        <w:t>R(</w:t>
      </w:r>
      <w:proofErr w:type="gramEnd"/>
      <w:r>
        <w:rPr>
          <w:rFonts w:ascii="Arial" w:hAnsi="Arial"/>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Lorsque l'on exécute cette fonction dans l'interpréteur SQL (onglet SQL de </w:t>
      </w:r>
      <w:proofErr w:type="spellStart"/>
      <w:r>
        <w:rPr>
          <w:rFonts w:ascii="Arial" w:hAnsi="Arial"/>
          <w:color w:val="000080"/>
          <w:sz w:val="20"/>
          <w:szCs w:val="20"/>
        </w:rPr>
        <w:t>phpmyadmin</w:t>
      </w:r>
      <w:proofErr w:type="spellEnd"/>
      <w:r>
        <w:rPr>
          <w:rFonts w:ascii="Arial" w:hAnsi="Arial"/>
          <w:color w:val="000080"/>
          <w:sz w:val="20"/>
          <w:szCs w:val="20"/>
        </w:rPr>
        <w:t>) on obtient le résultat mentionné en annexe 5.</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1.3.</w:t>
      </w:r>
      <w:r>
        <w:rPr>
          <w:rFonts w:ascii="Arial" w:hAnsi="Arial"/>
          <w:color w:val="000080"/>
          <w:sz w:val="20"/>
          <w:szCs w:val="20"/>
        </w:rPr>
        <w:t xml:space="preserve"> Expliquer pourquoi la requête SQL ne retourne qu'une seule ligne.</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Le résultat de la requête SQL doit être transmis au programme PHP dans un format de données qu'il est capable de traiter. Le système de gestion de base de données relationnelles (SGBDR : MariaDB, MySQL, </w:t>
      </w:r>
      <w:proofErr w:type="spellStart"/>
      <w:r>
        <w:rPr>
          <w:rFonts w:ascii="Arial" w:hAnsi="Arial"/>
          <w:color w:val="000080"/>
          <w:sz w:val="20"/>
          <w:szCs w:val="20"/>
        </w:rPr>
        <w:t>Postgres</w:t>
      </w:r>
      <w:proofErr w:type="spellEnd"/>
      <w:r>
        <w:rPr>
          <w:rFonts w:ascii="Arial" w:hAnsi="Arial"/>
          <w:color w:val="000080"/>
          <w:sz w:val="20"/>
          <w:szCs w:val="20"/>
        </w:rPr>
        <w:t xml:space="preserve"> etc.) traite les données dans un format qui lui est propre. </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Lorsque l'on exécute une requête SQL, le SGBDR renvoie un jeu de données - un curseur - où les données sont organisées en lignes et en colonnes. Chaque colonne possède un nom provenant </w:t>
      </w:r>
      <w:proofErr w:type="gramStart"/>
      <w:r>
        <w:rPr>
          <w:rFonts w:ascii="Arial" w:hAnsi="Arial"/>
          <w:color w:val="000080"/>
          <w:sz w:val="20"/>
          <w:szCs w:val="20"/>
        </w:rPr>
        <w:t>des propriété</w:t>
      </w:r>
      <w:proofErr w:type="gramEnd"/>
      <w:r>
        <w:rPr>
          <w:rFonts w:ascii="Arial" w:hAnsi="Arial"/>
          <w:color w:val="000080"/>
          <w:sz w:val="20"/>
          <w:szCs w:val="20"/>
        </w:rPr>
        <w:t xml:space="preserve"> d'une table et les lignes correspondent aux occurrences des tables.</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Courier New" w:hAnsi="Courier New"/>
          <w:color w:val="000080"/>
          <w:sz w:val="20"/>
          <w:szCs w:val="20"/>
        </w:rPr>
      </w:pPr>
      <w:r>
        <w:rPr>
          <w:rFonts w:ascii="Arial" w:hAnsi="Arial"/>
          <w:color w:val="000080"/>
          <w:sz w:val="20"/>
          <w:szCs w:val="20"/>
        </w:rPr>
        <w:t xml:space="preserve">Par exemple pour la requête </w:t>
      </w:r>
    </w:p>
    <w:p w:rsidR="005812CE" w:rsidRPr="006944EE" w:rsidRDefault="008D5015">
      <w:pPr>
        <w:pStyle w:val="Corps"/>
        <w:suppressAutoHyphens/>
        <w:jc w:val="both"/>
        <w:rPr>
          <w:rFonts w:ascii="Arial" w:hAnsi="Arial"/>
          <w:color w:val="000080"/>
          <w:sz w:val="20"/>
          <w:szCs w:val="20"/>
        </w:rPr>
      </w:pPr>
      <w:proofErr w:type="gramStart"/>
      <w:r w:rsidRPr="006944EE">
        <w:rPr>
          <w:rFonts w:ascii="Courier New" w:hAnsi="Courier New"/>
          <w:color w:val="000080"/>
          <w:sz w:val="20"/>
          <w:szCs w:val="20"/>
        </w:rPr>
        <w:t>select</w:t>
      </w:r>
      <w:proofErr w:type="gramEnd"/>
      <w:r w:rsidRPr="006944EE">
        <w:rPr>
          <w:rFonts w:ascii="Courier New" w:hAnsi="Courier New"/>
          <w:color w:val="000080"/>
          <w:sz w:val="20"/>
          <w:szCs w:val="20"/>
        </w:rPr>
        <w:t xml:space="preserve"> </w:t>
      </w:r>
      <w:proofErr w:type="spellStart"/>
      <w:r w:rsidRPr="006944EE">
        <w:rPr>
          <w:rFonts w:ascii="Courier New" w:hAnsi="Courier New"/>
          <w:color w:val="000080"/>
          <w:sz w:val="20"/>
          <w:szCs w:val="20"/>
        </w:rPr>
        <w:t>idR</w:t>
      </w:r>
      <w:proofErr w:type="spellEnd"/>
      <w:r w:rsidRPr="006944EE">
        <w:rPr>
          <w:rFonts w:ascii="Courier New" w:hAnsi="Courier New"/>
          <w:color w:val="000080"/>
          <w:sz w:val="20"/>
          <w:szCs w:val="20"/>
        </w:rPr>
        <w:t xml:space="preserve">, </w:t>
      </w:r>
      <w:proofErr w:type="spellStart"/>
      <w:r w:rsidRPr="006944EE">
        <w:rPr>
          <w:rFonts w:ascii="Courier New" w:hAnsi="Courier New"/>
          <w:color w:val="000080"/>
          <w:sz w:val="20"/>
          <w:szCs w:val="20"/>
        </w:rPr>
        <w:t>nomR</w:t>
      </w:r>
      <w:proofErr w:type="spellEnd"/>
      <w:r w:rsidRPr="006944EE">
        <w:rPr>
          <w:rFonts w:ascii="Courier New" w:hAnsi="Courier New"/>
          <w:color w:val="000080"/>
          <w:sz w:val="20"/>
          <w:szCs w:val="20"/>
        </w:rPr>
        <w:t xml:space="preserve">, </w:t>
      </w:r>
      <w:proofErr w:type="spellStart"/>
      <w:r w:rsidRPr="006944EE">
        <w:rPr>
          <w:rFonts w:ascii="Courier New" w:hAnsi="Courier New"/>
          <w:color w:val="000080"/>
          <w:sz w:val="20"/>
          <w:szCs w:val="20"/>
        </w:rPr>
        <w:t>numAdrR</w:t>
      </w:r>
      <w:proofErr w:type="spellEnd"/>
      <w:r w:rsidRPr="006944EE">
        <w:rPr>
          <w:rFonts w:ascii="Courier New" w:hAnsi="Courier New"/>
          <w:color w:val="000080"/>
          <w:sz w:val="20"/>
          <w:szCs w:val="20"/>
        </w:rPr>
        <w:t xml:space="preserve">, </w:t>
      </w:r>
      <w:proofErr w:type="spellStart"/>
      <w:r w:rsidRPr="006944EE">
        <w:rPr>
          <w:rFonts w:ascii="Courier New" w:hAnsi="Courier New"/>
          <w:color w:val="000080"/>
          <w:sz w:val="20"/>
          <w:szCs w:val="20"/>
        </w:rPr>
        <w:t>voieAdrR</w:t>
      </w:r>
      <w:proofErr w:type="spellEnd"/>
      <w:r w:rsidRPr="006944EE">
        <w:rPr>
          <w:rFonts w:ascii="Courier New" w:hAnsi="Courier New"/>
          <w:color w:val="000080"/>
          <w:sz w:val="20"/>
          <w:szCs w:val="20"/>
        </w:rPr>
        <w:t xml:space="preserve">, </w:t>
      </w:r>
      <w:proofErr w:type="spellStart"/>
      <w:r w:rsidRPr="006944EE">
        <w:rPr>
          <w:rFonts w:ascii="Courier New" w:hAnsi="Courier New"/>
          <w:color w:val="000080"/>
          <w:sz w:val="20"/>
          <w:szCs w:val="20"/>
        </w:rPr>
        <w:t>cpR</w:t>
      </w:r>
      <w:proofErr w:type="spellEnd"/>
      <w:r w:rsidRPr="006944EE">
        <w:rPr>
          <w:rFonts w:ascii="Courier New" w:hAnsi="Courier New"/>
          <w:color w:val="000080"/>
          <w:sz w:val="20"/>
          <w:szCs w:val="20"/>
        </w:rPr>
        <w:t xml:space="preserve">, </w:t>
      </w:r>
      <w:proofErr w:type="spellStart"/>
      <w:r w:rsidRPr="006944EE">
        <w:rPr>
          <w:rFonts w:ascii="Courier New" w:hAnsi="Courier New"/>
          <w:color w:val="000080"/>
          <w:sz w:val="20"/>
          <w:szCs w:val="20"/>
        </w:rPr>
        <w:t>villeR</w:t>
      </w:r>
      <w:proofErr w:type="spellEnd"/>
      <w:r w:rsidRPr="006944EE">
        <w:rPr>
          <w:rFonts w:ascii="Courier New" w:hAnsi="Courier New"/>
          <w:color w:val="000080"/>
          <w:sz w:val="20"/>
          <w:szCs w:val="20"/>
        </w:rPr>
        <w:t xml:space="preserve"> </w:t>
      </w:r>
      <w:proofErr w:type="spellStart"/>
      <w:r w:rsidRPr="006944EE">
        <w:rPr>
          <w:rFonts w:ascii="Courier New" w:hAnsi="Courier New"/>
          <w:color w:val="000080"/>
          <w:sz w:val="20"/>
          <w:szCs w:val="20"/>
        </w:rPr>
        <w:t>from</w:t>
      </w:r>
      <w:proofErr w:type="spellEnd"/>
      <w:r w:rsidRPr="006944EE">
        <w:rPr>
          <w:rFonts w:ascii="Courier New" w:hAnsi="Courier New"/>
          <w:color w:val="000080"/>
          <w:sz w:val="20"/>
          <w:szCs w:val="20"/>
        </w:rPr>
        <w:t xml:space="preserve"> resto</w:t>
      </w:r>
      <w:r w:rsidRPr="006944EE">
        <w:rPr>
          <w:rFonts w:ascii="Arial" w:hAnsi="Arial"/>
          <w:color w:val="000080"/>
          <w:sz w:val="20"/>
          <w:szCs w:val="20"/>
        </w:rPr>
        <w:t xml:space="preserve"> </w:t>
      </w:r>
    </w:p>
    <w:p w:rsidR="005812CE" w:rsidRDefault="008D5015">
      <w:pPr>
        <w:pStyle w:val="Corps"/>
        <w:suppressAutoHyphens/>
        <w:jc w:val="both"/>
        <w:rPr>
          <w:rFonts w:ascii="Arial" w:eastAsia="Arial" w:hAnsi="Arial" w:cs="Arial"/>
          <w:color w:val="000080"/>
          <w:sz w:val="20"/>
          <w:szCs w:val="20"/>
        </w:rPr>
      </w:pPr>
      <w:proofErr w:type="gramStart"/>
      <w:r>
        <w:rPr>
          <w:rFonts w:ascii="Arial" w:hAnsi="Arial"/>
          <w:color w:val="000080"/>
          <w:sz w:val="20"/>
          <w:szCs w:val="20"/>
        </w:rPr>
        <w:t>on</w:t>
      </w:r>
      <w:proofErr w:type="gramEnd"/>
      <w:r>
        <w:rPr>
          <w:rFonts w:ascii="Arial" w:hAnsi="Arial"/>
          <w:color w:val="000080"/>
          <w:sz w:val="20"/>
          <w:szCs w:val="20"/>
        </w:rPr>
        <w:t xml:space="preserve"> obtient le résultat (curseur) suivant. Dans le code PHP, le curseur se trouve dans la variable $</w:t>
      </w:r>
      <w:proofErr w:type="spellStart"/>
      <w:r>
        <w:rPr>
          <w:rFonts w:ascii="Arial" w:hAnsi="Arial"/>
          <w:color w:val="000080"/>
          <w:sz w:val="20"/>
          <w:szCs w:val="20"/>
        </w:rPr>
        <w:t>req</w:t>
      </w:r>
      <w:proofErr w:type="spellEnd"/>
      <w:r>
        <w:rPr>
          <w:rFonts w:ascii="Arial" w:hAnsi="Arial"/>
          <w:color w:val="000080"/>
          <w:sz w:val="20"/>
          <w:szCs w:val="20"/>
        </w:rPr>
        <w:t>.</w:t>
      </w:r>
    </w:p>
    <w:p w:rsidR="005812CE" w:rsidRDefault="005812CE">
      <w:pPr>
        <w:pStyle w:val="Corps"/>
        <w:suppressAutoHyphens/>
        <w:jc w:val="both"/>
        <w:rPr>
          <w:rFonts w:ascii="Arial" w:eastAsia="Arial" w:hAnsi="Arial" w:cs="Arial"/>
          <w:color w:val="000080"/>
          <w:sz w:val="20"/>
          <w:szCs w:val="20"/>
        </w:rPr>
      </w:pPr>
    </w:p>
    <w:tbl>
      <w:tblPr>
        <w:tblW w:w="0" w:type="auto"/>
        <w:tblInd w:w="128" w:type="dxa"/>
        <w:tblLayout w:type="fixed"/>
        <w:tblCellMar>
          <w:top w:w="20" w:type="dxa"/>
          <w:left w:w="20" w:type="dxa"/>
          <w:bottom w:w="20" w:type="dxa"/>
          <w:right w:w="20" w:type="dxa"/>
        </w:tblCellMar>
        <w:tblLook w:val="0000"/>
      </w:tblPr>
      <w:tblGrid>
        <w:gridCol w:w="658"/>
        <w:gridCol w:w="1951"/>
        <w:gridCol w:w="1236"/>
        <w:gridCol w:w="3249"/>
        <w:gridCol w:w="1005"/>
        <w:gridCol w:w="1430"/>
      </w:tblGrid>
      <w:tr w:rsidR="005812CE">
        <w:trPr>
          <w:trHeight w:val="394"/>
        </w:trPr>
        <w:tc>
          <w:tcPr>
            <w:tcW w:w="658" w:type="dxa"/>
            <w:tcBorders>
              <w:top w:val="single" w:sz="8" w:space="0" w:color="FFFFFF"/>
              <w:left w:val="single" w:sz="8" w:space="0" w:color="FFFFFF"/>
              <w:bottom w:val="single" w:sz="8" w:space="0" w:color="FFFFFF"/>
              <w:right w:val="single" w:sz="8" w:space="0" w:color="FFFFFF"/>
            </w:tcBorders>
            <w:shd w:val="clear" w:color="auto" w:fill="CED7E7"/>
            <w:vAlign w:val="center"/>
          </w:tcPr>
          <w:p w:rsidR="005812CE" w:rsidRDefault="008D5015">
            <w:pPr>
              <w:suppressAutoHyphens/>
              <w:spacing w:line="280" w:lineRule="atLeast"/>
              <w:ind w:left="57" w:right="57"/>
              <w:jc w:val="center"/>
              <w:rPr>
                <w:rFonts w:ascii="Cambria" w:eastAsia="Cambria" w:hAnsi="Cambria" w:cs="Cambria"/>
                <w:b/>
                <w:bCs/>
                <w:color w:val="000000"/>
              </w:rPr>
            </w:pPr>
            <w:proofErr w:type="spellStart"/>
            <w:r>
              <w:rPr>
                <w:rFonts w:ascii="Cambria" w:eastAsia="Cambria" w:hAnsi="Cambria" w:cs="Cambria"/>
                <w:b/>
                <w:bCs/>
                <w:color w:val="000000"/>
              </w:rPr>
              <w:t>idR</w:t>
            </w:r>
            <w:proofErr w:type="spellEnd"/>
          </w:p>
        </w:tc>
        <w:tc>
          <w:tcPr>
            <w:tcW w:w="1951" w:type="dxa"/>
            <w:tcBorders>
              <w:top w:val="single" w:sz="8" w:space="0" w:color="FFFFFF"/>
              <w:left w:val="single" w:sz="8" w:space="0" w:color="FFFFFF"/>
              <w:bottom w:val="single" w:sz="8" w:space="0" w:color="FFFFFF"/>
              <w:right w:val="single" w:sz="8" w:space="0" w:color="FFFFFF"/>
            </w:tcBorders>
            <w:shd w:val="clear" w:color="auto" w:fill="CED7E7"/>
            <w:vAlign w:val="center"/>
          </w:tcPr>
          <w:p w:rsidR="005812CE" w:rsidRDefault="008D5015">
            <w:pPr>
              <w:suppressAutoHyphens/>
              <w:spacing w:line="280" w:lineRule="atLeast"/>
              <w:ind w:left="57" w:right="57"/>
              <w:jc w:val="center"/>
              <w:rPr>
                <w:rFonts w:ascii="Cambria" w:eastAsia="Cambria" w:hAnsi="Cambria" w:cs="Cambria"/>
                <w:b/>
                <w:bCs/>
                <w:color w:val="000000"/>
              </w:rPr>
            </w:pPr>
            <w:proofErr w:type="spellStart"/>
            <w:r>
              <w:rPr>
                <w:rFonts w:ascii="Cambria" w:eastAsia="Cambria" w:hAnsi="Cambria" w:cs="Cambria"/>
                <w:b/>
                <w:bCs/>
                <w:color w:val="000000"/>
              </w:rPr>
              <w:t>nomR</w:t>
            </w:r>
            <w:proofErr w:type="spellEnd"/>
          </w:p>
        </w:tc>
        <w:tc>
          <w:tcPr>
            <w:tcW w:w="1236" w:type="dxa"/>
            <w:tcBorders>
              <w:top w:val="single" w:sz="8" w:space="0" w:color="FFFFFF"/>
              <w:left w:val="single" w:sz="8" w:space="0" w:color="FFFFFF"/>
              <w:bottom w:val="single" w:sz="8" w:space="0" w:color="FFFFFF"/>
              <w:right w:val="single" w:sz="8" w:space="0" w:color="FFFFFF"/>
            </w:tcBorders>
            <w:shd w:val="clear" w:color="auto" w:fill="CED7E7"/>
            <w:vAlign w:val="center"/>
          </w:tcPr>
          <w:p w:rsidR="005812CE" w:rsidRDefault="008D5015">
            <w:pPr>
              <w:suppressAutoHyphens/>
              <w:spacing w:line="280" w:lineRule="atLeast"/>
              <w:ind w:left="57" w:right="57"/>
              <w:jc w:val="center"/>
              <w:rPr>
                <w:rFonts w:ascii="Cambria" w:eastAsia="Cambria" w:hAnsi="Cambria" w:cs="Cambria"/>
                <w:b/>
                <w:bCs/>
                <w:color w:val="000000"/>
              </w:rPr>
            </w:pPr>
            <w:proofErr w:type="spellStart"/>
            <w:r>
              <w:rPr>
                <w:rFonts w:ascii="Cambria" w:eastAsia="Cambria" w:hAnsi="Cambria" w:cs="Cambria"/>
                <w:b/>
                <w:bCs/>
                <w:color w:val="000000"/>
              </w:rPr>
              <w:t>numAdrR</w:t>
            </w:r>
            <w:proofErr w:type="spellEnd"/>
          </w:p>
        </w:tc>
        <w:tc>
          <w:tcPr>
            <w:tcW w:w="3249" w:type="dxa"/>
            <w:tcBorders>
              <w:top w:val="single" w:sz="8" w:space="0" w:color="FFFFFF"/>
              <w:left w:val="single" w:sz="8" w:space="0" w:color="FFFFFF"/>
              <w:bottom w:val="single" w:sz="8" w:space="0" w:color="FFFFFF"/>
              <w:right w:val="single" w:sz="8" w:space="0" w:color="FFFFFF"/>
            </w:tcBorders>
            <w:shd w:val="clear" w:color="auto" w:fill="CED7E7"/>
            <w:vAlign w:val="center"/>
          </w:tcPr>
          <w:p w:rsidR="005812CE" w:rsidRDefault="008D5015">
            <w:pPr>
              <w:suppressAutoHyphens/>
              <w:spacing w:line="280" w:lineRule="atLeast"/>
              <w:ind w:left="57" w:right="57"/>
              <w:jc w:val="center"/>
              <w:rPr>
                <w:rFonts w:ascii="Cambria" w:eastAsia="Cambria" w:hAnsi="Cambria" w:cs="Cambria"/>
                <w:b/>
                <w:bCs/>
                <w:color w:val="000000"/>
              </w:rPr>
            </w:pPr>
            <w:proofErr w:type="spellStart"/>
            <w:r>
              <w:rPr>
                <w:rFonts w:ascii="Cambria" w:eastAsia="Cambria" w:hAnsi="Cambria" w:cs="Cambria"/>
                <w:b/>
                <w:bCs/>
                <w:color w:val="000000"/>
              </w:rPr>
              <w:t>voieAdrR</w:t>
            </w:r>
            <w:proofErr w:type="spellEnd"/>
          </w:p>
        </w:tc>
        <w:tc>
          <w:tcPr>
            <w:tcW w:w="1005" w:type="dxa"/>
            <w:tcBorders>
              <w:top w:val="single" w:sz="8" w:space="0" w:color="FFFFFF"/>
              <w:left w:val="single" w:sz="8" w:space="0" w:color="FFFFFF"/>
              <w:bottom w:val="single" w:sz="8" w:space="0" w:color="FFFFFF"/>
              <w:right w:val="single" w:sz="8" w:space="0" w:color="FFFFFF"/>
            </w:tcBorders>
            <w:shd w:val="clear" w:color="auto" w:fill="CED7E7"/>
            <w:vAlign w:val="center"/>
          </w:tcPr>
          <w:p w:rsidR="005812CE" w:rsidRDefault="008D5015">
            <w:pPr>
              <w:suppressAutoHyphens/>
              <w:spacing w:line="280" w:lineRule="atLeast"/>
              <w:ind w:left="57" w:right="57"/>
              <w:jc w:val="center"/>
              <w:rPr>
                <w:rFonts w:ascii="Cambria" w:eastAsia="Cambria" w:hAnsi="Cambria" w:cs="Cambria"/>
                <w:b/>
                <w:bCs/>
                <w:color w:val="000000"/>
              </w:rPr>
            </w:pPr>
            <w:proofErr w:type="spellStart"/>
            <w:r>
              <w:rPr>
                <w:rFonts w:ascii="Cambria" w:eastAsia="Cambria" w:hAnsi="Cambria" w:cs="Cambria"/>
                <w:b/>
                <w:bCs/>
                <w:color w:val="000000"/>
              </w:rPr>
              <w:t>cpR</w:t>
            </w:r>
            <w:proofErr w:type="spellEnd"/>
          </w:p>
        </w:tc>
        <w:tc>
          <w:tcPr>
            <w:tcW w:w="1430" w:type="dxa"/>
            <w:tcBorders>
              <w:top w:val="single" w:sz="8" w:space="0" w:color="FFFFFF"/>
              <w:left w:val="single" w:sz="8" w:space="0" w:color="FFFFFF"/>
              <w:bottom w:val="single" w:sz="8" w:space="0" w:color="FFFFFF"/>
              <w:right w:val="single" w:sz="8" w:space="0" w:color="FFFFFF"/>
            </w:tcBorders>
            <w:shd w:val="clear" w:color="auto" w:fill="CED7E7"/>
            <w:vAlign w:val="center"/>
          </w:tcPr>
          <w:p w:rsidR="005812CE" w:rsidRDefault="008D5015">
            <w:pPr>
              <w:suppressAutoHyphens/>
              <w:spacing w:line="280" w:lineRule="atLeast"/>
              <w:ind w:left="57" w:right="57"/>
              <w:jc w:val="center"/>
            </w:pPr>
            <w:proofErr w:type="spellStart"/>
            <w:r>
              <w:rPr>
                <w:rFonts w:ascii="Cambria" w:eastAsia="Cambria" w:hAnsi="Cambria" w:cs="Cambria"/>
                <w:b/>
                <w:bCs/>
                <w:color w:val="000000"/>
              </w:rPr>
              <w:t>villeR</w:t>
            </w:r>
            <w:proofErr w:type="spellEnd"/>
          </w:p>
        </w:tc>
      </w:tr>
      <w:tr w:rsidR="005812CE">
        <w:trPr>
          <w:trHeight w:val="394"/>
        </w:trPr>
        <w:tc>
          <w:tcPr>
            <w:tcW w:w="658" w:type="dxa"/>
            <w:tcBorders>
              <w:top w:val="single" w:sz="8" w:space="0" w:color="FFFFFF"/>
              <w:left w:val="single" w:sz="8" w:space="0" w:color="FFFFFF"/>
              <w:bottom w:val="single" w:sz="8" w:space="0" w:color="FFFFFF"/>
              <w:right w:val="single" w:sz="8" w:space="0" w:color="FFFFFF"/>
            </w:tcBorders>
            <w:shd w:val="clear" w:color="auto" w:fill="E8ECF3"/>
            <w:vAlign w:val="center"/>
          </w:tcPr>
          <w:p w:rsidR="005812CE" w:rsidRDefault="008D5015">
            <w:pPr>
              <w:suppressAutoHyphens/>
              <w:spacing w:line="280" w:lineRule="atLeast"/>
              <w:ind w:left="57" w:right="57"/>
              <w:jc w:val="right"/>
              <w:rPr>
                <w:rFonts w:ascii="Cambria" w:eastAsia="Cambria" w:hAnsi="Cambria" w:cs="Cambria"/>
                <w:color w:val="000000"/>
              </w:rPr>
            </w:pPr>
            <w:r>
              <w:rPr>
                <w:rFonts w:ascii="Cambria" w:eastAsia="Cambria" w:hAnsi="Cambria" w:cs="Cambria"/>
                <w:color w:val="000000"/>
              </w:rPr>
              <w:t>1</w:t>
            </w:r>
          </w:p>
        </w:tc>
        <w:tc>
          <w:tcPr>
            <w:tcW w:w="1951" w:type="dxa"/>
            <w:tcBorders>
              <w:top w:val="single" w:sz="8" w:space="0" w:color="FFFFFF"/>
              <w:left w:val="single" w:sz="8" w:space="0" w:color="FFFFFF"/>
              <w:bottom w:val="single" w:sz="8" w:space="0" w:color="FFFFFF"/>
              <w:right w:val="single" w:sz="8" w:space="0" w:color="FFFFFF"/>
            </w:tcBorders>
            <w:shd w:val="clear" w:color="auto" w:fill="E8ECF3"/>
            <w:vAlign w:val="center"/>
          </w:tcPr>
          <w:p w:rsidR="005812CE" w:rsidRDefault="008D5015">
            <w:pPr>
              <w:suppressAutoHyphens/>
              <w:spacing w:line="280" w:lineRule="atLeast"/>
              <w:ind w:left="57" w:right="57"/>
              <w:rPr>
                <w:rFonts w:ascii="Cambria" w:eastAsia="Cambria" w:hAnsi="Cambria" w:cs="Cambria"/>
                <w:color w:val="000000"/>
              </w:rPr>
            </w:pPr>
            <w:proofErr w:type="spellStart"/>
            <w:r>
              <w:rPr>
                <w:rFonts w:ascii="Cambria" w:eastAsia="Cambria" w:hAnsi="Cambria" w:cs="Cambria"/>
                <w:color w:val="000000"/>
              </w:rPr>
              <w:t>l'entrepote</w:t>
            </w:r>
            <w:proofErr w:type="spellEnd"/>
          </w:p>
        </w:tc>
        <w:tc>
          <w:tcPr>
            <w:tcW w:w="1236" w:type="dxa"/>
            <w:tcBorders>
              <w:top w:val="single" w:sz="8" w:space="0" w:color="FFFFFF"/>
              <w:left w:val="single" w:sz="8" w:space="0" w:color="FFFFFF"/>
              <w:bottom w:val="single" w:sz="8" w:space="0" w:color="FFFFFF"/>
              <w:right w:val="single" w:sz="8" w:space="0" w:color="FFFFFF"/>
            </w:tcBorders>
            <w:shd w:val="clear" w:color="auto" w:fill="E8ECF3"/>
            <w:vAlign w:val="center"/>
          </w:tcPr>
          <w:p w:rsidR="005812CE" w:rsidRDefault="008D5015">
            <w:pPr>
              <w:suppressAutoHyphens/>
              <w:spacing w:line="280" w:lineRule="atLeast"/>
              <w:ind w:left="57" w:right="57"/>
              <w:jc w:val="right"/>
              <w:rPr>
                <w:rFonts w:ascii="Cambria" w:eastAsia="Cambria" w:hAnsi="Cambria" w:cs="Cambria"/>
                <w:color w:val="000000"/>
              </w:rPr>
            </w:pPr>
            <w:r>
              <w:rPr>
                <w:rFonts w:ascii="Cambria" w:eastAsia="Cambria" w:hAnsi="Cambria" w:cs="Cambria"/>
                <w:color w:val="000000"/>
              </w:rPr>
              <w:t>2</w:t>
            </w:r>
          </w:p>
        </w:tc>
        <w:tc>
          <w:tcPr>
            <w:tcW w:w="3249" w:type="dxa"/>
            <w:tcBorders>
              <w:top w:val="single" w:sz="8" w:space="0" w:color="FFFFFF"/>
              <w:left w:val="single" w:sz="8" w:space="0" w:color="FFFFFF"/>
              <w:bottom w:val="single" w:sz="8" w:space="0" w:color="FFFFFF"/>
              <w:right w:val="single" w:sz="8" w:space="0" w:color="FFFFFF"/>
            </w:tcBorders>
            <w:shd w:val="clear" w:color="auto" w:fill="E8ECF3"/>
            <w:vAlign w:val="center"/>
          </w:tcPr>
          <w:p w:rsidR="005812CE" w:rsidRDefault="008D5015">
            <w:pPr>
              <w:suppressAutoHyphens/>
              <w:spacing w:line="280" w:lineRule="atLeast"/>
              <w:ind w:left="57" w:right="57"/>
              <w:rPr>
                <w:rFonts w:ascii="Cambria" w:eastAsia="Cambria" w:hAnsi="Cambria" w:cs="Cambria"/>
                <w:color w:val="000000"/>
              </w:rPr>
            </w:pPr>
            <w:r>
              <w:rPr>
                <w:rFonts w:ascii="Cambria" w:eastAsia="Cambria" w:hAnsi="Cambria" w:cs="Cambria"/>
                <w:color w:val="000000"/>
              </w:rPr>
              <w:t>rue Maurice Ravel</w:t>
            </w:r>
          </w:p>
        </w:tc>
        <w:tc>
          <w:tcPr>
            <w:tcW w:w="1005" w:type="dxa"/>
            <w:tcBorders>
              <w:top w:val="single" w:sz="8" w:space="0" w:color="FFFFFF"/>
              <w:left w:val="single" w:sz="8" w:space="0" w:color="FFFFFF"/>
              <w:bottom w:val="single" w:sz="8" w:space="0" w:color="FFFFFF"/>
              <w:right w:val="single" w:sz="8" w:space="0" w:color="FFFFFF"/>
            </w:tcBorders>
            <w:shd w:val="clear" w:color="auto" w:fill="E8ECF3"/>
            <w:vAlign w:val="center"/>
          </w:tcPr>
          <w:p w:rsidR="005812CE" w:rsidRDefault="008D5015">
            <w:pPr>
              <w:suppressAutoHyphens/>
              <w:spacing w:line="280" w:lineRule="atLeast"/>
              <w:ind w:left="57" w:right="57"/>
              <w:jc w:val="right"/>
              <w:rPr>
                <w:rFonts w:ascii="Cambria" w:eastAsia="Cambria" w:hAnsi="Cambria" w:cs="Cambria"/>
                <w:color w:val="000000"/>
              </w:rPr>
            </w:pPr>
            <w:r>
              <w:rPr>
                <w:rFonts w:ascii="Cambria" w:eastAsia="Cambria" w:hAnsi="Cambria" w:cs="Cambria"/>
                <w:color w:val="000000"/>
              </w:rPr>
              <w:t>33000</w:t>
            </w:r>
          </w:p>
        </w:tc>
        <w:tc>
          <w:tcPr>
            <w:tcW w:w="1430" w:type="dxa"/>
            <w:tcBorders>
              <w:top w:val="single" w:sz="8" w:space="0" w:color="FFFFFF"/>
              <w:left w:val="single" w:sz="8" w:space="0" w:color="FFFFFF"/>
              <w:bottom w:val="single" w:sz="8" w:space="0" w:color="FFFFFF"/>
              <w:right w:val="single" w:sz="8" w:space="0" w:color="FFFFFF"/>
            </w:tcBorders>
            <w:shd w:val="clear" w:color="auto" w:fill="E8ECF3"/>
            <w:vAlign w:val="center"/>
          </w:tcPr>
          <w:p w:rsidR="005812CE" w:rsidRDefault="008D5015">
            <w:pPr>
              <w:suppressAutoHyphens/>
              <w:spacing w:line="280" w:lineRule="atLeast"/>
              <w:ind w:left="57" w:right="57"/>
            </w:pPr>
            <w:r>
              <w:rPr>
                <w:rFonts w:ascii="Cambria" w:eastAsia="Cambria" w:hAnsi="Cambria" w:cs="Cambria"/>
                <w:color w:val="000000"/>
              </w:rPr>
              <w:t>Bordeaux</w:t>
            </w:r>
          </w:p>
        </w:tc>
      </w:tr>
      <w:tr w:rsidR="005812CE">
        <w:trPr>
          <w:trHeight w:val="580"/>
        </w:trPr>
        <w:tc>
          <w:tcPr>
            <w:tcW w:w="658" w:type="dxa"/>
            <w:tcBorders>
              <w:top w:val="single" w:sz="8" w:space="0" w:color="FFFFFF"/>
              <w:left w:val="single" w:sz="8" w:space="0" w:color="FFFFFF"/>
              <w:bottom w:val="single" w:sz="8" w:space="0" w:color="FFFFFF"/>
              <w:right w:val="single" w:sz="8" w:space="0" w:color="FFFFFF"/>
            </w:tcBorders>
            <w:shd w:val="clear" w:color="auto" w:fill="CED7E7"/>
            <w:vAlign w:val="center"/>
          </w:tcPr>
          <w:p w:rsidR="005812CE" w:rsidRDefault="008D5015">
            <w:pPr>
              <w:suppressAutoHyphens/>
              <w:spacing w:line="280" w:lineRule="atLeast"/>
              <w:ind w:left="57" w:right="57"/>
              <w:jc w:val="right"/>
              <w:rPr>
                <w:rFonts w:ascii="Cambria" w:eastAsia="Cambria" w:hAnsi="Cambria" w:cs="Cambria"/>
                <w:color w:val="000000"/>
              </w:rPr>
            </w:pPr>
            <w:r>
              <w:rPr>
                <w:rFonts w:ascii="Cambria" w:eastAsia="Cambria" w:hAnsi="Cambria" w:cs="Cambria"/>
                <w:color w:val="000000"/>
              </w:rPr>
              <w:t>2</w:t>
            </w:r>
          </w:p>
        </w:tc>
        <w:tc>
          <w:tcPr>
            <w:tcW w:w="1951" w:type="dxa"/>
            <w:tcBorders>
              <w:top w:val="single" w:sz="8" w:space="0" w:color="FFFFFF"/>
              <w:left w:val="single" w:sz="8" w:space="0" w:color="FFFFFF"/>
              <w:bottom w:val="single" w:sz="8" w:space="0" w:color="FFFFFF"/>
              <w:right w:val="single" w:sz="8" w:space="0" w:color="FFFFFF"/>
            </w:tcBorders>
            <w:shd w:val="clear" w:color="auto" w:fill="CED7E7"/>
            <w:vAlign w:val="center"/>
          </w:tcPr>
          <w:p w:rsidR="005812CE" w:rsidRDefault="008D5015">
            <w:pPr>
              <w:suppressAutoHyphens/>
              <w:spacing w:line="280" w:lineRule="atLeast"/>
              <w:ind w:left="57" w:right="57"/>
              <w:rPr>
                <w:rFonts w:ascii="Cambria" w:eastAsia="Cambria" w:hAnsi="Cambria" w:cs="Cambria"/>
                <w:color w:val="000000"/>
              </w:rPr>
            </w:pPr>
            <w:r>
              <w:rPr>
                <w:rFonts w:ascii="Cambria" w:eastAsia="Cambria" w:hAnsi="Cambria" w:cs="Cambria"/>
                <w:color w:val="000000"/>
              </w:rPr>
              <w:t xml:space="preserve">le bar du </w:t>
            </w:r>
            <w:proofErr w:type="spellStart"/>
            <w:r>
              <w:rPr>
                <w:rFonts w:ascii="Cambria" w:eastAsia="Cambria" w:hAnsi="Cambria" w:cs="Cambria"/>
                <w:color w:val="000000"/>
              </w:rPr>
              <w:t>charcutier</w:t>
            </w:r>
            <w:proofErr w:type="spellEnd"/>
          </w:p>
        </w:tc>
        <w:tc>
          <w:tcPr>
            <w:tcW w:w="1236" w:type="dxa"/>
            <w:tcBorders>
              <w:top w:val="single" w:sz="8" w:space="0" w:color="FFFFFF"/>
              <w:left w:val="single" w:sz="8" w:space="0" w:color="FFFFFF"/>
              <w:bottom w:val="single" w:sz="8" w:space="0" w:color="FFFFFF"/>
              <w:right w:val="single" w:sz="8" w:space="0" w:color="FFFFFF"/>
            </w:tcBorders>
            <w:shd w:val="clear" w:color="auto" w:fill="CED7E7"/>
            <w:vAlign w:val="center"/>
          </w:tcPr>
          <w:p w:rsidR="005812CE" w:rsidRDefault="008D5015">
            <w:pPr>
              <w:suppressAutoHyphens/>
              <w:spacing w:line="280" w:lineRule="atLeast"/>
              <w:ind w:left="57" w:right="57"/>
              <w:jc w:val="right"/>
              <w:rPr>
                <w:rFonts w:ascii="Cambria" w:eastAsia="Cambria" w:hAnsi="Cambria" w:cs="Cambria"/>
                <w:color w:val="000000"/>
              </w:rPr>
            </w:pPr>
            <w:r>
              <w:rPr>
                <w:rFonts w:ascii="Cambria" w:eastAsia="Cambria" w:hAnsi="Cambria" w:cs="Cambria"/>
                <w:color w:val="000000"/>
              </w:rPr>
              <w:t>30</w:t>
            </w:r>
          </w:p>
        </w:tc>
        <w:tc>
          <w:tcPr>
            <w:tcW w:w="3249" w:type="dxa"/>
            <w:tcBorders>
              <w:top w:val="single" w:sz="8" w:space="0" w:color="FFFFFF"/>
              <w:left w:val="single" w:sz="8" w:space="0" w:color="FFFFFF"/>
              <w:bottom w:val="single" w:sz="8" w:space="0" w:color="FFFFFF"/>
              <w:right w:val="single" w:sz="8" w:space="0" w:color="FFFFFF"/>
            </w:tcBorders>
            <w:shd w:val="clear" w:color="auto" w:fill="CED7E7"/>
            <w:vAlign w:val="center"/>
          </w:tcPr>
          <w:p w:rsidR="005812CE" w:rsidRDefault="008D5015">
            <w:pPr>
              <w:suppressAutoHyphens/>
              <w:spacing w:line="280" w:lineRule="atLeast"/>
              <w:ind w:left="57" w:right="57"/>
              <w:rPr>
                <w:rFonts w:ascii="Cambria" w:eastAsia="Cambria" w:hAnsi="Cambria" w:cs="Cambria"/>
                <w:color w:val="000000"/>
              </w:rPr>
            </w:pPr>
            <w:r>
              <w:rPr>
                <w:rFonts w:ascii="Cambria" w:eastAsia="Cambria" w:hAnsi="Cambria" w:cs="Cambria"/>
                <w:color w:val="000000"/>
              </w:rPr>
              <w:t xml:space="preserve">rue </w:t>
            </w:r>
            <w:proofErr w:type="spellStart"/>
            <w:r>
              <w:rPr>
                <w:rFonts w:ascii="Cambria" w:eastAsia="Cambria" w:hAnsi="Cambria" w:cs="Cambria"/>
                <w:color w:val="000000"/>
              </w:rPr>
              <w:t>Parlement</w:t>
            </w:r>
            <w:proofErr w:type="spellEnd"/>
            <w:r>
              <w:rPr>
                <w:rFonts w:ascii="Cambria" w:eastAsia="Cambria" w:hAnsi="Cambria" w:cs="Cambria"/>
                <w:color w:val="000000"/>
              </w:rPr>
              <w:t xml:space="preserve"> Sainte-Catherine</w:t>
            </w:r>
          </w:p>
        </w:tc>
        <w:tc>
          <w:tcPr>
            <w:tcW w:w="1005" w:type="dxa"/>
            <w:tcBorders>
              <w:top w:val="single" w:sz="8" w:space="0" w:color="FFFFFF"/>
              <w:left w:val="single" w:sz="8" w:space="0" w:color="FFFFFF"/>
              <w:bottom w:val="single" w:sz="8" w:space="0" w:color="FFFFFF"/>
              <w:right w:val="single" w:sz="8" w:space="0" w:color="FFFFFF"/>
            </w:tcBorders>
            <w:shd w:val="clear" w:color="auto" w:fill="CED7E7"/>
            <w:vAlign w:val="center"/>
          </w:tcPr>
          <w:p w:rsidR="005812CE" w:rsidRDefault="008D5015">
            <w:pPr>
              <w:suppressAutoHyphens/>
              <w:spacing w:line="280" w:lineRule="atLeast"/>
              <w:ind w:left="57" w:right="57"/>
              <w:jc w:val="right"/>
              <w:rPr>
                <w:rFonts w:ascii="Cambria" w:eastAsia="Cambria" w:hAnsi="Cambria" w:cs="Cambria"/>
                <w:color w:val="000000"/>
              </w:rPr>
            </w:pPr>
            <w:r>
              <w:rPr>
                <w:rFonts w:ascii="Cambria" w:eastAsia="Cambria" w:hAnsi="Cambria" w:cs="Cambria"/>
                <w:color w:val="000000"/>
              </w:rPr>
              <w:t>33000</w:t>
            </w:r>
          </w:p>
        </w:tc>
        <w:tc>
          <w:tcPr>
            <w:tcW w:w="1430" w:type="dxa"/>
            <w:tcBorders>
              <w:top w:val="single" w:sz="8" w:space="0" w:color="FFFFFF"/>
              <w:left w:val="single" w:sz="8" w:space="0" w:color="FFFFFF"/>
              <w:bottom w:val="single" w:sz="8" w:space="0" w:color="FFFFFF"/>
              <w:right w:val="single" w:sz="8" w:space="0" w:color="FFFFFF"/>
            </w:tcBorders>
            <w:shd w:val="clear" w:color="auto" w:fill="CED7E7"/>
            <w:vAlign w:val="center"/>
          </w:tcPr>
          <w:p w:rsidR="005812CE" w:rsidRDefault="008D5015">
            <w:pPr>
              <w:suppressAutoHyphens/>
              <w:spacing w:line="280" w:lineRule="atLeast"/>
              <w:ind w:left="57" w:right="57"/>
            </w:pPr>
            <w:r>
              <w:rPr>
                <w:rFonts w:ascii="Cambria" w:eastAsia="Cambria" w:hAnsi="Cambria" w:cs="Cambria"/>
                <w:color w:val="000000"/>
              </w:rPr>
              <w:t>Bordeaux</w:t>
            </w:r>
          </w:p>
        </w:tc>
      </w:tr>
      <w:tr w:rsidR="005812CE">
        <w:trPr>
          <w:trHeight w:val="394"/>
        </w:trPr>
        <w:tc>
          <w:tcPr>
            <w:tcW w:w="658" w:type="dxa"/>
            <w:tcBorders>
              <w:top w:val="single" w:sz="8" w:space="0" w:color="FFFFFF"/>
              <w:left w:val="single" w:sz="8" w:space="0" w:color="FFFFFF"/>
              <w:bottom w:val="single" w:sz="8" w:space="0" w:color="FFFFFF"/>
              <w:right w:val="single" w:sz="8" w:space="0" w:color="FFFFFF"/>
            </w:tcBorders>
            <w:shd w:val="clear" w:color="auto" w:fill="E8ECF3"/>
            <w:vAlign w:val="center"/>
          </w:tcPr>
          <w:p w:rsidR="005812CE" w:rsidRDefault="008D5015">
            <w:pPr>
              <w:suppressAutoHyphens/>
              <w:spacing w:line="280" w:lineRule="atLeast"/>
              <w:ind w:left="57" w:right="57"/>
              <w:jc w:val="right"/>
              <w:rPr>
                <w:rFonts w:ascii="Cambria" w:eastAsia="Cambria" w:hAnsi="Cambria" w:cs="Cambria"/>
                <w:color w:val="000000"/>
              </w:rPr>
            </w:pPr>
            <w:r>
              <w:rPr>
                <w:rFonts w:ascii="Cambria" w:eastAsia="Cambria" w:hAnsi="Cambria" w:cs="Cambria"/>
                <w:color w:val="000000"/>
              </w:rPr>
              <w:t>3</w:t>
            </w:r>
          </w:p>
        </w:tc>
        <w:tc>
          <w:tcPr>
            <w:tcW w:w="1951" w:type="dxa"/>
            <w:tcBorders>
              <w:top w:val="single" w:sz="8" w:space="0" w:color="FFFFFF"/>
              <w:left w:val="single" w:sz="8" w:space="0" w:color="FFFFFF"/>
              <w:bottom w:val="single" w:sz="8" w:space="0" w:color="FFFFFF"/>
              <w:right w:val="single" w:sz="8" w:space="0" w:color="FFFFFF"/>
            </w:tcBorders>
            <w:shd w:val="clear" w:color="auto" w:fill="E8ECF3"/>
            <w:vAlign w:val="center"/>
          </w:tcPr>
          <w:p w:rsidR="005812CE" w:rsidRDefault="008D5015">
            <w:pPr>
              <w:suppressAutoHyphens/>
              <w:spacing w:line="280" w:lineRule="atLeast"/>
              <w:ind w:left="57" w:right="57"/>
              <w:rPr>
                <w:rFonts w:ascii="Cambria" w:eastAsia="Cambria" w:hAnsi="Cambria" w:cs="Cambria"/>
                <w:color w:val="000000"/>
              </w:rPr>
            </w:pPr>
            <w:r>
              <w:rPr>
                <w:rFonts w:ascii="Cambria" w:eastAsia="Cambria" w:hAnsi="Cambria" w:cs="Cambria"/>
                <w:color w:val="000000"/>
              </w:rPr>
              <w:t>Sapporo</w:t>
            </w:r>
          </w:p>
        </w:tc>
        <w:tc>
          <w:tcPr>
            <w:tcW w:w="1236" w:type="dxa"/>
            <w:tcBorders>
              <w:top w:val="single" w:sz="8" w:space="0" w:color="FFFFFF"/>
              <w:left w:val="single" w:sz="8" w:space="0" w:color="FFFFFF"/>
              <w:bottom w:val="single" w:sz="8" w:space="0" w:color="FFFFFF"/>
              <w:right w:val="single" w:sz="8" w:space="0" w:color="FFFFFF"/>
            </w:tcBorders>
            <w:shd w:val="clear" w:color="auto" w:fill="E8ECF3"/>
            <w:vAlign w:val="center"/>
          </w:tcPr>
          <w:p w:rsidR="005812CE" w:rsidRDefault="008D5015">
            <w:pPr>
              <w:suppressAutoHyphens/>
              <w:spacing w:line="280" w:lineRule="atLeast"/>
              <w:ind w:left="57" w:right="57"/>
              <w:jc w:val="right"/>
              <w:rPr>
                <w:rFonts w:ascii="Cambria" w:eastAsia="Cambria" w:hAnsi="Cambria" w:cs="Cambria"/>
                <w:color w:val="000000"/>
              </w:rPr>
            </w:pPr>
            <w:r>
              <w:rPr>
                <w:rFonts w:ascii="Cambria" w:eastAsia="Cambria" w:hAnsi="Cambria" w:cs="Cambria"/>
                <w:color w:val="000000"/>
              </w:rPr>
              <w:t>33</w:t>
            </w:r>
          </w:p>
        </w:tc>
        <w:tc>
          <w:tcPr>
            <w:tcW w:w="3249" w:type="dxa"/>
            <w:tcBorders>
              <w:top w:val="single" w:sz="8" w:space="0" w:color="FFFFFF"/>
              <w:left w:val="single" w:sz="8" w:space="0" w:color="FFFFFF"/>
              <w:bottom w:val="single" w:sz="8" w:space="0" w:color="FFFFFF"/>
              <w:right w:val="single" w:sz="8" w:space="0" w:color="FFFFFF"/>
            </w:tcBorders>
            <w:shd w:val="clear" w:color="auto" w:fill="E8ECF3"/>
            <w:vAlign w:val="center"/>
          </w:tcPr>
          <w:p w:rsidR="005812CE" w:rsidRDefault="008D5015">
            <w:pPr>
              <w:suppressAutoHyphens/>
              <w:spacing w:line="280" w:lineRule="atLeast"/>
              <w:ind w:left="57" w:right="57"/>
              <w:rPr>
                <w:rFonts w:ascii="Cambria" w:eastAsia="Cambria" w:hAnsi="Cambria" w:cs="Cambria"/>
                <w:color w:val="000000"/>
              </w:rPr>
            </w:pPr>
            <w:r>
              <w:rPr>
                <w:rFonts w:ascii="Cambria" w:eastAsia="Cambria" w:hAnsi="Cambria" w:cs="Cambria"/>
                <w:color w:val="000000"/>
              </w:rPr>
              <w:t xml:space="preserve">rue Saint </w:t>
            </w:r>
            <w:proofErr w:type="spellStart"/>
            <w:r>
              <w:rPr>
                <w:rFonts w:ascii="Cambria" w:eastAsia="Cambria" w:hAnsi="Cambria" w:cs="Cambria"/>
                <w:color w:val="000000"/>
              </w:rPr>
              <w:t>Rémi</w:t>
            </w:r>
            <w:proofErr w:type="spellEnd"/>
          </w:p>
        </w:tc>
        <w:tc>
          <w:tcPr>
            <w:tcW w:w="1005" w:type="dxa"/>
            <w:tcBorders>
              <w:top w:val="single" w:sz="8" w:space="0" w:color="FFFFFF"/>
              <w:left w:val="single" w:sz="8" w:space="0" w:color="FFFFFF"/>
              <w:bottom w:val="single" w:sz="8" w:space="0" w:color="FFFFFF"/>
              <w:right w:val="single" w:sz="8" w:space="0" w:color="FFFFFF"/>
            </w:tcBorders>
            <w:shd w:val="clear" w:color="auto" w:fill="E8ECF3"/>
            <w:vAlign w:val="center"/>
          </w:tcPr>
          <w:p w:rsidR="005812CE" w:rsidRDefault="008D5015">
            <w:pPr>
              <w:suppressAutoHyphens/>
              <w:spacing w:line="280" w:lineRule="atLeast"/>
              <w:ind w:left="57" w:right="57"/>
              <w:jc w:val="right"/>
              <w:rPr>
                <w:rFonts w:ascii="Cambria" w:eastAsia="Cambria" w:hAnsi="Cambria" w:cs="Cambria"/>
                <w:color w:val="000000"/>
              </w:rPr>
            </w:pPr>
            <w:r>
              <w:rPr>
                <w:rFonts w:ascii="Cambria" w:eastAsia="Cambria" w:hAnsi="Cambria" w:cs="Cambria"/>
                <w:color w:val="000000"/>
              </w:rPr>
              <w:t>33000</w:t>
            </w:r>
          </w:p>
        </w:tc>
        <w:tc>
          <w:tcPr>
            <w:tcW w:w="1430" w:type="dxa"/>
            <w:tcBorders>
              <w:top w:val="single" w:sz="8" w:space="0" w:color="FFFFFF"/>
              <w:left w:val="single" w:sz="8" w:space="0" w:color="FFFFFF"/>
              <w:bottom w:val="single" w:sz="8" w:space="0" w:color="FFFFFF"/>
              <w:right w:val="single" w:sz="8" w:space="0" w:color="FFFFFF"/>
            </w:tcBorders>
            <w:shd w:val="clear" w:color="auto" w:fill="E8ECF3"/>
            <w:vAlign w:val="center"/>
          </w:tcPr>
          <w:p w:rsidR="005812CE" w:rsidRDefault="008D5015">
            <w:pPr>
              <w:suppressAutoHyphens/>
              <w:spacing w:line="280" w:lineRule="atLeast"/>
              <w:ind w:left="57" w:right="57"/>
            </w:pPr>
            <w:r>
              <w:rPr>
                <w:rFonts w:ascii="Cambria" w:eastAsia="Cambria" w:hAnsi="Cambria" w:cs="Cambria"/>
                <w:color w:val="000000"/>
              </w:rPr>
              <w:t>Bordeaux</w:t>
            </w:r>
          </w:p>
        </w:tc>
      </w:tr>
    </w:tbl>
    <w:p w:rsidR="005812CE" w:rsidRDefault="005812CE">
      <w:pPr>
        <w:pStyle w:val="Pardfaut"/>
        <w:suppressAutoHyphens/>
        <w:spacing w:line="280" w:lineRule="atLeast"/>
        <w:rPr>
          <w:rFonts w:ascii="Times" w:eastAsia="Times" w:hAnsi="Times" w:cs="Times"/>
          <w:color w:val="000080"/>
          <w:sz w:val="24"/>
          <w:szCs w:val="24"/>
        </w:rPr>
      </w:pPr>
    </w:p>
    <w:p w:rsidR="005812CE" w:rsidRDefault="005812CE">
      <w:pPr>
        <w:pStyle w:val="Pardfaut"/>
        <w:suppressAutoHyphens/>
        <w:spacing w:line="280" w:lineRule="atLeast"/>
        <w:rPr>
          <w:rFonts w:ascii="Times" w:eastAsia="Times" w:hAnsi="Times" w:cs="Times"/>
          <w:color w:val="000080"/>
          <w:sz w:val="24"/>
          <w:szCs w:val="24"/>
        </w:rPr>
      </w:pP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lastRenderedPageBreak/>
        <w:t>Ce curseur contient trois lignes et 6 colonnes.</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Un curseur est lu ligne par ligne. C'est le rôle de l'instruction </w:t>
      </w:r>
      <w:proofErr w:type="spellStart"/>
      <w:proofErr w:type="gramStart"/>
      <w:r>
        <w:rPr>
          <w:rFonts w:ascii="Arial" w:hAnsi="Arial"/>
          <w:color w:val="000080"/>
          <w:sz w:val="20"/>
          <w:szCs w:val="20"/>
        </w:rPr>
        <w:t>fetch</w:t>
      </w:r>
      <w:proofErr w:type="spellEnd"/>
      <w:r>
        <w:rPr>
          <w:rFonts w:ascii="Arial" w:hAnsi="Arial"/>
          <w:color w:val="000080"/>
          <w:sz w:val="20"/>
          <w:szCs w:val="20"/>
        </w:rPr>
        <w:t>(</w:t>
      </w:r>
      <w:proofErr w:type="gramEnd"/>
      <w:r>
        <w:rPr>
          <w:rFonts w:ascii="Arial" w:hAnsi="Arial"/>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Pr="003B6797" w:rsidRDefault="008D5015">
      <w:pPr>
        <w:pStyle w:val="Corps"/>
        <w:suppressAutoHyphens/>
        <w:jc w:val="both"/>
        <w:rPr>
          <w:rFonts w:ascii="Courier New" w:hAnsi="Courier New"/>
          <w:color w:val="000080"/>
          <w:sz w:val="20"/>
          <w:szCs w:val="20"/>
        </w:rPr>
      </w:pPr>
      <w:r>
        <w:rPr>
          <w:rFonts w:ascii="Arial" w:hAnsi="Arial"/>
          <w:color w:val="000080"/>
          <w:sz w:val="20"/>
          <w:szCs w:val="20"/>
        </w:rPr>
        <w:t>L'instruction suivante permet de placer le pointeur de lecture du curseur sur le 1er élément du curseur, et de renvoyer dans résultat le contenu de cette ligne sous la forme d'un tableau associatif.</w:t>
      </w:r>
    </w:p>
    <w:p w:rsidR="005812CE" w:rsidRPr="003B6797" w:rsidRDefault="008D5015">
      <w:pPr>
        <w:pStyle w:val="Corps"/>
        <w:suppressAutoHyphens/>
        <w:jc w:val="both"/>
        <w:rPr>
          <w:rFonts w:ascii="Arial" w:eastAsia="Arial" w:hAnsi="Arial" w:cs="Arial"/>
          <w:color w:val="000080"/>
          <w:sz w:val="20"/>
          <w:szCs w:val="20"/>
          <w:lang w:val="en-US"/>
        </w:rPr>
      </w:pPr>
      <w:r>
        <w:rPr>
          <w:rFonts w:ascii="Courier New" w:hAnsi="Courier New"/>
          <w:color w:val="000080"/>
          <w:sz w:val="20"/>
          <w:szCs w:val="20"/>
          <w:lang w:val="en-US"/>
        </w:rPr>
        <w:t>$</w:t>
      </w:r>
      <w:proofErr w:type="spellStart"/>
      <w:r>
        <w:rPr>
          <w:rFonts w:ascii="Courier New" w:hAnsi="Courier New"/>
          <w:color w:val="000080"/>
          <w:sz w:val="20"/>
          <w:szCs w:val="20"/>
          <w:lang w:val="en-US"/>
        </w:rPr>
        <w:t>resultat</w:t>
      </w:r>
      <w:proofErr w:type="spellEnd"/>
      <w:r>
        <w:rPr>
          <w:rFonts w:ascii="Courier New" w:hAnsi="Courier New"/>
          <w:color w:val="000080"/>
          <w:sz w:val="20"/>
          <w:szCs w:val="20"/>
          <w:lang w:val="en-US"/>
        </w:rPr>
        <w:t xml:space="preserve"> = $</w:t>
      </w:r>
      <w:proofErr w:type="spellStart"/>
      <w:r>
        <w:rPr>
          <w:rFonts w:ascii="Courier New" w:hAnsi="Courier New"/>
          <w:color w:val="000080"/>
          <w:sz w:val="20"/>
          <w:szCs w:val="20"/>
          <w:lang w:val="en-US"/>
        </w:rPr>
        <w:t>req</w:t>
      </w:r>
      <w:proofErr w:type="spellEnd"/>
      <w:r>
        <w:rPr>
          <w:rFonts w:ascii="Courier New" w:hAnsi="Courier New"/>
          <w:color w:val="000080"/>
          <w:sz w:val="20"/>
          <w:szCs w:val="20"/>
          <w:lang w:val="en-US"/>
        </w:rPr>
        <w:t>-&gt;</w:t>
      </w:r>
      <w:proofErr w:type="gramStart"/>
      <w:r>
        <w:rPr>
          <w:rFonts w:ascii="Courier New" w:hAnsi="Courier New"/>
          <w:color w:val="000080"/>
          <w:sz w:val="20"/>
          <w:szCs w:val="20"/>
          <w:lang w:val="en-US"/>
        </w:rPr>
        <w:t>fetch(</w:t>
      </w:r>
      <w:proofErr w:type="gramEnd"/>
      <w:r>
        <w:rPr>
          <w:rFonts w:ascii="Courier New" w:hAnsi="Courier New"/>
          <w:color w:val="000080"/>
          <w:sz w:val="20"/>
          <w:szCs w:val="20"/>
          <w:lang w:val="en-US"/>
        </w:rPr>
        <w:t>PDO::</w:t>
      </w:r>
      <w:proofErr w:type="spellStart"/>
      <w:r>
        <w:rPr>
          <w:rFonts w:ascii="Courier New" w:hAnsi="Courier New"/>
          <w:color w:val="000080"/>
          <w:sz w:val="20"/>
          <w:szCs w:val="20"/>
          <w:lang w:val="en-US"/>
        </w:rPr>
        <w:t>FETCH_ASSOC</w:t>
      </w:r>
      <w:proofErr w:type="spellEnd"/>
      <w:r>
        <w:rPr>
          <w:rFonts w:ascii="Courier New" w:hAnsi="Courier New"/>
          <w:color w:val="000080"/>
          <w:sz w:val="20"/>
          <w:szCs w:val="20"/>
          <w:lang w:val="en-US"/>
        </w:rPr>
        <w:t>);</w:t>
      </w:r>
    </w:p>
    <w:p w:rsidR="005812CE" w:rsidRPr="003B6797" w:rsidRDefault="005812CE">
      <w:pPr>
        <w:pStyle w:val="Corps"/>
        <w:suppressAutoHyphens/>
        <w:jc w:val="both"/>
        <w:rPr>
          <w:rFonts w:ascii="Arial" w:eastAsia="Arial" w:hAnsi="Arial" w:cs="Arial"/>
          <w:color w:val="000080"/>
          <w:sz w:val="20"/>
          <w:szCs w:val="20"/>
          <w:lang w:val="en-US"/>
        </w:rPr>
      </w:pPr>
    </w:p>
    <w:p w:rsidR="005812CE" w:rsidRPr="003B6797" w:rsidRDefault="008D5015">
      <w:pPr>
        <w:pStyle w:val="Corps"/>
        <w:suppressAutoHyphens/>
        <w:jc w:val="both"/>
        <w:rPr>
          <w:rFonts w:ascii="Courier New" w:hAnsi="Courier New"/>
          <w:color w:val="000080"/>
          <w:sz w:val="20"/>
          <w:szCs w:val="20"/>
        </w:rPr>
      </w:pPr>
      <w:r>
        <w:rPr>
          <w:rFonts w:ascii="Arial" w:hAnsi="Arial"/>
          <w:color w:val="000080"/>
          <w:sz w:val="20"/>
          <w:szCs w:val="20"/>
        </w:rPr>
        <w:t xml:space="preserve">Ce tableau associatif est alors retourné à la fin de la fonction </w:t>
      </w:r>
      <w:proofErr w:type="spellStart"/>
      <w:proofErr w:type="gramStart"/>
      <w:r>
        <w:rPr>
          <w:rFonts w:ascii="Arial" w:hAnsi="Arial"/>
          <w:color w:val="000080"/>
          <w:sz w:val="20"/>
          <w:szCs w:val="20"/>
          <w:lang w:val="nl-NL"/>
        </w:rPr>
        <w:t>getRestoById</w:t>
      </w:r>
      <w:proofErr w:type="spellEnd"/>
      <w:r>
        <w:rPr>
          <w:rFonts w:ascii="Arial" w:hAnsi="Arial"/>
          <w:color w:val="000080"/>
          <w:sz w:val="20"/>
          <w:szCs w:val="20"/>
        </w:rPr>
        <w:t>(</w:t>
      </w:r>
      <w:proofErr w:type="gramEnd"/>
      <w:r>
        <w:rPr>
          <w:rFonts w:ascii="Arial" w:hAnsi="Arial"/>
          <w:color w:val="000080"/>
          <w:sz w:val="20"/>
          <w:szCs w:val="20"/>
        </w:rPr>
        <w:t>) :</w:t>
      </w:r>
    </w:p>
    <w:p w:rsidR="005812CE" w:rsidRDefault="008D5015">
      <w:pPr>
        <w:pStyle w:val="Corps"/>
        <w:suppressAutoHyphens/>
        <w:jc w:val="both"/>
        <w:rPr>
          <w:rFonts w:ascii="Arial" w:eastAsia="Arial" w:hAnsi="Arial" w:cs="Arial"/>
          <w:color w:val="000080"/>
          <w:sz w:val="20"/>
          <w:szCs w:val="20"/>
        </w:rPr>
      </w:pPr>
      <w:proofErr w:type="gramStart"/>
      <w:r w:rsidRPr="003B6797">
        <w:rPr>
          <w:rFonts w:ascii="Courier New" w:hAnsi="Courier New"/>
          <w:color w:val="000080"/>
          <w:sz w:val="20"/>
          <w:szCs w:val="20"/>
        </w:rPr>
        <w:t>return</w:t>
      </w:r>
      <w:proofErr w:type="gramEnd"/>
      <w:r w:rsidRPr="003B6797">
        <w:rPr>
          <w:rFonts w:ascii="Courier New" w:hAnsi="Courier New"/>
          <w:color w:val="000080"/>
          <w:sz w:val="20"/>
          <w:szCs w:val="20"/>
        </w:rPr>
        <w:t xml:space="preserve"> $</w:t>
      </w:r>
      <w:proofErr w:type="spellStart"/>
      <w:r w:rsidRPr="003B6797">
        <w:rPr>
          <w:rFonts w:ascii="Courier New" w:hAnsi="Courier New"/>
          <w:color w:val="000080"/>
          <w:sz w:val="20"/>
          <w:szCs w:val="20"/>
        </w:rPr>
        <w:t>resultat</w:t>
      </w:r>
      <w:proofErr w:type="spellEnd"/>
      <w:r w:rsidRPr="003B6797">
        <w:rPr>
          <w:rFonts w:ascii="Courier New" w:hAnsi="Courier New"/>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Pour rappel, cette fonction est appelée dans le contrôleur </w:t>
      </w:r>
      <w:r w:rsidRPr="003B6797">
        <w:rPr>
          <w:rFonts w:ascii="Arial" w:hAnsi="Arial"/>
          <w:color w:val="000080"/>
          <w:sz w:val="20"/>
          <w:szCs w:val="20"/>
        </w:rPr>
        <w:t>detailResto</w:t>
      </w:r>
      <w:r>
        <w:rPr>
          <w:rFonts w:ascii="Arial" w:hAnsi="Arial"/>
          <w:color w:val="000080"/>
          <w:sz w:val="20"/>
          <w:szCs w:val="20"/>
        </w:rPr>
        <w:t>.php et affichée dans la vue vueDetailResto.php étudiée dans le TP précédent.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1.4.</w:t>
      </w:r>
      <w:r>
        <w:rPr>
          <w:rFonts w:ascii="Arial" w:hAnsi="Arial"/>
          <w:color w:val="000080"/>
          <w:sz w:val="20"/>
          <w:szCs w:val="20"/>
        </w:rPr>
        <w:t xml:space="preserve"> Rappeler la syntaxe utilisée pour accéder à un champ d'un tableau associatif.</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 xml:space="preserve">1.5. </w:t>
      </w:r>
      <w:r>
        <w:rPr>
          <w:rFonts w:ascii="Arial" w:hAnsi="Arial"/>
          <w:color w:val="000080"/>
          <w:sz w:val="20"/>
          <w:szCs w:val="20"/>
        </w:rPr>
        <w:t xml:space="preserve">Rappeler comment accéder au nom du restaurant dans la variable retournée par la fonction </w:t>
      </w:r>
      <w:proofErr w:type="spellStart"/>
      <w:proofErr w:type="gramStart"/>
      <w:r>
        <w:rPr>
          <w:rFonts w:ascii="Arial" w:hAnsi="Arial"/>
          <w:color w:val="000080"/>
          <w:sz w:val="20"/>
          <w:szCs w:val="20"/>
          <w:lang w:val="nl-NL"/>
        </w:rPr>
        <w:t>getRestoById</w:t>
      </w:r>
      <w:proofErr w:type="spellEnd"/>
      <w:r>
        <w:rPr>
          <w:rFonts w:ascii="Arial" w:hAnsi="Arial"/>
          <w:color w:val="000080"/>
          <w:sz w:val="20"/>
          <w:szCs w:val="20"/>
        </w:rPr>
        <w:t>R(</w:t>
      </w:r>
      <w:proofErr w:type="gramEnd"/>
      <w:r>
        <w:rPr>
          <w:rFonts w:ascii="Arial" w:hAnsi="Arial"/>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Lorsque le curseur contient plusieurs lignes comme pour la requête au dessus, les lignes doivent être lues une à une. Lorsque l'instruction </w:t>
      </w:r>
      <w:proofErr w:type="spellStart"/>
      <w:proofErr w:type="gramStart"/>
      <w:r>
        <w:rPr>
          <w:rFonts w:ascii="Arial" w:hAnsi="Arial"/>
          <w:color w:val="000080"/>
          <w:sz w:val="20"/>
          <w:szCs w:val="20"/>
        </w:rPr>
        <w:t>fetch</w:t>
      </w:r>
      <w:proofErr w:type="spellEnd"/>
      <w:r>
        <w:rPr>
          <w:rFonts w:ascii="Arial" w:hAnsi="Arial"/>
          <w:color w:val="000080"/>
          <w:sz w:val="20"/>
          <w:szCs w:val="20"/>
        </w:rPr>
        <w:t>(</w:t>
      </w:r>
      <w:proofErr w:type="gramEnd"/>
      <w:r>
        <w:rPr>
          <w:rFonts w:ascii="Arial" w:hAnsi="Arial"/>
          <w:color w:val="000080"/>
          <w:sz w:val="20"/>
          <w:szCs w:val="20"/>
        </w:rPr>
        <w:t>) est appelée une deuxième fois, le pointeur de lecture passe à l'enregistrement suivant.</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L'instruction </w:t>
      </w:r>
      <w:proofErr w:type="spellStart"/>
      <w:proofErr w:type="gramStart"/>
      <w:r>
        <w:rPr>
          <w:rFonts w:ascii="Arial" w:hAnsi="Arial"/>
          <w:color w:val="000080"/>
          <w:sz w:val="20"/>
          <w:szCs w:val="20"/>
        </w:rPr>
        <w:t>fetch</w:t>
      </w:r>
      <w:proofErr w:type="spellEnd"/>
      <w:r>
        <w:rPr>
          <w:rFonts w:ascii="Arial" w:hAnsi="Arial"/>
          <w:color w:val="000080"/>
          <w:sz w:val="20"/>
          <w:szCs w:val="20"/>
        </w:rPr>
        <w:t>(</w:t>
      </w:r>
      <w:proofErr w:type="gramEnd"/>
      <w:r>
        <w:rPr>
          <w:rFonts w:ascii="Arial" w:hAnsi="Arial"/>
          <w:color w:val="000080"/>
          <w:sz w:val="20"/>
          <w:szCs w:val="20"/>
        </w:rPr>
        <w:t>) est appelée autant de fois que nécessaire. La valeur retournée à chaque appel est :</w:t>
      </w:r>
    </w:p>
    <w:p w:rsidR="005812CE" w:rsidRDefault="008D5015">
      <w:pPr>
        <w:pStyle w:val="Corps"/>
        <w:numPr>
          <w:ilvl w:val="0"/>
          <w:numId w:val="1"/>
        </w:numPr>
        <w:suppressAutoHyphens/>
        <w:jc w:val="both"/>
        <w:rPr>
          <w:rFonts w:ascii="Arial" w:hAnsi="Arial"/>
          <w:color w:val="000080"/>
          <w:sz w:val="20"/>
          <w:szCs w:val="20"/>
        </w:rPr>
      </w:pPr>
      <w:r>
        <w:rPr>
          <w:rFonts w:ascii="Arial" w:hAnsi="Arial"/>
          <w:color w:val="000080"/>
          <w:sz w:val="20"/>
          <w:szCs w:val="20"/>
        </w:rPr>
        <w:t>soit la ligne pointée dans le curseur,</w:t>
      </w:r>
    </w:p>
    <w:p w:rsidR="005812CE" w:rsidRDefault="008D5015">
      <w:pPr>
        <w:pStyle w:val="Corps"/>
        <w:numPr>
          <w:ilvl w:val="0"/>
          <w:numId w:val="1"/>
        </w:numPr>
        <w:suppressAutoHyphens/>
        <w:jc w:val="both"/>
        <w:rPr>
          <w:rFonts w:ascii="Arial" w:eastAsia="Arial" w:hAnsi="Arial" w:cs="Arial"/>
          <w:color w:val="000080"/>
          <w:sz w:val="20"/>
          <w:szCs w:val="20"/>
        </w:rPr>
      </w:pPr>
      <w:r>
        <w:rPr>
          <w:rFonts w:ascii="Arial" w:hAnsi="Arial"/>
          <w:color w:val="000080"/>
          <w:sz w:val="20"/>
          <w:szCs w:val="20"/>
        </w:rPr>
        <w:t>soit la valeur false indiquant qu'on est arrivé en fin de curseur.</w:t>
      </w:r>
    </w:p>
    <w:p w:rsidR="005812CE" w:rsidRDefault="005812CE">
      <w:pPr>
        <w:pStyle w:val="Corps"/>
        <w:suppressAutoHyphens/>
        <w:rPr>
          <w:rFonts w:ascii="Arial" w:eastAsia="Arial" w:hAnsi="Arial" w:cs="Arial"/>
          <w:color w:val="000080"/>
          <w:sz w:val="20"/>
          <w:szCs w:val="20"/>
        </w:rPr>
      </w:pPr>
    </w:p>
    <w:p w:rsidR="005812CE" w:rsidRDefault="00D66A35">
      <w:pPr>
        <w:pStyle w:val="Corps"/>
        <w:suppressAutoHyphens/>
        <w:jc w:val="center"/>
        <w:rPr>
          <w:rFonts w:ascii="Arial" w:hAnsi="Arial"/>
          <w:i/>
          <w:iCs/>
          <w:color w:val="000080"/>
          <w:sz w:val="20"/>
          <w:szCs w:val="20"/>
        </w:rPr>
      </w:pPr>
      <w:r>
        <w:rPr>
          <w:noProof/>
          <w:lang w:eastAsia="fr-FR" w:bidi="ar-SA"/>
        </w:rPr>
        <w:drawing>
          <wp:inline distT="0" distB="0" distL="0" distR="0">
            <wp:extent cx="5753100" cy="15049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3100" cy="1504950"/>
                    </a:xfrm>
                    <a:prstGeom prst="rect">
                      <a:avLst/>
                    </a:prstGeom>
                    <a:solidFill>
                      <a:srgbClr val="FFFFFF"/>
                    </a:solidFill>
                    <a:ln w="9525">
                      <a:noFill/>
                      <a:miter lim="800000"/>
                      <a:headEnd/>
                      <a:tailEnd/>
                    </a:ln>
                  </pic:spPr>
                </pic:pic>
              </a:graphicData>
            </a:graphic>
          </wp:inline>
        </w:drawing>
      </w:r>
    </w:p>
    <w:p w:rsidR="005812CE" w:rsidRDefault="008D5015">
      <w:pPr>
        <w:pStyle w:val="Corps"/>
        <w:suppressAutoHyphens/>
        <w:jc w:val="center"/>
        <w:rPr>
          <w:rFonts w:ascii="Arial" w:eastAsia="Arial" w:hAnsi="Arial" w:cs="Arial"/>
          <w:color w:val="000080"/>
          <w:sz w:val="20"/>
          <w:szCs w:val="20"/>
        </w:rPr>
      </w:pPr>
      <w:r>
        <w:rPr>
          <w:rFonts w:ascii="Arial" w:hAnsi="Arial"/>
          <w:i/>
          <w:iCs/>
          <w:color w:val="000080"/>
          <w:sz w:val="20"/>
          <w:szCs w:val="20"/>
        </w:rPr>
        <w:t xml:space="preserve">Parcours d'un curseur à l'aide de la fonction </w:t>
      </w:r>
      <w:proofErr w:type="spellStart"/>
      <w:proofErr w:type="gramStart"/>
      <w:r>
        <w:rPr>
          <w:rFonts w:ascii="Arial" w:hAnsi="Arial"/>
          <w:i/>
          <w:iCs/>
          <w:color w:val="000080"/>
          <w:sz w:val="20"/>
          <w:szCs w:val="20"/>
        </w:rPr>
        <w:t>fetch</w:t>
      </w:r>
      <w:proofErr w:type="spellEnd"/>
      <w:r>
        <w:rPr>
          <w:rFonts w:ascii="Arial" w:hAnsi="Arial"/>
          <w:i/>
          <w:iCs/>
          <w:color w:val="000080"/>
          <w:sz w:val="20"/>
          <w:szCs w:val="20"/>
        </w:rPr>
        <w:t>()</w:t>
      </w:r>
      <w:proofErr w:type="gramEnd"/>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Pour la lecture de trois lignes dans le curseur, la boucle de parcours fait appel quatre fois à </w:t>
      </w:r>
      <w:proofErr w:type="spellStart"/>
      <w:proofErr w:type="gramStart"/>
      <w:r>
        <w:rPr>
          <w:rFonts w:ascii="Arial" w:hAnsi="Arial"/>
          <w:color w:val="000080"/>
          <w:sz w:val="20"/>
          <w:szCs w:val="20"/>
        </w:rPr>
        <w:t>fetch</w:t>
      </w:r>
      <w:proofErr w:type="spellEnd"/>
      <w:r>
        <w:rPr>
          <w:rFonts w:ascii="Arial" w:hAnsi="Arial"/>
          <w:color w:val="000080"/>
          <w:sz w:val="20"/>
          <w:szCs w:val="20"/>
        </w:rPr>
        <w:t>(</w:t>
      </w:r>
      <w:proofErr w:type="gramEnd"/>
      <w:r>
        <w:rPr>
          <w:rFonts w:ascii="Arial" w:hAnsi="Arial"/>
          <w:color w:val="000080"/>
          <w:sz w:val="20"/>
          <w:szCs w:val="20"/>
        </w:rPr>
        <w:t xml:space="preserve">). La 4ème tentative de lecture n'étant pas possible ici, la valeur false est retournée. </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On peut donc utiliser la valeur retournée par </w:t>
      </w:r>
      <w:proofErr w:type="spellStart"/>
      <w:proofErr w:type="gramStart"/>
      <w:r>
        <w:rPr>
          <w:rFonts w:ascii="Arial" w:hAnsi="Arial"/>
          <w:color w:val="000080"/>
          <w:sz w:val="20"/>
          <w:szCs w:val="20"/>
        </w:rPr>
        <w:t>fetch</w:t>
      </w:r>
      <w:proofErr w:type="spellEnd"/>
      <w:r>
        <w:rPr>
          <w:rFonts w:ascii="Arial" w:hAnsi="Arial"/>
          <w:color w:val="000080"/>
          <w:sz w:val="20"/>
          <w:szCs w:val="20"/>
        </w:rPr>
        <w:t>(</w:t>
      </w:r>
      <w:proofErr w:type="gramEnd"/>
      <w:r>
        <w:rPr>
          <w:rFonts w:ascii="Arial" w:hAnsi="Arial"/>
          <w:color w:val="000080"/>
          <w:sz w:val="20"/>
          <w:szCs w:val="20"/>
        </w:rPr>
        <w:t>) pour savoir si la boucle de lecture doit continuer ou s'arrêter.</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Courier New" w:hAnsi="Courier New"/>
          <w:color w:val="000080"/>
          <w:sz w:val="20"/>
          <w:szCs w:val="20"/>
        </w:rPr>
      </w:pPr>
      <w:r>
        <w:rPr>
          <w:rFonts w:ascii="Arial" w:hAnsi="Arial"/>
          <w:color w:val="000080"/>
          <w:sz w:val="20"/>
          <w:szCs w:val="20"/>
        </w:rPr>
        <w:t xml:space="preserve">Le code de la fonction </w:t>
      </w:r>
      <w:proofErr w:type="spellStart"/>
      <w:proofErr w:type="gramStart"/>
      <w:r>
        <w:rPr>
          <w:rFonts w:ascii="Courier New" w:hAnsi="Courier New"/>
          <w:color w:val="000080"/>
          <w:sz w:val="20"/>
          <w:szCs w:val="20"/>
        </w:rPr>
        <w:t>getRestosByNomR</w:t>
      </w:r>
      <w:proofErr w:type="spellEnd"/>
      <w:r>
        <w:rPr>
          <w:rFonts w:ascii="Courier New" w:hAnsi="Courier New"/>
          <w:color w:val="000080"/>
          <w:sz w:val="20"/>
          <w:szCs w:val="20"/>
        </w:rPr>
        <w:t>(</w:t>
      </w:r>
      <w:proofErr w:type="gramEnd"/>
      <w:r>
        <w:rPr>
          <w:rFonts w:ascii="Courier New" w:hAnsi="Courier New"/>
          <w:color w:val="000080"/>
          <w:sz w:val="20"/>
          <w:szCs w:val="20"/>
        </w:rPr>
        <w:t>)</w:t>
      </w:r>
      <w:r>
        <w:rPr>
          <w:rFonts w:ascii="Arial" w:hAnsi="Arial"/>
          <w:color w:val="000080"/>
          <w:sz w:val="20"/>
          <w:szCs w:val="20"/>
        </w:rPr>
        <w:t xml:space="preserve"> contient les instructions suivantes : </w:t>
      </w:r>
    </w:p>
    <w:p w:rsidR="005812CE" w:rsidRDefault="005812C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olor w:val="000080"/>
          <w:sz w:val="20"/>
          <w:szCs w:val="20"/>
        </w:rPr>
      </w:pPr>
    </w:p>
    <w:p w:rsidR="005812CE" w:rsidRPr="003B6797"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olor w:val="000080"/>
          <w:sz w:val="20"/>
          <w:szCs w:val="20"/>
          <w:lang w:val="en-US"/>
        </w:rPr>
      </w:pPr>
      <w:r w:rsidRPr="003B6797">
        <w:rPr>
          <w:rFonts w:ascii="Courier New" w:hAnsi="Courier New"/>
          <w:color w:val="000080"/>
          <w:sz w:val="20"/>
          <w:szCs w:val="20"/>
          <w:lang w:val="en-US"/>
        </w:rPr>
        <w:t>$</w:t>
      </w:r>
      <w:proofErr w:type="spellStart"/>
      <w:r w:rsidRPr="003B6797">
        <w:rPr>
          <w:rFonts w:ascii="Courier New" w:hAnsi="Courier New"/>
          <w:color w:val="000080"/>
          <w:sz w:val="20"/>
          <w:szCs w:val="20"/>
          <w:lang w:val="en-US"/>
        </w:rPr>
        <w:t>ligne</w:t>
      </w:r>
      <w:proofErr w:type="spellEnd"/>
      <w:r w:rsidRPr="003B6797">
        <w:rPr>
          <w:rFonts w:ascii="Courier New" w:hAnsi="Courier New"/>
          <w:color w:val="000080"/>
          <w:sz w:val="20"/>
          <w:szCs w:val="20"/>
          <w:lang w:val="en-US"/>
        </w:rPr>
        <w:t xml:space="preserve"> = $</w:t>
      </w:r>
      <w:proofErr w:type="spellStart"/>
      <w:r w:rsidRPr="003B6797">
        <w:rPr>
          <w:rFonts w:ascii="Courier New" w:hAnsi="Courier New"/>
          <w:color w:val="000080"/>
          <w:sz w:val="20"/>
          <w:szCs w:val="20"/>
          <w:lang w:val="en-US"/>
        </w:rPr>
        <w:t>req</w:t>
      </w:r>
      <w:proofErr w:type="spellEnd"/>
      <w:r w:rsidRPr="003B6797">
        <w:rPr>
          <w:rFonts w:ascii="Courier New" w:hAnsi="Courier New"/>
          <w:color w:val="000080"/>
          <w:sz w:val="20"/>
          <w:szCs w:val="20"/>
          <w:lang w:val="en-US"/>
        </w:rPr>
        <w:t>-&gt;</w:t>
      </w:r>
      <w:proofErr w:type="gramStart"/>
      <w:r w:rsidRPr="003B6797">
        <w:rPr>
          <w:rFonts w:ascii="Courier New" w:hAnsi="Courier New"/>
          <w:color w:val="000080"/>
          <w:sz w:val="20"/>
          <w:szCs w:val="20"/>
          <w:lang w:val="en-US"/>
        </w:rPr>
        <w:t>fetch(</w:t>
      </w:r>
      <w:proofErr w:type="gramEnd"/>
      <w:r w:rsidRPr="003B6797">
        <w:rPr>
          <w:rFonts w:ascii="Courier New" w:hAnsi="Courier New"/>
          <w:color w:val="000080"/>
          <w:sz w:val="20"/>
          <w:szCs w:val="20"/>
          <w:lang w:val="en-US"/>
        </w:rPr>
        <w:t>PDO::</w:t>
      </w:r>
      <w:proofErr w:type="spellStart"/>
      <w:r w:rsidRPr="003B6797">
        <w:rPr>
          <w:rFonts w:ascii="Courier New" w:hAnsi="Courier New"/>
          <w:color w:val="000080"/>
          <w:sz w:val="20"/>
          <w:szCs w:val="20"/>
          <w:lang w:val="en-US"/>
        </w:rPr>
        <w:t>FETCH_ASSOC</w:t>
      </w:r>
      <w:proofErr w:type="spellEnd"/>
      <w:r w:rsidRPr="003B6797">
        <w:rPr>
          <w:rFonts w:ascii="Courier New" w:hAnsi="Courier New"/>
          <w:color w:val="000080"/>
          <w:sz w:val="20"/>
          <w:szCs w:val="20"/>
          <w:lang w:val="en-US"/>
        </w:rPr>
        <w:t>)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olor w:val="000080"/>
          <w:sz w:val="20"/>
          <w:szCs w:val="20"/>
        </w:rPr>
      </w:pPr>
      <w:proofErr w:type="spellStart"/>
      <w:proofErr w:type="gramStart"/>
      <w:r>
        <w:rPr>
          <w:rFonts w:ascii="Courier New" w:hAnsi="Courier New"/>
          <w:color w:val="000080"/>
          <w:sz w:val="20"/>
          <w:szCs w:val="20"/>
        </w:rPr>
        <w:t>while</w:t>
      </w:r>
      <w:proofErr w:type="spellEnd"/>
      <w:proofErr w:type="gramEnd"/>
      <w:r>
        <w:rPr>
          <w:rFonts w:ascii="Courier New" w:hAnsi="Courier New"/>
          <w:color w:val="000080"/>
          <w:sz w:val="20"/>
          <w:szCs w:val="20"/>
        </w:rPr>
        <w:t xml:space="preserve"> ($ligne)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olor w:val="000080"/>
          <w:sz w:val="20"/>
          <w:szCs w:val="20"/>
        </w:rPr>
      </w:pPr>
      <w:r>
        <w:rPr>
          <w:rFonts w:ascii="Courier New" w:hAnsi="Courier New"/>
          <w:color w:val="000080"/>
          <w:sz w:val="20"/>
          <w:szCs w:val="20"/>
        </w:rPr>
        <w:tab/>
        <w:t>$</w:t>
      </w:r>
      <w:proofErr w:type="spellStart"/>
      <w:proofErr w:type="gramStart"/>
      <w:r>
        <w:rPr>
          <w:rFonts w:ascii="Courier New" w:hAnsi="Courier New"/>
          <w:color w:val="000080"/>
          <w:sz w:val="20"/>
          <w:szCs w:val="20"/>
        </w:rPr>
        <w:t>resultat</w:t>
      </w:r>
      <w:proofErr w:type="spellEnd"/>
      <w:r>
        <w:rPr>
          <w:rFonts w:ascii="Courier New" w:hAnsi="Courier New"/>
          <w:color w:val="000080"/>
          <w:sz w:val="20"/>
          <w:szCs w:val="20"/>
        </w:rPr>
        <w:t>[</w:t>
      </w:r>
      <w:proofErr w:type="gramEnd"/>
      <w:r>
        <w:rPr>
          <w:rFonts w:ascii="Courier New" w:hAnsi="Courier New"/>
          <w:color w:val="000080"/>
          <w:sz w:val="20"/>
          <w:szCs w:val="20"/>
        </w:rPr>
        <w:t>] = $ligne;</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olor w:val="000080"/>
          <w:sz w:val="20"/>
          <w:szCs w:val="20"/>
        </w:rPr>
      </w:pPr>
      <w:r>
        <w:rPr>
          <w:rFonts w:ascii="Courier New" w:hAnsi="Courier New"/>
          <w:color w:val="000080"/>
          <w:sz w:val="20"/>
          <w:szCs w:val="20"/>
        </w:rPr>
        <w:tab/>
        <w:t>$ligne = $</w:t>
      </w:r>
      <w:proofErr w:type="spellStart"/>
      <w:r>
        <w:rPr>
          <w:rFonts w:ascii="Courier New" w:hAnsi="Courier New"/>
          <w:color w:val="000080"/>
          <w:sz w:val="20"/>
          <w:szCs w:val="20"/>
        </w:rPr>
        <w:t>req</w:t>
      </w:r>
      <w:proofErr w:type="spellEnd"/>
      <w:r>
        <w:rPr>
          <w:rFonts w:ascii="Courier New" w:hAnsi="Courier New"/>
          <w:color w:val="000080"/>
          <w:sz w:val="20"/>
          <w:szCs w:val="20"/>
        </w:rPr>
        <w:t>-&gt;</w:t>
      </w:r>
      <w:proofErr w:type="spellStart"/>
      <w:proofErr w:type="gramStart"/>
      <w:r>
        <w:rPr>
          <w:rFonts w:ascii="Courier New" w:hAnsi="Courier New"/>
          <w:color w:val="000080"/>
          <w:sz w:val="20"/>
          <w:szCs w:val="20"/>
        </w:rPr>
        <w:t>fetch</w:t>
      </w:r>
      <w:proofErr w:type="spellEnd"/>
      <w:r>
        <w:rPr>
          <w:rFonts w:ascii="Courier New" w:hAnsi="Courier New"/>
          <w:color w:val="000080"/>
          <w:sz w:val="20"/>
          <w:szCs w:val="20"/>
        </w:rPr>
        <w:t>(</w:t>
      </w:r>
      <w:proofErr w:type="gramEnd"/>
      <w:r>
        <w:rPr>
          <w:rFonts w:ascii="Courier New" w:hAnsi="Courier New"/>
          <w:color w:val="000080"/>
          <w:sz w:val="20"/>
          <w:szCs w:val="20"/>
        </w:rPr>
        <w:t>PDO::</w:t>
      </w:r>
      <w:proofErr w:type="spellStart"/>
      <w:r>
        <w:rPr>
          <w:rFonts w:ascii="Courier New" w:hAnsi="Courier New"/>
          <w:color w:val="000080"/>
          <w:sz w:val="20"/>
          <w:szCs w:val="20"/>
        </w:rPr>
        <w:t>FETCH_ASSOC</w:t>
      </w:r>
      <w:proofErr w:type="spellEnd"/>
      <w:r>
        <w:rPr>
          <w:rFonts w:ascii="Courier New" w:hAnsi="Courier New"/>
          <w:color w:val="000080"/>
          <w:sz w:val="20"/>
          <w:szCs w:val="20"/>
        </w:rPr>
        <w:t>)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Arial" w:eastAsia="Arial" w:hAnsi="Arial" w:cs="Arial"/>
          <w:color w:val="000080"/>
          <w:sz w:val="20"/>
          <w:szCs w:val="20"/>
        </w:rPr>
      </w:pPr>
      <w:r>
        <w:rPr>
          <w:rFonts w:ascii="Courier New" w:hAnsi="Courier New"/>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Les appels successifs à la fonction </w:t>
      </w:r>
      <w:proofErr w:type="spellStart"/>
      <w:proofErr w:type="gramStart"/>
      <w:r>
        <w:rPr>
          <w:rFonts w:ascii="Courier New" w:hAnsi="Courier New"/>
          <w:color w:val="000080"/>
          <w:sz w:val="20"/>
          <w:szCs w:val="20"/>
        </w:rPr>
        <w:t>fetch</w:t>
      </w:r>
      <w:proofErr w:type="spellEnd"/>
      <w:r>
        <w:rPr>
          <w:rFonts w:ascii="Courier New" w:hAnsi="Courier New"/>
          <w:color w:val="000080"/>
          <w:sz w:val="20"/>
          <w:szCs w:val="20"/>
        </w:rPr>
        <w:t>(</w:t>
      </w:r>
      <w:proofErr w:type="gramEnd"/>
      <w:r>
        <w:rPr>
          <w:rFonts w:ascii="Courier New" w:hAnsi="Courier New"/>
          <w:color w:val="000080"/>
          <w:sz w:val="20"/>
          <w:szCs w:val="20"/>
        </w:rPr>
        <w:t>)</w:t>
      </w:r>
      <w:r>
        <w:rPr>
          <w:rFonts w:ascii="Arial" w:hAnsi="Arial"/>
          <w:color w:val="000080"/>
          <w:sz w:val="20"/>
          <w:szCs w:val="20"/>
        </w:rPr>
        <w:t xml:space="preserve"> retournent dans </w:t>
      </w:r>
      <w:r>
        <w:rPr>
          <w:rFonts w:ascii="Courier New" w:hAnsi="Courier New"/>
          <w:color w:val="000080"/>
          <w:sz w:val="20"/>
          <w:szCs w:val="20"/>
        </w:rPr>
        <w:t>$ligne</w:t>
      </w:r>
      <w:r>
        <w:rPr>
          <w:rFonts w:ascii="Arial" w:hAnsi="Arial"/>
          <w:color w:val="000080"/>
          <w:sz w:val="20"/>
          <w:szCs w:val="20"/>
        </w:rPr>
        <w:t xml:space="preserve"> un tableau associatif. </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Au dernier appel, lorsque la fin du curseur a été atteinte, la valeur </w:t>
      </w:r>
      <w:r>
        <w:rPr>
          <w:rFonts w:ascii="Courier New" w:hAnsi="Courier New"/>
          <w:color w:val="000080"/>
          <w:sz w:val="20"/>
          <w:szCs w:val="20"/>
        </w:rPr>
        <w:t>false</w:t>
      </w:r>
      <w:r>
        <w:rPr>
          <w:rFonts w:ascii="Arial" w:hAnsi="Arial"/>
          <w:color w:val="000080"/>
          <w:sz w:val="20"/>
          <w:szCs w:val="20"/>
        </w:rPr>
        <w:t xml:space="preserve"> est placée dans </w:t>
      </w:r>
      <w:r>
        <w:rPr>
          <w:rFonts w:ascii="Courier New" w:hAnsi="Courier New"/>
          <w:color w:val="000080"/>
          <w:sz w:val="20"/>
          <w:szCs w:val="20"/>
        </w:rPr>
        <w:t>$ligne</w:t>
      </w:r>
      <w:r>
        <w:rPr>
          <w:rFonts w:ascii="Arial" w:hAnsi="Arial"/>
          <w:color w:val="000080"/>
          <w:sz w:val="20"/>
          <w:szCs w:val="20"/>
        </w:rPr>
        <w:t>, la condition d'entrée dans la boucle n'est plus satisfaite, et la boucle s'arrête.</w:t>
      </w:r>
    </w:p>
    <w:p w:rsidR="005812CE" w:rsidRDefault="005812CE">
      <w:pPr>
        <w:pStyle w:val="Corps"/>
        <w:suppressAutoHyphens/>
        <w:jc w:val="both"/>
        <w:rPr>
          <w:rFonts w:ascii="Arial" w:eastAsia="Arial" w:hAnsi="Arial" w:cs="Arial"/>
          <w:color w:val="000080"/>
          <w:sz w:val="20"/>
          <w:szCs w:val="20"/>
        </w:rPr>
      </w:pPr>
    </w:p>
    <w:p w:rsidR="007869A9" w:rsidRDefault="007869A9">
      <w:pPr>
        <w:pStyle w:val="Corps"/>
        <w:suppressAutoHyphens/>
        <w:jc w:val="both"/>
        <w:rPr>
          <w:rFonts w:ascii="Arial" w:eastAsia="Arial" w:hAnsi="Arial" w:cs="Arial"/>
          <w:color w:val="000080"/>
          <w:sz w:val="20"/>
          <w:szCs w:val="20"/>
        </w:rPr>
      </w:pPr>
    </w:p>
    <w:p w:rsidR="005812CE" w:rsidRDefault="008D5015">
      <w:pPr>
        <w:pStyle w:val="titreetannexe"/>
        <w:suppressAutoHyphens/>
        <w:rPr>
          <w:color w:val="000080"/>
          <w:sz w:val="20"/>
          <w:szCs w:val="20"/>
        </w:rPr>
      </w:pPr>
      <w:r>
        <w:t xml:space="preserve">Question 2 - Analyse de la fonction </w:t>
      </w:r>
      <w:proofErr w:type="spellStart"/>
      <w:proofErr w:type="gramStart"/>
      <w:r>
        <w:t>getRestosByNomR</w:t>
      </w:r>
      <w:proofErr w:type="spellEnd"/>
      <w:r>
        <w:t>()</w:t>
      </w:r>
      <w:proofErr w:type="gramEnd"/>
    </w:p>
    <w:p w:rsidR="005812CE" w:rsidRDefault="008D5015">
      <w:pPr>
        <w:pStyle w:val="Corps"/>
        <w:suppressAutoHyphens/>
        <w:jc w:val="both"/>
        <w:rPr>
          <w:rFonts w:ascii="Arial" w:hAnsi="Arial"/>
          <w:color w:val="000080"/>
          <w:sz w:val="20"/>
          <w:szCs w:val="20"/>
        </w:rPr>
      </w:pPr>
      <w:r>
        <w:rPr>
          <w:rFonts w:ascii="Arial" w:hAnsi="Arial"/>
          <w:b/>
          <w:bCs/>
          <w:color w:val="000080"/>
          <w:sz w:val="20"/>
          <w:szCs w:val="20"/>
        </w:rPr>
        <w:lastRenderedPageBreak/>
        <w:t>Documents à utiliser</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annexes 2, 4, 6 et 7</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La fonction </w:t>
      </w:r>
      <w:proofErr w:type="spellStart"/>
      <w:proofErr w:type="gramStart"/>
      <w:r>
        <w:rPr>
          <w:rFonts w:ascii="Arial" w:hAnsi="Arial"/>
          <w:color w:val="000080"/>
          <w:sz w:val="20"/>
          <w:szCs w:val="20"/>
        </w:rPr>
        <w:t>getRestosByNomR</w:t>
      </w:r>
      <w:proofErr w:type="spellEnd"/>
      <w:r>
        <w:rPr>
          <w:rFonts w:ascii="Arial" w:hAnsi="Arial"/>
          <w:color w:val="000080"/>
          <w:sz w:val="20"/>
          <w:szCs w:val="20"/>
        </w:rPr>
        <w:t>(</w:t>
      </w:r>
      <w:proofErr w:type="gramEnd"/>
      <w:r>
        <w:rPr>
          <w:rFonts w:ascii="Arial" w:hAnsi="Arial"/>
          <w:color w:val="000080"/>
          <w:sz w:val="20"/>
          <w:szCs w:val="20"/>
        </w:rPr>
        <w:t>) prend en paramètre une chaîne de caractère. Cette chaîne est utilisée dans la requête SQL exécutée par cette fonction.</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2.1.</w:t>
      </w:r>
      <w:r>
        <w:rPr>
          <w:rFonts w:ascii="Arial" w:hAnsi="Arial"/>
          <w:color w:val="000080"/>
          <w:sz w:val="20"/>
          <w:szCs w:val="20"/>
        </w:rPr>
        <w:t xml:space="preserve"> Quelle requête SQL est envoyée à la fonction </w:t>
      </w:r>
      <w:proofErr w:type="spellStart"/>
      <w:proofErr w:type="gramStart"/>
      <w:r>
        <w:rPr>
          <w:rFonts w:ascii="Arial" w:hAnsi="Arial"/>
          <w:color w:val="000080"/>
          <w:sz w:val="20"/>
          <w:szCs w:val="20"/>
        </w:rPr>
        <w:t>prepare</w:t>
      </w:r>
      <w:proofErr w:type="spellEnd"/>
      <w:r>
        <w:rPr>
          <w:rFonts w:ascii="Arial" w:hAnsi="Arial"/>
          <w:color w:val="000080"/>
          <w:sz w:val="20"/>
          <w:szCs w:val="20"/>
        </w:rPr>
        <w:t>(</w:t>
      </w:r>
      <w:proofErr w:type="gramEnd"/>
      <w:r>
        <w:rPr>
          <w:rFonts w:ascii="Arial" w:hAnsi="Arial"/>
          <w:color w:val="000080"/>
          <w:sz w:val="20"/>
          <w:szCs w:val="20"/>
        </w:rPr>
        <w:t xml:space="preserve">) dans </w:t>
      </w:r>
      <w:proofErr w:type="spellStart"/>
      <w:r>
        <w:rPr>
          <w:rFonts w:ascii="Arial" w:hAnsi="Arial"/>
          <w:color w:val="000080"/>
          <w:sz w:val="20"/>
          <w:szCs w:val="20"/>
        </w:rPr>
        <w:t>getRestosByNomR</w:t>
      </w:r>
      <w:proofErr w:type="spellEnd"/>
      <w:r>
        <w:rPr>
          <w:rFonts w:ascii="Arial" w:hAnsi="Arial"/>
          <w:color w:val="000080"/>
          <w:sz w:val="20"/>
          <w:szCs w:val="20"/>
        </w:rPr>
        <w:t>() ?</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b/>
          <w:bCs/>
          <w:color w:val="000080"/>
          <w:sz w:val="20"/>
          <w:szCs w:val="20"/>
        </w:rPr>
      </w:pPr>
      <w:r>
        <w:rPr>
          <w:rFonts w:ascii="Arial" w:hAnsi="Arial"/>
          <w:color w:val="000080"/>
          <w:sz w:val="20"/>
          <w:szCs w:val="20"/>
        </w:rPr>
        <w:t xml:space="preserve">Le résultat de l'exécution de la fonction </w:t>
      </w:r>
      <w:proofErr w:type="spellStart"/>
      <w:proofErr w:type="gramStart"/>
      <w:r>
        <w:rPr>
          <w:rFonts w:ascii="Arial" w:hAnsi="Arial"/>
          <w:color w:val="000080"/>
          <w:sz w:val="20"/>
          <w:szCs w:val="20"/>
        </w:rPr>
        <w:t>getRestosByNomR</w:t>
      </w:r>
      <w:proofErr w:type="spellEnd"/>
      <w:r>
        <w:rPr>
          <w:rFonts w:ascii="Arial" w:hAnsi="Arial"/>
          <w:color w:val="000080"/>
          <w:sz w:val="20"/>
          <w:szCs w:val="20"/>
        </w:rPr>
        <w:t>(</w:t>
      </w:r>
      <w:proofErr w:type="gramEnd"/>
      <w:r>
        <w:rPr>
          <w:rFonts w:ascii="Arial" w:hAnsi="Arial"/>
          <w:color w:val="000080"/>
          <w:sz w:val="20"/>
          <w:szCs w:val="20"/>
        </w:rPr>
        <w:t>) présentée en annexe 4 illustre les données récupérées lorsque l'on envoie '</w:t>
      </w:r>
      <w:proofErr w:type="spellStart"/>
      <w:r>
        <w:rPr>
          <w:rFonts w:ascii="Arial" w:hAnsi="Arial"/>
          <w:color w:val="000080"/>
          <w:sz w:val="20"/>
          <w:szCs w:val="20"/>
        </w:rPr>
        <w:t>charcut</w:t>
      </w:r>
      <w:proofErr w:type="spellEnd"/>
      <w:r>
        <w:rPr>
          <w:rFonts w:ascii="Arial" w:hAnsi="Arial"/>
          <w:color w:val="000080"/>
          <w:sz w:val="20"/>
          <w:szCs w:val="20"/>
        </w:rPr>
        <w:t xml:space="preserve">' comme paramètre à la fonction. </w:t>
      </w: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2.2.</w:t>
      </w:r>
      <w:r>
        <w:rPr>
          <w:rFonts w:ascii="Arial" w:hAnsi="Arial"/>
          <w:color w:val="000080"/>
          <w:sz w:val="20"/>
          <w:szCs w:val="20"/>
        </w:rPr>
        <w:t xml:space="preserve"> Quelle requête SQL est réellement exécutée après l'appel à </w:t>
      </w:r>
      <w:proofErr w:type="spellStart"/>
      <w:proofErr w:type="gramStart"/>
      <w:r>
        <w:rPr>
          <w:rFonts w:ascii="Arial" w:hAnsi="Arial"/>
          <w:color w:val="000080"/>
          <w:sz w:val="20"/>
          <w:szCs w:val="20"/>
          <w:lang w:val="nl-NL"/>
        </w:rPr>
        <w:t>bindValue</w:t>
      </w:r>
      <w:proofErr w:type="spellEnd"/>
      <w:r>
        <w:rPr>
          <w:rFonts w:ascii="Arial" w:hAnsi="Arial"/>
          <w:color w:val="000080"/>
          <w:sz w:val="20"/>
          <w:szCs w:val="20"/>
        </w:rPr>
        <w:t>(</w:t>
      </w:r>
      <w:proofErr w:type="gramEnd"/>
      <w:r>
        <w:rPr>
          <w:rFonts w:ascii="Arial" w:hAnsi="Arial"/>
          <w:color w:val="000080"/>
          <w:sz w:val="20"/>
          <w:szCs w:val="20"/>
        </w:rPr>
        <w:t>) ?</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2.3.</w:t>
      </w:r>
      <w:r>
        <w:rPr>
          <w:rFonts w:ascii="Arial" w:hAnsi="Arial"/>
          <w:color w:val="000080"/>
          <w:sz w:val="20"/>
          <w:szCs w:val="20"/>
        </w:rPr>
        <w:t xml:space="preserve"> Cette requête est-elle susceptible de retourner plusieurs lignes ? </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b/>
          <w:bCs/>
          <w:color w:val="000080"/>
          <w:sz w:val="20"/>
          <w:szCs w:val="20"/>
        </w:rPr>
        <w:t>2.4.</w:t>
      </w:r>
      <w:r>
        <w:rPr>
          <w:rFonts w:ascii="Arial" w:hAnsi="Arial"/>
          <w:color w:val="000080"/>
          <w:sz w:val="20"/>
          <w:szCs w:val="20"/>
        </w:rPr>
        <w:t xml:space="preserve"> Parmi les 2 propositions suivantes une seule est vraie, justifier votre proposition à l'aide du code de la fonction présent en annexe 2, de vos connaissances en PHP et en SQL : </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a) la variable </w:t>
      </w:r>
      <w:r>
        <w:rPr>
          <w:rFonts w:ascii="Courier New" w:hAnsi="Courier New"/>
          <w:color w:val="000080"/>
          <w:sz w:val="20"/>
          <w:szCs w:val="20"/>
        </w:rPr>
        <w:t>$</w:t>
      </w:r>
      <w:proofErr w:type="spellStart"/>
      <w:r>
        <w:rPr>
          <w:rFonts w:ascii="Courier New" w:hAnsi="Courier New"/>
          <w:color w:val="000080"/>
          <w:sz w:val="20"/>
          <w:szCs w:val="20"/>
        </w:rPr>
        <w:t>resultat</w:t>
      </w:r>
      <w:proofErr w:type="spellEnd"/>
      <w:r>
        <w:rPr>
          <w:rFonts w:ascii="Arial" w:hAnsi="Arial"/>
          <w:color w:val="000080"/>
          <w:sz w:val="20"/>
          <w:szCs w:val="20"/>
        </w:rPr>
        <w:t xml:space="preserve"> retournée par la fonction </w:t>
      </w:r>
      <w:proofErr w:type="spellStart"/>
      <w:proofErr w:type="gramStart"/>
      <w:r>
        <w:rPr>
          <w:rFonts w:ascii="Courier New" w:hAnsi="Courier New"/>
          <w:color w:val="000080"/>
          <w:sz w:val="20"/>
          <w:szCs w:val="20"/>
        </w:rPr>
        <w:t>getRestosByNomR</w:t>
      </w:r>
      <w:proofErr w:type="spellEnd"/>
      <w:r>
        <w:rPr>
          <w:rFonts w:ascii="Courier New" w:hAnsi="Courier New"/>
          <w:color w:val="000080"/>
          <w:sz w:val="20"/>
          <w:szCs w:val="20"/>
        </w:rPr>
        <w:t>(</w:t>
      </w:r>
      <w:proofErr w:type="gramEnd"/>
      <w:r>
        <w:rPr>
          <w:rFonts w:ascii="Courier New" w:hAnsi="Courier New"/>
          <w:color w:val="000080"/>
          <w:sz w:val="20"/>
          <w:szCs w:val="20"/>
        </w:rPr>
        <w:t>)</w:t>
      </w:r>
      <w:r>
        <w:rPr>
          <w:rFonts w:ascii="Arial" w:hAnsi="Arial"/>
          <w:color w:val="000080"/>
          <w:sz w:val="20"/>
          <w:szCs w:val="20"/>
        </w:rPr>
        <w:t xml:space="preserve"> est un tableau associatif contenant les informations d'un restaurant.</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b) la variable </w:t>
      </w:r>
      <w:r>
        <w:rPr>
          <w:rFonts w:ascii="Courier New" w:hAnsi="Courier New"/>
          <w:color w:val="000080"/>
          <w:sz w:val="20"/>
          <w:szCs w:val="20"/>
        </w:rPr>
        <w:t>$</w:t>
      </w:r>
      <w:proofErr w:type="spellStart"/>
      <w:r>
        <w:rPr>
          <w:rFonts w:ascii="Courier New" w:hAnsi="Courier New"/>
          <w:color w:val="000080"/>
          <w:sz w:val="20"/>
          <w:szCs w:val="20"/>
        </w:rPr>
        <w:t>resultat</w:t>
      </w:r>
      <w:proofErr w:type="spellEnd"/>
      <w:r>
        <w:rPr>
          <w:rFonts w:ascii="Arial" w:hAnsi="Arial"/>
          <w:color w:val="000080"/>
          <w:sz w:val="20"/>
          <w:szCs w:val="20"/>
        </w:rPr>
        <w:t xml:space="preserve"> retournée par la fonction </w:t>
      </w:r>
      <w:proofErr w:type="spellStart"/>
      <w:proofErr w:type="gramStart"/>
      <w:r>
        <w:rPr>
          <w:rFonts w:ascii="Courier New" w:hAnsi="Courier New"/>
          <w:color w:val="000080"/>
          <w:sz w:val="20"/>
          <w:szCs w:val="20"/>
        </w:rPr>
        <w:t>getRestosByNomR</w:t>
      </w:r>
      <w:proofErr w:type="spellEnd"/>
      <w:r>
        <w:rPr>
          <w:rFonts w:ascii="Courier New" w:hAnsi="Courier New"/>
          <w:color w:val="000080"/>
          <w:sz w:val="20"/>
          <w:szCs w:val="20"/>
        </w:rPr>
        <w:t>(</w:t>
      </w:r>
      <w:proofErr w:type="gramEnd"/>
      <w:r>
        <w:rPr>
          <w:rFonts w:ascii="Courier New" w:hAnsi="Courier New"/>
          <w:color w:val="000080"/>
          <w:sz w:val="20"/>
          <w:szCs w:val="20"/>
        </w:rPr>
        <w:t>)</w:t>
      </w:r>
      <w:r>
        <w:rPr>
          <w:rFonts w:ascii="Arial" w:hAnsi="Arial"/>
          <w:color w:val="000080"/>
          <w:sz w:val="20"/>
          <w:szCs w:val="20"/>
        </w:rPr>
        <w:t xml:space="preserve"> est un tableau dont chaque case est un tableau associatif. Cette variable peut contenir les informations sur plusieurs restaurants.</w:t>
      </w:r>
    </w:p>
    <w:p w:rsidR="005812CE" w:rsidRDefault="005812CE">
      <w:pPr>
        <w:pStyle w:val="Corps"/>
        <w:suppressAutoHyphens/>
        <w:jc w:val="both"/>
        <w:rPr>
          <w:rFonts w:ascii="Arial" w:eastAsia="Arial" w:hAnsi="Arial" w:cs="Arial"/>
          <w:color w:val="000080"/>
          <w:sz w:val="20"/>
          <w:szCs w:val="20"/>
        </w:rPr>
      </w:pPr>
    </w:p>
    <w:p w:rsidR="005812CE" w:rsidRDefault="008D5015">
      <w:pPr>
        <w:pStyle w:val="titreetannexe"/>
        <w:suppressAutoHyphens/>
        <w:rPr>
          <w:color w:val="000080"/>
          <w:sz w:val="20"/>
          <w:szCs w:val="20"/>
        </w:rPr>
      </w:pPr>
      <w:r>
        <w:t xml:space="preserve">Question 3 - Analyse de la fonction </w:t>
      </w:r>
      <w:proofErr w:type="spellStart"/>
      <w:proofErr w:type="gramStart"/>
      <w:r>
        <w:t>getNoteMoyenneByIdR</w:t>
      </w:r>
      <w:proofErr w:type="spellEnd"/>
      <w:r>
        <w:t>(</w:t>
      </w:r>
      <w:proofErr w:type="gramEnd"/>
      <w:r>
        <w:t xml:space="preserve">) du modèle </w:t>
      </w:r>
      <w:proofErr w:type="spellStart"/>
      <w:r>
        <w:t>bd.critiquer</w:t>
      </w:r>
      <w:proofErr w:type="spellEnd"/>
      <w:r>
        <w:t>.</w:t>
      </w:r>
      <w:proofErr w:type="spellStart"/>
      <w:r>
        <w:t>inc.php</w:t>
      </w:r>
      <w:proofErr w:type="spellEnd"/>
    </w:p>
    <w:p w:rsidR="005812CE" w:rsidRDefault="008D5015">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annexe 8</w:t>
      </w:r>
    </w:p>
    <w:p w:rsidR="005812CE" w:rsidRDefault="005812CE">
      <w:pPr>
        <w:pStyle w:val="Corps"/>
        <w:suppressAutoHyphens/>
        <w:jc w:val="both"/>
        <w:rPr>
          <w:rFonts w:ascii="Arial" w:eastAsia="Arial" w:hAnsi="Arial" w:cs="Arial"/>
          <w:color w:val="000080"/>
          <w:sz w:val="20"/>
          <w:szCs w:val="20"/>
        </w:rPr>
      </w:pPr>
    </w:p>
    <w:p w:rsidR="005812CE" w:rsidRPr="003B6797" w:rsidRDefault="008D5015">
      <w:pPr>
        <w:pStyle w:val="Corps"/>
        <w:suppressAutoHyphens/>
        <w:jc w:val="both"/>
        <w:rPr>
          <w:rFonts w:ascii="Courier New" w:hAnsi="Courier New"/>
          <w:color w:val="000080"/>
          <w:sz w:val="20"/>
          <w:szCs w:val="20"/>
        </w:rPr>
      </w:pPr>
      <w:r>
        <w:rPr>
          <w:rFonts w:ascii="Arial" w:hAnsi="Arial"/>
          <w:b/>
          <w:bCs/>
          <w:color w:val="000080"/>
          <w:sz w:val="20"/>
          <w:szCs w:val="20"/>
        </w:rPr>
        <w:t xml:space="preserve">3.1. </w:t>
      </w:r>
      <w:r>
        <w:rPr>
          <w:rFonts w:ascii="Arial" w:hAnsi="Arial"/>
          <w:color w:val="000080"/>
          <w:sz w:val="20"/>
          <w:szCs w:val="20"/>
        </w:rPr>
        <w:t xml:space="preserve">Expliquer le rôle de la requête ci-dessous présente dans la fonction </w:t>
      </w:r>
      <w:proofErr w:type="spellStart"/>
      <w:proofErr w:type="gramStart"/>
      <w:r>
        <w:rPr>
          <w:rFonts w:ascii="Arial" w:hAnsi="Arial"/>
          <w:color w:val="000080"/>
          <w:sz w:val="20"/>
          <w:szCs w:val="20"/>
        </w:rPr>
        <w:t>getNoteMoyenneByIdR</w:t>
      </w:r>
      <w:proofErr w:type="spellEnd"/>
      <w:r>
        <w:rPr>
          <w:rFonts w:ascii="Arial" w:hAnsi="Arial"/>
          <w:color w:val="000080"/>
          <w:sz w:val="20"/>
          <w:szCs w:val="20"/>
        </w:rPr>
        <w:t>()</w:t>
      </w:r>
      <w:proofErr w:type="gramEnd"/>
      <w:r>
        <w:rPr>
          <w:rFonts w:ascii="Arial" w:hAnsi="Arial"/>
          <w:color w:val="000080"/>
          <w:sz w:val="20"/>
          <w:szCs w:val="20"/>
        </w:rPr>
        <w:t xml:space="preserve"> </w:t>
      </w:r>
    </w:p>
    <w:p w:rsidR="005812CE" w:rsidRPr="003B6797" w:rsidRDefault="008D5015">
      <w:pPr>
        <w:pStyle w:val="Corps"/>
        <w:suppressAutoHyphens/>
        <w:jc w:val="both"/>
        <w:rPr>
          <w:rFonts w:ascii="Arial" w:eastAsia="Arial" w:hAnsi="Arial" w:cs="Arial"/>
          <w:color w:val="000080"/>
          <w:sz w:val="20"/>
          <w:szCs w:val="20"/>
          <w:lang w:val="en-US"/>
        </w:rPr>
      </w:pPr>
      <w:proofErr w:type="gramStart"/>
      <w:r>
        <w:rPr>
          <w:rFonts w:ascii="Courier New" w:hAnsi="Courier New"/>
          <w:color w:val="000080"/>
          <w:sz w:val="20"/>
          <w:szCs w:val="20"/>
          <w:lang w:val="en-US"/>
        </w:rPr>
        <w:t>select</w:t>
      </w:r>
      <w:proofErr w:type="gramEnd"/>
      <w:r>
        <w:rPr>
          <w:rFonts w:ascii="Courier New" w:hAnsi="Courier New"/>
          <w:color w:val="000080"/>
          <w:sz w:val="20"/>
          <w:szCs w:val="20"/>
          <w:lang w:val="en-US"/>
        </w:rPr>
        <w:t xml:space="preserve"> </w:t>
      </w:r>
      <w:proofErr w:type="spellStart"/>
      <w:r>
        <w:rPr>
          <w:rFonts w:ascii="Courier New" w:hAnsi="Courier New"/>
          <w:color w:val="000080"/>
          <w:sz w:val="20"/>
          <w:szCs w:val="20"/>
          <w:lang w:val="en-US"/>
        </w:rPr>
        <w:t>avg</w:t>
      </w:r>
      <w:proofErr w:type="spellEnd"/>
      <w:r>
        <w:rPr>
          <w:rFonts w:ascii="Courier New" w:hAnsi="Courier New"/>
          <w:color w:val="000080"/>
          <w:sz w:val="20"/>
          <w:szCs w:val="20"/>
          <w:lang w:val="en-US"/>
        </w:rPr>
        <w:t xml:space="preserve">(note) from </w:t>
      </w:r>
      <w:proofErr w:type="spellStart"/>
      <w:r>
        <w:rPr>
          <w:rFonts w:ascii="Courier New" w:hAnsi="Courier New"/>
          <w:color w:val="000080"/>
          <w:sz w:val="20"/>
          <w:szCs w:val="20"/>
          <w:lang w:val="en-US"/>
        </w:rPr>
        <w:t>critiquer</w:t>
      </w:r>
      <w:proofErr w:type="spellEnd"/>
      <w:r>
        <w:rPr>
          <w:rFonts w:ascii="Courier New" w:hAnsi="Courier New"/>
          <w:color w:val="000080"/>
          <w:sz w:val="20"/>
          <w:szCs w:val="20"/>
          <w:lang w:val="en-US"/>
        </w:rPr>
        <w:t xml:space="preserve"> where </w:t>
      </w:r>
      <w:proofErr w:type="spellStart"/>
      <w:r>
        <w:rPr>
          <w:rFonts w:ascii="Courier New" w:hAnsi="Courier New"/>
          <w:color w:val="000080"/>
          <w:sz w:val="20"/>
          <w:szCs w:val="20"/>
          <w:lang w:val="en-US"/>
        </w:rPr>
        <w:t>idR</w:t>
      </w:r>
      <w:proofErr w:type="spellEnd"/>
      <w:r>
        <w:rPr>
          <w:rFonts w:ascii="Courier New" w:hAnsi="Courier New"/>
          <w:color w:val="000080"/>
          <w:sz w:val="20"/>
          <w:szCs w:val="20"/>
          <w:lang w:val="en-US"/>
        </w:rPr>
        <w:t>=:</w:t>
      </w:r>
      <w:proofErr w:type="spellStart"/>
      <w:r>
        <w:rPr>
          <w:rFonts w:ascii="Courier New" w:hAnsi="Courier New"/>
          <w:color w:val="000080"/>
          <w:sz w:val="20"/>
          <w:szCs w:val="20"/>
          <w:lang w:val="en-US"/>
        </w:rPr>
        <w:t>idR</w:t>
      </w:r>
      <w:proofErr w:type="spellEnd"/>
    </w:p>
    <w:p w:rsidR="005812CE" w:rsidRPr="003B6797" w:rsidRDefault="005812CE">
      <w:pPr>
        <w:pStyle w:val="Corps"/>
        <w:suppressAutoHyphens/>
        <w:jc w:val="both"/>
        <w:rPr>
          <w:rFonts w:ascii="Arial" w:eastAsia="Arial" w:hAnsi="Arial" w:cs="Arial"/>
          <w:color w:val="000080"/>
          <w:sz w:val="20"/>
          <w:szCs w:val="20"/>
          <w:lang w:val="en-US"/>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3.2.</w:t>
      </w:r>
      <w:r>
        <w:rPr>
          <w:rFonts w:ascii="Arial" w:hAnsi="Arial"/>
          <w:color w:val="000080"/>
          <w:sz w:val="20"/>
          <w:szCs w:val="20"/>
        </w:rPr>
        <w:t xml:space="preserve"> Combien de résultats sont attendus de la requête SQL ?</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b/>
          <w:bCs/>
          <w:color w:val="000080"/>
          <w:sz w:val="20"/>
          <w:szCs w:val="20"/>
        </w:rPr>
      </w:pPr>
      <w:r>
        <w:rPr>
          <w:rFonts w:ascii="Arial" w:hAnsi="Arial"/>
          <w:color w:val="000080"/>
          <w:sz w:val="20"/>
          <w:szCs w:val="20"/>
        </w:rPr>
        <w:t xml:space="preserve">Exécuter la requête en donnant la valeur 2 à la propriété </w:t>
      </w:r>
      <w:proofErr w:type="spellStart"/>
      <w:r>
        <w:rPr>
          <w:rFonts w:ascii="Arial" w:hAnsi="Arial"/>
          <w:color w:val="000080"/>
          <w:sz w:val="20"/>
          <w:szCs w:val="20"/>
        </w:rPr>
        <w:t>idR</w:t>
      </w:r>
      <w:proofErr w:type="spellEnd"/>
      <w:r>
        <w:rPr>
          <w:rFonts w:ascii="Arial" w:hAnsi="Arial"/>
          <w:color w:val="000080"/>
          <w:sz w:val="20"/>
          <w:szCs w:val="20"/>
        </w:rPr>
        <w:t xml:space="preserve">. </w:t>
      </w: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3.3.</w:t>
      </w:r>
      <w:r>
        <w:rPr>
          <w:rFonts w:ascii="Arial" w:hAnsi="Arial"/>
          <w:color w:val="000080"/>
          <w:sz w:val="20"/>
          <w:szCs w:val="20"/>
        </w:rPr>
        <w:t xml:space="preserve"> Comment est nommée la colonne affichée dans le résultat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b/>
          <w:bCs/>
          <w:color w:val="000080"/>
          <w:sz w:val="20"/>
          <w:szCs w:val="20"/>
        </w:rPr>
      </w:pPr>
      <w:r>
        <w:rPr>
          <w:rFonts w:ascii="Arial" w:hAnsi="Arial"/>
          <w:color w:val="000080"/>
          <w:sz w:val="20"/>
          <w:szCs w:val="20"/>
        </w:rPr>
        <w:t xml:space="preserve">Exécuter la requête en donnant une valeur impossible à la propriété </w:t>
      </w:r>
      <w:proofErr w:type="spellStart"/>
      <w:r>
        <w:rPr>
          <w:rFonts w:ascii="Arial" w:hAnsi="Arial"/>
          <w:color w:val="000080"/>
          <w:sz w:val="20"/>
          <w:szCs w:val="20"/>
        </w:rPr>
        <w:t>idR</w:t>
      </w:r>
      <w:proofErr w:type="spellEnd"/>
      <w:r>
        <w:rPr>
          <w:rFonts w:ascii="Arial" w:hAnsi="Arial"/>
          <w:color w:val="000080"/>
          <w:sz w:val="20"/>
          <w:szCs w:val="20"/>
        </w:rPr>
        <w:t>. Par exemple 0 ou -1.</w:t>
      </w: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3.4.</w:t>
      </w:r>
      <w:r>
        <w:rPr>
          <w:rFonts w:ascii="Arial" w:hAnsi="Arial"/>
          <w:color w:val="000080"/>
          <w:sz w:val="20"/>
          <w:szCs w:val="20"/>
        </w:rPr>
        <w:t xml:space="preserve"> Quelle valeur est obtenue dans le cas ou le calcul peut être fait ? Quelle valeur est obtenue dans le cas ou le calcul ne peut être fait ?</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3.5.</w:t>
      </w:r>
      <w:r>
        <w:rPr>
          <w:rFonts w:ascii="Arial" w:hAnsi="Arial"/>
          <w:color w:val="000080"/>
          <w:sz w:val="20"/>
          <w:szCs w:val="20"/>
        </w:rPr>
        <w:t xml:space="preserve"> À partir des questions précédentes, et en consultant le code de la fonction indiquer quel résultat sera retourné par la fonction lorsque l'identifiant d'un restaurant passé en paramètre existe ou n'existe pas dans la base de données.</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Courier New" w:hAnsi="Courier New"/>
          <w:color w:val="000080"/>
          <w:sz w:val="20"/>
          <w:szCs w:val="20"/>
        </w:rPr>
      </w:pPr>
      <w:r>
        <w:rPr>
          <w:rFonts w:ascii="Arial" w:hAnsi="Arial"/>
          <w:b/>
          <w:bCs/>
          <w:color w:val="000080"/>
          <w:sz w:val="20"/>
          <w:szCs w:val="20"/>
        </w:rPr>
        <w:t>3.6.</w:t>
      </w:r>
      <w:r>
        <w:rPr>
          <w:rFonts w:ascii="Arial" w:hAnsi="Arial"/>
          <w:color w:val="000080"/>
          <w:sz w:val="20"/>
          <w:szCs w:val="20"/>
        </w:rPr>
        <w:t xml:space="preserve"> Expliquer la condition suivante située à la fin de la fonction :</w:t>
      </w:r>
    </w:p>
    <w:p w:rsidR="005812CE" w:rsidRPr="00A6456E" w:rsidRDefault="008D5015">
      <w:pPr>
        <w:pStyle w:val="Corps"/>
        <w:suppressAutoHyphens/>
        <w:jc w:val="both"/>
        <w:rPr>
          <w:rFonts w:ascii="Courier New" w:hAnsi="Courier New"/>
          <w:color w:val="000080"/>
          <w:sz w:val="20"/>
          <w:szCs w:val="20"/>
          <w:lang w:val="en-US"/>
        </w:rPr>
      </w:pPr>
      <w:r>
        <w:rPr>
          <w:rFonts w:ascii="Courier New" w:hAnsi="Courier New"/>
          <w:color w:val="000080"/>
          <w:sz w:val="20"/>
          <w:szCs w:val="20"/>
        </w:rPr>
        <w:t xml:space="preserve">    </w:t>
      </w:r>
      <w:proofErr w:type="gramStart"/>
      <w:r w:rsidRPr="00A6456E">
        <w:rPr>
          <w:rFonts w:ascii="Courier New" w:hAnsi="Courier New"/>
          <w:color w:val="000080"/>
          <w:sz w:val="20"/>
          <w:szCs w:val="20"/>
          <w:lang w:val="en-US"/>
        </w:rPr>
        <w:t>if</w:t>
      </w:r>
      <w:proofErr w:type="gramEnd"/>
      <w:r w:rsidRPr="00A6456E">
        <w:rPr>
          <w:rFonts w:ascii="Courier New" w:hAnsi="Courier New"/>
          <w:color w:val="000080"/>
          <w:sz w:val="20"/>
          <w:szCs w:val="20"/>
          <w:lang w:val="en-US"/>
        </w:rPr>
        <w:t xml:space="preserve"> ($</w:t>
      </w:r>
      <w:proofErr w:type="spellStart"/>
      <w:r w:rsidRPr="00A6456E">
        <w:rPr>
          <w:rFonts w:ascii="Courier New" w:hAnsi="Courier New"/>
          <w:color w:val="000080"/>
          <w:sz w:val="20"/>
          <w:szCs w:val="20"/>
          <w:lang w:val="en-US"/>
        </w:rPr>
        <w:t>resultat</w:t>
      </w:r>
      <w:proofErr w:type="spellEnd"/>
      <w:r w:rsidRPr="00A6456E">
        <w:rPr>
          <w:rFonts w:ascii="Courier New" w:hAnsi="Courier New"/>
          <w:color w:val="000080"/>
          <w:sz w:val="20"/>
          <w:szCs w:val="20"/>
          <w:lang w:val="en-US"/>
        </w:rPr>
        <w:t>["</w:t>
      </w:r>
      <w:proofErr w:type="spellStart"/>
      <w:r w:rsidRPr="00A6456E">
        <w:rPr>
          <w:rFonts w:ascii="Courier New" w:hAnsi="Courier New"/>
          <w:color w:val="000080"/>
          <w:sz w:val="20"/>
          <w:szCs w:val="20"/>
          <w:lang w:val="en-US"/>
        </w:rPr>
        <w:t>avg</w:t>
      </w:r>
      <w:proofErr w:type="spellEnd"/>
      <w:r w:rsidRPr="00A6456E">
        <w:rPr>
          <w:rFonts w:ascii="Courier New" w:hAnsi="Courier New"/>
          <w:color w:val="000080"/>
          <w:sz w:val="20"/>
          <w:szCs w:val="20"/>
          <w:lang w:val="en-US"/>
        </w:rPr>
        <w:t>(note)"] != NULL) {</w:t>
      </w:r>
    </w:p>
    <w:p w:rsidR="005812CE" w:rsidRPr="00A6456E" w:rsidRDefault="008D5015">
      <w:pPr>
        <w:pStyle w:val="Corps"/>
        <w:suppressAutoHyphens/>
        <w:jc w:val="both"/>
        <w:rPr>
          <w:rFonts w:ascii="Courier New" w:hAnsi="Courier New"/>
          <w:color w:val="000080"/>
          <w:sz w:val="20"/>
          <w:szCs w:val="20"/>
          <w:lang w:val="en-US"/>
        </w:rPr>
      </w:pPr>
      <w:r w:rsidRPr="00A6456E">
        <w:rPr>
          <w:rFonts w:ascii="Courier New" w:hAnsi="Courier New"/>
          <w:color w:val="000080"/>
          <w:sz w:val="20"/>
          <w:szCs w:val="20"/>
          <w:lang w:val="en-US"/>
        </w:rPr>
        <w:t xml:space="preserve">        </w:t>
      </w:r>
      <w:proofErr w:type="gramStart"/>
      <w:r w:rsidRPr="00A6456E">
        <w:rPr>
          <w:rFonts w:ascii="Courier New" w:hAnsi="Courier New"/>
          <w:color w:val="000080"/>
          <w:sz w:val="20"/>
          <w:szCs w:val="20"/>
          <w:lang w:val="en-US"/>
        </w:rPr>
        <w:t>return</w:t>
      </w:r>
      <w:proofErr w:type="gramEnd"/>
      <w:r w:rsidRPr="00A6456E">
        <w:rPr>
          <w:rFonts w:ascii="Courier New" w:hAnsi="Courier New"/>
          <w:color w:val="000080"/>
          <w:sz w:val="20"/>
          <w:szCs w:val="20"/>
          <w:lang w:val="en-US"/>
        </w:rPr>
        <w:t xml:space="preserve"> $</w:t>
      </w:r>
      <w:proofErr w:type="spellStart"/>
      <w:r w:rsidRPr="00A6456E">
        <w:rPr>
          <w:rFonts w:ascii="Courier New" w:hAnsi="Courier New"/>
          <w:color w:val="000080"/>
          <w:sz w:val="20"/>
          <w:szCs w:val="20"/>
          <w:lang w:val="en-US"/>
        </w:rPr>
        <w:t>resultat</w:t>
      </w:r>
      <w:proofErr w:type="spellEnd"/>
      <w:r w:rsidRPr="00A6456E">
        <w:rPr>
          <w:rFonts w:ascii="Courier New" w:hAnsi="Courier New"/>
          <w:color w:val="000080"/>
          <w:sz w:val="20"/>
          <w:szCs w:val="20"/>
          <w:lang w:val="en-US"/>
        </w:rPr>
        <w:t>["</w:t>
      </w:r>
      <w:proofErr w:type="spellStart"/>
      <w:r w:rsidRPr="00A6456E">
        <w:rPr>
          <w:rFonts w:ascii="Courier New" w:hAnsi="Courier New"/>
          <w:color w:val="000080"/>
          <w:sz w:val="20"/>
          <w:szCs w:val="20"/>
          <w:lang w:val="en-US"/>
        </w:rPr>
        <w:t>avg</w:t>
      </w:r>
      <w:proofErr w:type="spellEnd"/>
      <w:r w:rsidRPr="00A6456E">
        <w:rPr>
          <w:rFonts w:ascii="Courier New" w:hAnsi="Courier New"/>
          <w:color w:val="000080"/>
          <w:sz w:val="20"/>
          <w:szCs w:val="20"/>
          <w:lang w:val="en-US"/>
        </w:rPr>
        <w:t>(note)"];</w:t>
      </w:r>
    </w:p>
    <w:p w:rsidR="005812CE" w:rsidRPr="00A6456E" w:rsidRDefault="008D5015">
      <w:pPr>
        <w:pStyle w:val="Corps"/>
        <w:suppressAutoHyphens/>
        <w:jc w:val="both"/>
        <w:rPr>
          <w:rFonts w:ascii="Courier New" w:hAnsi="Courier New"/>
          <w:color w:val="000080"/>
          <w:sz w:val="20"/>
          <w:szCs w:val="20"/>
          <w:lang w:val="en-US"/>
        </w:rPr>
      </w:pPr>
      <w:r w:rsidRPr="00A6456E">
        <w:rPr>
          <w:rFonts w:ascii="Courier New" w:hAnsi="Courier New"/>
          <w:color w:val="000080"/>
          <w:sz w:val="20"/>
          <w:szCs w:val="20"/>
          <w:lang w:val="en-US"/>
        </w:rPr>
        <w:t xml:space="preserve">    } else {</w:t>
      </w:r>
    </w:p>
    <w:p w:rsidR="005812CE" w:rsidRDefault="008D5015">
      <w:pPr>
        <w:pStyle w:val="Corps"/>
        <w:suppressAutoHyphens/>
        <w:jc w:val="both"/>
        <w:rPr>
          <w:rFonts w:ascii="Courier New" w:hAnsi="Courier New"/>
          <w:color w:val="000080"/>
          <w:sz w:val="20"/>
          <w:szCs w:val="20"/>
        </w:rPr>
      </w:pPr>
      <w:r w:rsidRPr="00A6456E">
        <w:rPr>
          <w:rFonts w:ascii="Courier New" w:hAnsi="Courier New"/>
          <w:color w:val="000080"/>
          <w:sz w:val="20"/>
          <w:szCs w:val="20"/>
          <w:lang w:val="en-US"/>
        </w:rPr>
        <w:t xml:space="preserve">        </w:t>
      </w:r>
      <w:proofErr w:type="gramStart"/>
      <w:r>
        <w:rPr>
          <w:rFonts w:ascii="Courier New" w:hAnsi="Courier New"/>
          <w:color w:val="000080"/>
          <w:sz w:val="20"/>
          <w:szCs w:val="20"/>
        </w:rPr>
        <w:t>return</w:t>
      </w:r>
      <w:proofErr w:type="gramEnd"/>
      <w:r>
        <w:rPr>
          <w:rFonts w:ascii="Courier New" w:hAnsi="Courier New"/>
          <w:color w:val="000080"/>
          <w:sz w:val="20"/>
          <w:szCs w:val="20"/>
        </w:rPr>
        <w:t xml:space="preserve"> 0;</w:t>
      </w:r>
    </w:p>
    <w:p w:rsidR="005812CE" w:rsidRDefault="008D5015">
      <w:pPr>
        <w:pStyle w:val="Corps"/>
        <w:suppressAutoHyphens/>
        <w:jc w:val="both"/>
      </w:pPr>
      <w:r>
        <w:rPr>
          <w:rFonts w:ascii="Courier New" w:hAnsi="Courier New"/>
          <w:color w:val="000080"/>
          <w:sz w:val="20"/>
          <w:szCs w:val="20"/>
        </w:rPr>
        <w:t xml:space="preserve">    }</w:t>
      </w:r>
    </w:p>
    <w:p w:rsidR="005812CE" w:rsidRDefault="005812CE">
      <w:pPr>
        <w:pStyle w:val="Corps"/>
        <w:suppressAutoHyphens/>
        <w:jc w:val="both"/>
      </w:pPr>
    </w:p>
    <w:p w:rsidR="007869A9" w:rsidRDefault="007869A9">
      <w:pPr>
        <w:pStyle w:val="Corps"/>
        <w:suppressAutoHyphens/>
        <w:jc w:val="both"/>
      </w:pPr>
    </w:p>
    <w:p w:rsidR="007869A9" w:rsidRDefault="007869A9">
      <w:pPr>
        <w:pStyle w:val="Corps"/>
        <w:suppressAutoHyphens/>
        <w:jc w:val="both"/>
      </w:pPr>
    </w:p>
    <w:p w:rsidR="005812CE" w:rsidRDefault="008D5015">
      <w:pPr>
        <w:pStyle w:val="titrequestionannexe"/>
        <w:rPr>
          <w:color w:val="000080"/>
          <w:sz w:val="20"/>
          <w:szCs w:val="20"/>
        </w:rPr>
      </w:pPr>
      <w:r>
        <w:t xml:space="preserve">Question 4 - insertion de données, fonction </w:t>
      </w:r>
      <w:proofErr w:type="spellStart"/>
      <w:proofErr w:type="gramStart"/>
      <w:r>
        <w:t>addAimer</w:t>
      </w:r>
      <w:proofErr w:type="spellEnd"/>
      <w:r>
        <w:t>(</w:t>
      </w:r>
      <w:proofErr w:type="gramEnd"/>
      <w:r>
        <w:t xml:space="preserve">) du modèle </w:t>
      </w:r>
      <w:proofErr w:type="spellStart"/>
      <w:r>
        <w:t>bd.aimer</w:t>
      </w:r>
      <w:proofErr w:type="spellEnd"/>
      <w:r>
        <w:t>.</w:t>
      </w:r>
      <w:proofErr w:type="spellStart"/>
      <w:r>
        <w:t>inc.php</w:t>
      </w:r>
      <w:proofErr w:type="spellEnd"/>
    </w:p>
    <w:p w:rsidR="005812CE" w:rsidRDefault="008D5015">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lastRenderedPageBreak/>
        <w:t>- fichiers fournis en ressources</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annexes 9, 10 et 11</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Dans la base de données, la table aimer a pour rôle d'indiquer quel utilisateur aime quels restaurants. Une occurrence dans la table signifie que l'utilisateur aime le restaurant associé. L'absence d'occurrence signifie que l'utilisateur n'aime pas encore le restaurant.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La liste des restaurants aimés par l'utilisateur connecté est accessible dans la section profil.</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Pour aimer un restaurant il suffit de cliquer sur l'icône en forme d'étoile dans la fiche descriptive d'un restaurant. Lorsque l'utilisateur n'aime pas encore le restaurant, l'étoile est transparente. </w:t>
      </w:r>
    </w:p>
    <w:p w:rsidR="005812CE" w:rsidRPr="00A6456E" w:rsidRDefault="008D5015">
      <w:pPr>
        <w:pStyle w:val="Corps"/>
        <w:suppressAutoHyphens/>
        <w:jc w:val="both"/>
        <w:rPr>
          <w:rFonts w:ascii="Courier New" w:hAnsi="Courier New"/>
          <w:color w:val="000080"/>
          <w:sz w:val="20"/>
          <w:szCs w:val="20"/>
        </w:rPr>
      </w:pPr>
      <w:r>
        <w:rPr>
          <w:rFonts w:ascii="Arial" w:hAnsi="Arial"/>
          <w:color w:val="000080"/>
          <w:sz w:val="20"/>
          <w:szCs w:val="20"/>
        </w:rPr>
        <w:t>Ces fonctionnalités sont visibles sur la version finale du site:</w:t>
      </w:r>
    </w:p>
    <w:p w:rsidR="00E9327F" w:rsidRPr="000F12B7" w:rsidRDefault="00E9327F" w:rsidP="00E9327F">
      <w:pPr>
        <w:pStyle w:val="Corps"/>
        <w:suppressAutoHyphens/>
        <w:jc w:val="both"/>
        <w:rPr>
          <w:rFonts w:ascii="Arial" w:eastAsia="Arial" w:hAnsi="Arial" w:cs="Arial"/>
          <w:color w:val="00B0F0"/>
          <w:sz w:val="20"/>
          <w:szCs w:val="20"/>
        </w:rPr>
      </w:pPr>
      <w:hyperlink r:id="rId11" w:history="1">
        <w:r w:rsidRPr="000F12B7">
          <w:rPr>
            <w:rStyle w:val="Lienhypertexte"/>
            <w:rFonts w:ascii="Courier New" w:hAnsi="Courier New"/>
            <w:color w:val="00B0F0"/>
            <w:sz w:val="20"/>
            <w:szCs w:val="20"/>
          </w:rPr>
          <w:t>https://dev.sio56.org/</w:t>
        </w:r>
        <w:r>
          <w:rPr>
            <w:rStyle w:val="Lienhypertexte"/>
            <w:rFonts w:ascii="Courier New" w:hAnsi="Courier New"/>
            <w:color w:val="00B0F0"/>
            <w:sz w:val="20"/>
            <w:szCs w:val="20"/>
          </w:rPr>
          <w:t>kercode</w:t>
        </w:r>
      </w:hyperlink>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Pour accéder à ces fonctionnalités, il faut évidemment être connecté.</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 xml:space="preserve">4.1. </w:t>
      </w:r>
      <w:r>
        <w:rPr>
          <w:rFonts w:ascii="Arial" w:hAnsi="Arial"/>
          <w:color w:val="000080"/>
          <w:sz w:val="20"/>
          <w:szCs w:val="20"/>
        </w:rPr>
        <w:t xml:space="preserve">Expliquer le rôle de la requête présente dans la fonction </w:t>
      </w:r>
      <w:proofErr w:type="spellStart"/>
      <w:proofErr w:type="gramStart"/>
      <w:r>
        <w:rPr>
          <w:rFonts w:ascii="Arial" w:hAnsi="Arial"/>
          <w:color w:val="000080"/>
          <w:sz w:val="20"/>
          <w:szCs w:val="20"/>
        </w:rPr>
        <w:t>addAimer</w:t>
      </w:r>
      <w:proofErr w:type="spellEnd"/>
      <w:r>
        <w:rPr>
          <w:rFonts w:ascii="Arial" w:hAnsi="Arial"/>
          <w:color w:val="000080"/>
          <w:sz w:val="20"/>
          <w:szCs w:val="20"/>
        </w:rPr>
        <w:t>(</w:t>
      </w:r>
      <w:proofErr w:type="gramEnd"/>
      <w:r>
        <w:rPr>
          <w:rFonts w:ascii="Arial" w:hAnsi="Arial"/>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4.2.</w:t>
      </w:r>
      <w:r>
        <w:rPr>
          <w:rFonts w:ascii="Arial" w:hAnsi="Arial"/>
          <w:color w:val="000080"/>
          <w:sz w:val="20"/>
          <w:szCs w:val="20"/>
        </w:rPr>
        <w:t xml:space="preserve"> Expliquer pourquoi les deux appels à </w:t>
      </w:r>
      <w:proofErr w:type="spellStart"/>
      <w:proofErr w:type="gramStart"/>
      <w:r>
        <w:rPr>
          <w:rFonts w:ascii="Arial" w:hAnsi="Arial"/>
          <w:color w:val="000080"/>
          <w:sz w:val="20"/>
          <w:szCs w:val="20"/>
        </w:rPr>
        <w:t>bindValue</w:t>
      </w:r>
      <w:proofErr w:type="spellEnd"/>
      <w:r>
        <w:rPr>
          <w:rFonts w:ascii="Arial" w:hAnsi="Arial"/>
          <w:color w:val="000080"/>
          <w:sz w:val="20"/>
          <w:szCs w:val="20"/>
        </w:rPr>
        <w:t>(</w:t>
      </w:r>
      <w:proofErr w:type="gramEnd"/>
      <w:r>
        <w:rPr>
          <w:rFonts w:ascii="Arial" w:hAnsi="Arial"/>
          <w:color w:val="000080"/>
          <w:sz w:val="20"/>
          <w:szCs w:val="20"/>
        </w:rPr>
        <w:t>) n'utilisent pas la même constante PDO en 3ème paramètre.</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4.3.</w:t>
      </w:r>
      <w:r>
        <w:rPr>
          <w:rFonts w:ascii="Arial" w:hAnsi="Arial"/>
          <w:color w:val="000080"/>
          <w:sz w:val="20"/>
          <w:szCs w:val="20"/>
        </w:rPr>
        <w:t xml:space="preserve"> A l'aide de l'annexe 11, déterminer quelle valeur est retournée par la fonction </w:t>
      </w:r>
      <w:proofErr w:type="spellStart"/>
      <w:proofErr w:type="gramStart"/>
      <w:r>
        <w:rPr>
          <w:rFonts w:ascii="Arial" w:hAnsi="Arial"/>
          <w:color w:val="000080"/>
          <w:sz w:val="20"/>
          <w:szCs w:val="20"/>
        </w:rPr>
        <w:t>execute</w:t>
      </w:r>
      <w:proofErr w:type="spellEnd"/>
      <w:r>
        <w:rPr>
          <w:rFonts w:ascii="Arial" w:hAnsi="Arial"/>
          <w:color w:val="000080"/>
          <w:sz w:val="20"/>
          <w:szCs w:val="20"/>
        </w:rPr>
        <w:t>(</w:t>
      </w:r>
      <w:proofErr w:type="gramEnd"/>
      <w:r>
        <w:rPr>
          <w:rFonts w:ascii="Arial" w:hAnsi="Arial"/>
          <w:color w:val="000080"/>
          <w:sz w:val="20"/>
          <w:szCs w:val="20"/>
        </w:rPr>
        <w:t>) en cas de réussite ou d'échec.</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4.4.</w:t>
      </w:r>
      <w:r>
        <w:rPr>
          <w:rFonts w:ascii="Arial" w:hAnsi="Arial"/>
          <w:color w:val="000080"/>
          <w:sz w:val="20"/>
          <w:szCs w:val="20"/>
        </w:rPr>
        <w:t xml:space="preserve"> Déduire de la question précédente le type de données retourné par la fonction </w:t>
      </w:r>
      <w:proofErr w:type="spellStart"/>
      <w:proofErr w:type="gramStart"/>
      <w:r>
        <w:rPr>
          <w:rFonts w:ascii="Arial" w:hAnsi="Arial"/>
          <w:color w:val="000080"/>
          <w:sz w:val="20"/>
          <w:szCs w:val="20"/>
        </w:rPr>
        <w:t>addAimer</w:t>
      </w:r>
      <w:proofErr w:type="spellEnd"/>
      <w:r>
        <w:rPr>
          <w:rFonts w:ascii="Arial" w:hAnsi="Arial"/>
          <w:color w:val="000080"/>
          <w:sz w:val="20"/>
          <w:szCs w:val="20"/>
        </w:rPr>
        <w:t>(</w:t>
      </w:r>
      <w:proofErr w:type="gramEnd"/>
      <w:r>
        <w:rPr>
          <w:rFonts w:ascii="Arial" w:hAnsi="Arial"/>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4.5.</w:t>
      </w:r>
      <w:r>
        <w:rPr>
          <w:rFonts w:ascii="Arial" w:hAnsi="Arial"/>
          <w:color w:val="000080"/>
          <w:sz w:val="20"/>
          <w:szCs w:val="20"/>
        </w:rPr>
        <w:t xml:space="preserve"> Si un utilisateur tente d'aimer un restaurant qu'il aime déjà, quelle sera la valeur retournée par la fonction </w:t>
      </w:r>
      <w:proofErr w:type="spellStart"/>
      <w:proofErr w:type="gramStart"/>
      <w:r>
        <w:rPr>
          <w:rFonts w:ascii="Arial" w:hAnsi="Arial"/>
          <w:color w:val="000080"/>
          <w:sz w:val="20"/>
          <w:szCs w:val="20"/>
        </w:rPr>
        <w:t>addAimer</w:t>
      </w:r>
      <w:proofErr w:type="spellEnd"/>
      <w:r>
        <w:rPr>
          <w:rFonts w:ascii="Arial" w:hAnsi="Arial"/>
          <w:color w:val="000080"/>
          <w:sz w:val="20"/>
          <w:szCs w:val="20"/>
        </w:rPr>
        <w:t>(</w:t>
      </w:r>
      <w:proofErr w:type="gramEnd"/>
      <w:r>
        <w:rPr>
          <w:rFonts w:ascii="Arial" w:hAnsi="Arial"/>
          <w:color w:val="000080"/>
          <w:sz w:val="20"/>
          <w:szCs w:val="20"/>
        </w:rPr>
        <w:t>) ?</w:t>
      </w:r>
    </w:p>
    <w:p w:rsidR="005812CE" w:rsidRDefault="005812CE">
      <w:pPr>
        <w:pStyle w:val="Corps"/>
        <w:suppressAutoHyphens/>
        <w:jc w:val="both"/>
        <w:rPr>
          <w:rFonts w:ascii="Arial" w:eastAsia="Arial" w:hAnsi="Arial" w:cs="Arial"/>
          <w:color w:val="000080"/>
          <w:sz w:val="20"/>
          <w:szCs w:val="20"/>
        </w:rPr>
      </w:pPr>
    </w:p>
    <w:p w:rsidR="005812CE" w:rsidRDefault="005812CE">
      <w:pPr>
        <w:pStyle w:val="Corps"/>
        <w:suppressAutoHyphens/>
        <w:jc w:val="both"/>
        <w:rPr>
          <w:rFonts w:ascii="Arial" w:eastAsia="Arial" w:hAnsi="Arial" w:cs="Arial"/>
          <w:color w:val="000080"/>
          <w:sz w:val="20"/>
          <w:szCs w:val="20"/>
        </w:rPr>
      </w:pPr>
    </w:p>
    <w:p w:rsidR="005812CE" w:rsidRDefault="005812CE">
      <w:pPr>
        <w:pStyle w:val="Corps"/>
        <w:suppressAutoHyphens/>
        <w:jc w:val="both"/>
      </w:pPr>
    </w:p>
    <w:p w:rsidR="005812CE" w:rsidRDefault="008D5015">
      <w:pPr>
        <w:pStyle w:val="titreetannexe"/>
        <w:pageBreakBefore/>
        <w:suppressAutoHyphens/>
        <w:rPr>
          <w:color w:val="000080"/>
          <w:sz w:val="20"/>
          <w:szCs w:val="20"/>
        </w:rPr>
      </w:pPr>
      <w:r>
        <w:lastRenderedPageBreak/>
        <w:t>Synthèse</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 Avant de pouvoir exécuter des requêtes SQL, le script PHP doit se connecter au SGBDR, c'est le rôle de la fonction </w:t>
      </w:r>
      <w:proofErr w:type="spellStart"/>
      <w:proofErr w:type="gramStart"/>
      <w:r>
        <w:rPr>
          <w:rFonts w:ascii="Arial" w:hAnsi="Arial"/>
          <w:color w:val="000080"/>
          <w:sz w:val="20"/>
          <w:szCs w:val="20"/>
        </w:rPr>
        <w:t>connexionPDO</w:t>
      </w:r>
      <w:proofErr w:type="spellEnd"/>
      <w:r>
        <w:rPr>
          <w:rFonts w:ascii="Arial" w:hAnsi="Arial"/>
          <w:color w:val="000080"/>
          <w:sz w:val="20"/>
          <w:szCs w:val="20"/>
        </w:rPr>
        <w:t>(</w:t>
      </w:r>
      <w:proofErr w:type="gramEnd"/>
      <w:r>
        <w:rPr>
          <w:rFonts w:ascii="Arial" w:hAnsi="Arial"/>
          <w:color w:val="000080"/>
          <w:sz w:val="20"/>
          <w:szCs w:val="20"/>
        </w:rPr>
        <w:t xml:space="preserve">). Cette fonction retourne un descripteur d'accès à la base de données : la variable </w:t>
      </w:r>
      <w:r w:rsidRPr="00A6456E">
        <w:rPr>
          <w:rFonts w:ascii="Arial" w:hAnsi="Arial"/>
          <w:color w:val="000080"/>
          <w:sz w:val="20"/>
          <w:szCs w:val="20"/>
        </w:rPr>
        <w:t>$</w:t>
      </w:r>
      <w:proofErr w:type="spellStart"/>
      <w:r>
        <w:rPr>
          <w:rFonts w:ascii="Arial" w:hAnsi="Arial"/>
          <w:color w:val="000080"/>
          <w:sz w:val="20"/>
          <w:szCs w:val="20"/>
        </w:rPr>
        <w:t>cnx</w:t>
      </w:r>
      <w:proofErr w:type="spellEnd"/>
      <w:r>
        <w:rPr>
          <w:rFonts w:ascii="Arial" w:hAnsi="Arial"/>
          <w:color w:val="000080"/>
          <w:sz w:val="20"/>
          <w:szCs w:val="20"/>
        </w:rPr>
        <w:t>.</w:t>
      </w:r>
    </w:p>
    <w:p w:rsidR="005812CE" w:rsidRPr="00A6456E" w:rsidRDefault="008D5015">
      <w:pPr>
        <w:pStyle w:val="Corps"/>
        <w:suppressAutoHyphens/>
        <w:jc w:val="both"/>
        <w:rPr>
          <w:rFonts w:ascii="Courier New" w:hAnsi="Courier New"/>
          <w:color w:val="000080"/>
          <w:sz w:val="20"/>
          <w:szCs w:val="20"/>
        </w:rPr>
      </w:pPr>
      <w:r>
        <w:rPr>
          <w:rFonts w:ascii="Arial" w:hAnsi="Arial"/>
          <w:color w:val="000080"/>
          <w:sz w:val="20"/>
          <w:szCs w:val="20"/>
        </w:rPr>
        <w:t>Cette variable est créée par l'instruction :</w:t>
      </w:r>
    </w:p>
    <w:p w:rsidR="005812CE" w:rsidRPr="00A6456E" w:rsidRDefault="008D5015">
      <w:pPr>
        <w:pStyle w:val="Corps"/>
        <w:suppressAutoHyphens/>
        <w:jc w:val="both"/>
        <w:rPr>
          <w:rFonts w:ascii="Arial" w:eastAsia="Arial" w:hAnsi="Arial" w:cs="Arial"/>
          <w:color w:val="000080"/>
          <w:sz w:val="20"/>
          <w:szCs w:val="20"/>
          <w:lang w:val="en-US"/>
        </w:rPr>
      </w:pPr>
      <w:proofErr w:type="gramStart"/>
      <w:r>
        <w:rPr>
          <w:rFonts w:ascii="Courier New" w:hAnsi="Courier New"/>
          <w:color w:val="000080"/>
          <w:sz w:val="20"/>
          <w:szCs w:val="20"/>
          <w:lang w:val="en-US"/>
        </w:rPr>
        <w:t>new</w:t>
      </w:r>
      <w:proofErr w:type="gramEnd"/>
      <w:r>
        <w:rPr>
          <w:rFonts w:ascii="Courier New" w:hAnsi="Courier New"/>
          <w:color w:val="000080"/>
          <w:sz w:val="20"/>
          <w:szCs w:val="20"/>
          <w:lang w:val="en-US"/>
        </w:rPr>
        <w:t xml:space="preserve"> PDO("</w:t>
      </w:r>
      <w:proofErr w:type="spellStart"/>
      <w:r>
        <w:rPr>
          <w:rFonts w:ascii="Courier New" w:hAnsi="Courier New"/>
          <w:color w:val="000080"/>
          <w:sz w:val="20"/>
          <w:szCs w:val="20"/>
          <w:lang w:val="en-US"/>
        </w:rPr>
        <w:t>mysql:host</w:t>
      </w:r>
      <w:proofErr w:type="spellEnd"/>
      <w:r>
        <w:rPr>
          <w:rFonts w:ascii="Courier New" w:hAnsi="Courier New"/>
          <w:color w:val="000080"/>
          <w:sz w:val="20"/>
          <w:szCs w:val="20"/>
          <w:lang w:val="en-US"/>
        </w:rPr>
        <w:t>=$</w:t>
      </w:r>
      <w:proofErr w:type="spellStart"/>
      <w:r>
        <w:rPr>
          <w:rFonts w:ascii="Courier New" w:hAnsi="Courier New"/>
          <w:color w:val="000080"/>
          <w:sz w:val="20"/>
          <w:szCs w:val="20"/>
          <w:lang w:val="en-US"/>
        </w:rPr>
        <w:t>serveur;dbname</w:t>
      </w:r>
      <w:proofErr w:type="spellEnd"/>
      <w:r>
        <w:rPr>
          <w:rFonts w:ascii="Courier New" w:hAnsi="Courier New"/>
          <w:color w:val="000080"/>
          <w:sz w:val="20"/>
          <w:szCs w:val="20"/>
          <w:lang w:val="en-US"/>
        </w:rPr>
        <w:t>=$</w:t>
      </w:r>
      <w:proofErr w:type="spellStart"/>
      <w:r>
        <w:rPr>
          <w:rFonts w:ascii="Courier New" w:hAnsi="Courier New"/>
          <w:color w:val="000080"/>
          <w:sz w:val="20"/>
          <w:szCs w:val="20"/>
          <w:lang w:val="en-US"/>
        </w:rPr>
        <w:t>bd</w:t>
      </w:r>
      <w:proofErr w:type="spellEnd"/>
      <w:r>
        <w:rPr>
          <w:rFonts w:ascii="Courier New" w:hAnsi="Courier New"/>
          <w:color w:val="000080"/>
          <w:sz w:val="20"/>
          <w:szCs w:val="20"/>
          <w:lang w:val="en-US"/>
        </w:rPr>
        <w:t>", $login, $</w:t>
      </w:r>
      <w:proofErr w:type="spellStart"/>
      <w:r>
        <w:rPr>
          <w:rFonts w:ascii="Courier New" w:hAnsi="Courier New"/>
          <w:color w:val="000080"/>
          <w:sz w:val="20"/>
          <w:szCs w:val="20"/>
          <w:lang w:val="en-US"/>
        </w:rPr>
        <w:t>mdp</w:t>
      </w:r>
      <w:proofErr w:type="spellEnd"/>
      <w:r>
        <w:rPr>
          <w:rFonts w:ascii="Courier New" w:hAnsi="Courier New"/>
          <w:color w:val="000080"/>
          <w:sz w:val="20"/>
          <w:szCs w:val="20"/>
          <w:lang w:val="en-US"/>
        </w:rPr>
        <w:t>);</w:t>
      </w:r>
    </w:p>
    <w:p w:rsidR="005812CE" w:rsidRPr="00A6456E" w:rsidRDefault="005812CE">
      <w:pPr>
        <w:pStyle w:val="Corps"/>
        <w:suppressAutoHyphens/>
        <w:jc w:val="both"/>
        <w:rPr>
          <w:rFonts w:ascii="Arial" w:eastAsia="Arial" w:hAnsi="Arial" w:cs="Arial"/>
          <w:color w:val="000080"/>
          <w:sz w:val="20"/>
          <w:szCs w:val="20"/>
          <w:lang w:val="en-US"/>
        </w:rPr>
      </w:pP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Les paramètres de la fonction </w:t>
      </w:r>
      <w:proofErr w:type="gramStart"/>
      <w:r>
        <w:rPr>
          <w:rFonts w:ascii="Courier New" w:hAnsi="Courier New"/>
          <w:color w:val="000080"/>
          <w:sz w:val="20"/>
          <w:szCs w:val="20"/>
        </w:rPr>
        <w:t>PDO(</w:t>
      </w:r>
      <w:proofErr w:type="gramEnd"/>
      <w:r>
        <w:rPr>
          <w:rFonts w:ascii="Courier New" w:hAnsi="Courier New"/>
          <w:color w:val="000080"/>
          <w:sz w:val="20"/>
          <w:szCs w:val="20"/>
        </w:rPr>
        <w:t>)</w:t>
      </w:r>
      <w:r>
        <w:rPr>
          <w:rFonts w:ascii="Arial" w:hAnsi="Arial"/>
          <w:color w:val="000080"/>
          <w:sz w:val="20"/>
          <w:szCs w:val="20"/>
        </w:rPr>
        <w:t xml:space="preserve"> permettent de spécifier :</w:t>
      </w:r>
    </w:p>
    <w:p w:rsidR="005812CE" w:rsidRDefault="008D5015">
      <w:pPr>
        <w:pStyle w:val="Corps"/>
        <w:numPr>
          <w:ilvl w:val="0"/>
          <w:numId w:val="1"/>
        </w:numPr>
        <w:suppressAutoHyphens/>
        <w:jc w:val="both"/>
        <w:rPr>
          <w:rFonts w:ascii="Arial" w:hAnsi="Arial"/>
          <w:color w:val="000080"/>
          <w:sz w:val="20"/>
          <w:szCs w:val="20"/>
        </w:rPr>
      </w:pPr>
      <w:r>
        <w:rPr>
          <w:rFonts w:ascii="Arial" w:hAnsi="Arial"/>
          <w:color w:val="000080"/>
          <w:sz w:val="20"/>
          <w:szCs w:val="20"/>
        </w:rPr>
        <w:t xml:space="preserve">le driver de base de données à utiliser : </w:t>
      </w:r>
      <w:proofErr w:type="spellStart"/>
      <w:r>
        <w:rPr>
          <w:rFonts w:ascii="Courier New" w:hAnsi="Courier New"/>
          <w:color w:val="000080"/>
          <w:sz w:val="20"/>
          <w:szCs w:val="20"/>
        </w:rPr>
        <w:t>mysql</w:t>
      </w:r>
      <w:proofErr w:type="spellEnd"/>
    </w:p>
    <w:p w:rsidR="005812CE" w:rsidRDefault="008D5015">
      <w:pPr>
        <w:pStyle w:val="Corps"/>
        <w:numPr>
          <w:ilvl w:val="0"/>
          <w:numId w:val="1"/>
        </w:numPr>
        <w:suppressAutoHyphens/>
        <w:jc w:val="both"/>
        <w:rPr>
          <w:rFonts w:ascii="Arial" w:hAnsi="Arial"/>
          <w:color w:val="000080"/>
          <w:sz w:val="20"/>
          <w:szCs w:val="20"/>
        </w:rPr>
      </w:pPr>
      <w:r>
        <w:rPr>
          <w:rFonts w:ascii="Arial" w:hAnsi="Arial"/>
          <w:color w:val="000080"/>
          <w:sz w:val="20"/>
          <w:szCs w:val="20"/>
        </w:rPr>
        <w:t xml:space="preserve">l'adresse ou le nom du serveur : </w:t>
      </w:r>
      <w:r>
        <w:rPr>
          <w:rFonts w:ascii="Courier New" w:hAnsi="Courier New"/>
          <w:color w:val="000080"/>
          <w:sz w:val="20"/>
          <w:szCs w:val="20"/>
        </w:rPr>
        <w:t>$serveur</w:t>
      </w:r>
    </w:p>
    <w:p w:rsidR="005812CE" w:rsidRDefault="008D5015">
      <w:pPr>
        <w:pStyle w:val="Corps"/>
        <w:numPr>
          <w:ilvl w:val="0"/>
          <w:numId w:val="1"/>
        </w:numPr>
        <w:suppressAutoHyphens/>
        <w:jc w:val="both"/>
        <w:rPr>
          <w:rFonts w:ascii="Arial" w:hAnsi="Arial"/>
          <w:color w:val="000080"/>
          <w:sz w:val="20"/>
          <w:szCs w:val="20"/>
        </w:rPr>
      </w:pPr>
      <w:r>
        <w:rPr>
          <w:rFonts w:ascii="Arial" w:hAnsi="Arial"/>
          <w:color w:val="000080"/>
          <w:sz w:val="20"/>
          <w:szCs w:val="20"/>
        </w:rPr>
        <w:t xml:space="preserve">le nom de la base de données à utiliser : </w:t>
      </w:r>
      <w:r>
        <w:rPr>
          <w:rFonts w:ascii="Courier New" w:hAnsi="Courier New"/>
          <w:color w:val="000080"/>
          <w:sz w:val="20"/>
          <w:szCs w:val="20"/>
        </w:rPr>
        <w:t>$bd</w:t>
      </w:r>
    </w:p>
    <w:p w:rsidR="005812CE" w:rsidRDefault="008D5015">
      <w:pPr>
        <w:pStyle w:val="Corps"/>
        <w:numPr>
          <w:ilvl w:val="0"/>
          <w:numId w:val="1"/>
        </w:numPr>
        <w:suppressAutoHyphens/>
        <w:jc w:val="both"/>
        <w:rPr>
          <w:rFonts w:ascii="Arial" w:hAnsi="Arial"/>
          <w:color w:val="000080"/>
          <w:sz w:val="20"/>
          <w:szCs w:val="20"/>
        </w:rPr>
      </w:pPr>
      <w:r>
        <w:rPr>
          <w:rFonts w:ascii="Arial" w:hAnsi="Arial"/>
          <w:color w:val="000080"/>
          <w:sz w:val="20"/>
          <w:szCs w:val="20"/>
        </w:rPr>
        <w:t xml:space="preserve">le nom d'utilisateur pour se connecter au SGBDR : </w:t>
      </w:r>
      <w:r>
        <w:rPr>
          <w:rFonts w:ascii="Courier New" w:hAnsi="Courier New"/>
          <w:color w:val="000080"/>
          <w:sz w:val="20"/>
          <w:szCs w:val="20"/>
        </w:rPr>
        <w:t>$login</w:t>
      </w:r>
    </w:p>
    <w:p w:rsidR="005812CE" w:rsidRDefault="008D5015">
      <w:pPr>
        <w:pStyle w:val="Corps"/>
        <w:numPr>
          <w:ilvl w:val="0"/>
          <w:numId w:val="1"/>
        </w:numPr>
        <w:suppressAutoHyphens/>
        <w:jc w:val="both"/>
        <w:rPr>
          <w:rFonts w:ascii="Arial" w:eastAsia="Arial" w:hAnsi="Arial" w:cs="Arial"/>
          <w:color w:val="000080"/>
          <w:sz w:val="20"/>
          <w:szCs w:val="20"/>
        </w:rPr>
      </w:pPr>
      <w:r>
        <w:rPr>
          <w:rFonts w:ascii="Arial" w:hAnsi="Arial"/>
          <w:color w:val="000080"/>
          <w:sz w:val="20"/>
          <w:szCs w:val="20"/>
        </w:rPr>
        <w:t xml:space="preserve">le mot de passe de l'utilisateur : </w:t>
      </w:r>
      <w:r>
        <w:rPr>
          <w:rFonts w:ascii="Courier New" w:hAnsi="Courier New"/>
          <w:color w:val="000080"/>
          <w:sz w:val="20"/>
          <w:szCs w:val="20"/>
        </w:rPr>
        <w:t>$</w:t>
      </w:r>
      <w:proofErr w:type="spellStart"/>
      <w:r>
        <w:rPr>
          <w:rFonts w:ascii="Courier New" w:hAnsi="Courier New"/>
          <w:color w:val="000080"/>
          <w:sz w:val="20"/>
          <w:szCs w:val="20"/>
        </w:rPr>
        <w:t>mdp</w:t>
      </w:r>
      <w:proofErr w:type="spellEnd"/>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Courier New" w:hAnsi="Courier New"/>
          <w:color w:val="000080"/>
          <w:sz w:val="20"/>
          <w:szCs w:val="20"/>
          <w:lang w:val="de-DE"/>
        </w:rPr>
      </w:pPr>
      <w:r>
        <w:rPr>
          <w:rFonts w:ascii="Arial" w:hAnsi="Arial"/>
          <w:color w:val="000080"/>
          <w:sz w:val="20"/>
          <w:szCs w:val="20"/>
        </w:rPr>
        <w:t xml:space="preserve">La ligne suivante permet de configurer la connexion en mode </w:t>
      </w:r>
      <w:proofErr w:type="spellStart"/>
      <w:r>
        <w:rPr>
          <w:rFonts w:ascii="Arial" w:hAnsi="Arial"/>
          <w:color w:val="000080"/>
          <w:sz w:val="20"/>
          <w:szCs w:val="20"/>
        </w:rPr>
        <w:t>debug</w:t>
      </w:r>
      <w:proofErr w:type="spellEnd"/>
      <w:r>
        <w:rPr>
          <w:rFonts w:ascii="Arial" w:hAnsi="Arial"/>
          <w:color w:val="000080"/>
          <w:sz w:val="20"/>
          <w:szCs w:val="20"/>
        </w:rPr>
        <w:t xml:space="preserve">. </w:t>
      </w:r>
    </w:p>
    <w:p w:rsidR="005812CE" w:rsidRDefault="008D5015">
      <w:pPr>
        <w:pStyle w:val="Corps"/>
        <w:suppressAutoHyphens/>
        <w:jc w:val="both"/>
        <w:rPr>
          <w:rFonts w:ascii="Arial" w:eastAsia="Arial" w:hAnsi="Arial" w:cs="Arial"/>
          <w:color w:val="000080"/>
          <w:sz w:val="20"/>
          <w:szCs w:val="20"/>
        </w:rPr>
      </w:pPr>
      <w:r>
        <w:rPr>
          <w:rFonts w:ascii="Courier New" w:hAnsi="Courier New"/>
          <w:color w:val="000080"/>
          <w:sz w:val="20"/>
          <w:szCs w:val="20"/>
          <w:lang w:val="de-DE"/>
        </w:rPr>
        <w:t>$</w:t>
      </w:r>
      <w:proofErr w:type="spellStart"/>
      <w:r>
        <w:rPr>
          <w:rFonts w:ascii="Courier New" w:hAnsi="Courier New"/>
          <w:color w:val="000080"/>
          <w:sz w:val="20"/>
          <w:szCs w:val="20"/>
          <w:lang w:val="de-DE"/>
        </w:rPr>
        <w:t>conn</w:t>
      </w:r>
      <w:proofErr w:type="spellEnd"/>
      <w:r>
        <w:rPr>
          <w:rFonts w:ascii="Courier New" w:hAnsi="Courier New"/>
          <w:color w:val="000080"/>
          <w:sz w:val="20"/>
          <w:szCs w:val="20"/>
          <w:lang w:val="de-DE"/>
        </w:rPr>
        <w:t>-&gt;</w:t>
      </w:r>
      <w:proofErr w:type="spellStart"/>
      <w:r>
        <w:rPr>
          <w:rFonts w:ascii="Courier New" w:hAnsi="Courier New"/>
          <w:color w:val="000080"/>
          <w:sz w:val="20"/>
          <w:szCs w:val="20"/>
          <w:lang w:val="de-DE"/>
        </w:rPr>
        <w:t>setAttribute</w:t>
      </w:r>
      <w:proofErr w:type="spellEnd"/>
      <w:r>
        <w:rPr>
          <w:rFonts w:ascii="Courier New" w:hAnsi="Courier New"/>
          <w:color w:val="000080"/>
          <w:sz w:val="20"/>
          <w:szCs w:val="20"/>
          <w:lang w:val="de-DE"/>
        </w:rPr>
        <w:t>(PDO::</w:t>
      </w:r>
      <w:proofErr w:type="spellStart"/>
      <w:r>
        <w:rPr>
          <w:rFonts w:ascii="Courier New" w:hAnsi="Courier New"/>
          <w:color w:val="000080"/>
          <w:sz w:val="20"/>
          <w:szCs w:val="20"/>
          <w:lang w:val="de-DE"/>
        </w:rPr>
        <w:t>ATTR_ERRMODE</w:t>
      </w:r>
      <w:proofErr w:type="spellEnd"/>
      <w:r>
        <w:rPr>
          <w:rFonts w:ascii="Courier New" w:hAnsi="Courier New"/>
          <w:color w:val="000080"/>
          <w:sz w:val="20"/>
          <w:szCs w:val="20"/>
          <w:lang w:val="de-DE"/>
        </w:rPr>
        <w:t>, PDO::</w:t>
      </w:r>
      <w:proofErr w:type="spellStart"/>
      <w:r>
        <w:rPr>
          <w:rFonts w:ascii="Courier New" w:hAnsi="Courier New"/>
          <w:color w:val="000080"/>
          <w:sz w:val="20"/>
          <w:szCs w:val="20"/>
          <w:lang w:val="de-DE"/>
        </w:rPr>
        <w:t>ERRMODE_EXCEPTION</w:t>
      </w:r>
      <w:proofErr w:type="spellEnd"/>
      <w:r>
        <w:rPr>
          <w:rFonts w:ascii="Courier New" w:hAnsi="Courier New"/>
          <w:color w:val="000080"/>
          <w:sz w:val="20"/>
          <w:szCs w:val="20"/>
          <w:lang w:val="de-DE"/>
        </w:rPr>
        <w: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Dans ce mode, les erreurs SQL et les erreurs d'accès à la base de données sont interceptées et peuvent être affichées à l'utilisateur.</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Ce mode est préférable pendant les phases de développement ou de maintenance. Cette instruction peut être désactivée lorsque le site passe en production.</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PDO est une interface d'accès aux bases de données en PHP. PDO fonctionne avec de multiples SGBDR, il peut fonctionner avec MySQL, MariaDB, </w:t>
      </w:r>
      <w:proofErr w:type="spellStart"/>
      <w:r>
        <w:rPr>
          <w:rFonts w:ascii="Arial" w:hAnsi="Arial"/>
          <w:color w:val="000080"/>
          <w:sz w:val="20"/>
          <w:szCs w:val="20"/>
        </w:rPr>
        <w:t>Postgres</w:t>
      </w:r>
      <w:proofErr w:type="spellEnd"/>
      <w:r>
        <w:rPr>
          <w:rFonts w:ascii="Arial" w:hAnsi="Arial"/>
          <w:color w:val="000080"/>
          <w:sz w:val="20"/>
          <w:szCs w:val="20"/>
        </w:rPr>
        <w:t xml:space="preserve"> etc. L'avantage d'une telle solution est qu'il n'est pas utile de </w:t>
      </w:r>
      <w:proofErr w:type="spellStart"/>
      <w:r>
        <w:rPr>
          <w:rFonts w:ascii="Arial" w:hAnsi="Arial"/>
          <w:color w:val="000080"/>
          <w:sz w:val="20"/>
          <w:szCs w:val="20"/>
        </w:rPr>
        <w:t>ré-écrire</w:t>
      </w:r>
      <w:proofErr w:type="spellEnd"/>
      <w:r>
        <w:rPr>
          <w:rFonts w:ascii="Arial" w:hAnsi="Arial"/>
          <w:color w:val="000080"/>
          <w:sz w:val="20"/>
          <w:szCs w:val="20"/>
        </w:rPr>
        <w:t xml:space="preserve"> toutes les fonctions d'accès aux données si on change de SGBDR.</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pPr>
      <w:r>
        <w:rPr>
          <w:rFonts w:ascii="Arial" w:hAnsi="Arial"/>
          <w:color w:val="000080"/>
          <w:sz w:val="20"/>
          <w:szCs w:val="20"/>
        </w:rPr>
        <w:t>PDO fournit un ensemble de fonctions permettant d'exécuter des requêtes SQL dans un programme PHP. On peut ainsi exécuter des requêtes, récupérer leur résultat, connaître le nombre de lignes dans ce résultat, annuler une transaction, récupérer les messages d'erreur SQL etc.</w:t>
      </w:r>
    </w:p>
    <w:p w:rsidR="005812CE" w:rsidRDefault="00D66A35" w:rsidP="007869A9">
      <w:pPr>
        <w:pStyle w:val="Corps"/>
        <w:suppressAutoHyphens/>
        <w:ind w:left="-426"/>
        <w:jc w:val="both"/>
        <w:rPr>
          <w:rFonts w:ascii="Arial" w:hAnsi="Arial"/>
          <w:i/>
          <w:iCs/>
          <w:color w:val="000080"/>
          <w:sz w:val="20"/>
          <w:szCs w:val="20"/>
        </w:rPr>
      </w:pPr>
      <w:r>
        <w:rPr>
          <w:noProof/>
          <w:lang w:eastAsia="fr-FR" w:bidi="ar-SA"/>
        </w:rPr>
        <w:drawing>
          <wp:inline distT="0" distB="0" distL="0" distR="0">
            <wp:extent cx="6752737" cy="245745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752737" cy="2457450"/>
                    </a:xfrm>
                    <a:prstGeom prst="rect">
                      <a:avLst/>
                    </a:prstGeom>
                    <a:solidFill>
                      <a:srgbClr val="FFFFFF"/>
                    </a:solidFill>
                    <a:ln w="9525">
                      <a:noFill/>
                      <a:miter lim="800000"/>
                      <a:headEnd/>
                      <a:tailEnd/>
                    </a:ln>
                  </pic:spPr>
                </pic:pic>
              </a:graphicData>
            </a:graphic>
          </wp:inline>
        </w:drawing>
      </w:r>
    </w:p>
    <w:p w:rsidR="005812CE" w:rsidRDefault="008D5015">
      <w:pPr>
        <w:pStyle w:val="Corps"/>
        <w:suppressAutoHyphens/>
        <w:jc w:val="center"/>
        <w:rPr>
          <w:rFonts w:ascii="Arial" w:eastAsia="Arial" w:hAnsi="Arial" w:cs="Arial"/>
          <w:color w:val="000080"/>
          <w:sz w:val="20"/>
          <w:szCs w:val="20"/>
        </w:rPr>
      </w:pPr>
      <w:r>
        <w:rPr>
          <w:rFonts w:ascii="Arial" w:hAnsi="Arial"/>
          <w:i/>
          <w:iCs/>
          <w:color w:val="000080"/>
          <w:sz w:val="20"/>
          <w:szCs w:val="20"/>
        </w:rPr>
        <w:t xml:space="preserve">Fonctions de base d'accès </w:t>
      </w:r>
      <w:proofErr w:type="gramStart"/>
      <w:r>
        <w:rPr>
          <w:rFonts w:ascii="Arial" w:hAnsi="Arial"/>
          <w:i/>
          <w:iCs/>
          <w:color w:val="000080"/>
          <w:sz w:val="20"/>
          <w:szCs w:val="20"/>
        </w:rPr>
        <w:t>a</w:t>
      </w:r>
      <w:proofErr w:type="gramEnd"/>
      <w:r>
        <w:rPr>
          <w:rFonts w:ascii="Arial" w:hAnsi="Arial"/>
          <w:i/>
          <w:iCs/>
          <w:color w:val="000080"/>
          <w:sz w:val="20"/>
          <w:szCs w:val="20"/>
        </w:rPr>
        <w:t xml:space="preserve"> une base de données</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b/>
          <w:bCs/>
          <w:color w:val="000080"/>
          <w:sz w:val="20"/>
          <w:szCs w:val="20"/>
        </w:rPr>
        <w:t>Gestion des exceptions</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L'accès à un SGBDR dans une application n'est pas garanti. Il faut donc prévoir des mécanismes en cas de perte de la connexion, d'erreur d'authentification à la base de données, de droits d'accès insuffisants, etc.</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Le mécanisme d'exception permet de prendre en compte ces situations.</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Ce document n'explique pas le fonctionnement des exceptions, mais illustre comment on peut s'en servir dans une fonction du modèle.</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On observe deux blocs bien distincts dans l'exemple au dessus : </w:t>
      </w:r>
    </w:p>
    <w:p w:rsidR="005812CE" w:rsidRDefault="008D5015">
      <w:pPr>
        <w:pStyle w:val="Corps"/>
        <w:numPr>
          <w:ilvl w:val="0"/>
          <w:numId w:val="1"/>
        </w:numPr>
        <w:suppressAutoHyphens/>
        <w:jc w:val="both"/>
        <w:rPr>
          <w:rFonts w:ascii="Arial" w:hAnsi="Arial"/>
          <w:color w:val="000080"/>
          <w:sz w:val="20"/>
          <w:szCs w:val="20"/>
        </w:rPr>
      </w:pPr>
      <w:proofErr w:type="spellStart"/>
      <w:r>
        <w:rPr>
          <w:rFonts w:ascii="Arial" w:hAnsi="Arial"/>
          <w:color w:val="000080"/>
          <w:sz w:val="20"/>
          <w:szCs w:val="20"/>
        </w:rPr>
        <w:t>try</w:t>
      </w:r>
      <w:proofErr w:type="spellEnd"/>
      <w:r>
        <w:rPr>
          <w:rFonts w:ascii="Arial" w:hAnsi="Arial"/>
          <w:color w:val="000080"/>
          <w:sz w:val="20"/>
          <w:szCs w:val="20"/>
        </w:rPr>
        <w:t xml:space="preserve"> : bloc de code à exécuter sous condition qu'il n'y ait pas d'erreur PDO ;</w:t>
      </w:r>
    </w:p>
    <w:p w:rsidR="005812CE" w:rsidRDefault="008D5015">
      <w:pPr>
        <w:pStyle w:val="Corps"/>
        <w:numPr>
          <w:ilvl w:val="0"/>
          <w:numId w:val="1"/>
        </w:numPr>
        <w:suppressAutoHyphens/>
        <w:jc w:val="both"/>
        <w:rPr>
          <w:rFonts w:ascii="Arial" w:eastAsia="Arial" w:hAnsi="Arial" w:cs="Arial"/>
          <w:color w:val="000080"/>
          <w:sz w:val="20"/>
          <w:szCs w:val="20"/>
        </w:rPr>
      </w:pPr>
      <w:r>
        <w:rPr>
          <w:rFonts w:ascii="Arial" w:hAnsi="Arial"/>
          <w:color w:val="000080"/>
          <w:sz w:val="20"/>
          <w:szCs w:val="20"/>
        </w:rPr>
        <w:t xml:space="preserve">catch : interception du type d'erreur </w:t>
      </w:r>
      <w:proofErr w:type="spellStart"/>
      <w:r>
        <w:rPr>
          <w:rFonts w:ascii="Arial" w:hAnsi="Arial"/>
          <w:color w:val="000080"/>
          <w:sz w:val="20"/>
          <w:szCs w:val="20"/>
        </w:rPr>
        <w:t>PDOException</w:t>
      </w:r>
      <w:proofErr w:type="spellEnd"/>
      <w:r>
        <w:rPr>
          <w:rFonts w:ascii="Arial" w:hAnsi="Arial"/>
          <w:color w:val="000080"/>
          <w:sz w:val="20"/>
          <w:szCs w:val="20"/>
        </w:rPr>
        <w:t xml:space="preserve"> dans le bloc </w:t>
      </w:r>
      <w:proofErr w:type="spellStart"/>
      <w:r>
        <w:rPr>
          <w:rFonts w:ascii="Arial" w:hAnsi="Arial"/>
          <w:color w:val="000080"/>
          <w:sz w:val="20"/>
          <w:szCs w:val="20"/>
        </w:rPr>
        <w:t>try</w:t>
      </w:r>
      <w:proofErr w:type="spellEnd"/>
      <w:r>
        <w:rPr>
          <w:rFonts w:ascii="Arial" w:hAnsi="Arial"/>
          <w:color w:val="000080"/>
          <w:sz w:val="20"/>
          <w:szCs w:val="20"/>
        </w:rPr>
        <w:t xml:space="preserve">. Si une erreur est détectée, le bloc </w:t>
      </w:r>
      <w:r>
        <w:rPr>
          <w:rFonts w:ascii="Arial" w:hAnsi="Arial"/>
          <w:color w:val="000080"/>
          <w:sz w:val="20"/>
          <w:szCs w:val="20"/>
        </w:rPr>
        <w:lastRenderedPageBreak/>
        <w:t>d'instruction du catch est exécuté. Le code présent ici permet d'afficher le message d'erreur puis d'arrêter l'exécution du programme.</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Par exemple, si une erreur de type </w:t>
      </w:r>
      <w:proofErr w:type="spellStart"/>
      <w:r>
        <w:rPr>
          <w:rFonts w:ascii="Arial" w:hAnsi="Arial"/>
          <w:color w:val="000080"/>
          <w:sz w:val="20"/>
          <w:szCs w:val="20"/>
        </w:rPr>
        <w:t>PDOException</w:t>
      </w:r>
      <w:proofErr w:type="spellEnd"/>
      <w:r>
        <w:rPr>
          <w:rFonts w:ascii="Arial" w:hAnsi="Arial"/>
          <w:color w:val="000080"/>
          <w:sz w:val="20"/>
          <w:szCs w:val="20"/>
        </w:rPr>
        <w:t xml:space="preserve"> se produit pendant la préparation de la requête, le bloc d'instruction catch est exécuté.</w:t>
      </w:r>
    </w:p>
    <w:p w:rsidR="005812CE" w:rsidRDefault="005812CE">
      <w:pPr>
        <w:pStyle w:val="Corps"/>
        <w:suppressAutoHyphens/>
        <w:jc w:val="both"/>
        <w:rPr>
          <w:rFonts w:ascii="Arial" w:eastAsia="Arial" w:hAnsi="Arial" w:cs="Arial"/>
          <w:color w:val="000080"/>
          <w:sz w:val="20"/>
          <w:szCs w:val="20"/>
        </w:rPr>
      </w:pP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pPr>
      <w:r>
        <w:rPr>
          <w:rFonts w:ascii="Georgia" w:hAnsi="Georgia"/>
          <w:b/>
          <w:bCs/>
          <w:i/>
          <w:iCs/>
          <w:color w:val="000080"/>
          <w:sz w:val="26"/>
          <w:szCs w:val="26"/>
        </w:rPr>
        <w:t>B - Ajout de fonctionnalités au modèle</w:t>
      </w:r>
    </w:p>
    <w:p w:rsidR="005812CE" w:rsidRDefault="008D5015">
      <w:pPr>
        <w:pStyle w:val="titreetannexe"/>
        <w:suppressAutoHyphens/>
        <w:rPr>
          <w:color w:val="000080"/>
          <w:sz w:val="20"/>
          <w:szCs w:val="20"/>
        </w:rPr>
      </w:pPr>
      <w:r>
        <w:t xml:space="preserve">Question 5 - mise en place de la fonction </w:t>
      </w:r>
      <w:proofErr w:type="spellStart"/>
      <w:proofErr w:type="gramStart"/>
      <w:r>
        <w:t>delAimer</w:t>
      </w:r>
      <w:proofErr w:type="spellEnd"/>
      <w:r>
        <w:t>()</w:t>
      </w:r>
      <w:proofErr w:type="gramEnd"/>
    </w:p>
    <w:p w:rsidR="005812CE" w:rsidRDefault="008D5015">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annexes 9 et 10</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Les utilisateurs inscrits sur le site ont la possibilité de supprimer un restaurant de leur liste de restaurants aimés.</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Dans la base de données, cette action se traduit par la suppression de l'occurrence associée dans la table </w:t>
      </w:r>
      <w:proofErr w:type="gramStart"/>
      <w:r>
        <w:rPr>
          <w:rFonts w:ascii="Arial" w:hAnsi="Arial"/>
          <w:color w:val="000080"/>
          <w:sz w:val="20"/>
          <w:szCs w:val="20"/>
        </w:rPr>
        <w:t>aimer</w:t>
      </w:r>
      <w:proofErr w:type="gramEnd"/>
      <w:r>
        <w:rPr>
          <w:rFonts w:ascii="Arial" w:hAnsi="Arial"/>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5.1.</w:t>
      </w:r>
      <w:r>
        <w:rPr>
          <w:rFonts w:ascii="Arial" w:hAnsi="Arial"/>
          <w:color w:val="000080"/>
          <w:sz w:val="20"/>
          <w:szCs w:val="20"/>
        </w:rPr>
        <w:t xml:space="preserve"> Quelle est la clé primaire de la table </w:t>
      </w:r>
      <w:proofErr w:type="gramStart"/>
      <w:r>
        <w:rPr>
          <w:rFonts w:ascii="Arial" w:hAnsi="Arial"/>
          <w:color w:val="000080"/>
          <w:sz w:val="20"/>
          <w:szCs w:val="20"/>
        </w:rPr>
        <w:t>aimer</w:t>
      </w:r>
      <w:proofErr w:type="gramEnd"/>
      <w:r>
        <w:rPr>
          <w:rFonts w:ascii="Arial" w:hAnsi="Arial"/>
          <w:color w:val="000080"/>
          <w:sz w:val="20"/>
          <w:szCs w:val="20"/>
        </w:rPr>
        <w:t xml:space="preserve"> ?</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5.2.</w:t>
      </w:r>
      <w:r>
        <w:rPr>
          <w:rFonts w:ascii="Arial" w:hAnsi="Arial"/>
          <w:color w:val="000080"/>
          <w:sz w:val="20"/>
          <w:szCs w:val="20"/>
        </w:rPr>
        <w:t xml:space="preserve"> Rappeler la syntaxe de la requête de suppression en SQL.</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5.3.</w:t>
      </w:r>
      <w:r>
        <w:rPr>
          <w:rFonts w:ascii="Arial" w:hAnsi="Arial"/>
          <w:color w:val="000080"/>
          <w:sz w:val="20"/>
          <w:szCs w:val="20"/>
        </w:rPr>
        <w:t xml:space="preserve"> Écrire la requête SQL permettant de supprimer une occurrence précise de la table </w:t>
      </w:r>
      <w:proofErr w:type="gramStart"/>
      <w:r>
        <w:rPr>
          <w:rFonts w:ascii="Arial" w:hAnsi="Arial"/>
          <w:color w:val="000080"/>
          <w:sz w:val="20"/>
          <w:szCs w:val="20"/>
        </w:rPr>
        <w:t>aimer</w:t>
      </w:r>
      <w:proofErr w:type="gramEnd"/>
      <w:r>
        <w:rPr>
          <w:rFonts w:ascii="Arial" w:hAnsi="Arial"/>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5.4.</w:t>
      </w:r>
      <w:r>
        <w:rPr>
          <w:rFonts w:ascii="Arial" w:hAnsi="Arial"/>
          <w:color w:val="000080"/>
          <w:sz w:val="20"/>
          <w:szCs w:val="20"/>
        </w:rPr>
        <w:t xml:space="preserve"> Se connecter à </w:t>
      </w:r>
      <w:proofErr w:type="spellStart"/>
      <w:r>
        <w:rPr>
          <w:rFonts w:ascii="Arial" w:hAnsi="Arial"/>
          <w:color w:val="000080"/>
          <w:sz w:val="20"/>
          <w:szCs w:val="20"/>
        </w:rPr>
        <w:t>phpmyadmin</w:t>
      </w:r>
      <w:proofErr w:type="spellEnd"/>
      <w:r>
        <w:rPr>
          <w:rFonts w:ascii="Arial" w:hAnsi="Arial"/>
          <w:color w:val="000080"/>
          <w:sz w:val="20"/>
          <w:szCs w:val="20"/>
        </w:rPr>
        <w:t xml:space="preserve"> et tester la requête à l'aide d'un exemple.</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5.5.</w:t>
      </w:r>
      <w:r>
        <w:rPr>
          <w:rFonts w:ascii="Arial" w:hAnsi="Arial"/>
          <w:color w:val="000080"/>
          <w:sz w:val="20"/>
          <w:szCs w:val="20"/>
        </w:rPr>
        <w:t xml:space="preserve"> Dans quel script du modèle doit être placée la fonction </w:t>
      </w:r>
      <w:proofErr w:type="spellStart"/>
      <w:proofErr w:type="gramStart"/>
      <w:r>
        <w:rPr>
          <w:rFonts w:ascii="Arial" w:hAnsi="Arial"/>
          <w:color w:val="000080"/>
          <w:sz w:val="20"/>
          <w:szCs w:val="20"/>
        </w:rPr>
        <w:t>delAimer</w:t>
      </w:r>
      <w:proofErr w:type="spellEnd"/>
      <w:r>
        <w:rPr>
          <w:rFonts w:ascii="Arial" w:hAnsi="Arial"/>
          <w:color w:val="000080"/>
          <w:sz w:val="20"/>
          <w:szCs w:val="20"/>
        </w:rPr>
        <w:t>(</w:t>
      </w:r>
      <w:proofErr w:type="gramEnd"/>
      <w:r>
        <w:rPr>
          <w:rFonts w:ascii="Arial" w:hAnsi="Arial"/>
          <w:color w:val="000080"/>
          <w:sz w:val="20"/>
          <w:szCs w:val="20"/>
        </w:rPr>
        <w:t>) ? Justifier.</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5.6.</w:t>
      </w:r>
      <w:r>
        <w:rPr>
          <w:rFonts w:ascii="Arial" w:hAnsi="Arial"/>
          <w:color w:val="000080"/>
          <w:sz w:val="20"/>
          <w:szCs w:val="20"/>
        </w:rPr>
        <w:t xml:space="preserve"> Quels sont les paramètres à transmettre à la fonction </w:t>
      </w:r>
      <w:proofErr w:type="spellStart"/>
      <w:proofErr w:type="gramStart"/>
      <w:r>
        <w:rPr>
          <w:rFonts w:ascii="Arial" w:hAnsi="Arial"/>
          <w:color w:val="000080"/>
          <w:sz w:val="20"/>
          <w:szCs w:val="20"/>
        </w:rPr>
        <w:t>delAimer</w:t>
      </w:r>
      <w:proofErr w:type="spellEnd"/>
      <w:r>
        <w:rPr>
          <w:rFonts w:ascii="Arial" w:hAnsi="Arial"/>
          <w:color w:val="000080"/>
          <w:sz w:val="20"/>
          <w:szCs w:val="20"/>
        </w:rPr>
        <w:t>(</w:t>
      </w:r>
      <w:proofErr w:type="gramEnd"/>
      <w:r>
        <w:rPr>
          <w:rFonts w:ascii="Arial" w:hAnsi="Arial"/>
          <w:color w:val="000080"/>
          <w:sz w:val="20"/>
          <w:szCs w:val="20"/>
        </w:rPr>
        <w:t>) permettant de supprimer précisément une occurrence de la base de données ? En déduire le prototype de la fonction.</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5.7.</w:t>
      </w:r>
      <w:r>
        <w:rPr>
          <w:rFonts w:ascii="Arial" w:hAnsi="Arial"/>
          <w:color w:val="000080"/>
          <w:sz w:val="20"/>
          <w:szCs w:val="20"/>
        </w:rPr>
        <w:t xml:space="preserve"> Écrire le code de la fonction, puis ajouter un appel à cette fonction dans la section de test du script modèle approprié.</w:t>
      </w:r>
    </w:p>
    <w:p w:rsidR="005812CE" w:rsidRDefault="005812CE">
      <w:pPr>
        <w:pStyle w:val="Corps"/>
        <w:suppressAutoHyphens/>
        <w:jc w:val="both"/>
        <w:rPr>
          <w:rFonts w:ascii="Arial" w:eastAsia="Arial" w:hAnsi="Arial" w:cs="Arial"/>
          <w:color w:val="000080"/>
          <w:sz w:val="20"/>
          <w:szCs w:val="20"/>
        </w:rPr>
      </w:pP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L'implémentation de la fonctionnalité - en plus du modèle - dans le site sera faite au TP suivant.</w:t>
      </w:r>
    </w:p>
    <w:p w:rsidR="005812CE" w:rsidRDefault="005812CE">
      <w:pPr>
        <w:pStyle w:val="Corps"/>
        <w:suppressAutoHyphens/>
        <w:jc w:val="both"/>
        <w:rPr>
          <w:rFonts w:ascii="Arial" w:eastAsia="Arial" w:hAnsi="Arial" w:cs="Arial"/>
          <w:color w:val="000080"/>
          <w:sz w:val="20"/>
          <w:szCs w:val="20"/>
        </w:rPr>
      </w:pPr>
    </w:p>
    <w:p w:rsidR="005812CE" w:rsidRDefault="005812CE">
      <w:pPr>
        <w:pStyle w:val="Corps"/>
        <w:pageBreakBefore/>
        <w:suppressAutoHyphens/>
        <w:jc w:val="both"/>
        <w:rPr>
          <w:rFonts w:ascii="Arial" w:eastAsia="Arial" w:hAnsi="Arial" w:cs="Arial"/>
          <w:color w:val="000080"/>
          <w:sz w:val="20"/>
          <w:szCs w:val="20"/>
        </w:rPr>
      </w:pPr>
    </w:p>
    <w:p w:rsidR="005812CE" w:rsidRDefault="008D5015">
      <w:pPr>
        <w:pStyle w:val="titreetannexe"/>
        <w:suppressAutoHyphens/>
        <w:rPr>
          <w:color w:val="000080"/>
          <w:sz w:val="20"/>
          <w:szCs w:val="20"/>
        </w:rPr>
      </w:pPr>
      <w:r>
        <w:t>Question 6 - consultation des critiques - notes et commentaires - d'un restaurant.</w:t>
      </w:r>
    </w:p>
    <w:p w:rsidR="005812CE" w:rsidRDefault="008D5015">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annexes 12</w:t>
      </w:r>
    </w:p>
    <w:p w:rsidR="005812CE" w:rsidRDefault="005812CE">
      <w:pPr>
        <w:pStyle w:val="Corps"/>
        <w:suppressAutoHyphens/>
        <w:jc w:val="both"/>
        <w:rPr>
          <w:rFonts w:ascii="Arial" w:eastAsia="Arial" w:hAnsi="Arial" w:cs="Arial"/>
          <w:color w:val="000080"/>
          <w:sz w:val="20"/>
          <w:szCs w:val="20"/>
        </w:rPr>
      </w:pPr>
    </w:p>
    <w:p w:rsidR="005812CE" w:rsidRDefault="00D66A35">
      <w:pPr>
        <w:pStyle w:val="Corps"/>
        <w:suppressAutoHyphens/>
        <w:jc w:val="center"/>
        <w:rPr>
          <w:rFonts w:ascii="Arial" w:hAnsi="Arial"/>
          <w:i/>
          <w:iCs/>
          <w:color w:val="000080"/>
          <w:sz w:val="20"/>
          <w:szCs w:val="20"/>
        </w:rPr>
      </w:pPr>
      <w:r>
        <w:rPr>
          <w:noProof/>
          <w:lang w:eastAsia="fr-FR" w:bidi="ar-SA"/>
        </w:rPr>
        <w:drawing>
          <wp:inline distT="0" distB="0" distL="0" distR="0">
            <wp:extent cx="4772025" cy="2790825"/>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72025" cy="2790825"/>
                    </a:xfrm>
                    <a:prstGeom prst="rect">
                      <a:avLst/>
                    </a:prstGeom>
                    <a:solidFill>
                      <a:srgbClr val="FFFFFF"/>
                    </a:solidFill>
                    <a:ln w="9525">
                      <a:noFill/>
                      <a:miter lim="800000"/>
                      <a:headEnd/>
                      <a:tailEnd/>
                    </a:ln>
                  </pic:spPr>
                </pic:pic>
              </a:graphicData>
            </a:graphic>
          </wp:inline>
        </w:drawing>
      </w:r>
    </w:p>
    <w:p w:rsidR="005812CE" w:rsidRDefault="008D5015">
      <w:pPr>
        <w:pStyle w:val="Corps"/>
        <w:suppressAutoHyphens/>
        <w:jc w:val="center"/>
        <w:rPr>
          <w:rFonts w:ascii="Arial" w:eastAsia="Arial" w:hAnsi="Arial" w:cs="Arial"/>
          <w:color w:val="000080"/>
          <w:sz w:val="20"/>
          <w:szCs w:val="20"/>
        </w:rPr>
      </w:pPr>
      <w:r>
        <w:rPr>
          <w:rFonts w:ascii="Arial" w:hAnsi="Arial"/>
          <w:i/>
          <w:iCs/>
          <w:color w:val="000080"/>
          <w:sz w:val="20"/>
          <w:szCs w:val="20"/>
        </w:rPr>
        <w:t>Fiche descriptive d'un restaurant et commentaires associés</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La fiche descriptive d'un restaurant contient en bas de page la liste des critiques (notes et commentaires) émises par les utilisateurs sur ce restaurant.</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La vue et le contrôleur sont déjà codés pour cette fonctionnalité, mais la fonction du modèle se contente pour le moment de retourner une liste vide.</w:t>
      </w:r>
    </w:p>
    <w:p w:rsidR="005812CE" w:rsidRDefault="008D5015">
      <w:pPr>
        <w:pStyle w:val="Corps"/>
        <w:suppressAutoHyphens/>
        <w:jc w:val="both"/>
        <w:rPr>
          <w:rFonts w:ascii="Courier New" w:hAnsi="Courier New"/>
          <w:color w:val="000080"/>
          <w:sz w:val="20"/>
          <w:szCs w:val="20"/>
        </w:rPr>
      </w:pPr>
      <w:r>
        <w:rPr>
          <w:rFonts w:ascii="Arial" w:hAnsi="Arial"/>
          <w:color w:val="000080"/>
          <w:sz w:val="20"/>
          <w:szCs w:val="20"/>
        </w:rPr>
        <w:t>Dans le contrôleur, la ligne suivante permet d'appeler la fonction du modèle que vous devez écrire dans cet exercice.</w:t>
      </w:r>
    </w:p>
    <w:p w:rsidR="005812CE" w:rsidRDefault="008D5015">
      <w:pPr>
        <w:pStyle w:val="Corps"/>
        <w:suppressAutoHyphens/>
        <w:jc w:val="both"/>
        <w:rPr>
          <w:rFonts w:ascii="Arial" w:eastAsia="Arial" w:hAnsi="Arial" w:cs="Arial"/>
          <w:color w:val="000080"/>
          <w:sz w:val="20"/>
          <w:szCs w:val="20"/>
        </w:rPr>
      </w:pPr>
      <w:r>
        <w:rPr>
          <w:rFonts w:ascii="Courier New" w:hAnsi="Courier New"/>
          <w:color w:val="000080"/>
          <w:sz w:val="20"/>
          <w:szCs w:val="20"/>
        </w:rPr>
        <w:t xml:space="preserve">$critiques = </w:t>
      </w:r>
      <w:proofErr w:type="spellStart"/>
      <w:proofErr w:type="gramStart"/>
      <w:r>
        <w:rPr>
          <w:rFonts w:ascii="Courier New" w:hAnsi="Courier New"/>
          <w:color w:val="000080"/>
          <w:sz w:val="20"/>
          <w:szCs w:val="20"/>
        </w:rPr>
        <w:t>getCritiquerByIdR</w:t>
      </w:r>
      <w:proofErr w:type="spellEnd"/>
      <w:r>
        <w:rPr>
          <w:rFonts w:ascii="Courier New" w:hAnsi="Courier New"/>
          <w:color w:val="000080"/>
          <w:sz w:val="20"/>
          <w:szCs w:val="20"/>
        </w:rPr>
        <w:t>(</w:t>
      </w:r>
      <w:proofErr w:type="gramEnd"/>
      <w:r>
        <w:rPr>
          <w:rFonts w:ascii="Courier New" w:hAnsi="Courier New"/>
          <w:color w:val="000080"/>
          <w:sz w:val="20"/>
          <w:szCs w:val="20"/>
        </w:rPr>
        <w:t>$</w:t>
      </w:r>
      <w:proofErr w:type="spellStart"/>
      <w:r>
        <w:rPr>
          <w:rFonts w:ascii="Courier New" w:hAnsi="Courier New"/>
          <w:color w:val="000080"/>
          <w:sz w:val="20"/>
          <w:szCs w:val="20"/>
        </w:rPr>
        <w:t>idR</w:t>
      </w:r>
      <w:proofErr w:type="spellEnd"/>
      <w:r>
        <w:rPr>
          <w:rFonts w:ascii="Courier New" w:hAnsi="Courier New"/>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Cette ligne nous informe du nom que doit prendre la méthode ainsi que du paramètre attendu. </w:t>
      </w: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De même le nom de la variable à gauche de l'affectation ($critiques) nous informe que la valeur qui doit être retournée est une liste de critiques. </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Une critique étant composée de tous les éléments de la table </w:t>
      </w:r>
      <w:proofErr w:type="gramStart"/>
      <w:r>
        <w:rPr>
          <w:rFonts w:ascii="Arial" w:hAnsi="Arial"/>
          <w:color w:val="000080"/>
          <w:sz w:val="20"/>
          <w:szCs w:val="20"/>
        </w:rPr>
        <w:t>critiquer</w:t>
      </w:r>
      <w:proofErr w:type="gramEnd"/>
      <w:r>
        <w:rPr>
          <w:rFonts w:ascii="Arial" w:hAnsi="Arial"/>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color w:val="000080"/>
          <w:sz w:val="20"/>
          <w:szCs w:val="20"/>
        </w:rPr>
        <w:t xml:space="preserve">Dans la vue, la section de code suivante affiche les critiques attribuées au restaurant contenues dans la variable </w:t>
      </w:r>
      <w:r>
        <w:rPr>
          <w:rFonts w:ascii="Courier New" w:hAnsi="Courier New"/>
          <w:color w:val="000080"/>
          <w:sz w:val="20"/>
          <w:szCs w:val="20"/>
        </w:rPr>
        <w:t>$critiques</w:t>
      </w:r>
      <w:r>
        <w:rPr>
          <w:rFonts w:ascii="Arial" w:hAnsi="Arial"/>
          <w:color w:val="000080"/>
          <w:sz w:val="20"/>
          <w:szCs w:val="20"/>
        </w:rPr>
        <w: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lang w:val="en-US"/>
        </w:rPr>
      </w:pPr>
      <w:r w:rsidRPr="007869A9">
        <w:rPr>
          <w:rFonts w:ascii="Courier New" w:hAnsi="Courier New" w:cs="Courier New"/>
          <w:color w:val="000080"/>
          <w:sz w:val="20"/>
          <w:szCs w:val="20"/>
          <w:lang w:val="en-US"/>
        </w:rPr>
        <w:t>&lt;</w:t>
      </w:r>
      <w:proofErr w:type="spellStart"/>
      <w:r w:rsidRPr="007869A9">
        <w:rPr>
          <w:rFonts w:ascii="Courier New" w:hAnsi="Courier New" w:cs="Courier New"/>
          <w:color w:val="000080"/>
          <w:sz w:val="20"/>
          <w:szCs w:val="20"/>
          <w:lang w:val="en-US"/>
        </w:rPr>
        <w:t>ul</w:t>
      </w:r>
      <w:proofErr w:type="spellEnd"/>
      <w:r w:rsidRPr="007869A9">
        <w:rPr>
          <w:rFonts w:ascii="Courier New" w:hAnsi="Courier New" w:cs="Courier New"/>
          <w:color w:val="000080"/>
          <w:sz w:val="20"/>
          <w:szCs w:val="20"/>
          <w:lang w:val="en-US"/>
        </w:rPr>
        <w:t xml:space="preserve"> id="critiques"&gt;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lang w:val="en-US"/>
        </w:rPr>
      </w:pPr>
      <w:r w:rsidRPr="007869A9">
        <w:rPr>
          <w:rFonts w:ascii="Courier New" w:hAnsi="Courier New" w:cs="Courier New"/>
          <w:color w:val="000080"/>
          <w:sz w:val="20"/>
          <w:szCs w:val="20"/>
          <w:lang w:val="en-US"/>
        </w:rPr>
        <w:t xml:space="preserve">    </w:t>
      </w:r>
      <w:proofErr w:type="gramStart"/>
      <w:r w:rsidRPr="007869A9">
        <w:rPr>
          <w:rFonts w:ascii="Courier New" w:hAnsi="Courier New" w:cs="Courier New"/>
          <w:color w:val="000080"/>
          <w:sz w:val="20"/>
          <w:szCs w:val="20"/>
          <w:lang w:val="en-US"/>
        </w:rPr>
        <w:t>&lt;?php</w:t>
      </w:r>
      <w:proofErr w:type="gramEnd"/>
      <w:r w:rsidRPr="007869A9">
        <w:rPr>
          <w:rFonts w:ascii="Courier New" w:hAnsi="Courier New" w:cs="Courier New"/>
          <w:color w:val="000080"/>
          <w:sz w:val="20"/>
          <w:szCs w:val="20"/>
          <w:lang w:val="en-US"/>
        </w:rPr>
        <w:t xml:space="preserve"> for ($</w:t>
      </w:r>
      <w:proofErr w:type="spellStart"/>
      <w:r w:rsidRPr="007869A9">
        <w:rPr>
          <w:rFonts w:ascii="Courier New" w:hAnsi="Courier New" w:cs="Courier New"/>
          <w:color w:val="000080"/>
          <w:sz w:val="20"/>
          <w:szCs w:val="20"/>
          <w:lang w:val="en-US"/>
        </w:rPr>
        <w:t>i</w:t>
      </w:r>
      <w:proofErr w:type="spellEnd"/>
      <w:r w:rsidRPr="007869A9">
        <w:rPr>
          <w:rFonts w:ascii="Courier New" w:hAnsi="Courier New" w:cs="Courier New"/>
          <w:color w:val="000080"/>
          <w:sz w:val="20"/>
          <w:szCs w:val="20"/>
          <w:lang w:val="en-US"/>
        </w:rPr>
        <w:t xml:space="preserve"> = 0; $</w:t>
      </w:r>
      <w:proofErr w:type="spellStart"/>
      <w:r w:rsidRPr="007869A9">
        <w:rPr>
          <w:rFonts w:ascii="Courier New" w:hAnsi="Courier New" w:cs="Courier New"/>
          <w:color w:val="000080"/>
          <w:sz w:val="20"/>
          <w:szCs w:val="20"/>
          <w:lang w:val="en-US"/>
        </w:rPr>
        <w:t>i</w:t>
      </w:r>
      <w:proofErr w:type="spellEnd"/>
      <w:r w:rsidRPr="007869A9">
        <w:rPr>
          <w:rFonts w:ascii="Courier New" w:hAnsi="Courier New" w:cs="Courier New"/>
          <w:color w:val="000080"/>
          <w:sz w:val="20"/>
          <w:szCs w:val="20"/>
          <w:lang w:val="en-US"/>
        </w:rPr>
        <w:t xml:space="preserve"> &lt; count($critiques); $</w:t>
      </w:r>
      <w:proofErr w:type="spellStart"/>
      <w:r w:rsidRPr="007869A9">
        <w:rPr>
          <w:rFonts w:ascii="Courier New" w:hAnsi="Courier New" w:cs="Courier New"/>
          <w:color w:val="000080"/>
          <w:sz w:val="20"/>
          <w:szCs w:val="20"/>
          <w:lang w:val="en-US"/>
        </w:rPr>
        <w:t>i</w:t>
      </w:r>
      <w:proofErr w:type="spellEnd"/>
      <w:r w:rsidRPr="007869A9">
        <w:rPr>
          <w:rFonts w:ascii="Courier New" w:hAnsi="Courier New" w:cs="Courier New"/>
          <w:color w:val="000080"/>
          <w:sz w:val="20"/>
          <w:szCs w:val="20"/>
          <w:lang w:val="en-US"/>
        </w:rPr>
        <w:t>++) { ?&gt;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rPr>
      </w:pPr>
      <w:r w:rsidRPr="007869A9">
        <w:rPr>
          <w:rFonts w:ascii="Courier New" w:hAnsi="Courier New" w:cs="Courier New"/>
          <w:color w:val="000080"/>
          <w:sz w:val="20"/>
          <w:szCs w:val="20"/>
          <w:lang w:val="en-US"/>
        </w:rPr>
        <w:t xml:space="preserve">        </w:t>
      </w:r>
      <w:r w:rsidRPr="007869A9">
        <w:rPr>
          <w:rFonts w:ascii="Courier New" w:hAnsi="Courier New" w:cs="Courier New"/>
          <w:color w:val="000080"/>
          <w:sz w:val="20"/>
          <w:szCs w:val="20"/>
        </w:rPr>
        <w:t>&lt;</w:t>
      </w:r>
      <w:proofErr w:type="gramStart"/>
      <w:r w:rsidRPr="007869A9">
        <w:rPr>
          <w:rFonts w:ascii="Courier New" w:hAnsi="Courier New" w:cs="Courier New"/>
          <w:color w:val="000080"/>
          <w:sz w:val="20"/>
          <w:szCs w:val="20"/>
        </w:rPr>
        <w:t>li</w:t>
      </w:r>
      <w:proofErr w:type="gramEnd"/>
      <w:r w:rsidRPr="007869A9">
        <w:rPr>
          <w:rFonts w:ascii="Courier New" w:hAnsi="Courier New" w:cs="Courier New"/>
          <w:color w:val="000080"/>
          <w:sz w:val="20"/>
          <w:szCs w:val="20"/>
        </w:rPr>
        <w:t>&gt;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rPr>
      </w:pPr>
      <w:r w:rsidRPr="007869A9">
        <w:rPr>
          <w:rFonts w:ascii="Courier New" w:hAnsi="Courier New" w:cs="Courier New"/>
          <w:color w:val="000080"/>
          <w:sz w:val="20"/>
          <w:szCs w:val="20"/>
        </w:rPr>
        <w:t xml:space="preserve">            &lt;</w:t>
      </w:r>
      <w:proofErr w:type="spellStart"/>
      <w:proofErr w:type="gramStart"/>
      <w:r w:rsidRPr="007869A9">
        <w:rPr>
          <w:rFonts w:ascii="Courier New" w:hAnsi="Courier New" w:cs="Courier New"/>
          <w:color w:val="000080"/>
          <w:sz w:val="20"/>
          <w:szCs w:val="20"/>
        </w:rPr>
        <w:t>span</w:t>
      </w:r>
      <w:proofErr w:type="spellEnd"/>
      <w:proofErr w:type="gramEnd"/>
      <w:r w:rsidRPr="007869A9">
        <w:rPr>
          <w:rFonts w:ascii="Courier New" w:hAnsi="Courier New" w:cs="Courier New"/>
          <w:color w:val="000080"/>
          <w:sz w:val="20"/>
          <w:szCs w:val="20"/>
        </w:rPr>
        <w:t>&gt;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rPr>
      </w:pPr>
      <w:r w:rsidRPr="007869A9">
        <w:rPr>
          <w:rFonts w:ascii="Courier New" w:hAnsi="Courier New" w:cs="Courier New"/>
          <w:color w:val="000080"/>
          <w:sz w:val="20"/>
          <w:szCs w:val="20"/>
        </w:rPr>
        <w:t xml:space="preserve">                &lt;?= $</w:t>
      </w:r>
      <w:proofErr w:type="gramStart"/>
      <w:r w:rsidRPr="007869A9">
        <w:rPr>
          <w:rFonts w:ascii="Courier New" w:hAnsi="Courier New" w:cs="Courier New"/>
          <w:color w:val="000080"/>
          <w:sz w:val="20"/>
          <w:szCs w:val="20"/>
        </w:rPr>
        <w:t>critiques[</w:t>
      </w:r>
      <w:proofErr w:type="gramEnd"/>
      <w:r w:rsidRPr="007869A9">
        <w:rPr>
          <w:rFonts w:ascii="Courier New" w:hAnsi="Courier New" w:cs="Courier New"/>
          <w:color w:val="000080"/>
          <w:sz w:val="20"/>
          <w:szCs w:val="20"/>
        </w:rPr>
        <w:t>$i]["</w:t>
      </w:r>
      <w:proofErr w:type="spellStart"/>
      <w:r w:rsidRPr="007869A9">
        <w:rPr>
          <w:rFonts w:ascii="Courier New" w:hAnsi="Courier New" w:cs="Courier New"/>
          <w:color w:val="000080"/>
          <w:sz w:val="20"/>
          <w:szCs w:val="20"/>
        </w:rPr>
        <w:t>mailU</w:t>
      </w:r>
      <w:proofErr w:type="spellEnd"/>
      <w:r w:rsidRPr="007869A9">
        <w:rPr>
          <w:rFonts w:ascii="Courier New" w:hAnsi="Courier New" w:cs="Courier New"/>
          <w:color w:val="000080"/>
          <w:sz w:val="20"/>
          <w:szCs w:val="20"/>
        </w:rPr>
        <w:t xml:space="preserve">"] ?&gt; </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rPr>
      </w:pPr>
      <w:r w:rsidRPr="007869A9">
        <w:rPr>
          <w:rFonts w:ascii="Courier New" w:hAnsi="Courier New" w:cs="Courier New"/>
          <w:color w:val="000080"/>
          <w:sz w:val="20"/>
          <w:szCs w:val="20"/>
        </w:rPr>
        <w:t xml:space="preserve">                </w:t>
      </w:r>
      <w:proofErr w:type="gramStart"/>
      <w:r w:rsidRPr="007869A9">
        <w:rPr>
          <w:rFonts w:ascii="Courier New" w:hAnsi="Courier New" w:cs="Courier New"/>
          <w:color w:val="000080"/>
          <w:sz w:val="20"/>
          <w:szCs w:val="20"/>
        </w:rPr>
        <w:t>&lt;?php</w:t>
      </w:r>
      <w:proofErr w:type="gramEnd"/>
      <w:r w:rsidRPr="007869A9">
        <w:rPr>
          <w:rFonts w:ascii="Courier New" w:hAnsi="Courier New" w:cs="Courier New"/>
          <w:color w:val="000080"/>
          <w:sz w:val="20"/>
          <w:szCs w:val="20"/>
        </w:rPr>
        <w:t xml:space="preserve"> if ($critiques[$i]["</w:t>
      </w:r>
      <w:proofErr w:type="spellStart"/>
      <w:r w:rsidRPr="007869A9">
        <w:rPr>
          <w:rFonts w:ascii="Courier New" w:hAnsi="Courier New" w:cs="Courier New"/>
          <w:color w:val="000080"/>
          <w:sz w:val="20"/>
          <w:szCs w:val="20"/>
        </w:rPr>
        <w:t>mailU</w:t>
      </w:r>
      <w:proofErr w:type="spellEnd"/>
      <w:r w:rsidRPr="007869A9">
        <w:rPr>
          <w:rFonts w:ascii="Courier New" w:hAnsi="Courier New" w:cs="Courier New"/>
          <w:color w:val="000080"/>
          <w:sz w:val="20"/>
          <w:szCs w:val="20"/>
        </w:rPr>
        <w:t>"] == $</w:t>
      </w:r>
      <w:proofErr w:type="spellStart"/>
      <w:r w:rsidRPr="007869A9">
        <w:rPr>
          <w:rFonts w:ascii="Courier New" w:hAnsi="Courier New" w:cs="Courier New"/>
          <w:color w:val="000080"/>
          <w:sz w:val="20"/>
          <w:szCs w:val="20"/>
        </w:rPr>
        <w:t>mailU</w:t>
      </w:r>
      <w:proofErr w:type="spellEnd"/>
      <w:r w:rsidRPr="007869A9">
        <w:rPr>
          <w:rFonts w:ascii="Courier New" w:hAnsi="Courier New" w:cs="Courier New"/>
          <w:color w:val="000080"/>
          <w:sz w:val="20"/>
          <w:szCs w:val="20"/>
        </w:rPr>
        <w:t>) { ?&gt;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lang w:val="en-US"/>
        </w:rPr>
      </w:pPr>
      <w:r w:rsidRPr="007869A9">
        <w:rPr>
          <w:rFonts w:ascii="Courier New" w:hAnsi="Courier New" w:cs="Courier New"/>
          <w:color w:val="000080"/>
          <w:sz w:val="20"/>
          <w:szCs w:val="20"/>
        </w:rPr>
        <w:t xml:space="preserve">                    &lt;a </w:t>
      </w:r>
      <w:proofErr w:type="spellStart"/>
      <w:r w:rsidRPr="007869A9">
        <w:rPr>
          <w:rFonts w:ascii="Courier New" w:hAnsi="Courier New" w:cs="Courier New"/>
          <w:color w:val="000080"/>
          <w:sz w:val="20"/>
          <w:szCs w:val="20"/>
        </w:rPr>
        <w:t>href</w:t>
      </w:r>
      <w:proofErr w:type="spellEnd"/>
      <w:r w:rsidRPr="007869A9">
        <w:rPr>
          <w:rFonts w:ascii="Courier New" w:hAnsi="Courier New" w:cs="Courier New"/>
          <w:color w:val="000080"/>
          <w:sz w:val="20"/>
          <w:szCs w:val="20"/>
        </w:rPr>
        <w:t>='</w:t>
      </w:r>
      <w:proofErr w:type="gramStart"/>
      <w:r w:rsidRPr="007869A9">
        <w:rPr>
          <w:rFonts w:ascii="Courier New" w:hAnsi="Courier New" w:cs="Courier New"/>
          <w:color w:val="000080"/>
          <w:sz w:val="20"/>
          <w:szCs w:val="20"/>
        </w:rPr>
        <w:t>./</w:t>
      </w:r>
      <w:proofErr w:type="gramEnd"/>
      <w:r w:rsidRPr="007869A9">
        <w:rPr>
          <w:rFonts w:ascii="Courier New" w:hAnsi="Courier New" w:cs="Courier New"/>
          <w:color w:val="000080"/>
          <w:sz w:val="20"/>
          <w:szCs w:val="20"/>
        </w:rPr>
        <w:t>?action=</w:t>
      </w:r>
      <w:proofErr w:type="spellStart"/>
      <w:r w:rsidRPr="007869A9">
        <w:rPr>
          <w:rFonts w:ascii="Courier New" w:hAnsi="Courier New" w:cs="Courier New"/>
          <w:color w:val="000080"/>
          <w:sz w:val="20"/>
          <w:szCs w:val="20"/>
        </w:rPr>
        <w:t>supprimerCritique</w:t>
      </w:r>
      <w:proofErr w:type="spellEnd"/>
      <w:r w:rsidRPr="007869A9">
        <w:rPr>
          <w:rFonts w:ascii="Courier New" w:hAnsi="Courier New" w:cs="Courier New"/>
          <w:color w:val="000080"/>
          <w:sz w:val="20"/>
          <w:szCs w:val="20"/>
        </w:rPr>
        <w:t>&amp;</w:t>
      </w:r>
      <w:proofErr w:type="spellStart"/>
      <w:r w:rsidRPr="007869A9">
        <w:rPr>
          <w:rFonts w:ascii="Courier New" w:hAnsi="Courier New" w:cs="Courier New"/>
          <w:color w:val="000080"/>
          <w:sz w:val="20"/>
          <w:szCs w:val="20"/>
        </w:rPr>
        <w:t>idR</w:t>
      </w:r>
      <w:proofErr w:type="spellEnd"/>
      <w:r w:rsidRPr="007869A9">
        <w:rPr>
          <w:rFonts w:ascii="Courier New" w:hAnsi="Courier New" w:cs="Courier New"/>
          <w:color w:val="000080"/>
          <w:sz w:val="20"/>
          <w:szCs w:val="20"/>
        </w:rPr>
        <w:t xml:space="preserve">=&lt;?= </w:t>
      </w:r>
      <w:r w:rsidRPr="007869A9">
        <w:rPr>
          <w:rFonts w:ascii="Courier New" w:hAnsi="Courier New" w:cs="Courier New"/>
          <w:color w:val="000080"/>
          <w:sz w:val="20"/>
          <w:szCs w:val="20"/>
          <w:lang w:val="en-US"/>
        </w:rPr>
        <w:t>$</w:t>
      </w:r>
      <w:proofErr w:type="spellStart"/>
      <w:r w:rsidRPr="007869A9">
        <w:rPr>
          <w:rFonts w:ascii="Courier New" w:hAnsi="Courier New" w:cs="Courier New"/>
          <w:color w:val="000080"/>
          <w:sz w:val="20"/>
          <w:szCs w:val="20"/>
          <w:lang w:val="en-US"/>
        </w:rPr>
        <w:t>unResto</w:t>
      </w:r>
      <w:proofErr w:type="spellEnd"/>
      <w:r w:rsidRPr="007869A9">
        <w:rPr>
          <w:rFonts w:ascii="Courier New" w:hAnsi="Courier New" w:cs="Courier New"/>
          <w:color w:val="000080"/>
          <w:sz w:val="20"/>
          <w:szCs w:val="20"/>
          <w:lang w:val="en-US"/>
        </w:rPr>
        <w:t>['</w:t>
      </w:r>
      <w:proofErr w:type="spellStart"/>
      <w:r w:rsidRPr="007869A9">
        <w:rPr>
          <w:rFonts w:ascii="Courier New" w:hAnsi="Courier New" w:cs="Courier New"/>
          <w:color w:val="000080"/>
          <w:sz w:val="20"/>
          <w:szCs w:val="20"/>
          <w:lang w:val="en-US"/>
        </w:rPr>
        <w:t>idR</w:t>
      </w:r>
      <w:proofErr w:type="spellEnd"/>
      <w:r w:rsidRPr="007869A9">
        <w:rPr>
          <w:rFonts w:ascii="Courier New" w:hAnsi="Courier New" w:cs="Courier New"/>
          <w:color w:val="000080"/>
          <w:sz w:val="20"/>
          <w:szCs w:val="20"/>
          <w:lang w:val="en-US"/>
        </w:rPr>
        <w:t>']; ?&gt;'&gt;</w:t>
      </w:r>
      <w:proofErr w:type="spellStart"/>
      <w:r w:rsidRPr="007869A9">
        <w:rPr>
          <w:rFonts w:ascii="Courier New" w:hAnsi="Courier New" w:cs="Courier New"/>
          <w:color w:val="000080"/>
          <w:sz w:val="20"/>
          <w:szCs w:val="20"/>
          <w:lang w:val="en-US"/>
        </w:rPr>
        <w:t>Supprimer</w:t>
      </w:r>
      <w:proofErr w:type="spellEnd"/>
      <w:r w:rsidRPr="007869A9">
        <w:rPr>
          <w:rFonts w:ascii="Courier New" w:hAnsi="Courier New" w:cs="Courier New"/>
          <w:color w:val="000080"/>
          <w:sz w:val="20"/>
          <w:szCs w:val="20"/>
          <w:lang w:val="en-US"/>
        </w:rPr>
        <w:t>&lt;/a&gt;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lang w:val="en-US"/>
        </w:rPr>
      </w:pPr>
      <w:r w:rsidRPr="007869A9">
        <w:rPr>
          <w:rFonts w:ascii="Courier New" w:hAnsi="Courier New" w:cs="Courier New"/>
          <w:color w:val="000080"/>
          <w:sz w:val="20"/>
          <w:szCs w:val="20"/>
          <w:lang w:val="en-US"/>
        </w:rPr>
        <w:t xml:space="preserve">                </w:t>
      </w:r>
      <w:proofErr w:type="gramStart"/>
      <w:r w:rsidRPr="007869A9">
        <w:rPr>
          <w:rFonts w:ascii="Courier New" w:hAnsi="Courier New" w:cs="Courier New"/>
          <w:color w:val="000080"/>
          <w:sz w:val="20"/>
          <w:szCs w:val="20"/>
          <w:lang w:val="en-US"/>
        </w:rPr>
        <w:t>&lt;?php</w:t>
      </w:r>
      <w:proofErr w:type="gramEnd"/>
      <w:r w:rsidRPr="007869A9">
        <w:rPr>
          <w:rFonts w:ascii="Courier New" w:hAnsi="Courier New" w:cs="Courier New"/>
          <w:color w:val="000080"/>
          <w:sz w:val="20"/>
          <w:szCs w:val="20"/>
          <w:lang w:val="en-US"/>
        </w:rPr>
        <w:t xml:space="preserve"> } ?&gt;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lang w:val="en-US"/>
        </w:rPr>
      </w:pPr>
      <w:r w:rsidRPr="007869A9">
        <w:rPr>
          <w:rFonts w:ascii="Courier New" w:hAnsi="Courier New" w:cs="Courier New"/>
          <w:color w:val="000080"/>
          <w:sz w:val="20"/>
          <w:szCs w:val="20"/>
          <w:lang w:val="en-US"/>
        </w:rPr>
        <w:t xml:space="preserve">            &lt;/span&gt;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lang w:val="en-US"/>
        </w:rPr>
      </w:pPr>
      <w:r w:rsidRPr="007869A9">
        <w:rPr>
          <w:rFonts w:ascii="Courier New" w:hAnsi="Courier New" w:cs="Courier New"/>
          <w:color w:val="000080"/>
          <w:sz w:val="20"/>
          <w:szCs w:val="20"/>
          <w:lang w:val="en-US"/>
        </w:rPr>
        <w:t xml:space="preserve">            &lt;</w:t>
      </w:r>
      <w:proofErr w:type="gramStart"/>
      <w:r w:rsidRPr="007869A9">
        <w:rPr>
          <w:rFonts w:ascii="Courier New" w:hAnsi="Courier New" w:cs="Courier New"/>
          <w:color w:val="000080"/>
          <w:sz w:val="20"/>
          <w:szCs w:val="20"/>
          <w:lang w:val="en-US"/>
        </w:rPr>
        <w:t>div</w:t>
      </w:r>
      <w:proofErr w:type="gramEnd"/>
      <w:r w:rsidRPr="007869A9">
        <w:rPr>
          <w:rFonts w:ascii="Courier New" w:hAnsi="Courier New" w:cs="Courier New"/>
          <w:color w:val="000080"/>
          <w:sz w:val="20"/>
          <w:szCs w:val="20"/>
          <w:lang w:val="en-US"/>
        </w:rPr>
        <w:t>&gt;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lang w:val="en-US"/>
        </w:rPr>
      </w:pPr>
      <w:r w:rsidRPr="007869A9">
        <w:rPr>
          <w:rFonts w:ascii="Courier New" w:hAnsi="Courier New" w:cs="Courier New"/>
          <w:color w:val="000080"/>
          <w:sz w:val="20"/>
          <w:szCs w:val="20"/>
          <w:lang w:val="en-US"/>
        </w:rPr>
        <w:t xml:space="preserve">                &lt;</w:t>
      </w:r>
      <w:proofErr w:type="gramStart"/>
      <w:r w:rsidRPr="007869A9">
        <w:rPr>
          <w:rFonts w:ascii="Courier New" w:hAnsi="Courier New" w:cs="Courier New"/>
          <w:color w:val="000080"/>
          <w:sz w:val="20"/>
          <w:szCs w:val="20"/>
          <w:lang w:val="en-US"/>
        </w:rPr>
        <w:t>span</w:t>
      </w:r>
      <w:proofErr w:type="gramEnd"/>
      <w:r w:rsidRPr="007869A9">
        <w:rPr>
          <w:rFonts w:ascii="Courier New" w:hAnsi="Courier New" w:cs="Courier New"/>
          <w:color w:val="000080"/>
          <w:sz w:val="20"/>
          <w:szCs w:val="20"/>
          <w:lang w:val="en-US"/>
        </w:rPr>
        <w:t>&gt;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lang w:val="en-US"/>
        </w:rPr>
      </w:pPr>
      <w:r w:rsidRPr="007869A9">
        <w:rPr>
          <w:rFonts w:ascii="Courier New" w:hAnsi="Courier New" w:cs="Courier New"/>
          <w:color w:val="000080"/>
          <w:sz w:val="20"/>
          <w:szCs w:val="20"/>
          <w:lang w:val="en-US"/>
        </w:rPr>
        <w:t xml:space="preserve">                    </w:t>
      </w:r>
      <w:proofErr w:type="gramStart"/>
      <w:r w:rsidRPr="007869A9">
        <w:rPr>
          <w:rFonts w:ascii="Courier New" w:hAnsi="Courier New" w:cs="Courier New"/>
          <w:color w:val="000080"/>
          <w:sz w:val="20"/>
          <w:szCs w:val="20"/>
          <w:lang w:val="en-US"/>
        </w:rPr>
        <w:t>&lt;?php</w:t>
      </w:r>
      <w:proofErr w:type="gramEnd"/>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lang w:val="en-US"/>
        </w:rPr>
      </w:pPr>
      <w:r w:rsidRPr="007869A9">
        <w:rPr>
          <w:rFonts w:ascii="Courier New" w:hAnsi="Courier New" w:cs="Courier New"/>
          <w:color w:val="000080"/>
          <w:sz w:val="20"/>
          <w:szCs w:val="20"/>
          <w:lang w:val="en-US"/>
        </w:rPr>
        <w:t xml:space="preserve">                    </w:t>
      </w:r>
      <w:proofErr w:type="gramStart"/>
      <w:r w:rsidRPr="007869A9">
        <w:rPr>
          <w:rFonts w:ascii="Courier New" w:hAnsi="Courier New" w:cs="Courier New"/>
          <w:color w:val="000080"/>
          <w:sz w:val="20"/>
          <w:szCs w:val="20"/>
          <w:lang w:val="en-US"/>
        </w:rPr>
        <w:t>if</w:t>
      </w:r>
      <w:proofErr w:type="gramEnd"/>
      <w:r w:rsidRPr="007869A9">
        <w:rPr>
          <w:rFonts w:ascii="Courier New" w:hAnsi="Courier New" w:cs="Courier New"/>
          <w:color w:val="000080"/>
          <w:sz w:val="20"/>
          <w:szCs w:val="20"/>
          <w:lang w:val="en-US"/>
        </w:rPr>
        <w:t xml:space="preserve"> ($critiques[$</w:t>
      </w:r>
      <w:proofErr w:type="spellStart"/>
      <w:r w:rsidRPr="007869A9">
        <w:rPr>
          <w:rFonts w:ascii="Courier New" w:hAnsi="Courier New" w:cs="Courier New"/>
          <w:color w:val="000080"/>
          <w:sz w:val="20"/>
          <w:szCs w:val="20"/>
          <w:lang w:val="en-US"/>
        </w:rPr>
        <w:t>i</w:t>
      </w:r>
      <w:proofErr w:type="spellEnd"/>
      <w:r w:rsidRPr="007869A9">
        <w:rPr>
          <w:rFonts w:ascii="Courier New" w:hAnsi="Courier New" w:cs="Courier New"/>
          <w:color w:val="000080"/>
          <w:sz w:val="20"/>
          <w:szCs w:val="20"/>
          <w:lang w:val="en-US"/>
        </w:rPr>
        <w:t>]["note"]) {</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lang w:val="en-US"/>
        </w:rPr>
      </w:pPr>
      <w:r w:rsidRPr="007869A9">
        <w:rPr>
          <w:rFonts w:ascii="Courier New" w:hAnsi="Courier New" w:cs="Courier New"/>
          <w:color w:val="000080"/>
          <w:sz w:val="20"/>
          <w:szCs w:val="20"/>
          <w:lang w:val="en-US"/>
        </w:rPr>
        <w:t xml:space="preserve">                        </w:t>
      </w:r>
      <w:proofErr w:type="gramStart"/>
      <w:r w:rsidRPr="007869A9">
        <w:rPr>
          <w:rFonts w:ascii="Courier New" w:hAnsi="Courier New" w:cs="Courier New"/>
          <w:color w:val="000080"/>
          <w:sz w:val="20"/>
          <w:szCs w:val="20"/>
          <w:lang w:val="en-US"/>
        </w:rPr>
        <w:t>echo</w:t>
      </w:r>
      <w:proofErr w:type="gramEnd"/>
      <w:r w:rsidRPr="007869A9">
        <w:rPr>
          <w:rFonts w:ascii="Courier New" w:hAnsi="Courier New" w:cs="Courier New"/>
          <w:color w:val="000080"/>
          <w:sz w:val="20"/>
          <w:szCs w:val="20"/>
          <w:lang w:val="en-US"/>
        </w:rPr>
        <w:t xml:space="preserve"> $critiques[$</w:t>
      </w:r>
      <w:proofErr w:type="spellStart"/>
      <w:r w:rsidRPr="007869A9">
        <w:rPr>
          <w:rFonts w:ascii="Courier New" w:hAnsi="Courier New" w:cs="Courier New"/>
          <w:color w:val="000080"/>
          <w:sz w:val="20"/>
          <w:szCs w:val="20"/>
          <w:lang w:val="en-US"/>
        </w:rPr>
        <w:t>i</w:t>
      </w:r>
      <w:proofErr w:type="spellEnd"/>
      <w:r w:rsidRPr="007869A9">
        <w:rPr>
          <w:rFonts w:ascii="Courier New" w:hAnsi="Courier New" w:cs="Courier New"/>
          <w:color w:val="000080"/>
          <w:sz w:val="20"/>
          <w:szCs w:val="20"/>
          <w:lang w:val="en-US"/>
        </w:rPr>
        <w:t>]["note"] . "/5";</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lang w:val="en-US"/>
        </w:rPr>
      </w:pPr>
      <w:r w:rsidRPr="007869A9">
        <w:rPr>
          <w:rFonts w:ascii="Courier New" w:hAnsi="Courier New" w:cs="Courier New"/>
          <w:color w:val="000080"/>
          <w:sz w:val="20"/>
          <w:szCs w:val="20"/>
          <w:lang w:val="en-US"/>
        </w:rPr>
        <w:t xml:space="preserve">                    }</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lang w:val="en-US"/>
        </w:rPr>
      </w:pPr>
      <w:r w:rsidRPr="007869A9">
        <w:rPr>
          <w:rFonts w:ascii="Courier New" w:hAnsi="Courier New" w:cs="Courier New"/>
          <w:color w:val="000080"/>
          <w:sz w:val="20"/>
          <w:szCs w:val="20"/>
          <w:lang w:val="en-US"/>
        </w:rPr>
        <w:lastRenderedPageBreak/>
        <w:t xml:space="preserve">                    ?&gt;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lang w:val="en-US"/>
        </w:rPr>
      </w:pPr>
      <w:r w:rsidRPr="007869A9">
        <w:rPr>
          <w:rFonts w:ascii="Courier New" w:hAnsi="Courier New" w:cs="Courier New"/>
          <w:color w:val="000080"/>
          <w:sz w:val="20"/>
          <w:szCs w:val="20"/>
          <w:lang w:val="en-US"/>
        </w:rPr>
        <w:t xml:space="preserve">                &lt;/span&gt;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rPr>
      </w:pPr>
      <w:r w:rsidRPr="007869A9">
        <w:rPr>
          <w:rFonts w:ascii="Courier New" w:hAnsi="Courier New" w:cs="Courier New"/>
          <w:color w:val="000080"/>
          <w:sz w:val="20"/>
          <w:szCs w:val="20"/>
          <w:lang w:val="en-US"/>
        </w:rPr>
        <w:t xml:space="preserve">                </w:t>
      </w:r>
      <w:r w:rsidRPr="007869A9">
        <w:rPr>
          <w:rFonts w:ascii="Courier New" w:hAnsi="Courier New" w:cs="Courier New"/>
          <w:color w:val="000080"/>
          <w:sz w:val="20"/>
          <w:szCs w:val="20"/>
        </w:rPr>
        <w:t>&lt;</w:t>
      </w:r>
      <w:proofErr w:type="spellStart"/>
      <w:r w:rsidRPr="007869A9">
        <w:rPr>
          <w:rFonts w:ascii="Courier New" w:hAnsi="Courier New" w:cs="Courier New"/>
          <w:color w:val="000080"/>
          <w:sz w:val="20"/>
          <w:szCs w:val="20"/>
        </w:rPr>
        <w:t>span</w:t>
      </w:r>
      <w:proofErr w:type="spellEnd"/>
      <w:r w:rsidRPr="007869A9">
        <w:rPr>
          <w:rFonts w:ascii="Courier New" w:hAnsi="Courier New" w:cs="Courier New"/>
          <w:color w:val="000080"/>
          <w:sz w:val="20"/>
          <w:szCs w:val="20"/>
        </w:rPr>
        <w:t>&gt;&lt;?= $</w:t>
      </w:r>
      <w:proofErr w:type="gramStart"/>
      <w:r w:rsidRPr="007869A9">
        <w:rPr>
          <w:rFonts w:ascii="Courier New" w:hAnsi="Courier New" w:cs="Courier New"/>
          <w:color w:val="000080"/>
          <w:sz w:val="20"/>
          <w:szCs w:val="20"/>
        </w:rPr>
        <w:t>critiques[</w:t>
      </w:r>
      <w:proofErr w:type="gramEnd"/>
      <w:r w:rsidRPr="007869A9">
        <w:rPr>
          <w:rFonts w:ascii="Courier New" w:hAnsi="Courier New" w:cs="Courier New"/>
          <w:color w:val="000080"/>
          <w:sz w:val="20"/>
          <w:szCs w:val="20"/>
        </w:rPr>
        <w:t>$i]["commentaire"] ?&gt; &lt;/</w:t>
      </w:r>
      <w:proofErr w:type="spellStart"/>
      <w:r w:rsidRPr="007869A9">
        <w:rPr>
          <w:rFonts w:ascii="Courier New" w:hAnsi="Courier New" w:cs="Courier New"/>
          <w:color w:val="000080"/>
          <w:sz w:val="20"/>
          <w:szCs w:val="20"/>
        </w:rPr>
        <w:t>span</w:t>
      </w:r>
      <w:proofErr w:type="spellEnd"/>
      <w:r w:rsidRPr="007869A9">
        <w:rPr>
          <w:rFonts w:ascii="Courier New" w:hAnsi="Courier New" w:cs="Courier New"/>
          <w:color w:val="000080"/>
          <w:sz w:val="20"/>
          <w:szCs w:val="20"/>
        </w:rPr>
        <w:t>&gt;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Arial" w:hAnsi="Courier New" w:cs="Courier New"/>
          <w:color w:val="000080"/>
          <w:sz w:val="20"/>
          <w:szCs w:val="20"/>
        </w:rPr>
      </w:pPr>
      <w:r w:rsidRPr="007869A9">
        <w:rPr>
          <w:rFonts w:ascii="Courier New" w:hAnsi="Courier New" w:cs="Courier New"/>
          <w:color w:val="000080"/>
          <w:sz w:val="20"/>
          <w:szCs w:val="20"/>
        </w:rPr>
        <w:t xml:space="preserve">            &lt;/</w:t>
      </w:r>
      <w:proofErr w:type="spellStart"/>
      <w:proofErr w:type="gramStart"/>
      <w:r w:rsidRPr="007869A9">
        <w:rPr>
          <w:rFonts w:ascii="Courier New" w:hAnsi="Courier New" w:cs="Courier New"/>
          <w:color w:val="000080"/>
          <w:sz w:val="20"/>
          <w:szCs w:val="20"/>
        </w:rPr>
        <w:t>div</w:t>
      </w:r>
      <w:proofErr w:type="spellEnd"/>
      <w:proofErr w:type="gramEnd"/>
      <w:r w:rsidRPr="007869A9">
        <w:rPr>
          <w:rFonts w:ascii="Courier New" w:hAnsi="Courier New" w:cs="Courier New"/>
          <w:color w:val="000080"/>
          <w:sz w:val="20"/>
          <w:szCs w:val="20"/>
        </w:rPr>
        <w:t>&gt;</w:t>
      </w:r>
    </w:p>
    <w:p w:rsidR="005812CE" w:rsidRPr="007869A9" w:rsidRDefault="005812C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Arial" w:hAnsi="Courier New" w:cs="Courier New"/>
          <w:color w:val="000080"/>
          <w:sz w:val="20"/>
          <w:szCs w:val="20"/>
        </w:rPr>
      </w:pP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rPr>
      </w:pPr>
      <w:r w:rsidRPr="007869A9">
        <w:rPr>
          <w:rFonts w:ascii="Courier New" w:hAnsi="Courier New" w:cs="Courier New"/>
          <w:color w:val="000080"/>
          <w:sz w:val="20"/>
          <w:szCs w:val="20"/>
        </w:rPr>
        <w:t xml:space="preserve">        &lt;/</w:t>
      </w:r>
      <w:proofErr w:type="gramStart"/>
      <w:r w:rsidRPr="007869A9">
        <w:rPr>
          <w:rFonts w:ascii="Courier New" w:hAnsi="Courier New" w:cs="Courier New"/>
          <w:color w:val="000080"/>
          <w:sz w:val="20"/>
          <w:szCs w:val="20"/>
        </w:rPr>
        <w:t>li</w:t>
      </w:r>
      <w:proofErr w:type="gramEnd"/>
      <w:r w:rsidRPr="007869A9">
        <w:rPr>
          <w:rFonts w:ascii="Courier New" w:hAnsi="Courier New" w:cs="Courier New"/>
          <w:color w:val="000080"/>
          <w:sz w:val="20"/>
          <w:szCs w:val="20"/>
        </w:rPr>
        <w:t>&gt;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s="Courier New"/>
          <w:color w:val="000080"/>
          <w:sz w:val="20"/>
          <w:szCs w:val="20"/>
        </w:rPr>
      </w:pPr>
      <w:r w:rsidRPr="007869A9">
        <w:rPr>
          <w:rFonts w:ascii="Courier New" w:hAnsi="Courier New" w:cs="Courier New"/>
          <w:color w:val="000080"/>
          <w:sz w:val="20"/>
          <w:szCs w:val="20"/>
        </w:rPr>
        <w:t xml:space="preserve">    </w:t>
      </w:r>
      <w:proofErr w:type="gramStart"/>
      <w:r w:rsidRPr="007869A9">
        <w:rPr>
          <w:rFonts w:ascii="Courier New" w:hAnsi="Courier New" w:cs="Courier New"/>
          <w:color w:val="000080"/>
          <w:sz w:val="20"/>
          <w:szCs w:val="20"/>
        </w:rPr>
        <w:t>&lt;?php</w:t>
      </w:r>
      <w:proofErr w:type="gramEnd"/>
      <w:r w:rsidRPr="007869A9">
        <w:rPr>
          <w:rFonts w:ascii="Courier New" w:hAnsi="Courier New" w:cs="Courier New"/>
          <w:color w:val="000080"/>
          <w:sz w:val="20"/>
          <w:szCs w:val="20"/>
        </w:rPr>
        <w:t xml:space="preserve"> } ?&gt;</w:t>
      </w:r>
    </w:p>
    <w:p w:rsidR="005812CE" w:rsidRPr="007869A9" w:rsidRDefault="008D5015">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Arial" w:hAnsi="Courier New" w:cs="Courier New"/>
          <w:color w:val="000080"/>
          <w:sz w:val="20"/>
          <w:szCs w:val="20"/>
        </w:rPr>
      </w:pPr>
      <w:r w:rsidRPr="007869A9">
        <w:rPr>
          <w:rFonts w:ascii="Courier New" w:hAnsi="Courier New" w:cs="Courier New"/>
          <w:color w:val="000080"/>
          <w:sz w:val="20"/>
          <w:szCs w:val="20"/>
        </w:rPr>
        <w:t>&lt;/</w:t>
      </w:r>
      <w:proofErr w:type="spellStart"/>
      <w:proofErr w:type="gramStart"/>
      <w:r w:rsidRPr="007869A9">
        <w:rPr>
          <w:rFonts w:ascii="Courier New" w:hAnsi="Courier New" w:cs="Courier New"/>
          <w:color w:val="000080"/>
          <w:sz w:val="20"/>
          <w:szCs w:val="20"/>
        </w:rPr>
        <w:t>ul</w:t>
      </w:r>
      <w:proofErr w:type="spellEnd"/>
      <w:proofErr w:type="gramEnd"/>
      <w:r w:rsidRPr="007869A9">
        <w:rPr>
          <w:rFonts w:ascii="Courier New" w:hAnsi="Courier New" w:cs="Courier New"/>
          <w:color w:val="000080"/>
          <w:sz w:val="20"/>
          <w:szCs w:val="20"/>
        </w:rPr>
        <w:t>&gt;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 xml:space="preserve">6.1. </w:t>
      </w:r>
      <w:r>
        <w:rPr>
          <w:rFonts w:ascii="Arial" w:hAnsi="Arial"/>
          <w:color w:val="000080"/>
          <w:sz w:val="20"/>
          <w:szCs w:val="20"/>
        </w:rPr>
        <w:t xml:space="preserve">Écrire la définition (prototype) de la fonction </w:t>
      </w:r>
      <w:proofErr w:type="spellStart"/>
      <w:proofErr w:type="gramStart"/>
      <w:r>
        <w:rPr>
          <w:rFonts w:ascii="Arial" w:hAnsi="Arial"/>
          <w:color w:val="000080"/>
          <w:sz w:val="20"/>
          <w:szCs w:val="20"/>
        </w:rPr>
        <w:t>getCritiquerByIdR</w:t>
      </w:r>
      <w:proofErr w:type="spellEnd"/>
      <w:r>
        <w:rPr>
          <w:rFonts w:ascii="Arial" w:hAnsi="Arial"/>
          <w:color w:val="000080"/>
          <w:sz w:val="20"/>
          <w:szCs w:val="20"/>
        </w:rPr>
        <w:t>(</w:t>
      </w:r>
      <w:proofErr w:type="gramEnd"/>
      <w:r>
        <w:rPr>
          <w:rFonts w:ascii="Arial" w:hAnsi="Arial"/>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 xml:space="preserve">6.2. </w:t>
      </w:r>
      <w:r>
        <w:rPr>
          <w:rFonts w:ascii="Arial" w:hAnsi="Arial"/>
          <w:color w:val="000080"/>
          <w:sz w:val="20"/>
          <w:szCs w:val="20"/>
        </w:rPr>
        <w:t>Écrire puis tester la requête SQL permettant de récupérer les critiques associées à un restaurant.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La fonction </w:t>
      </w:r>
      <w:proofErr w:type="spellStart"/>
      <w:proofErr w:type="gramStart"/>
      <w:r>
        <w:rPr>
          <w:rFonts w:ascii="Arial" w:hAnsi="Arial"/>
          <w:color w:val="000080"/>
          <w:sz w:val="20"/>
          <w:szCs w:val="20"/>
        </w:rPr>
        <w:t>getCritiquerByIdr</w:t>
      </w:r>
      <w:proofErr w:type="spellEnd"/>
      <w:r>
        <w:rPr>
          <w:rFonts w:ascii="Arial" w:hAnsi="Arial"/>
          <w:color w:val="000080"/>
          <w:sz w:val="20"/>
          <w:szCs w:val="20"/>
        </w:rPr>
        <w:t>(</w:t>
      </w:r>
      <w:proofErr w:type="gramEnd"/>
      <w:r>
        <w:rPr>
          <w:rFonts w:ascii="Arial" w:hAnsi="Arial"/>
          <w:color w:val="000080"/>
          <w:sz w:val="20"/>
          <w:szCs w:val="20"/>
        </w:rPr>
        <w:t>) doit renvoyer un résultat similaire à celui présenté dans l'a</w:t>
      </w:r>
      <w:r w:rsidRPr="00A6456E">
        <w:rPr>
          <w:rFonts w:ascii="Arial" w:hAnsi="Arial"/>
          <w:color w:val="000080"/>
          <w:sz w:val="20"/>
          <w:szCs w:val="20"/>
        </w:rPr>
        <w:t>nnexe 13</w:t>
      </w:r>
      <w:r>
        <w:rPr>
          <w:rFonts w:ascii="Arial" w:hAnsi="Arial"/>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eastAsia="Arial" w:hAnsi="Arial" w:cs="Arial"/>
          <w:color w:val="000080"/>
          <w:sz w:val="20"/>
          <w:szCs w:val="20"/>
        </w:rPr>
      </w:pPr>
      <w:r>
        <w:rPr>
          <w:rFonts w:ascii="Arial" w:hAnsi="Arial"/>
          <w:b/>
          <w:bCs/>
          <w:color w:val="000080"/>
          <w:sz w:val="20"/>
          <w:szCs w:val="20"/>
        </w:rPr>
        <w:t>6.3.</w:t>
      </w:r>
      <w:r>
        <w:rPr>
          <w:rFonts w:ascii="Arial" w:hAnsi="Arial"/>
          <w:color w:val="000080"/>
          <w:sz w:val="20"/>
          <w:szCs w:val="20"/>
        </w:rPr>
        <w:t xml:space="preserve"> À l'aide de la section de code issue de la vue et de l'annexe 13 décrire la structure de données retournée par la fonction </w:t>
      </w:r>
      <w:proofErr w:type="spellStart"/>
      <w:proofErr w:type="gramStart"/>
      <w:r>
        <w:rPr>
          <w:rFonts w:ascii="Arial" w:hAnsi="Arial"/>
          <w:color w:val="000080"/>
          <w:sz w:val="20"/>
          <w:szCs w:val="20"/>
        </w:rPr>
        <w:t>getCritiquerByIdR</w:t>
      </w:r>
      <w:proofErr w:type="spellEnd"/>
      <w:r>
        <w:rPr>
          <w:rFonts w:ascii="Arial" w:hAnsi="Arial"/>
          <w:color w:val="000080"/>
          <w:sz w:val="20"/>
          <w:szCs w:val="20"/>
        </w:rPr>
        <w:t>(</w:t>
      </w:r>
      <w:proofErr w:type="gramEnd"/>
      <w:r>
        <w:rPr>
          <w:rFonts w:ascii="Arial" w:hAnsi="Arial"/>
          <w:color w:val="000080"/>
          <w:sz w:val="20"/>
          <w:szCs w:val="20"/>
        </w:rPr>
        <w:t>).</w:t>
      </w:r>
    </w:p>
    <w:p w:rsidR="005812CE" w:rsidRDefault="005812CE">
      <w:pPr>
        <w:pStyle w:val="Corps"/>
        <w:suppressAutoHyphens/>
        <w:jc w:val="both"/>
        <w:rPr>
          <w:rFonts w:ascii="Arial" w:eastAsia="Arial" w:hAnsi="Arial" w:cs="Arial"/>
          <w:color w:val="000080"/>
          <w:sz w:val="20"/>
          <w:szCs w:val="20"/>
        </w:rPr>
      </w:pPr>
    </w:p>
    <w:p w:rsidR="005812CE" w:rsidRDefault="008D5015">
      <w:pPr>
        <w:pStyle w:val="Corps"/>
        <w:suppressAutoHyphens/>
        <w:jc w:val="both"/>
        <w:rPr>
          <w:rFonts w:ascii="Arial" w:hAnsi="Arial"/>
          <w:color w:val="000080"/>
          <w:sz w:val="20"/>
          <w:szCs w:val="20"/>
        </w:rPr>
      </w:pPr>
      <w:r>
        <w:rPr>
          <w:rFonts w:ascii="Arial" w:hAnsi="Arial"/>
          <w:b/>
          <w:bCs/>
          <w:color w:val="000080"/>
          <w:sz w:val="20"/>
          <w:szCs w:val="20"/>
        </w:rPr>
        <w:t>6.4.</w:t>
      </w:r>
      <w:r>
        <w:rPr>
          <w:rFonts w:ascii="Arial" w:hAnsi="Arial"/>
          <w:color w:val="000080"/>
          <w:sz w:val="20"/>
          <w:szCs w:val="20"/>
        </w:rPr>
        <w:t xml:space="preserve"> La fonction </w:t>
      </w:r>
      <w:proofErr w:type="spellStart"/>
      <w:proofErr w:type="gramStart"/>
      <w:r>
        <w:rPr>
          <w:rFonts w:ascii="Arial" w:hAnsi="Arial"/>
          <w:color w:val="000080"/>
          <w:sz w:val="20"/>
          <w:szCs w:val="20"/>
        </w:rPr>
        <w:t>getCritiquerByIdr</w:t>
      </w:r>
      <w:proofErr w:type="spellEnd"/>
      <w:r>
        <w:rPr>
          <w:rFonts w:ascii="Arial" w:hAnsi="Arial"/>
          <w:color w:val="000080"/>
          <w:sz w:val="20"/>
          <w:szCs w:val="20"/>
        </w:rPr>
        <w:t>(</w:t>
      </w:r>
      <w:proofErr w:type="gramEnd"/>
      <w:r>
        <w:rPr>
          <w:rFonts w:ascii="Arial" w:hAnsi="Arial"/>
          <w:color w:val="000080"/>
          <w:sz w:val="20"/>
          <w:szCs w:val="20"/>
        </w:rPr>
        <w:t xml:space="preserve">) actuellement présente dans le script modèle </w:t>
      </w:r>
      <w:proofErr w:type="spellStart"/>
      <w:r>
        <w:rPr>
          <w:rFonts w:ascii="Arial" w:hAnsi="Arial"/>
          <w:color w:val="000080"/>
          <w:sz w:val="20"/>
          <w:szCs w:val="20"/>
        </w:rPr>
        <w:t>bd.critiquer</w:t>
      </w:r>
      <w:proofErr w:type="spellEnd"/>
      <w:r>
        <w:rPr>
          <w:rFonts w:ascii="Arial" w:hAnsi="Arial"/>
          <w:color w:val="000080"/>
          <w:sz w:val="20"/>
          <w:szCs w:val="20"/>
        </w:rPr>
        <w:t>.</w:t>
      </w:r>
      <w:proofErr w:type="spellStart"/>
      <w:r>
        <w:rPr>
          <w:rFonts w:ascii="Arial" w:hAnsi="Arial"/>
          <w:color w:val="000080"/>
          <w:sz w:val="20"/>
          <w:szCs w:val="20"/>
        </w:rPr>
        <w:t>inc.php</w:t>
      </w:r>
      <w:proofErr w:type="spellEnd"/>
      <w:r>
        <w:rPr>
          <w:rFonts w:ascii="Arial" w:hAnsi="Arial"/>
          <w:color w:val="000080"/>
          <w:sz w:val="20"/>
          <w:szCs w:val="20"/>
        </w:rPr>
        <w:t xml:space="preserve"> ne retourne qu'une liste vide. Compléter son code afin que celle-ci retourne la liste des critiques du restaurant dont l'identifiant est passé en paramètre.</w:t>
      </w:r>
    </w:p>
    <w:p w:rsidR="005812CE" w:rsidRDefault="008D5015">
      <w:pPr>
        <w:pStyle w:val="Corps"/>
        <w:suppressAutoHyphens/>
        <w:jc w:val="both"/>
        <w:rPr>
          <w:rFonts w:ascii="Arial" w:eastAsia="Arial" w:hAnsi="Arial" w:cs="Arial"/>
          <w:color w:val="000080"/>
          <w:sz w:val="20"/>
          <w:szCs w:val="20"/>
        </w:rPr>
      </w:pPr>
      <w:r>
        <w:rPr>
          <w:rFonts w:ascii="Arial" w:hAnsi="Arial"/>
          <w:color w:val="000080"/>
          <w:sz w:val="20"/>
          <w:szCs w:val="20"/>
        </w:rPr>
        <w:t xml:space="preserve">Vérifier le bon fonctionnement de la fonction en ajoutant un appel dans la section de test du script </w:t>
      </w:r>
      <w:proofErr w:type="spellStart"/>
      <w:r>
        <w:rPr>
          <w:rFonts w:ascii="Arial" w:hAnsi="Arial"/>
          <w:color w:val="000080"/>
          <w:sz w:val="20"/>
          <w:szCs w:val="20"/>
        </w:rPr>
        <w:t>bd.critiquer</w:t>
      </w:r>
      <w:proofErr w:type="spellEnd"/>
      <w:r>
        <w:rPr>
          <w:rFonts w:ascii="Arial" w:hAnsi="Arial"/>
          <w:color w:val="000080"/>
          <w:sz w:val="20"/>
          <w:szCs w:val="20"/>
        </w:rPr>
        <w:t>.</w:t>
      </w:r>
      <w:proofErr w:type="spellStart"/>
      <w:r>
        <w:rPr>
          <w:rFonts w:ascii="Arial" w:hAnsi="Arial"/>
          <w:color w:val="000080"/>
          <w:sz w:val="20"/>
          <w:szCs w:val="20"/>
        </w:rPr>
        <w:t>inc.php</w:t>
      </w:r>
      <w:proofErr w:type="spellEnd"/>
      <w:r>
        <w:rPr>
          <w:rFonts w:ascii="Arial" w:hAnsi="Arial"/>
          <w:color w:val="000080"/>
          <w:sz w:val="20"/>
          <w:szCs w:val="20"/>
        </w:rPr>
        <w:t xml:space="preserve"> puis en consultant la fiche d'un restaurant associé à des critiques.</w:t>
      </w:r>
    </w:p>
    <w:p w:rsidR="005812CE" w:rsidRDefault="005812CE">
      <w:pPr>
        <w:pStyle w:val="Corps"/>
        <w:suppressAutoHyphens/>
        <w:jc w:val="both"/>
        <w:rPr>
          <w:rFonts w:ascii="Arial" w:eastAsia="Arial" w:hAnsi="Arial" w:cs="Arial"/>
          <w:color w:val="000080"/>
          <w:sz w:val="20"/>
          <w:szCs w:val="20"/>
        </w:rPr>
      </w:pPr>
    </w:p>
    <w:p w:rsidR="005812CE" w:rsidRDefault="005812CE">
      <w:pPr>
        <w:pStyle w:val="Corps"/>
        <w:suppressAutoHyphens/>
        <w:jc w:val="both"/>
        <w:rPr>
          <w:rFonts w:ascii="Arial" w:eastAsia="Arial" w:hAnsi="Arial" w:cs="Arial"/>
          <w:sz w:val="20"/>
          <w:szCs w:val="20"/>
        </w:rPr>
      </w:pPr>
    </w:p>
    <w:p w:rsidR="005812CE" w:rsidRDefault="005812CE">
      <w:pPr>
        <w:pStyle w:val="Corps"/>
        <w:suppressAutoHyphens/>
        <w:jc w:val="both"/>
        <w:rPr>
          <w:rFonts w:ascii="Arial" w:eastAsia="Arial" w:hAnsi="Arial" w:cs="Arial"/>
          <w:sz w:val="20"/>
          <w:szCs w:val="20"/>
        </w:rPr>
      </w:pPr>
    </w:p>
    <w:p w:rsidR="005812CE" w:rsidRDefault="005812CE">
      <w:pPr>
        <w:pStyle w:val="Corps"/>
        <w:suppressAutoHyphens/>
        <w:jc w:val="both"/>
        <w:rPr>
          <w:rFonts w:ascii="Arial" w:eastAsia="Arial" w:hAnsi="Arial" w:cs="Arial"/>
          <w:sz w:val="20"/>
          <w:szCs w:val="20"/>
        </w:rPr>
      </w:pPr>
    </w:p>
    <w:p w:rsidR="005812CE" w:rsidRDefault="005812CE">
      <w:pPr>
        <w:pStyle w:val="Corps"/>
        <w:suppressAutoHyphens/>
        <w:jc w:val="both"/>
      </w:pPr>
    </w:p>
    <w:p w:rsidR="005812CE" w:rsidRDefault="008D5015">
      <w:pPr>
        <w:pStyle w:val="titreetannexe"/>
        <w:pageBreakBefore/>
        <w:suppressAutoHyphens/>
        <w:rPr>
          <w:rFonts w:ascii="Courier New" w:hAnsi="Courier New"/>
          <w:sz w:val="20"/>
          <w:szCs w:val="20"/>
        </w:rPr>
      </w:pPr>
      <w:r>
        <w:lastRenderedPageBreak/>
        <w:t>Annexe 1 - bd.inc.php</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roofErr w:type="gramStart"/>
      <w:r>
        <w:rPr>
          <w:rFonts w:ascii="Courier New" w:hAnsi="Courier New"/>
          <w:sz w:val="20"/>
          <w:szCs w:val="20"/>
        </w:rPr>
        <w:t>&lt;?php</w:t>
      </w:r>
      <w:proofErr w:type="gramEnd"/>
    </w:p>
    <w:p w:rsidR="005812C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r>
        <w:rPr>
          <w:rFonts w:ascii="Courier New" w:hAnsi="Courier New"/>
          <w:sz w:val="20"/>
          <w:szCs w:val="20"/>
        </w:rPr>
        <w:t>function</w:t>
      </w:r>
      <w:proofErr w:type="spellEnd"/>
      <w:r>
        <w:rPr>
          <w:rFonts w:ascii="Courier New" w:hAnsi="Courier New"/>
          <w:sz w:val="20"/>
          <w:szCs w:val="20"/>
        </w:rPr>
        <w:t xml:space="preserve"> </w:t>
      </w:r>
      <w:proofErr w:type="spellStart"/>
      <w:proofErr w:type="gramStart"/>
      <w:r>
        <w:rPr>
          <w:rFonts w:ascii="Courier New" w:hAnsi="Courier New"/>
          <w:sz w:val="20"/>
          <w:szCs w:val="20"/>
        </w:rPr>
        <w:t>connexionPDO</w:t>
      </w:r>
      <w:proofErr w:type="spellEnd"/>
      <w:r>
        <w:rPr>
          <w:rFonts w:ascii="Courier New" w:hAnsi="Courier New"/>
          <w:sz w:val="20"/>
          <w:szCs w:val="20"/>
        </w:rPr>
        <w:t>(</w:t>
      </w:r>
      <w:proofErr w:type="gramEnd"/>
      <w:r>
        <w:rPr>
          <w:rFonts w:ascii="Courier New" w:hAnsi="Courier New"/>
          <w:sz w:val="20"/>
          <w:szCs w:val="20"/>
        </w:rPr>
        <w:t>)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$login = "votre login";</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r>
        <w:rPr>
          <w:rFonts w:ascii="Courier New" w:hAnsi="Courier New"/>
          <w:sz w:val="20"/>
          <w:szCs w:val="20"/>
        </w:rPr>
        <w:t>mdp</w:t>
      </w:r>
      <w:proofErr w:type="spellEnd"/>
      <w:r>
        <w:rPr>
          <w:rFonts w:ascii="Courier New" w:hAnsi="Courier New"/>
          <w:sz w:val="20"/>
          <w:szCs w:val="20"/>
        </w:rPr>
        <w:t xml:space="preserve"> = "votre mot de passe";</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$bd = "nom de la base de données";</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$serveur = "adresse IP ou nom du serveur de base de données";</w:t>
      </w:r>
    </w:p>
    <w:p w:rsidR="005812C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rPr>
        <w:t xml:space="preserve">    </w:t>
      </w:r>
      <w:proofErr w:type="gramStart"/>
      <w:r w:rsidRPr="00A6456E">
        <w:rPr>
          <w:rFonts w:ascii="Courier New" w:hAnsi="Courier New"/>
          <w:sz w:val="20"/>
          <w:szCs w:val="20"/>
          <w:lang w:val="en-US"/>
        </w:rPr>
        <w:t>try</w:t>
      </w:r>
      <w:proofErr w:type="gramEnd"/>
      <w:r w:rsidRPr="00A6456E">
        <w:rPr>
          <w:rFonts w:ascii="Courier New" w:hAnsi="Courier New"/>
          <w:sz w:val="20"/>
          <w:szCs w:val="20"/>
          <w:lang w:val="en-US"/>
        </w:rPr>
        <w:t xml:space="preserve">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de-DE"/>
        </w:rPr>
      </w:pPr>
      <w:r>
        <w:rPr>
          <w:rFonts w:ascii="Courier New" w:hAnsi="Courier New"/>
          <w:sz w:val="20"/>
          <w:szCs w:val="20"/>
          <w:lang w:val="en-US"/>
        </w:rPr>
        <w:t xml:space="preserve">        $</w:t>
      </w:r>
      <w:proofErr w:type="spellStart"/>
      <w:r>
        <w:rPr>
          <w:rFonts w:ascii="Courier New" w:hAnsi="Courier New"/>
          <w:sz w:val="20"/>
          <w:szCs w:val="20"/>
          <w:lang w:val="en-US"/>
        </w:rPr>
        <w:t>conn</w:t>
      </w:r>
      <w:proofErr w:type="spellEnd"/>
      <w:r>
        <w:rPr>
          <w:rFonts w:ascii="Courier New" w:hAnsi="Courier New"/>
          <w:sz w:val="20"/>
          <w:szCs w:val="20"/>
          <w:lang w:val="en-US"/>
        </w:rPr>
        <w:t xml:space="preserve"> = new </w:t>
      </w:r>
      <w:proofErr w:type="gramStart"/>
      <w:r>
        <w:rPr>
          <w:rFonts w:ascii="Courier New" w:hAnsi="Courier New"/>
          <w:sz w:val="20"/>
          <w:szCs w:val="20"/>
          <w:lang w:val="en-US"/>
        </w:rPr>
        <w:t>PDO(</w:t>
      </w:r>
      <w:proofErr w:type="gramEnd"/>
      <w:r>
        <w:rPr>
          <w:rFonts w:ascii="Courier New" w:hAnsi="Courier New"/>
          <w:sz w:val="20"/>
          <w:szCs w:val="20"/>
          <w:lang w:val="en-US"/>
        </w:rPr>
        <w:t>"</w:t>
      </w:r>
      <w:proofErr w:type="spellStart"/>
      <w:r>
        <w:rPr>
          <w:rFonts w:ascii="Courier New" w:hAnsi="Courier New"/>
          <w:sz w:val="20"/>
          <w:szCs w:val="20"/>
          <w:lang w:val="en-US"/>
        </w:rPr>
        <w:t>mysql:host</w:t>
      </w:r>
      <w:proofErr w:type="spellEnd"/>
      <w:r>
        <w:rPr>
          <w:rFonts w:ascii="Courier New" w:hAnsi="Courier New"/>
          <w:sz w:val="20"/>
          <w:szCs w:val="20"/>
          <w:lang w:val="en-US"/>
        </w:rPr>
        <w:t>=$</w:t>
      </w:r>
      <w:proofErr w:type="spellStart"/>
      <w:r>
        <w:rPr>
          <w:rFonts w:ascii="Courier New" w:hAnsi="Courier New"/>
          <w:sz w:val="20"/>
          <w:szCs w:val="20"/>
          <w:lang w:val="en-US"/>
        </w:rPr>
        <w:t>serveur;dbname</w:t>
      </w:r>
      <w:proofErr w:type="spellEnd"/>
      <w:r>
        <w:rPr>
          <w:rFonts w:ascii="Courier New" w:hAnsi="Courier New"/>
          <w:sz w:val="20"/>
          <w:szCs w:val="20"/>
          <w:lang w:val="en-US"/>
        </w:rPr>
        <w:t>=$</w:t>
      </w:r>
      <w:proofErr w:type="spellStart"/>
      <w:r>
        <w:rPr>
          <w:rFonts w:ascii="Courier New" w:hAnsi="Courier New"/>
          <w:sz w:val="20"/>
          <w:szCs w:val="20"/>
          <w:lang w:val="en-US"/>
        </w:rPr>
        <w:t>bd</w:t>
      </w:r>
      <w:proofErr w:type="spellEnd"/>
      <w:r>
        <w:rPr>
          <w:rFonts w:ascii="Courier New" w:hAnsi="Courier New"/>
          <w:sz w:val="20"/>
          <w:szCs w:val="20"/>
          <w:lang w:val="en-US"/>
        </w:rPr>
        <w:t>", $login, $</w:t>
      </w:r>
      <w:proofErr w:type="spellStart"/>
      <w:r>
        <w:rPr>
          <w:rFonts w:ascii="Courier New" w:hAnsi="Courier New"/>
          <w:sz w:val="20"/>
          <w:szCs w:val="20"/>
          <w:lang w:val="en-US"/>
        </w:rPr>
        <w:t>mdp</w:t>
      </w:r>
      <w:proofErr w:type="spellEnd"/>
      <w:r>
        <w:rPr>
          <w:rFonts w:ascii="Courier New" w:hAnsi="Courier New"/>
          <w:sz w:val="20"/>
          <w:szCs w:val="20"/>
          <w:lang w:val="en-US"/>
        </w:rPr>
        <w:t>, array(PDO::</w:t>
      </w:r>
      <w:proofErr w:type="spellStart"/>
      <w:r>
        <w:rPr>
          <w:rFonts w:ascii="Courier New" w:hAnsi="Courier New"/>
          <w:sz w:val="20"/>
          <w:szCs w:val="20"/>
          <w:lang w:val="en-US"/>
        </w:rPr>
        <w:t>MYSQL_ATTR_INIT_COMMAND</w:t>
      </w:r>
      <w:proofErr w:type="spellEnd"/>
      <w:r>
        <w:rPr>
          <w:rFonts w:ascii="Courier New" w:hAnsi="Courier New"/>
          <w:sz w:val="20"/>
          <w:szCs w:val="20"/>
          <w:lang w:val="en-US"/>
        </w:rPr>
        <w:t xml:space="preserve"> =&gt; 'SET NAMES \'UTF8\''));</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lang w:val="de-DE"/>
        </w:rPr>
        <w:t xml:space="preserve">        $</w:t>
      </w:r>
      <w:proofErr w:type="spellStart"/>
      <w:r>
        <w:rPr>
          <w:rFonts w:ascii="Courier New" w:hAnsi="Courier New"/>
          <w:sz w:val="20"/>
          <w:szCs w:val="20"/>
          <w:lang w:val="de-DE"/>
        </w:rPr>
        <w:t>conn</w:t>
      </w:r>
      <w:proofErr w:type="spellEnd"/>
      <w:r>
        <w:rPr>
          <w:rFonts w:ascii="Courier New" w:hAnsi="Courier New"/>
          <w:sz w:val="20"/>
          <w:szCs w:val="20"/>
          <w:lang w:val="de-DE"/>
        </w:rPr>
        <w:t>-&gt;</w:t>
      </w:r>
      <w:proofErr w:type="spellStart"/>
      <w:r>
        <w:rPr>
          <w:rFonts w:ascii="Courier New" w:hAnsi="Courier New"/>
          <w:sz w:val="20"/>
          <w:szCs w:val="20"/>
          <w:lang w:val="de-DE"/>
        </w:rPr>
        <w:t>setAttribute</w:t>
      </w:r>
      <w:proofErr w:type="spellEnd"/>
      <w:r>
        <w:rPr>
          <w:rFonts w:ascii="Courier New" w:hAnsi="Courier New"/>
          <w:sz w:val="20"/>
          <w:szCs w:val="20"/>
          <w:lang w:val="de-DE"/>
        </w:rPr>
        <w:t>(PDO::</w:t>
      </w:r>
      <w:proofErr w:type="spellStart"/>
      <w:r>
        <w:rPr>
          <w:rFonts w:ascii="Courier New" w:hAnsi="Courier New"/>
          <w:sz w:val="20"/>
          <w:szCs w:val="20"/>
          <w:lang w:val="de-DE"/>
        </w:rPr>
        <w:t>ATTR_ERRMODE</w:t>
      </w:r>
      <w:proofErr w:type="spellEnd"/>
      <w:r>
        <w:rPr>
          <w:rFonts w:ascii="Courier New" w:hAnsi="Courier New"/>
          <w:sz w:val="20"/>
          <w:szCs w:val="20"/>
          <w:lang w:val="de-DE"/>
        </w:rPr>
        <w:t>, PDO::</w:t>
      </w:r>
      <w:proofErr w:type="spellStart"/>
      <w:r>
        <w:rPr>
          <w:rFonts w:ascii="Courier New" w:hAnsi="Courier New"/>
          <w:sz w:val="20"/>
          <w:szCs w:val="20"/>
          <w:lang w:val="de-DE"/>
        </w:rPr>
        <w:t>ERRMODE_EXCEPTION</w:t>
      </w:r>
      <w:proofErr w:type="spellEnd"/>
      <w:r>
        <w:rPr>
          <w:rFonts w:ascii="Courier New" w:hAnsi="Courier New"/>
          <w:sz w:val="20"/>
          <w:szCs w:val="20"/>
          <w:lang w:val="de-DE"/>
        </w:rPr>
        <w:t>);</w:t>
      </w:r>
    </w:p>
    <w:p w:rsidR="005812CE" w:rsidRPr="006944E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6456E">
        <w:rPr>
          <w:rFonts w:ascii="Courier New" w:hAnsi="Courier New"/>
          <w:sz w:val="20"/>
          <w:szCs w:val="20"/>
        </w:rPr>
        <w:t xml:space="preserve">        </w:t>
      </w:r>
      <w:proofErr w:type="gramStart"/>
      <w:r w:rsidRPr="006944EE">
        <w:rPr>
          <w:rFonts w:ascii="Courier New" w:hAnsi="Courier New"/>
          <w:sz w:val="20"/>
          <w:szCs w:val="20"/>
        </w:rPr>
        <w:t>return</w:t>
      </w:r>
      <w:proofErr w:type="gramEnd"/>
      <w:r w:rsidRPr="006944EE">
        <w:rPr>
          <w:rFonts w:ascii="Courier New" w:hAnsi="Courier New"/>
          <w:sz w:val="20"/>
          <w:szCs w:val="20"/>
        </w:rPr>
        <w:t xml:space="preserve"> $</w:t>
      </w:r>
      <w:proofErr w:type="spellStart"/>
      <w:r w:rsidRPr="006944EE">
        <w:rPr>
          <w:rFonts w:ascii="Courier New" w:hAnsi="Courier New"/>
          <w:sz w:val="20"/>
          <w:szCs w:val="20"/>
        </w:rPr>
        <w:t>conn</w:t>
      </w:r>
      <w:proofErr w:type="spellEnd"/>
      <w:r w:rsidRPr="006944EE">
        <w:rPr>
          <w:rFonts w:ascii="Courier New" w:hAnsi="Courier New"/>
          <w:sz w:val="20"/>
          <w:szCs w:val="20"/>
        </w:rPr>
        <w:t>;</w:t>
      </w:r>
    </w:p>
    <w:p w:rsidR="005812CE" w:rsidRPr="006944E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6944EE">
        <w:rPr>
          <w:rFonts w:ascii="Courier New" w:hAnsi="Courier New"/>
          <w:sz w:val="20"/>
          <w:szCs w:val="20"/>
        </w:rPr>
        <w:t xml:space="preserve">    } </w:t>
      </w:r>
      <w:proofErr w:type="gramStart"/>
      <w:r w:rsidRPr="006944EE">
        <w:rPr>
          <w:rFonts w:ascii="Courier New" w:hAnsi="Courier New"/>
          <w:sz w:val="20"/>
          <w:szCs w:val="20"/>
        </w:rPr>
        <w:t>catch</w:t>
      </w:r>
      <w:proofErr w:type="gramEnd"/>
      <w:r w:rsidRPr="006944EE">
        <w:rPr>
          <w:rFonts w:ascii="Courier New" w:hAnsi="Courier New"/>
          <w:sz w:val="20"/>
          <w:szCs w:val="20"/>
        </w:rPr>
        <w:t xml:space="preserve"> (</w:t>
      </w:r>
      <w:proofErr w:type="spellStart"/>
      <w:r w:rsidRPr="006944EE">
        <w:rPr>
          <w:rFonts w:ascii="Courier New" w:hAnsi="Courier New"/>
          <w:sz w:val="20"/>
          <w:szCs w:val="20"/>
        </w:rPr>
        <w:t>PDOException</w:t>
      </w:r>
      <w:proofErr w:type="spellEnd"/>
      <w:r w:rsidRPr="006944EE">
        <w:rPr>
          <w:rFonts w:ascii="Courier New" w:hAnsi="Courier New"/>
          <w:sz w:val="20"/>
          <w:szCs w:val="20"/>
        </w:rPr>
        <w:t xml:space="preserve"> $e)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6944EE">
        <w:rPr>
          <w:rFonts w:ascii="Courier New" w:hAnsi="Courier New"/>
          <w:sz w:val="20"/>
          <w:szCs w:val="20"/>
        </w:rPr>
        <w:t xml:space="preserve">        </w:t>
      </w:r>
      <w:proofErr w:type="spellStart"/>
      <w:proofErr w:type="gramStart"/>
      <w:r>
        <w:rPr>
          <w:rFonts w:ascii="Courier New" w:hAnsi="Courier New"/>
          <w:sz w:val="20"/>
          <w:szCs w:val="20"/>
        </w:rPr>
        <w:t>print</w:t>
      </w:r>
      <w:proofErr w:type="spellEnd"/>
      <w:proofErr w:type="gramEnd"/>
      <w:r>
        <w:rPr>
          <w:rFonts w:ascii="Courier New" w:hAnsi="Courier New"/>
          <w:sz w:val="20"/>
          <w:szCs w:val="20"/>
        </w:rPr>
        <w:t xml:space="preserve"> "Erreur de connexion PDO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rPr>
        <w:t xml:space="preserve">        </w:t>
      </w:r>
      <w:proofErr w:type="gramStart"/>
      <w:r w:rsidRPr="00A6456E">
        <w:rPr>
          <w:rFonts w:ascii="Courier New" w:hAnsi="Courier New"/>
          <w:sz w:val="20"/>
          <w:szCs w:val="20"/>
          <w:lang w:val="en-US"/>
        </w:rPr>
        <w:t>die(</w:t>
      </w:r>
      <w:proofErr w:type="gramEnd"/>
      <w:r w:rsidRPr="00A6456E">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hAnsi="Courier New"/>
          <w:sz w:val="20"/>
          <w:szCs w:val="20"/>
          <w:lang w:val="en-US"/>
        </w:rPr>
        <w:t>}</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gramStart"/>
      <w:r>
        <w:rPr>
          <w:rFonts w:ascii="Courier New" w:hAnsi="Courier New"/>
          <w:sz w:val="20"/>
          <w:szCs w:val="20"/>
          <w:lang w:val="en-US"/>
        </w:rPr>
        <w:t>if</w:t>
      </w:r>
      <w:proofErr w:type="gramEnd"/>
      <w:r>
        <w:rPr>
          <w:rFonts w:ascii="Courier New" w:hAnsi="Courier New"/>
          <w:sz w:val="20"/>
          <w:szCs w:val="20"/>
          <w:lang w:val="en-US"/>
        </w:rPr>
        <w:t xml:space="preserve"> ($_SERVER["</w:t>
      </w:r>
      <w:proofErr w:type="spellStart"/>
      <w:r>
        <w:rPr>
          <w:rFonts w:ascii="Courier New" w:hAnsi="Courier New"/>
          <w:sz w:val="20"/>
          <w:szCs w:val="20"/>
          <w:lang w:val="en-US"/>
        </w:rPr>
        <w:t>SCRIPT_FILENAME</w:t>
      </w:r>
      <w:proofErr w:type="spellEnd"/>
      <w:r>
        <w:rPr>
          <w:rFonts w:ascii="Courier New" w:hAnsi="Courier New"/>
          <w:sz w:val="20"/>
          <w:szCs w:val="20"/>
          <w:lang w:val="en-US"/>
        </w:rPr>
        <w:t>"] == __FILE__)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 </w:t>
      </w:r>
      <w:proofErr w:type="spellStart"/>
      <w:r w:rsidRPr="00A6456E">
        <w:rPr>
          <w:rFonts w:ascii="Courier New" w:hAnsi="Courier New"/>
          <w:sz w:val="20"/>
          <w:szCs w:val="20"/>
          <w:lang w:val="en-US"/>
        </w:rPr>
        <w:t>prog</w:t>
      </w:r>
      <w:proofErr w:type="spellEnd"/>
      <w:r w:rsidRPr="00A6456E">
        <w:rPr>
          <w:rFonts w:ascii="Courier New" w:hAnsi="Courier New"/>
          <w:sz w:val="20"/>
          <w:szCs w:val="20"/>
          <w:lang w:val="en-US"/>
        </w:rPr>
        <w:t xml:space="preserve"> de test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hAnsi="Courier New"/>
          <w:sz w:val="20"/>
          <w:szCs w:val="20"/>
          <w:lang w:val="en-US"/>
        </w:rPr>
        <w:t xml:space="preserve">    </w:t>
      </w:r>
      <w:proofErr w:type="gramStart"/>
      <w:r w:rsidRPr="00A6456E">
        <w:rPr>
          <w:rFonts w:ascii="Courier New" w:hAnsi="Courier New"/>
          <w:sz w:val="20"/>
          <w:szCs w:val="20"/>
          <w:lang w:val="en-US"/>
        </w:rPr>
        <w:t>header(</w:t>
      </w:r>
      <w:proofErr w:type="gramEnd"/>
      <w:r w:rsidRPr="00A6456E">
        <w:rPr>
          <w:rFonts w:ascii="Courier New" w:hAnsi="Courier New"/>
          <w:sz w:val="20"/>
          <w:szCs w:val="20"/>
          <w:lang w:val="en-US"/>
        </w:rPr>
        <w:t>'Content-</w:t>
      </w:r>
      <w:proofErr w:type="spellStart"/>
      <w:r w:rsidRPr="00A6456E">
        <w:rPr>
          <w:rFonts w:ascii="Courier New" w:hAnsi="Courier New"/>
          <w:sz w:val="20"/>
          <w:szCs w:val="20"/>
          <w:lang w:val="en-US"/>
        </w:rPr>
        <w:t>Type:text</w:t>
      </w:r>
      <w:proofErr w:type="spellEnd"/>
      <w:r w:rsidRPr="00A6456E">
        <w:rPr>
          <w:rFonts w:ascii="Courier New" w:hAnsi="Courier New"/>
          <w:sz w:val="20"/>
          <w:szCs w:val="20"/>
          <w:lang w:val="en-US"/>
        </w:rPr>
        <w:t>/plain');</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gramStart"/>
      <w:r w:rsidRPr="00A6456E">
        <w:rPr>
          <w:rFonts w:ascii="Courier New" w:hAnsi="Courier New"/>
          <w:sz w:val="20"/>
          <w:szCs w:val="20"/>
          <w:lang w:val="en-US"/>
        </w:rPr>
        <w:t>echo</w:t>
      </w:r>
      <w:proofErr w:type="gramEnd"/>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connexionPDO</w:t>
      </w:r>
      <w:proofErr w:type="spellEnd"/>
      <w:r w:rsidRPr="00A6456E">
        <w:rPr>
          <w:rFonts w:ascii="Courier New" w:hAnsi="Courier New"/>
          <w:sz w:val="20"/>
          <w:szCs w:val="20"/>
          <w:lang w:val="en-US"/>
        </w:rPr>
        <w:t>() : \n";</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6456E">
        <w:rPr>
          <w:rFonts w:ascii="Courier New" w:hAnsi="Courier New"/>
          <w:sz w:val="20"/>
          <w:szCs w:val="20"/>
          <w:lang w:val="en-US"/>
        </w:rPr>
        <w:t xml:space="preserve">    </w:t>
      </w:r>
      <w:proofErr w:type="spellStart"/>
      <w:r>
        <w:rPr>
          <w:rFonts w:ascii="Courier New" w:hAnsi="Courier New"/>
          <w:sz w:val="20"/>
          <w:szCs w:val="20"/>
        </w:rPr>
        <w:t>print_</w:t>
      </w:r>
      <w:proofErr w:type="gramStart"/>
      <w:r>
        <w:rPr>
          <w:rFonts w:ascii="Courier New" w:hAnsi="Courier New"/>
          <w:sz w:val="20"/>
          <w:szCs w:val="20"/>
        </w:rPr>
        <w:t>r</w:t>
      </w:r>
      <w:proofErr w:type="spellEnd"/>
      <w:r>
        <w:rPr>
          <w:rFonts w:ascii="Courier New" w:hAnsi="Courier New"/>
          <w:sz w:val="20"/>
          <w:szCs w:val="20"/>
        </w:rPr>
        <w:t>(</w:t>
      </w:r>
      <w:proofErr w:type="spellStart"/>
      <w:proofErr w:type="gramEnd"/>
      <w:r>
        <w:rPr>
          <w:rFonts w:ascii="Courier New" w:hAnsi="Courier New"/>
          <w:sz w:val="20"/>
          <w:szCs w:val="20"/>
        </w:rPr>
        <w:t>connexionPDO</w:t>
      </w:r>
      <w:proofErr w:type="spellEnd"/>
      <w:r>
        <w:rPr>
          <w:rFonts w:ascii="Courier New" w:hAnsi="Courier New"/>
          <w:sz w:val="20"/>
          <w:szCs w:val="20"/>
        </w:rPr>
        <w: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r>
        <w:rPr>
          <w:rFonts w:ascii="Courier New" w:hAnsi="Courier New"/>
          <w:sz w:val="20"/>
          <w:szCs w:val="20"/>
        </w:rPr>
        <w:t>?&gt;</w:t>
      </w:r>
    </w:p>
    <w:p w:rsidR="005812CE" w:rsidRDefault="005812CE">
      <w:pPr>
        <w:pStyle w:val="Corps"/>
        <w:suppressAutoHyphens/>
        <w:rPr>
          <w:rFonts w:ascii="Arial" w:eastAsia="Arial" w:hAnsi="Arial" w:cs="Arial"/>
          <w:sz w:val="20"/>
          <w:szCs w:val="20"/>
        </w:rPr>
      </w:pPr>
    </w:p>
    <w:p w:rsidR="005812CE" w:rsidRPr="00A6456E" w:rsidRDefault="008D5015">
      <w:pPr>
        <w:pStyle w:val="titreetannexe"/>
        <w:suppressAutoHyphens/>
        <w:rPr>
          <w:rFonts w:ascii="Courier New" w:hAnsi="Courier New"/>
          <w:sz w:val="20"/>
          <w:szCs w:val="20"/>
        </w:rPr>
      </w:pPr>
      <w:r>
        <w:t xml:space="preserve">Annexe 2 - extrait du modèle </w:t>
      </w:r>
      <w:proofErr w:type="spellStart"/>
      <w:r>
        <w:t>bd.resto</w:t>
      </w:r>
      <w:proofErr w:type="spellEnd"/>
      <w:r>
        <w:t>.</w:t>
      </w:r>
      <w:proofErr w:type="spellStart"/>
      <w:r>
        <w:t>inc.php</w:t>
      </w:r>
      <w:proofErr w:type="spellEnd"/>
      <w:r>
        <w:t xml:space="preserv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roofErr w:type="gramStart"/>
      <w:r>
        <w:rPr>
          <w:rFonts w:ascii="Courier New" w:hAnsi="Courier New"/>
          <w:sz w:val="20"/>
          <w:szCs w:val="20"/>
          <w:lang w:val="en-US"/>
        </w:rPr>
        <w:t>function</w:t>
      </w:r>
      <w:proofErr w:type="gramEnd"/>
      <w:r>
        <w:rPr>
          <w:rFonts w:ascii="Courier New" w:hAnsi="Courier New"/>
          <w:sz w:val="20"/>
          <w:szCs w:val="20"/>
          <w:lang w:val="en-US"/>
        </w:rPr>
        <w:t xml:space="preserve"> </w:t>
      </w:r>
      <w:proofErr w:type="spellStart"/>
      <w:r>
        <w:rPr>
          <w:rFonts w:ascii="Courier New" w:hAnsi="Courier New"/>
          <w:sz w:val="20"/>
          <w:szCs w:val="20"/>
          <w:lang w:val="en-US"/>
        </w:rPr>
        <w:t>getRestoByIdR</w:t>
      </w:r>
      <w:proofErr w:type="spellEnd"/>
      <w:r>
        <w:rPr>
          <w:rFonts w:ascii="Courier New" w:hAnsi="Courier New"/>
          <w:sz w:val="20"/>
          <w:szCs w:val="20"/>
          <w:lang w:val="en-US"/>
        </w:rPr>
        <w:t>($</w:t>
      </w:r>
      <w:proofErr w:type="spellStart"/>
      <w:r>
        <w:rPr>
          <w:rFonts w:ascii="Courier New" w:hAnsi="Courier New"/>
          <w:sz w:val="20"/>
          <w:szCs w:val="20"/>
          <w:lang w:val="en-US"/>
        </w:rPr>
        <w:t>idR</w:t>
      </w:r>
      <w:proofErr w:type="spellEnd"/>
      <w:r>
        <w:rPr>
          <w:rFonts w:ascii="Courier New" w:hAnsi="Courier New"/>
          <w:sz w:val="20"/>
          <w:szCs w:val="20"/>
          <w:lang w:val="en-US"/>
        </w:rPr>
        <w:t>) {</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gramStart"/>
      <w:r w:rsidRPr="00A6456E">
        <w:rPr>
          <w:rFonts w:ascii="Courier New" w:hAnsi="Courier New"/>
          <w:sz w:val="20"/>
          <w:szCs w:val="20"/>
          <w:lang w:val="en-US"/>
        </w:rPr>
        <w:t>try</w:t>
      </w:r>
      <w:proofErr w:type="gramEnd"/>
      <w:r w:rsidRPr="00A6456E">
        <w:rPr>
          <w:rFonts w:ascii="Courier New" w:hAnsi="Courier New"/>
          <w:sz w:val="20"/>
          <w:szCs w:val="20"/>
          <w:lang w:val="en-US"/>
        </w:rPr>
        <w:t xml:space="preserve">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cnx</w:t>
      </w:r>
      <w:proofErr w:type="spellEnd"/>
      <w:r w:rsidRPr="00A6456E">
        <w:rPr>
          <w:rFonts w:ascii="Courier New" w:hAnsi="Courier New"/>
          <w:sz w:val="20"/>
          <w:szCs w:val="20"/>
          <w:lang w:val="en-US"/>
        </w:rPr>
        <w:t xml:space="preserve"> = </w:t>
      </w:r>
      <w:proofErr w:type="spellStart"/>
      <w:proofErr w:type="gramStart"/>
      <w:r w:rsidRPr="00A6456E">
        <w:rPr>
          <w:rFonts w:ascii="Courier New" w:hAnsi="Courier New"/>
          <w:sz w:val="20"/>
          <w:szCs w:val="20"/>
          <w:lang w:val="en-US"/>
        </w:rPr>
        <w:t>connexionPDO</w:t>
      </w:r>
      <w:proofErr w:type="spellEnd"/>
      <w:r w:rsidRPr="00A6456E">
        <w:rPr>
          <w:rFonts w:ascii="Courier New" w:hAnsi="Courier New"/>
          <w:sz w:val="20"/>
          <w:szCs w:val="20"/>
          <w:lang w:val="en-US"/>
        </w:rPr>
        <w:t>(</w:t>
      </w:r>
      <w:proofErr w:type="gramEnd"/>
      <w:r w:rsidRPr="00A6456E">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lang w:val="en-US"/>
        </w:rPr>
        <w:t xml:space="preserve">        $</w:t>
      </w:r>
      <w:proofErr w:type="spellStart"/>
      <w:r>
        <w:rPr>
          <w:rFonts w:ascii="Courier New" w:hAnsi="Courier New"/>
          <w:sz w:val="20"/>
          <w:szCs w:val="20"/>
          <w:lang w:val="en-US"/>
        </w:rPr>
        <w:t>req</w:t>
      </w:r>
      <w:proofErr w:type="spellEnd"/>
      <w:r>
        <w:rPr>
          <w:rFonts w:ascii="Courier New" w:hAnsi="Courier New"/>
          <w:sz w:val="20"/>
          <w:szCs w:val="20"/>
          <w:lang w:val="en-US"/>
        </w:rPr>
        <w:t xml:space="preserve"> = $</w:t>
      </w:r>
      <w:proofErr w:type="spellStart"/>
      <w:r>
        <w:rPr>
          <w:rFonts w:ascii="Courier New" w:hAnsi="Courier New"/>
          <w:sz w:val="20"/>
          <w:szCs w:val="20"/>
          <w:lang w:val="en-US"/>
        </w:rPr>
        <w:t>cnx</w:t>
      </w:r>
      <w:proofErr w:type="spellEnd"/>
      <w:r>
        <w:rPr>
          <w:rFonts w:ascii="Courier New" w:hAnsi="Courier New"/>
          <w:sz w:val="20"/>
          <w:szCs w:val="20"/>
          <w:lang w:val="en-US"/>
        </w:rPr>
        <w:t>-&gt;</w:t>
      </w:r>
      <w:proofErr w:type="gramStart"/>
      <w:r>
        <w:rPr>
          <w:rFonts w:ascii="Courier New" w:hAnsi="Courier New"/>
          <w:sz w:val="20"/>
          <w:szCs w:val="20"/>
          <w:lang w:val="en-US"/>
        </w:rPr>
        <w:t>prepare(</w:t>
      </w:r>
      <w:proofErr w:type="gramEnd"/>
      <w:r>
        <w:rPr>
          <w:rFonts w:ascii="Courier New" w:hAnsi="Courier New"/>
          <w:sz w:val="20"/>
          <w:szCs w:val="20"/>
          <w:lang w:val="en-US"/>
        </w:rPr>
        <w:t xml:space="preserve">"select * from </w:t>
      </w:r>
      <w:proofErr w:type="spellStart"/>
      <w:r>
        <w:rPr>
          <w:rFonts w:ascii="Courier New" w:hAnsi="Courier New"/>
          <w:sz w:val="20"/>
          <w:szCs w:val="20"/>
          <w:lang w:val="en-US"/>
        </w:rPr>
        <w:t>resto</w:t>
      </w:r>
      <w:proofErr w:type="spellEnd"/>
      <w:r>
        <w:rPr>
          <w:rFonts w:ascii="Courier New" w:hAnsi="Courier New"/>
          <w:sz w:val="20"/>
          <w:szCs w:val="20"/>
          <w:lang w:val="en-US"/>
        </w:rPr>
        <w:t xml:space="preserve"> where </w:t>
      </w:r>
      <w:proofErr w:type="spellStart"/>
      <w:r>
        <w:rPr>
          <w:rFonts w:ascii="Courier New" w:hAnsi="Courier New"/>
          <w:sz w:val="20"/>
          <w:szCs w:val="20"/>
          <w:lang w:val="en-US"/>
        </w:rPr>
        <w:t>idR</w:t>
      </w:r>
      <w:proofErr w:type="spellEnd"/>
      <w:r>
        <w:rPr>
          <w:rFonts w:ascii="Courier New" w:hAnsi="Courier New"/>
          <w:sz w:val="20"/>
          <w:szCs w:val="20"/>
          <w:lang w:val="en-US"/>
        </w:rPr>
        <w:t>=:</w:t>
      </w:r>
      <w:proofErr w:type="spellStart"/>
      <w:r>
        <w:rPr>
          <w:rFonts w:ascii="Courier New" w:hAnsi="Courier New"/>
          <w:sz w:val="20"/>
          <w:szCs w:val="20"/>
          <w:lang w:val="en-US"/>
        </w:rPr>
        <w:t>idR</w:t>
      </w:r>
      <w:proofErr w:type="spellEnd"/>
      <w:r>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req</w:t>
      </w:r>
      <w:proofErr w:type="spellEnd"/>
      <w:r w:rsidRPr="00A6456E">
        <w:rPr>
          <w:rFonts w:ascii="Courier New" w:hAnsi="Courier New"/>
          <w:sz w:val="20"/>
          <w:szCs w:val="20"/>
          <w:lang w:val="en-US"/>
        </w:rPr>
        <w:t>-&gt;</w:t>
      </w:r>
      <w:proofErr w:type="spellStart"/>
      <w:proofErr w:type="gramStart"/>
      <w:r w:rsidRPr="00A6456E">
        <w:rPr>
          <w:rFonts w:ascii="Courier New" w:hAnsi="Courier New"/>
          <w:sz w:val="20"/>
          <w:szCs w:val="20"/>
          <w:lang w:val="en-US"/>
        </w:rPr>
        <w:t>bindValue</w:t>
      </w:r>
      <w:proofErr w:type="spellEnd"/>
      <w:r w:rsidRPr="00A6456E">
        <w:rPr>
          <w:rFonts w:ascii="Courier New" w:hAnsi="Courier New"/>
          <w:sz w:val="20"/>
          <w:szCs w:val="20"/>
          <w:lang w:val="en-US"/>
        </w:rPr>
        <w:t>(</w:t>
      </w:r>
      <w:proofErr w:type="gramEnd"/>
      <w:r w:rsidRPr="00A6456E">
        <w:rPr>
          <w:rFonts w:ascii="Courier New" w:hAnsi="Courier New"/>
          <w:sz w:val="20"/>
          <w:szCs w:val="20"/>
          <w:lang w:val="en-US"/>
        </w:rPr>
        <w:t>':</w:t>
      </w:r>
      <w:proofErr w:type="spellStart"/>
      <w:r w:rsidRPr="00A6456E">
        <w:rPr>
          <w:rFonts w:ascii="Courier New" w:hAnsi="Courier New"/>
          <w:sz w:val="20"/>
          <w:szCs w:val="20"/>
          <w:lang w:val="en-US"/>
        </w:rPr>
        <w:t>idR</w:t>
      </w:r>
      <w:proofErr w:type="spellEnd"/>
      <w:r w:rsidRPr="00A6456E">
        <w:rPr>
          <w:rFonts w:ascii="Courier New" w:hAnsi="Courier New"/>
          <w:sz w:val="20"/>
          <w:szCs w:val="20"/>
          <w:lang w:val="en-US"/>
        </w:rPr>
        <w:t>', $</w:t>
      </w:r>
      <w:proofErr w:type="spellStart"/>
      <w:r w:rsidRPr="00A6456E">
        <w:rPr>
          <w:rFonts w:ascii="Courier New" w:hAnsi="Courier New"/>
          <w:sz w:val="20"/>
          <w:szCs w:val="20"/>
          <w:lang w:val="en-US"/>
        </w:rPr>
        <w:t>idR</w:t>
      </w:r>
      <w:proofErr w:type="spellEnd"/>
      <w:r w:rsidRPr="00A6456E">
        <w:rPr>
          <w:rFonts w:ascii="Courier New" w:hAnsi="Courier New"/>
          <w:sz w:val="20"/>
          <w:szCs w:val="20"/>
          <w:lang w:val="en-US"/>
        </w:rPr>
        <w:t>, PDO::</w:t>
      </w:r>
      <w:proofErr w:type="spellStart"/>
      <w:r w:rsidRPr="00A6456E">
        <w:rPr>
          <w:rFonts w:ascii="Courier New" w:hAnsi="Courier New"/>
          <w:sz w:val="20"/>
          <w:szCs w:val="20"/>
          <w:lang w:val="en-US"/>
        </w:rPr>
        <w:t>PARAM_INT</w:t>
      </w:r>
      <w:proofErr w:type="spellEnd"/>
      <w:r w:rsidRPr="00A6456E">
        <w:rPr>
          <w:rFonts w:ascii="Courier New" w:hAnsi="Courier New"/>
          <w:sz w:val="20"/>
          <w:szCs w:val="20"/>
          <w:lang w:val="en-US"/>
        </w:rPr>
        <w:t>);</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req</w:t>
      </w:r>
      <w:proofErr w:type="spellEnd"/>
      <w:r w:rsidRPr="00A6456E">
        <w:rPr>
          <w:rFonts w:ascii="Courier New" w:hAnsi="Courier New"/>
          <w:sz w:val="20"/>
          <w:szCs w:val="20"/>
          <w:lang w:val="en-US"/>
        </w:rPr>
        <w:t>-&gt;</w:t>
      </w:r>
      <w:proofErr w:type="gramStart"/>
      <w:r w:rsidRPr="00A6456E">
        <w:rPr>
          <w:rFonts w:ascii="Courier New" w:hAnsi="Courier New"/>
          <w:sz w:val="20"/>
          <w:szCs w:val="20"/>
          <w:lang w:val="en-US"/>
        </w:rPr>
        <w:t>execute(</w:t>
      </w:r>
      <w:proofErr w:type="gramEnd"/>
      <w:r w:rsidRPr="00A6456E">
        <w:rPr>
          <w:rFonts w:ascii="Courier New" w:hAnsi="Courier New"/>
          <w:sz w:val="20"/>
          <w:szCs w:val="20"/>
          <w:lang w:val="en-US"/>
        </w:rPr>
        <w:t>);</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resultat</w:t>
      </w:r>
      <w:proofErr w:type="spellEnd"/>
      <w:r w:rsidRPr="00A6456E">
        <w:rPr>
          <w:rFonts w:ascii="Courier New" w:hAnsi="Courier New"/>
          <w:sz w:val="20"/>
          <w:szCs w:val="20"/>
          <w:lang w:val="en-US"/>
        </w:rPr>
        <w:t xml:space="preserve"> = $</w:t>
      </w:r>
      <w:proofErr w:type="spellStart"/>
      <w:r w:rsidRPr="00A6456E">
        <w:rPr>
          <w:rFonts w:ascii="Courier New" w:hAnsi="Courier New"/>
          <w:sz w:val="20"/>
          <w:szCs w:val="20"/>
          <w:lang w:val="en-US"/>
        </w:rPr>
        <w:t>req</w:t>
      </w:r>
      <w:proofErr w:type="spellEnd"/>
      <w:r w:rsidRPr="00A6456E">
        <w:rPr>
          <w:rFonts w:ascii="Courier New" w:hAnsi="Courier New"/>
          <w:sz w:val="20"/>
          <w:szCs w:val="20"/>
          <w:lang w:val="en-US"/>
        </w:rPr>
        <w:t>-&gt;</w:t>
      </w:r>
      <w:proofErr w:type="gramStart"/>
      <w:r w:rsidRPr="00A6456E">
        <w:rPr>
          <w:rFonts w:ascii="Courier New" w:hAnsi="Courier New"/>
          <w:sz w:val="20"/>
          <w:szCs w:val="20"/>
          <w:lang w:val="en-US"/>
        </w:rPr>
        <w:t>fetch(</w:t>
      </w:r>
      <w:proofErr w:type="gramEnd"/>
      <w:r w:rsidRPr="00A6456E">
        <w:rPr>
          <w:rFonts w:ascii="Courier New" w:hAnsi="Courier New"/>
          <w:sz w:val="20"/>
          <w:szCs w:val="20"/>
          <w:lang w:val="en-US"/>
        </w:rPr>
        <w:t>PDO::</w:t>
      </w:r>
      <w:proofErr w:type="spellStart"/>
      <w:r w:rsidRPr="00A6456E">
        <w:rPr>
          <w:rFonts w:ascii="Courier New" w:hAnsi="Courier New"/>
          <w:sz w:val="20"/>
          <w:szCs w:val="20"/>
          <w:lang w:val="en-US"/>
        </w:rPr>
        <w:t>FETCH_ASSOC</w:t>
      </w:r>
      <w:proofErr w:type="spellEnd"/>
      <w:r w:rsidRPr="00A6456E">
        <w:rPr>
          <w:rFonts w:ascii="Courier New" w:hAnsi="Courier New"/>
          <w:sz w:val="20"/>
          <w:szCs w:val="20"/>
          <w:lang w:val="en-US"/>
        </w:rPr>
        <w: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lang w:val="en-US"/>
        </w:rPr>
        <w:t xml:space="preserve">    </w:t>
      </w:r>
      <w:r w:rsidRPr="00A6456E">
        <w:rPr>
          <w:rFonts w:ascii="Courier New" w:hAnsi="Courier New"/>
          <w:sz w:val="20"/>
          <w:szCs w:val="20"/>
        </w:rPr>
        <w:t xml:space="preserve">} </w:t>
      </w:r>
      <w:proofErr w:type="gramStart"/>
      <w:r w:rsidRPr="00A6456E">
        <w:rPr>
          <w:rFonts w:ascii="Courier New" w:hAnsi="Courier New"/>
          <w:sz w:val="20"/>
          <w:szCs w:val="20"/>
        </w:rPr>
        <w:t>catch</w:t>
      </w:r>
      <w:proofErr w:type="gramEnd"/>
      <w:r w:rsidRPr="00A6456E">
        <w:rPr>
          <w:rFonts w:ascii="Courier New" w:hAnsi="Courier New"/>
          <w:sz w:val="20"/>
          <w:szCs w:val="20"/>
        </w:rPr>
        <w:t xml:space="preserve"> (</w:t>
      </w:r>
      <w:proofErr w:type="spellStart"/>
      <w:r w:rsidRPr="00A6456E">
        <w:rPr>
          <w:rFonts w:ascii="Courier New" w:hAnsi="Courier New"/>
          <w:sz w:val="20"/>
          <w:szCs w:val="20"/>
        </w:rPr>
        <w:t>PDOException</w:t>
      </w:r>
      <w:proofErr w:type="spellEnd"/>
      <w:r w:rsidRPr="00A6456E">
        <w:rPr>
          <w:rFonts w:ascii="Courier New" w:hAnsi="Courier New"/>
          <w:sz w:val="20"/>
          <w:szCs w:val="20"/>
        </w:rPr>
        <w:t xml:space="preserve"> $e)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rPr>
        <w:t xml:space="preserve">        </w:t>
      </w:r>
      <w:proofErr w:type="spellStart"/>
      <w:r>
        <w:rPr>
          <w:rFonts w:ascii="Courier New" w:hAnsi="Courier New"/>
          <w:sz w:val="20"/>
          <w:szCs w:val="20"/>
        </w:rPr>
        <w:t>print</w:t>
      </w:r>
      <w:proofErr w:type="spellEnd"/>
      <w:r>
        <w:rPr>
          <w:rFonts w:ascii="Courier New" w:hAnsi="Courier New"/>
          <w:sz w:val="20"/>
          <w:szCs w:val="20"/>
        </w:rPr>
        <w:t xml:space="preserve"> "Erreur </w:t>
      </w:r>
      <w:proofErr w:type="gramStart"/>
      <w:r>
        <w:rPr>
          <w:rFonts w:ascii="Courier New" w:hAnsi="Courier New"/>
          <w:sz w:val="20"/>
          <w:szCs w:val="20"/>
        </w:rPr>
        <w:t>!:</w:t>
      </w:r>
      <w:proofErr w:type="gramEnd"/>
      <w:r>
        <w:rPr>
          <w:rFonts w:ascii="Courier New" w:hAnsi="Courier New"/>
          <w:sz w:val="20"/>
          <w:szCs w:val="20"/>
        </w:rPr>
        <w:t xml:space="preserve"> " . </w:t>
      </w:r>
      <w:r w:rsidRPr="00A6456E">
        <w:rPr>
          <w:rFonts w:ascii="Courier New" w:hAnsi="Courier New"/>
          <w:sz w:val="20"/>
          <w:szCs w:val="20"/>
          <w:lang w:val="en-US"/>
        </w:rPr>
        <w:t>$e-&gt;</w:t>
      </w:r>
      <w:proofErr w:type="spellStart"/>
      <w:proofErr w:type="gramStart"/>
      <w:r w:rsidRPr="00A6456E">
        <w:rPr>
          <w:rFonts w:ascii="Courier New" w:hAnsi="Courier New"/>
          <w:sz w:val="20"/>
          <w:szCs w:val="20"/>
          <w:lang w:val="en-US"/>
        </w:rPr>
        <w:t>getMessage</w:t>
      </w:r>
      <w:proofErr w:type="spellEnd"/>
      <w:r w:rsidRPr="00A6456E">
        <w:rPr>
          <w:rFonts w:ascii="Courier New" w:hAnsi="Courier New"/>
          <w:sz w:val="20"/>
          <w:szCs w:val="20"/>
          <w:lang w:val="en-US"/>
        </w:rPr>
        <w:t>(</w:t>
      </w:r>
      <w:proofErr w:type="gramEnd"/>
      <w:r w:rsidRPr="00A6456E">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gramStart"/>
      <w:r w:rsidRPr="00A6456E">
        <w:rPr>
          <w:rFonts w:ascii="Courier New" w:hAnsi="Courier New"/>
          <w:sz w:val="20"/>
          <w:szCs w:val="20"/>
          <w:lang w:val="en-US"/>
        </w:rPr>
        <w:t>die(</w:t>
      </w:r>
      <w:proofErr w:type="gramEnd"/>
      <w:r w:rsidRPr="00A6456E">
        <w:rPr>
          <w:rFonts w:ascii="Courier New" w:hAnsi="Courier New"/>
          <w:sz w:val="20"/>
          <w:szCs w:val="20"/>
          <w:lang w:val="en-US"/>
        </w:rPr>
        <w: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return</w:t>
      </w:r>
      <w:proofErr w:type="gramEnd"/>
      <w:r>
        <w:rPr>
          <w:rFonts w:ascii="Courier New" w:hAnsi="Courier New"/>
          <w:sz w:val="20"/>
          <w:szCs w:val="20"/>
          <w:lang w:val="en-US"/>
        </w:rPr>
        <w:t xml:space="preserve"> $</w:t>
      </w:r>
      <w:proofErr w:type="spellStart"/>
      <w:r>
        <w:rPr>
          <w:rFonts w:ascii="Courier New" w:hAnsi="Courier New"/>
          <w:sz w:val="20"/>
          <w:szCs w:val="20"/>
          <w:lang w:val="en-US"/>
        </w:rPr>
        <w:t>resultat</w:t>
      </w:r>
      <w:proofErr w:type="spellEnd"/>
      <w:r>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hAnsi="Courier New"/>
          <w:sz w:val="20"/>
          <w:szCs w:val="20"/>
          <w:lang w:val="en-US"/>
        </w:rPr>
        <w:t>}</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gramStart"/>
      <w:r>
        <w:rPr>
          <w:rFonts w:ascii="Courier New" w:hAnsi="Courier New"/>
          <w:sz w:val="20"/>
          <w:szCs w:val="20"/>
          <w:lang w:val="en-US"/>
        </w:rPr>
        <w:t>function</w:t>
      </w:r>
      <w:proofErr w:type="gramEnd"/>
      <w:r>
        <w:rPr>
          <w:rFonts w:ascii="Courier New" w:hAnsi="Courier New"/>
          <w:sz w:val="20"/>
          <w:szCs w:val="20"/>
          <w:lang w:val="en-US"/>
        </w:rPr>
        <w:t xml:space="preserve"> </w:t>
      </w:r>
      <w:proofErr w:type="spellStart"/>
      <w:r>
        <w:rPr>
          <w:rFonts w:ascii="Courier New" w:hAnsi="Courier New"/>
          <w:sz w:val="20"/>
          <w:szCs w:val="20"/>
          <w:lang w:val="en-US"/>
        </w:rPr>
        <w:t>getRestosByNomR</w:t>
      </w:r>
      <w:proofErr w:type="spellEnd"/>
      <w:r>
        <w:rPr>
          <w:rFonts w:ascii="Courier New" w:hAnsi="Courier New"/>
          <w:sz w:val="20"/>
          <w:szCs w:val="20"/>
          <w:lang w:val="en-US"/>
        </w:rPr>
        <w:t>($</w:t>
      </w:r>
      <w:proofErr w:type="spellStart"/>
      <w:r>
        <w:rPr>
          <w:rFonts w:ascii="Courier New" w:hAnsi="Courier New"/>
          <w:sz w:val="20"/>
          <w:szCs w:val="20"/>
          <w:lang w:val="en-US"/>
        </w:rPr>
        <w:t>nomR</w:t>
      </w:r>
      <w:proofErr w:type="spellEnd"/>
      <w:r>
        <w:rPr>
          <w:rFonts w:ascii="Courier New" w:hAnsi="Courier New"/>
          <w:sz w:val="20"/>
          <w:szCs w:val="20"/>
          <w:lang w:val="en-US"/>
        </w:rPr>
        <w:t>)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resultat</w:t>
      </w:r>
      <w:proofErr w:type="spellEnd"/>
      <w:r w:rsidRPr="00A6456E">
        <w:rPr>
          <w:rFonts w:ascii="Courier New" w:hAnsi="Courier New"/>
          <w:sz w:val="20"/>
          <w:szCs w:val="20"/>
          <w:lang w:val="en-US"/>
        </w:rPr>
        <w:t xml:space="preserve"> = </w:t>
      </w:r>
      <w:proofErr w:type="gramStart"/>
      <w:r w:rsidRPr="00A6456E">
        <w:rPr>
          <w:rFonts w:ascii="Courier New" w:hAnsi="Courier New"/>
          <w:sz w:val="20"/>
          <w:szCs w:val="20"/>
          <w:lang w:val="en-US"/>
        </w:rPr>
        <w:t>array(</w:t>
      </w:r>
      <w:proofErr w:type="gramEnd"/>
      <w:r w:rsidRPr="00A6456E">
        <w:rPr>
          <w:rFonts w:ascii="Courier New" w:hAnsi="Courier New"/>
          <w:sz w:val="20"/>
          <w:szCs w:val="20"/>
          <w:lang w:val="en-US"/>
        </w:rPr>
        <w:t>);</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gramStart"/>
      <w:r w:rsidRPr="00A6456E">
        <w:rPr>
          <w:rFonts w:ascii="Courier New" w:hAnsi="Courier New"/>
          <w:sz w:val="20"/>
          <w:szCs w:val="20"/>
          <w:lang w:val="en-US"/>
        </w:rPr>
        <w:t>try</w:t>
      </w:r>
      <w:proofErr w:type="gramEnd"/>
      <w:r w:rsidRPr="00A6456E">
        <w:rPr>
          <w:rFonts w:ascii="Courier New" w:hAnsi="Courier New"/>
          <w:sz w:val="20"/>
          <w:szCs w:val="20"/>
          <w:lang w:val="en-US"/>
        </w:rPr>
        <w:t xml:space="preserve">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cnx</w:t>
      </w:r>
      <w:proofErr w:type="spellEnd"/>
      <w:r w:rsidRPr="00A6456E">
        <w:rPr>
          <w:rFonts w:ascii="Courier New" w:hAnsi="Courier New"/>
          <w:sz w:val="20"/>
          <w:szCs w:val="20"/>
          <w:lang w:val="en-US"/>
        </w:rPr>
        <w:t xml:space="preserve"> = </w:t>
      </w:r>
      <w:proofErr w:type="spellStart"/>
      <w:proofErr w:type="gramStart"/>
      <w:r w:rsidRPr="00A6456E">
        <w:rPr>
          <w:rFonts w:ascii="Courier New" w:hAnsi="Courier New"/>
          <w:sz w:val="20"/>
          <w:szCs w:val="20"/>
          <w:lang w:val="en-US"/>
        </w:rPr>
        <w:t>connexionPDO</w:t>
      </w:r>
      <w:proofErr w:type="spellEnd"/>
      <w:r w:rsidRPr="00A6456E">
        <w:rPr>
          <w:rFonts w:ascii="Courier New" w:hAnsi="Courier New"/>
          <w:sz w:val="20"/>
          <w:szCs w:val="20"/>
          <w:lang w:val="en-US"/>
        </w:rPr>
        <w:t>(</w:t>
      </w:r>
      <w:proofErr w:type="gramEnd"/>
      <w:r w:rsidRPr="00A6456E">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lang w:val="en-US"/>
        </w:rPr>
        <w:t xml:space="preserve">        $</w:t>
      </w:r>
      <w:proofErr w:type="spellStart"/>
      <w:r>
        <w:rPr>
          <w:rFonts w:ascii="Courier New" w:hAnsi="Courier New"/>
          <w:sz w:val="20"/>
          <w:szCs w:val="20"/>
          <w:lang w:val="en-US"/>
        </w:rPr>
        <w:t>req</w:t>
      </w:r>
      <w:proofErr w:type="spellEnd"/>
      <w:r>
        <w:rPr>
          <w:rFonts w:ascii="Courier New" w:hAnsi="Courier New"/>
          <w:sz w:val="20"/>
          <w:szCs w:val="20"/>
          <w:lang w:val="en-US"/>
        </w:rPr>
        <w:t xml:space="preserve"> = $</w:t>
      </w:r>
      <w:proofErr w:type="spellStart"/>
      <w:r>
        <w:rPr>
          <w:rFonts w:ascii="Courier New" w:hAnsi="Courier New"/>
          <w:sz w:val="20"/>
          <w:szCs w:val="20"/>
          <w:lang w:val="en-US"/>
        </w:rPr>
        <w:t>cnx</w:t>
      </w:r>
      <w:proofErr w:type="spellEnd"/>
      <w:r>
        <w:rPr>
          <w:rFonts w:ascii="Courier New" w:hAnsi="Courier New"/>
          <w:sz w:val="20"/>
          <w:szCs w:val="20"/>
          <w:lang w:val="en-US"/>
        </w:rPr>
        <w:t>-&gt;</w:t>
      </w:r>
      <w:proofErr w:type="gramStart"/>
      <w:r>
        <w:rPr>
          <w:rFonts w:ascii="Courier New" w:hAnsi="Courier New"/>
          <w:sz w:val="20"/>
          <w:szCs w:val="20"/>
          <w:lang w:val="en-US"/>
        </w:rPr>
        <w:t>prepare(</w:t>
      </w:r>
      <w:proofErr w:type="gramEnd"/>
      <w:r>
        <w:rPr>
          <w:rFonts w:ascii="Courier New" w:hAnsi="Courier New"/>
          <w:sz w:val="20"/>
          <w:szCs w:val="20"/>
          <w:lang w:val="en-US"/>
        </w:rPr>
        <w:t xml:space="preserve">"select * from </w:t>
      </w:r>
      <w:proofErr w:type="spellStart"/>
      <w:r>
        <w:rPr>
          <w:rFonts w:ascii="Courier New" w:hAnsi="Courier New"/>
          <w:sz w:val="20"/>
          <w:szCs w:val="20"/>
          <w:lang w:val="en-US"/>
        </w:rPr>
        <w:t>resto</w:t>
      </w:r>
      <w:proofErr w:type="spellEnd"/>
      <w:r>
        <w:rPr>
          <w:rFonts w:ascii="Courier New" w:hAnsi="Courier New"/>
          <w:sz w:val="20"/>
          <w:szCs w:val="20"/>
          <w:lang w:val="en-US"/>
        </w:rPr>
        <w:t xml:space="preserve"> where </w:t>
      </w:r>
      <w:proofErr w:type="spellStart"/>
      <w:r>
        <w:rPr>
          <w:rFonts w:ascii="Courier New" w:hAnsi="Courier New"/>
          <w:sz w:val="20"/>
          <w:szCs w:val="20"/>
          <w:lang w:val="en-US"/>
        </w:rPr>
        <w:t>nomR</w:t>
      </w:r>
      <w:proofErr w:type="spellEnd"/>
      <w:r>
        <w:rPr>
          <w:rFonts w:ascii="Courier New" w:hAnsi="Courier New"/>
          <w:sz w:val="20"/>
          <w:szCs w:val="20"/>
          <w:lang w:val="en-US"/>
        </w:rPr>
        <w:t xml:space="preserve"> like :</w:t>
      </w:r>
      <w:proofErr w:type="spellStart"/>
      <w:r>
        <w:rPr>
          <w:rFonts w:ascii="Courier New" w:hAnsi="Courier New"/>
          <w:sz w:val="20"/>
          <w:szCs w:val="20"/>
          <w:lang w:val="en-US"/>
        </w:rPr>
        <w:t>nomR</w:t>
      </w:r>
      <w:proofErr w:type="spellEnd"/>
      <w:r>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req</w:t>
      </w:r>
      <w:proofErr w:type="spellEnd"/>
      <w:r w:rsidRPr="00A6456E">
        <w:rPr>
          <w:rFonts w:ascii="Courier New" w:hAnsi="Courier New"/>
          <w:sz w:val="20"/>
          <w:szCs w:val="20"/>
          <w:lang w:val="en-US"/>
        </w:rPr>
        <w:t>-&gt;</w:t>
      </w:r>
      <w:proofErr w:type="spellStart"/>
      <w:proofErr w:type="gramStart"/>
      <w:r w:rsidRPr="00A6456E">
        <w:rPr>
          <w:rFonts w:ascii="Courier New" w:hAnsi="Courier New"/>
          <w:sz w:val="20"/>
          <w:szCs w:val="20"/>
          <w:lang w:val="en-US"/>
        </w:rPr>
        <w:t>bindValue</w:t>
      </w:r>
      <w:proofErr w:type="spellEnd"/>
      <w:r w:rsidRPr="00A6456E">
        <w:rPr>
          <w:rFonts w:ascii="Courier New" w:hAnsi="Courier New"/>
          <w:sz w:val="20"/>
          <w:szCs w:val="20"/>
          <w:lang w:val="en-US"/>
        </w:rPr>
        <w:t>(</w:t>
      </w:r>
      <w:proofErr w:type="gramEnd"/>
      <w:r w:rsidRPr="00A6456E">
        <w:rPr>
          <w:rFonts w:ascii="Courier New" w:hAnsi="Courier New"/>
          <w:sz w:val="20"/>
          <w:szCs w:val="20"/>
          <w:lang w:val="en-US"/>
        </w:rPr>
        <w:t>':</w:t>
      </w:r>
      <w:proofErr w:type="spellStart"/>
      <w:r w:rsidRPr="00A6456E">
        <w:rPr>
          <w:rFonts w:ascii="Courier New" w:hAnsi="Courier New"/>
          <w:sz w:val="20"/>
          <w:szCs w:val="20"/>
          <w:lang w:val="en-US"/>
        </w:rPr>
        <w:t>nomR</w:t>
      </w:r>
      <w:proofErr w:type="spellEnd"/>
      <w:r w:rsidRPr="00A6456E">
        <w:rPr>
          <w:rFonts w:ascii="Courier New" w:hAnsi="Courier New"/>
          <w:sz w:val="20"/>
          <w:szCs w:val="20"/>
          <w:lang w:val="en-US"/>
        </w:rPr>
        <w:t>', "%".$</w:t>
      </w:r>
      <w:proofErr w:type="spellStart"/>
      <w:r w:rsidRPr="00A6456E">
        <w:rPr>
          <w:rFonts w:ascii="Courier New" w:hAnsi="Courier New"/>
          <w:sz w:val="20"/>
          <w:szCs w:val="20"/>
          <w:lang w:val="en-US"/>
        </w:rPr>
        <w:t>nomR</w:t>
      </w:r>
      <w:proofErr w:type="spellEnd"/>
      <w:r w:rsidRPr="00A6456E">
        <w:rPr>
          <w:rFonts w:ascii="Courier New" w:hAnsi="Courier New"/>
          <w:sz w:val="20"/>
          <w:szCs w:val="20"/>
          <w:lang w:val="en-US"/>
        </w:rPr>
        <w:t>."%", PDO::</w:t>
      </w:r>
      <w:proofErr w:type="spellStart"/>
      <w:r w:rsidRPr="00A6456E">
        <w:rPr>
          <w:rFonts w:ascii="Courier New" w:hAnsi="Courier New"/>
          <w:sz w:val="20"/>
          <w:szCs w:val="20"/>
          <w:lang w:val="en-US"/>
        </w:rPr>
        <w:t>PARAM_STR</w:t>
      </w:r>
      <w:proofErr w:type="spellEnd"/>
      <w:r w:rsidRPr="00A6456E">
        <w:rPr>
          <w:rFonts w:ascii="Courier New" w:hAnsi="Courier New"/>
          <w:sz w:val="20"/>
          <w:szCs w:val="20"/>
          <w:lang w:val="en-US"/>
        </w:rPr>
        <w:t>);</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req</w:t>
      </w:r>
      <w:proofErr w:type="spellEnd"/>
      <w:r w:rsidRPr="00A6456E">
        <w:rPr>
          <w:rFonts w:ascii="Courier New" w:hAnsi="Courier New"/>
          <w:sz w:val="20"/>
          <w:szCs w:val="20"/>
          <w:lang w:val="en-US"/>
        </w:rPr>
        <w:t>-&gt;</w:t>
      </w:r>
      <w:proofErr w:type="gramStart"/>
      <w:r w:rsidRPr="00A6456E">
        <w:rPr>
          <w:rFonts w:ascii="Courier New" w:hAnsi="Courier New"/>
          <w:sz w:val="20"/>
          <w:szCs w:val="20"/>
          <w:lang w:val="en-US"/>
        </w:rPr>
        <w:t>execute(</w:t>
      </w:r>
      <w:proofErr w:type="gramEnd"/>
      <w:r w:rsidRPr="00A6456E">
        <w:rPr>
          <w:rFonts w:ascii="Courier New" w:hAnsi="Courier New"/>
          <w:sz w:val="20"/>
          <w:szCs w:val="20"/>
          <w:lang w:val="en-US"/>
        </w:rPr>
        <w:t>);</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color w:val="auto"/>
          <w:sz w:val="20"/>
          <w:szCs w:val="20"/>
          <w:lang w:val="en-US"/>
        </w:rPr>
      </w:pPr>
      <w:r>
        <w:rPr>
          <w:rFonts w:ascii="Courier New" w:hAnsi="Courier New"/>
          <w:sz w:val="20"/>
          <w:szCs w:val="20"/>
          <w:lang w:val="en-US"/>
        </w:rPr>
        <w:lastRenderedPageBreak/>
        <w:t xml:space="preserve">        </w:t>
      </w:r>
      <w:r w:rsidRPr="00A6456E">
        <w:rPr>
          <w:rFonts w:ascii="Courier New" w:hAnsi="Courier New"/>
          <w:color w:val="auto"/>
          <w:sz w:val="20"/>
          <w:szCs w:val="20"/>
          <w:lang w:val="en-US"/>
        </w:rPr>
        <w:t>$</w:t>
      </w:r>
      <w:proofErr w:type="spellStart"/>
      <w:r w:rsidRPr="00A6456E">
        <w:rPr>
          <w:rFonts w:ascii="Courier New" w:hAnsi="Courier New"/>
          <w:color w:val="auto"/>
          <w:sz w:val="20"/>
          <w:szCs w:val="20"/>
          <w:lang w:val="en-US"/>
        </w:rPr>
        <w:t>ligne</w:t>
      </w:r>
      <w:proofErr w:type="spellEnd"/>
      <w:r w:rsidRPr="00A6456E">
        <w:rPr>
          <w:rFonts w:ascii="Courier New" w:hAnsi="Courier New"/>
          <w:color w:val="auto"/>
          <w:sz w:val="20"/>
          <w:szCs w:val="20"/>
          <w:lang w:val="en-US"/>
        </w:rPr>
        <w:t xml:space="preserve"> = $</w:t>
      </w:r>
      <w:proofErr w:type="spellStart"/>
      <w:r w:rsidRPr="00A6456E">
        <w:rPr>
          <w:rFonts w:ascii="Courier New" w:hAnsi="Courier New"/>
          <w:color w:val="auto"/>
          <w:sz w:val="20"/>
          <w:szCs w:val="20"/>
          <w:lang w:val="en-US"/>
        </w:rPr>
        <w:t>req</w:t>
      </w:r>
      <w:proofErr w:type="spellEnd"/>
      <w:r w:rsidRPr="00A6456E">
        <w:rPr>
          <w:rFonts w:ascii="Courier New" w:hAnsi="Courier New"/>
          <w:color w:val="auto"/>
          <w:sz w:val="20"/>
          <w:szCs w:val="20"/>
          <w:lang w:val="en-US"/>
        </w:rPr>
        <w:t>-&gt;</w:t>
      </w:r>
      <w:proofErr w:type="gramStart"/>
      <w:r w:rsidRPr="00A6456E">
        <w:rPr>
          <w:rFonts w:ascii="Courier New" w:hAnsi="Courier New"/>
          <w:color w:val="auto"/>
          <w:sz w:val="20"/>
          <w:szCs w:val="20"/>
          <w:lang w:val="en-US"/>
        </w:rPr>
        <w:t>fetch(</w:t>
      </w:r>
      <w:proofErr w:type="gramEnd"/>
      <w:r w:rsidRPr="00A6456E">
        <w:rPr>
          <w:rFonts w:ascii="Courier New" w:hAnsi="Courier New"/>
          <w:color w:val="auto"/>
          <w:sz w:val="20"/>
          <w:szCs w:val="20"/>
          <w:lang w:val="en-US"/>
        </w:rPr>
        <w:t>)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color w:val="auto"/>
          <w:sz w:val="20"/>
          <w:szCs w:val="20"/>
          <w:lang w:val="en-US"/>
        </w:rPr>
      </w:pPr>
      <w:r w:rsidRPr="00A6456E">
        <w:rPr>
          <w:rFonts w:ascii="Courier New" w:hAnsi="Courier New"/>
          <w:color w:val="auto"/>
          <w:sz w:val="20"/>
          <w:szCs w:val="20"/>
          <w:lang w:val="en-US"/>
        </w:rPr>
        <w:t xml:space="preserve">        </w:t>
      </w:r>
      <w:proofErr w:type="gramStart"/>
      <w:r w:rsidRPr="00A6456E">
        <w:rPr>
          <w:rFonts w:ascii="Courier New" w:hAnsi="Courier New"/>
          <w:color w:val="auto"/>
          <w:sz w:val="20"/>
          <w:szCs w:val="20"/>
          <w:lang w:val="en-US"/>
        </w:rPr>
        <w:t>while</w:t>
      </w:r>
      <w:proofErr w:type="gramEnd"/>
      <w:r w:rsidRPr="00A6456E">
        <w:rPr>
          <w:rFonts w:ascii="Courier New" w:hAnsi="Courier New"/>
          <w:color w:val="auto"/>
          <w:sz w:val="20"/>
          <w:szCs w:val="20"/>
          <w:lang w:val="en-US"/>
        </w:rPr>
        <w:t xml:space="preserve"> ($</w:t>
      </w:r>
      <w:proofErr w:type="spellStart"/>
      <w:r w:rsidRPr="00A6456E">
        <w:rPr>
          <w:rFonts w:ascii="Courier New" w:hAnsi="Courier New"/>
          <w:color w:val="auto"/>
          <w:sz w:val="20"/>
          <w:szCs w:val="20"/>
          <w:lang w:val="en-US"/>
        </w:rPr>
        <w:t>ligne</w:t>
      </w:r>
      <w:proofErr w:type="spellEnd"/>
      <w:r w:rsidRPr="00A6456E">
        <w:rPr>
          <w:rFonts w:ascii="Courier New" w:hAnsi="Courier New"/>
          <w:color w:val="auto"/>
          <w:sz w:val="20"/>
          <w:szCs w:val="20"/>
          <w:lang w:val="en-US"/>
        </w:rPr>
        <w:t>)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color w:val="auto"/>
          <w:sz w:val="20"/>
          <w:szCs w:val="20"/>
          <w:lang w:val="en-US"/>
        </w:rPr>
      </w:pPr>
      <w:r w:rsidRPr="00A6456E">
        <w:rPr>
          <w:rFonts w:ascii="Courier New" w:hAnsi="Courier New"/>
          <w:color w:val="auto"/>
          <w:sz w:val="20"/>
          <w:szCs w:val="20"/>
          <w:lang w:val="en-US"/>
        </w:rPr>
        <w:tab/>
        <w:t xml:space="preserve">      $</w:t>
      </w:r>
      <w:proofErr w:type="spellStart"/>
      <w:proofErr w:type="gramStart"/>
      <w:r w:rsidRPr="00A6456E">
        <w:rPr>
          <w:rFonts w:ascii="Courier New" w:hAnsi="Courier New"/>
          <w:color w:val="auto"/>
          <w:sz w:val="20"/>
          <w:szCs w:val="20"/>
          <w:lang w:val="en-US"/>
        </w:rPr>
        <w:t>resultat</w:t>
      </w:r>
      <w:proofErr w:type="spellEnd"/>
      <w:r w:rsidRPr="00A6456E">
        <w:rPr>
          <w:rFonts w:ascii="Courier New" w:hAnsi="Courier New"/>
          <w:color w:val="auto"/>
          <w:sz w:val="20"/>
          <w:szCs w:val="20"/>
          <w:lang w:val="en-US"/>
        </w:rPr>
        <w:t>[</w:t>
      </w:r>
      <w:proofErr w:type="gramEnd"/>
      <w:r w:rsidRPr="00A6456E">
        <w:rPr>
          <w:rFonts w:ascii="Courier New" w:hAnsi="Courier New"/>
          <w:color w:val="auto"/>
          <w:sz w:val="20"/>
          <w:szCs w:val="20"/>
          <w:lang w:val="en-US"/>
        </w:rPr>
        <w:t>] = $</w:t>
      </w:r>
      <w:proofErr w:type="spellStart"/>
      <w:r w:rsidRPr="00A6456E">
        <w:rPr>
          <w:rFonts w:ascii="Courier New" w:hAnsi="Courier New"/>
          <w:color w:val="auto"/>
          <w:sz w:val="20"/>
          <w:szCs w:val="20"/>
          <w:lang w:val="en-US"/>
        </w:rPr>
        <w:t>ligne</w:t>
      </w:r>
      <w:proofErr w:type="spellEnd"/>
      <w:r w:rsidRPr="00A6456E">
        <w:rPr>
          <w:rFonts w:ascii="Courier New" w:hAnsi="Courier New"/>
          <w:color w:val="auto"/>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color w:val="auto"/>
          <w:sz w:val="20"/>
          <w:szCs w:val="20"/>
          <w:lang w:val="en-US"/>
        </w:rPr>
      </w:pPr>
      <w:r w:rsidRPr="00A6456E">
        <w:rPr>
          <w:rFonts w:ascii="Courier New" w:hAnsi="Courier New"/>
          <w:color w:val="auto"/>
          <w:sz w:val="20"/>
          <w:szCs w:val="20"/>
          <w:lang w:val="en-US"/>
        </w:rPr>
        <w:tab/>
        <w:t xml:space="preserve">      $</w:t>
      </w:r>
      <w:proofErr w:type="spellStart"/>
      <w:r w:rsidRPr="00A6456E">
        <w:rPr>
          <w:rFonts w:ascii="Courier New" w:hAnsi="Courier New"/>
          <w:color w:val="auto"/>
          <w:sz w:val="20"/>
          <w:szCs w:val="20"/>
          <w:lang w:val="en-US"/>
        </w:rPr>
        <w:t>ligne</w:t>
      </w:r>
      <w:proofErr w:type="spellEnd"/>
      <w:r w:rsidRPr="00A6456E">
        <w:rPr>
          <w:rFonts w:ascii="Courier New" w:hAnsi="Courier New"/>
          <w:color w:val="auto"/>
          <w:sz w:val="20"/>
          <w:szCs w:val="20"/>
          <w:lang w:val="en-US"/>
        </w:rPr>
        <w:t xml:space="preserve"> = $</w:t>
      </w:r>
      <w:proofErr w:type="spellStart"/>
      <w:r w:rsidRPr="00A6456E">
        <w:rPr>
          <w:rFonts w:ascii="Courier New" w:hAnsi="Courier New"/>
          <w:color w:val="auto"/>
          <w:sz w:val="20"/>
          <w:szCs w:val="20"/>
          <w:lang w:val="en-US"/>
        </w:rPr>
        <w:t>req</w:t>
      </w:r>
      <w:proofErr w:type="spellEnd"/>
      <w:r w:rsidRPr="00A6456E">
        <w:rPr>
          <w:rFonts w:ascii="Courier New" w:hAnsi="Courier New"/>
          <w:color w:val="auto"/>
          <w:sz w:val="20"/>
          <w:szCs w:val="20"/>
          <w:lang w:val="en-US"/>
        </w:rPr>
        <w:t>-&gt;</w:t>
      </w:r>
      <w:proofErr w:type="gramStart"/>
      <w:r w:rsidRPr="00A6456E">
        <w:rPr>
          <w:rFonts w:ascii="Courier New" w:hAnsi="Courier New"/>
          <w:color w:val="auto"/>
          <w:sz w:val="20"/>
          <w:szCs w:val="20"/>
          <w:lang w:val="en-US"/>
        </w:rPr>
        <w:t>fetch(</w:t>
      </w:r>
      <w:proofErr w:type="gramEnd"/>
      <w:r w:rsidRPr="00A6456E">
        <w:rPr>
          <w:rFonts w:ascii="Courier New" w:hAnsi="Courier New"/>
          <w:color w:val="auto"/>
          <w:sz w:val="20"/>
          <w:szCs w:val="20"/>
          <w:lang w:val="en-US"/>
        </w:rPr>
        <w:t>)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color w:val="auto"/>
          <w:sz w:val="20"/>
          <w:szCs w:val="20"/>
          <w:lang w:val="en-US"/>
        </w:rPr>
        <w:t xml:space="preserv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lang w:val="en-US"/>
        </w:rPr>
        <w:t xml:space="preserve">    } catch (</w:t>
      </w:r>
      <w:proofErr w:type="spellStart"/>
      <w:r>
        <w:rPr>
          <w:rFonts w:ascii="Courier New" w:hAnsi="Courier New"/>
          <w:sz w:val="20"/>
          <w:szCs w:val="20"/>
          <w:lang w:val="en-US"/>
        </w:rPr>
        <w:t>PDOException</w:t>
      </w:r>
      <w:proofErr w:type="spellEnd"/>
      <w:r>
        <w:rPr>
          <w:rFonts w:ascii="Courier New" w:hAnsi="Courier New"/>
          <w:sz w:val="20"/>
          <w:szCs w:val="20"/>
          <w:lang w:val="en-US"/>
        </w:rPr>
        <w:t xml:space="preserve"> $e) {</w:t>
      </w:r>
    </w:p>
    <w:p w:rsidR="005812CE" w:rsidRPr="006944E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gramStart"/>
      <w:r w:rsidRPr="006944EE">
        <w:rPr>
          <w:rFonts w:ascii="Courier New" w:hAnsi="Courier New"/>
          <w:sz w:val="20"/>
          <w:szCs w:val="20"/>
          <w:lang w:val="en-US"/>
        </w:rPr>
        <w:t>print</w:t>
      </w:r>
      <w:proofErr w:type="gramEnd"/>
      <w:r w:rsidRPr="006944EE">
        <w:rPr>
          <w:rFonts w:ascii="Courier New" w:hAnsi="Courier New"/>
          <w:sz w:val="20"/>
          <w:szCs w:val="20"/>
          <w:lang w:val="en-US"/>
        </w:rPr>
        <w:t xml:space="preserve"> "</w:t>
      </w:r>
      <w:proofErr w:type="spellStart"/>
      <w:r w:rsidRPr="006944EE">
        <w:rPr>
          <w:rFonts w:ascii="Courier New" w:hAnsi="Courier New"/>
          <w:sz w:val="20"/>
          <w:szCs w:val="20"/>
          <w:lang w:val="en-US"/>
        </w:rPr>
        <w:t>Erreur</w:t>
      </w:r>
      <w:proofErr w:type="spellEnd"/>
      <w:r w:rsidRPr="006944EE">
        <w:rPr>
          <w:rFonts w:ascii="Courier New" w:hAnsi="Courier New"/>
          <w:sz w:val="20"/>
          <w:szCs w:val="20"/>
          <w:lang w:val="en-US"/>
        </w:rPr>
        <w:t xml:space="preserve"> !: " . $e-&gt;</w:t>
      </w:r>
      <w:proofErr w:type="spellStart"/>
      <w:proofErr w:type="gramStart"/>
      <w:r w:rsidRPr="006944EE">
        <w:rPr>
          <w:rFonts w:ascii="Courier New" w:hAnsi="Courier New"/>
          <w:sz w:val="20"/>
          <w:szCs w:val="20"/>
          <w:lang w:val="en-US"/>
        </w:rPr>
        <w:t>getMessage</w:t>
      </w:r>
      <w:proofErr w:type="spellEnd"/>
      <w:r w:rsidRPr="006944EE">
        <w:rPr>
          <w:rFonts w:ascii="Courier New" w:hAnsi="Courier New"/>
          <w:sz w:val="20"/>
          <w:szCs w:val="20"/>
          <w:lang w:val="en-US"/>
        </w:rPr>
        <w:t>(</w:t>
      </w:r>
      <w:proofErr w:type="gramEnd"/>
      <w:r w:rsidRPr="006944EE">
        <w:rPr>
          <w:rFonts w:ascii="Courier New" w:hAnsi="Courier New"/>
          <w:sz w:val="20"/>
          <w:szCs w:val="20"/>
          <w:lang w:val="en-US"/>
        </w:rPr>
        <w:t>);</w:t>
      </w:r>
    </w:p>
    <w:p w:rsidR="005812CE" w:rsidRPr="006944E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6944EE">
        <w:rPr>
          <w:rFonts w:ascii="Courier New" w:hAnsi="Courier New"/>
          <w:sz w:val="20"/>
          <w:szCs w:val="20"/>
          <w:lang w:val="en-US"/>
        </w:rPr>
        <w:t xml:space="preserve">        </w:t>
      </w:r>
      <w:proofErr w:type="gramStart"/>
      <w:r w:rsidRPr="006944EE">
        <w:rPr>
          <w:rFonts w:ascii="Courier New" w:hAnsi="Courier New"/>
          <w:sz w:val="20"/>
          <w:szCs w:val="20"/>
          <w:lang w:val="en-US"/>
        </w:rPr>
        <w:t>die(</w:t>
      </w:r>
      <w:proofErr w:type="gramEnd"/>
      <w:r w:rsidRPr="006944EE">
        <w:rPr>
          <w:rFonts w:ascii="Courier New" w:hAnsi="Courier New"/>
          <w:sz w:val="20"/>
          <w:szCs w:val="20"/>
          <w:lang w:val="en-US"/>
        </w:rPr>
        <w: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6944EE">
        <w:rPr>
          <w:rFonts w:ascii="Courier New" w:hAnsi="Courier New"/>
          <w:sz w:val="20"/>
          <w:szCs w:val="20"/>
          <w:lang w:val="en-US"/>
        </w:rPr>
        <w:t xml:space="preserve">    </w:t>
      </w:r>
      <w:r w:rsidRPr="00A6456E">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lang w:val="en-US"/>
        </w:rPr>
        <w:t xml:space="preserve">    </w:t>
      </w:r>
      <w:proofErr w:type="gramStart"/>
      <w:r>
        <w:rPr>
          <w:rFonts w:ascii="Courier New" w:hAnsi="Courier New"/>
          <w:sz w:val="20"/>
          <w:szCs w:val="20"/>
          <w:lang w:val="en-US"/>
        </w:rPr>
        <w:t>return</w:t>
      </w:r>
      <w:proofErr w:type="gramEnd"/>
      <w:r>
        <w:rPr>
          <w:rFonts w:ascii="Courier New" w:hAnsi="Courier New"/>
          <w:sz w:val="20"/>
          <w:szCs w:val="20"/>
          <w:lang w:val="en-US"/>
        </w:rPr>
        <w:t xml:space="preserve"> $</w:t>
      </w:r>
      <w:proofErr w:type="spellStart"/>
      <w:r>
        <w:rPr>
          <w:rFonts w:ascii="Courier New" w:hAnsi="Courier New"/>
          <w:sz w:val="20"/>
          <w:szCs w:val="20"/>
          <w:lang w:val="en-US"/>
        </w:rPr>
        <w:t>resultat</w:t>
      </w:r>
      <w:proofErr w:type="spellEnd"/>
      <w:r>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hAnsi="Courier New"/>
          <w:sz w:val="20"/>
          <w:szCs w:val="20"/>
          <w:lang w:val="en-US"/>
        </w:rPr>
        <w:t>}</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gramStart"/>
      <w:r>
        <w:rPr>
          <w:rFonts w:ascii="Courier New" w:hAnsi="Courier New"/>
          <w:sz w:val="20"/>
          <w:szCs w:val="20"/>
          <w:lang w:val="en-US"/>
        </w:rPr>
        <w:t>if</w:t>
      </w:r>
      <w:proofErr w:type="gramEnd"/>
      <w:r>
        <w:rPr>
          <w:rFonts w:ascii="Courier New" w:hAnsi="Courier New"/>
          <w:sz w:val="20"/>
          <w:szCs w:val="20"/>
          <w:lang w:val="en-US"/>
        </w:rPr>
        <w:t xml:space="preserve"> ($_SERVER["</w:t>
      </w:r>
      <w:proofErr w:type="spellStart"/>
      <w:r>
        <w:rPr>
          <w:rFonts w:ascii="Courier New" w:hAnsi="Courier New"/>
          <w:sz w:val="20"/>
          <w:szCs w:val="20"/>
          <w:lang w:val="en-US"/>
        </w:rPr>
        <w:t>SCRIPT_FILENAME</w:t>
      </w:r>
      <w:proofErr w:type="spellEnd"/>
      <w:r>
        <w:rPr>
          <w:rFonts w:ascii="Courier New" w:hAnsi="Courier New"/>
          <w:sz w:val="20"/>
          <w:szCs w:val="20"/>
          <w:lang w:val="en-US"/>
        </w:rPr>
        <w:t>"] == __FILE__)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 </w:t>
      </w:r>
      <w:proofErr w:type="spellStart"/>
      <w:r w:rsidRPr="00A6456E">
        <w:rPr>
          <w:rFonts w:ascii="Courier New" w:hAnsi="Courier New"/>
          <w:sz w:val="20"/>
          <w:szCs w:val="20"/>
          <w:lang w:val="en-US"/>
        </w:rPr>
        <w:t>prog</w:t>
      </w:r>
      <w:proofErr w:type="spellEnd"/>
      <w:r w:rsidRPr="00A6456E">
        <w:rPr>
          <w:rFonts w:ascii="Courier New" w:hAnsi="Courier New"/>
          <w:sz w:val="20"/>
          <w:szCs w:val="20"/>
          <w:lang w:val="en-US"/>
        </w:rPr>
        <w:t xml:space="preserve"> principal de test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hAnsi="Courier New"/>
          <w:sz w:val="20"/>
          <w:szCs w:val="20"/>
          <w:lang w:val="en-US"/>
        </w:rPr>
        <w:t xml:space="preserve">    </w:t>
      </w:r>
      <w:proofErr w:type="gramStart"/>
      <w:r w:rsidRPr="00A6456E">
        <w:rPr>
          <w:rFonts w:ascii="Courier New" w:hAnsi="Courier New"/>
          <w:sz w:val="20"/>
          <w:szCs w:val="20"/>
          <w:lang w:val="en-US"/>
        </w:rPr>
        <w:t>header(</w:t>
      </w:r>
      <w:proofErr w:type="gramEnd"/>
      <w:r w:rsidRPr="00A6456E">
        <w:rPr>
          <w:rFonts w:ascii="Courier New" w:hAnsi="Courier New"/>
          <w:sz w:val="20"/>
          <w:szCs w:val="20"/>
          <w:lang w:val="en-US"/>
        </w:rPr>
        <w:t>'Content-</w:t>
      </w:r>
      <w:proofErr w:type="spellStart"/>
      <w:r w:rsidRPr="00A6456E">
        <w:rPr>
          <w:rFonts w:ascii="Courier New" w:hAnsi="Courier New"/>
          <w:sz w:val="20"/>
          <w:szCs w:val="20"/>
          <w:lang w:val="en-US"/>
        </w:rPr>
        <w:t>Type:text</w:t>
      </w:r>
      <w:proofErr w:type="spellEnd"/>
      <w:r w:rsidRPr="00A6456E">
        <w:rPr>
          <w:rFonts w:ascii="Courier New" w:hAnsi="Courier New"/>
          <w:sz w:val="20"/>
          <w:szCs w:val="20"/>
          <w:lang w:val="en-US"/>
        </w:rPr>
        <w:t>/plain');</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gramStart"/>
      <w:r w:rsidRPr="00A6456E">
        <w:rPr>
          <w:rFonts w:ascii="Courier New" w:hAnsi="Courier New"/>
          <w:sz w:val="20"/>
          <w:szCs w:val="20"/>
          <w:lang w:val="en-US"/>
        </w:rPr>
        <w:t>echo</w:t>
      </w:r>
      <w:proofErr w:type="gramEnd"/>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getRestoByIdR</w:t>
      </w:r>
      <w:proofErr w:type="spellEnd"/>
      <w:r w:rsidRPr="00A6456E">
        <w:rPr>
          <w:rFonts w:ascii="Courier New" w:hAnsi="Courier New"/>
          <w:sz w:val="20"/>
          <w:szCs w:val="20"/>
          <w:lang w:val="en-US"/>
        </w:rPr>
        <w:t>(1) : \n";</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print_</w:t>
      </w:r>
      <w:proofErr w:type="gramStart"/>
      <w:r w:rsidRPr="00A6456E">
        <w:rPr>
          <w:rFonts w:ascii="Courier New" w:hAnsi="Courier New"/>
          <w:sz w:val="20"/>
          <w:szCs w:val="20"/>
          <w:lang w:val="en-US"/>
        </w:rPr>
        <w:t>r</w:t>
      </w:r>
      <w:proofErr w:type="spellEnd"/>
      <w:r w:rsidRPr="00A6456E">
        <w:rPr>
          <w:rFonts w:ascii="Courier New" w:hAnsi="Courier New"/>
          <w:sz w:val="20"/>
          <w:szCs w:val="20"/>
          <w:lang w:val="en-US"/>
        </w:rPr>
        <w:t>(</w:t>
      </w:r>
      <w:proofErr w:type="spellStart"/>
      <w:proofErr w:type="gramEnd"/>
      <w:r w:rsidRPr="00A6456E">
        <w:rPr>
          <w:rFonts w:ascii="Courier New" w:hAnsi="Courier New"/>
          <w:sz w:val="20"/>
          <w:szCs w:val="20"/>
          <w:lang w:val="en-US"/>
        </w:rPr>
        <w:t>getRestoByIdR</w:t>
      </w:r>
      <w:proofErr w:type="spellEnd"/>
      <w:r w:rsidRPr="00A6456E">
        <w:rPr>
          <w:rFonts w:ascii="Courier New" w:hAnsi="Courier New"/>
          <w:sz w:val="20"/>
          <w:szCs w:val="20"/>
          <w:lang w:val="en-US"/>
        </w:rPr>
        <w:t>(1));</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gramStart"/>
      <w:r w:rsidRPr="00A6456E">
        <w:rPr>
          <w:rFonts w:ascii="Courier New" w:hAnsi="Courier New"/>
          <w:sz w:val="20"/>
          <w:szCs w:val="20"/>
          <w:lang w:val="en-US"/>
        </w:rPr>
        <w:t>echo</w:t>
      </w:r>
      <w:proofErr w:type="gramEnd"/>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getRestosByNomR</w:t>
      </w:r>
      <w:proofErr w:type="spellEnd"/>
      <w:r w:rsidRPr="00A6456E">
        <w:rPr>
          <w:rFonts w:ascii="Courier New" w:hAnsi="Courier New"/>
          <w:sz w:val="20"/>
          <w:szCs w:val="20"/>
          <w:lang w:val="en-US"/>
        </w:rPr>
        <w:t>('</w:t>
      </w:r>
      <w:proofErr w:type="spellStart"/>
      <w:r w:rsidRPr="00A6456E">
        <w:rPr>
          <w:rFonts w:ascii="Courier New" w:hAnsi="Courier New"/>
          <w:sz w:val="20"/>
          <w:szCs w:val="20"/>
          <w:lang w:val="en-US"/>
        </w:rPr>
        <w:t>charcut</w:t>
      </w:r>
      <w:proofErr w:type="spellEnd"/>
      <w:r w:rsidRPr="00A6456E">
        <w:rPr>
          <w:rFonts w:ascii="Courier New" w:hAnsi="Courier New"/>
          <w:sz w:val="20"/>
          <w:szCs w:val="20"/>
          <w:lang w:val="en-US"/>
        </w:rPr>
        <w:t>') : \n";</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sidRPr="00A6456E">
        <w:rPr>
          <w:rFonts w:ascii="Courier New" w:hAnsi="Courier New"/>
          <w:sz w:val="20"/>
          <w:szCs w:val="20"/>
          <w:lang w:val="en-US"/>
        </w:rPr>
        <w:t xml:space="preserve">    </w:t>
      </w:r>
      <w:proofErr w:type="spellStart"/>
      <w:r>
        <w:rPr>
          <w:rFonts w:ascii="Courier New" w:hAnsi="Courier New"/>
          <w:sz w:val="20"/>
          <w:szCs w:val="20"/>
        </w:rPr>
        <w:t>print_</w:t>
      </w:r>
      <w:proofErr w:type="gramStart"/>
      <w:r>
        <w:rPr>
          <w:rFonts w:ascii="Courier New" w:hAnsi="Courier New"/>
          <w:sz w:val="20"/>
          <w:szCs w:val="20"/>
        </w:rPr>
        <w:t>r</w:t>
      </w:r>
      <w:proofErr w:type="spellEnd"/>
      <w:r>
        <w:rPr>
          <w:rFonts w:ascii="Courier New" w:hAnsi="Courier New"/>
          <w:sz w:val="20"/>
          <w:szCs w:val="20"/>
        </w:rPr>
        <w:t>(</w:t>
      </w:r>
      <w:proofErr w:type="spellStart"/>
      <w:proofErr w:type="gramEnd"/>
      <w:r>
        <w:rPr>
          <w:rFonts w:ascii="Courier New" w:hAnsi="Courier New"/>
          <w:sz w:val="20"/>
          <w:szCs w:val="20"/>
        </w:rPr>
        <w:t>getRestosByNomR</w:t>
      </w:r>
      <w:proofErr w:type="spellEnd"/>
      <w:r>
        <w:rPr>
          <w:rFonts w:ascii="Courier New" w:hAnsi="Courier New"/>
          <w:sz w:val="20"/>
          <w:szCs w:val="20"/>
        </w:rPr>
        <w:t>("</w:t>
      </w:r>
      <w:proofErr w:type="spellStart"/>
      <w:r>
        <w:rPr>
          <w:rFonts w:ascii="Courier New" w:hAnsi="Courier New"/>
          <w:sz w:val="20"/>
          <w:szCs w:val="20"/>
        </w:rPr>
        <w:t>charcut</w:t>
      </w:r>
      <w:proofErr w:type="spellEnd"/>
      <w:r>
        <w:rPr>
          <w:rFonts w:ascii="Courier New" w:hAnsi="Courier New"/>
          <w:sz w:val="20"/>
          <w:szCs w:val="20"/>
        </w:rPr>
        <w:t>"));</w:t>
      </w:r>
    </w:p>
    <w:p w:rsidR="005812C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r>
        <w:rPr>
          <w:rFonts w:ascii="Courier New" w:hAnsi="Courier New"/>
          <w:sz w:val="20"/>
          <w:szCs w:val="20"/>
        </w:rPr>
        <w:t>?&gt;</w:t>
      </w:r>
    </w:p>
    <w:p w:rsidR="005812CE" w:rsidRDefault="005812CE">
      <w:pPr>
        <w:pStyle w:val="Corps"/>
        <w:suppressAutoHyphens/>
        <w:rPr>
          <w:rFonts w:ascii="Arial" w:eastAsia="Arial" w:hAnsi="Arial" w:cs="Arial"/>
          <w:sz w:val="20"/>
          <w:szCs w:val="20"/>
        </w:rPr>
      </w:pPr>
    </w:p>
    <w:p w:rsidR="005812CE" w:rsidRDefault="008D5015">
      <w:pPr>
        <w:pStyle w:val="titreetannexe"/>
        <w:suppressAutoHyphens/>
        <w:rPr>
          <w:rFonts w:ascii="Courier New" w:hAnsi="Courier New"/>
          <w:sz w:val="20"/>
          <w:szCs w:val="20"/>
        </w:rPr>
      </w:pPr>
      <w:r>
        <w:t>Annexe 3 - résultat d'exécution du script bd.inc.php</w:t>
      </w:r>
    </w:p>
    <w:p w:rsidR="005812C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pt-PT"/>
        </w:rPr>
      </w:pPr>
      <w:proofErr w:type="spellStart"/>
      <w:proofErr w:type="gramStart"/>
      <w:r>
        <w:rPr>
          <w:rFonts w:ascii="Courier New" w:hAnsi="Courier New"/>
          <w:sz w:val="20"/>
          <w:szCs w:val="20"/>
          <w:lang w:val="fr-FR"/>
        </w:rPr>
        <w:t>connexionPDO</w:t>
      </w:r>
      <w:proofErr w:type="spellEnd"/>
      <w:r>
        <w:rPr>
          <w:rFonts w:ascii="Courier New" w:hAnsi="Courier New"/>
          <w:sz w:val="20"/>
          <w:szCs w:val="20"/>
          <w:lang w:val="fr-FR"/>
        </w:rPr>
        <w:t>(</w:t>
      </w:r>
      <w:proofErr w:type="gramEnd"/>
      <w:r>
        <w:rPr>
          <w:rFonts w:ascii="Courier New" w:hAnsi="Courier New"/>
          <w:sz w:val="20"/>
          <w:szCs w:val="20"/>
          <w:lang w:val="fr-FR"/>
        </w:rPr>
        <w:t xml:space="preserve">) : </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pt-PT"/>
        </w:rPr>
        <w:t>PDO Object</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sidRPr="00A6456E">
        <w:rPr>
          <w:rFonts w:ascii="Courier New" w:hAnsi="Courier New"/>
          <w:sz w:val="20"/>
          <w:szCs w:val="20"/>
          <w:lang w:val="fr-FR"/>
        </w:rPr>
        <w:t>(</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eastAsia="Arial" w:hAnsi="Arial" w:cs="Arial"/>
          <w:sz w:val="20"/>
          <w:szCs w:val="20"/>
          <w:lang w:val="fr-FR"/>
        </w:rPr>
      </w:pPr>
      <w:r w:rsidRPr="00A6456E">
        <w:rPr>
          <w:rFonts w:ascii="Courier New" w:hAnsi="Courier New"/>
          <w:sz w:val="20"/>
          <w:szCs w:val="20"/>
          <w:lang w:val="fr-FR"/>
        </w:rPr>
        <w:t>)</w:t>
      </w:r>
    </w:p>
    <w:p w:rsidR="005812CE" w:rsidRDefault="005812CE">
      <w:pPr>
        <w:pStyle w:val="Corps"/>
        <w:suppressAutoHyphens/>
        <w:rPr>
          <w:rFonts w:ascii="Arial" w:eastAsia="Arial" w:hAnsi="Arial" w:cs="Arial"/>
          <w:sz w:val="20"/>
          <w:szCs w:val="20"/>
        </w:rPr>
      </w:pPr>
    </w:p>
    <w:p w:rsidR="005812CE" w:rsidRDefault="008D5015">
      <w:pPr>
        <w:pStyle w:val="titreetannexe"/>
        <w:suppressAutoHyphens/>
        <w:rPr>
          <w:sz w:val="20"/>
          <w:szCs w:val="20"/>
        </w:rPr>
      </w:pPr>
      <w:r>
        <w:t xml:space="preserve">Annexe 4 - extrait du résultat d'exécution du script </w:t>
      </w:r>
      <w:proofErr w:type="spellStart"/>
      <w:r>
        <w:t>bd.resto</w:t>
      </w:r>
      <w:proofErr w:type="spellEnd"/>
      <w:r>
        <w:t>.</w:t>
      </w:r>
      <w:proofErr w:type="spellStart"/>
      <w:r>
        <w:t>inc.php</w:t>
      </w:r>
      <w:proofErr w:type="spellEnd"/>
    </w:p>
    <w:p w:rsidR="005812C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es-ES"/>
        </w:rPr>
      </w:pPr>
      <w:proofErr w:type="spellStart"/>
      <w:proofErr w:type="gramStart"/>
      <w:r w:rsidRPr="00A6456E">
        <w:rPr>
          <w:rFonts w:ascii="Arial" w:hAnsi="Arial"/>
          <w:sz w:val="20"/>
          <w:szCs w:val="20"/>
          <w:lang w:val="fr-FR"/>
        </w:rPr>
        <w:t>getRestoByIdR</w:t>
      </w:r>
      <w:proofErr w:type="spellEnd"/>
      <w:r w:rsidRPr="00A6456E">
        <w:rPr>
          <w:rFonts w:ascii="Arial" w:hAnsi="Arial"/>
          <w:sz w:val="20"/>
          <w:szCs w:val="20"/>
          <w:lang w:val="fr-FR"/>
        </w:rPr>
        <w:t>(</w:t>
      </w:r>
      <w:proofErr w:type="gramEnd"/>
      <w:r>
        <w:rPr>
          <w:rFonts w:ascii="Arial" w:hAnsi="Arial"/>
          <w:sz w:val="20"/>
          <w:szCs w:val="20"/>
          <w:lang w:val="fr-FR"/>
        </w:rPr>
        <w:t xml:space="preserve">1) : </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proofErr w:type="spellStart"/>
      <w:r>
        <w:rPr>
          <w:rFonts w:ascii="Arial" w:hAnsi="Arial"/>
          <w:sz w:val="20"/>
          <w:szCs w:val="20"/>
          <w:lang w:val="es-ES"/>
        </w:rPr>
        <w:t>Array</w:t>
      </w:r>
      <w:proofErr w:type="spellEnd"/>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idR</w:t>
      </w:r>
      <w:proofErr w:type="spellEnd"/>
      <w:proofErr w:type="gramEnd"/>
      <w:r w:rsidRPr="00A6456E">
        <w:rPr>
          <w:rFonts w:ascii="Arial" w:hAnsi="Arial"/>
          <w:sz w:val="20"/>
          <w:szCs w:val="20"/>
          <w:lang w:val="fr-FR"/>
        </w:rPr>
        <w:t>] =&gt; 1</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nomR</w:t>
      </w:r>
      <w:proofErr w:type="spellEnd"/>
      <w:proofErr w:type="gramEnd"/>
      <w:r w:rsidRPr="00A6456E">
        <w:rPr>
          <w:rFonts w:ascii="Arial" w:hAnsi="Arial"/>
          <w:sz w:val="20"/>
          <w:szCs w:val="20"/>
          <w:lang w:val="fr-FR"/>
        </w:rPr>
        <w:t xml:space="preserve">] =&gt; </w:t>
      </w:r>
      <w:proofErr w:type="gramStart"/>
      <w:r w:rsidRPr="00A6456E">
        <w:rPr>
          <w:rFonts w:ascii="Arial" w:hAnsi="Arial"/>
          <w:sz w:val="20"/>
          <w:szCs w:val="20"/>
          <w:lang w:val="fr-FR"/>
        </w:rPr>
        <w:t>l'</w:t>
      </w:r>
      <w:proofErr w:type="spellStart"/>
      <w:r w:rsidRPr="00A6456E">
        <w:rPr>
          <w:rFonts w:ascii="Arial" w:hAnsi="Arial"/>
          <w:sz w:val="20"/>
          <w:szCs w:val="20"/>
          <w:lang w:val="fr-FR"/>
        </w:rPr>
        <w:t>entrepote</w:t>
      </w:r>
      <w:proofErr w:type="spellEnd"/>
      <w:proofErr w:type="gramEnd"/>
    </w:p>
    <w:p w:rsidR="005812C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numAdrR</w:t>
      </w:r>
      <w:proofErr w:type="spellEnd"/>
      <w:proofErr w:type="gramEnd"/>
      <w:r w:rsidRPr="00A6456E">
        <w:rPr>
          <w:rFonts w:ascii="Arial" w:hAnsi="Arial"/>
          <w:sz w:val="20"/>
          <w:szCs w:val="20"/>
          <w:lang w:val="fr-FR"/>
        </w:rPr>
        <w:t>] =&gt; 2</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Pr>
          <w:rFonts w:ascii="Arial" w:hAnsi="Arial"/>
          <w:sz w:val="20"/>
          <w:szCs w:val="20"/>
          <w:lang w:val="fr-FR"/>
        </w:rPr>
        <w:t xml:space="preserve">    [</w:t>
      </w:r>
      <w:proofErr w:type="spellStart"/>
      <w:proofErr w:type="gramStart"/>
      <w:r>
        <w:rPr>
          <w:rFonts w:ascii="Arial" w:hAnsi="Arial"/>
          <w:sz w:val="20"/>
          <w:szCs w:val="20"/>
          <w:lang w:val="fr-FR"/>
        </w:rPr>
        <w:t>voieAdrR</w:t>
      </w:r>
      <w:proofErr w:type="spellEnd"/>
      <w:proofErr w:type="gramEnd"/>
      <w:r>
        <w:rPr>
          <w:rFonts w:ascii="Arial" w:hAnsi="Arial"/>
          <w:sz w:val="20"/>
          <w:szCs w:val="20"/>
          <w:lang w:val="fr-FR"/>
        </w:rPr>
        <w:t xml:space="preserve">] =&gt; </w:t>
      </w:r>
      <w:proofErr w:type="gramStart"/>
      <w:r>
        <w:rPr>
          <w:rFonts w:ascii="Arial" w:hAnsi="Arial"/>
          <w:sz w:val="20"/>
          <w:szCs w:val="20"/>
          <w:lang w:val="fr-FR"/>
        </w:rPr>
        <w:t>rue</w:t>
      </w:r>
      <w:proofErr w:type="gramEnd"/>
      <w:r>
        <w:rPr>
          <w:rFonts w:ascii="Arial" w:hAnsi="Arial"/>
          <w:sz w:val="20"/>
          <w:szCs w:val="20"/>
          <w:lang w:val="fr-FR"/>
        </w:rPr>
        <w:t xml:space="preserve"> Maurice Ravel</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cpR</w:t>
      </w:r>
      <w:proofErr w:type="spellEnd"/>
      <w:proofErr w:type="gramEnd"/>
      <w:r w:rsidRPr="00A6456E">
        <w:rPr>
          <w:rFonts w:ascii="Arial" w:hAnsi="Arial"/>
          <w:sz w:val="20"/>
          <w:szCs w:val="20"/>
          <w:lang w:val="fr-FR"/>
        </w:rPr>
        <w:t>] =&gt; 33000</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r w:rsidRPr="00A6456E">
        <w:rPr>
          <w:rFonts w:ascii="Arial" w:hAnsi="Arial"/>
          <w:sz w:val="20"/>
          <w:szCs w:val="20"/>
          <w:lang w:val="fr-FR"/>
        </w:rPr>
        <w:t>villeR</w:t>
      </w:r>
      <w:proofErr w:type="spellEnd"/>
      <w:r w:rsidRPr="00A6456E">
        <w:rPr>
          <w:rFonts w:ascii="Arial" w:hAnsi="Arial"/>
          <w:sz w:val="20"/>
          <w:szCs w:val="20"/>
          <w:lang w:val="fr-FR"/>
        </w:rPr>
        <w:t>] =&gt; Bordeaux</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latitudeDegR</w:t>
      </w:r>
      <w:proofErr w:type="spellEnd"/>
      <w:proofErr w:type="gramEnd"/>
      <w:r w:rsidRPr="00A6456E">
        <w:rPr>
          <w:rFonts w:ascii="Arial" w:hAnsi="Arial"/>
          <w:sz w:val="20"/>
          <w:szCs w:val="20"/>
          <w:lang w:val="fr-FR"/>
        </w:rPr>
        <w:t>] =&gt; 44.7948</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longitudeDegR</w:t>
      </w:r>
      <w:proofErr w:type="spellEnd"/>
      <w:proofErr w:type="gramEnd"/>
      <w:r w:rsidRPr="00A6456E">
        <w:rPr>
          <w:rFonts w:ascii="Arial" w:hAnsi="Arial"/>
          <w:sz w:val="20"/>
          <w:szCs w:val="20"/>
          <w:lang w:val="fr-FR"/>
        </w:rPr>
        <w:t>] =&gt; -0.58754</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descR</w:t>
      </w:r>
      <w:proofErr w:type="spellEnd"/>
      <w:proofErr w:type="gramEnd"/>
      <w:r w:rsidRPr="00A6456E">
        <w:rPr>
          <w:rFonts w:ascii="Arial" w:hAnsi="Arial"/>
          <w:sz w:val="20"/>
          <w:szCs w:val="20"/>
          <w:lang w:val="fr-FR"/>
        </w:rPr>
        <w:t xml:space="preserve">] =&gt; </w:t>
      </w:r>
      <w:proofErr w:type="gramStart"/>
      <w:r w:rsidRPr="00A6456E">
        <w:rPr>
          <w:rFonts w:ascii="Arial" w:hAnsi="Arial"/>
          <w:sz w:val="20"/>
          <w:szCs w:val="20"/>
          <w:lang w:val="fr-FR"/>
        </w:rPr>
        <w:t>description</w:t>
      </w:r>
      <w:proofErr w:type="gramEnd"/>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horairesR</w:t>
      </w:r>
      <w:proofErr w:type="spellEnd"/>
      <w:proofErr w:type="gramEnd"/>
      <w:r w:rsidRPr="00A6456E">
        <w:rPr>
          <w:rFonts w:ascii="Arial" w:hAnsi="Arial"/>
          <w:sz w:val="20"/>
          <w:szCs w:val="20"/>
          <w:lang w:val="fr-FR"/>
        </w:rPr>
        <w:t>] =&gt; &lt;table&gt;</w:t>
      </w:r>
      <w:r>
        <w:rPr>
          <w:rFonts w:ascii="Arial" w:hAnsi="Arial"/>
          <w:sz w:val="20"/>
          <w:szCs w:val="20"/>
          <w:lang w:val="fr-FR"/>
        </w:rPr>
        <w:t>...</w:t>
      </w:r>
      <w:r w:rsidRPr="00A6456E">
        <w:rPr>
          <w:rFonts w:ascii="Arial" w:hAnsi="Arial"/>
          <w:sz w:val="20"/>
          <w:szCs w:val="20"/>
          <w:lang w:val="fr-FR"/>
        </w:rPr>
        <w:t>&lt;/table&gt;</w:t>
      </w:r>
    </w:p>
    <w:p w:rsidR="005812CE" w:rsidRPr="00CD4FCF"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eastAsia="Arial" w:hAnsi="Arial" w:cs="Arial"/>
          <w:sz w:val="20"/>
          <w:szCs w:val="20"/>
        </w:rPr>
      </w:pPr>
      <w:r w:rsidRPr="00CD4FCF">
        <w:rPr>
          <w:rFonts w:ascii="Arial" w:hAnsi="Arial"/>
          <w:sz w:val="20"/>
          <w:szCs w:val="20"/>
        </w:rPr>
        <w:t>)</w:t>
      </w:r>
    </w:p>
    <w:p w:rsidR="005812CE" w:rsidRPr="00CD4FCF" w:rsidRDefault="005812CE">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eastAsia="Arial" w:hAnsi="Arial" w:cs="Arial"/>
          <w:sz w:val="20"/>
          <w:szCs w:val="20"/>
        </w:rPr>
      </w:pPr>
    </w:p>
    <w:p w:rsidR="005812C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es-ES"/>
        </w:rPr>
      </w:pPr>
      <w:proofErr w:type="spellStart"/>
      <w:proofErr w:type="gramStart"/>
      <w:r>
        <w:rPr>
          <w:rFonts w:ascii="Arial" w:hAnsi="Arial"/>
          <w:sz w:val="20"/>
          <w:szCs w:val="20"/>
        </w:rPr>
        <w:t>getRestosByNomR</w:t>
      </w:r>
      <w:proofErr w:type="spellEnd"/>
      <w:r>
        <w:rPr>
          <w:rFonts w:ascii="Arial" w:hAnsi="Arial"/>
          <w:sz w:val="20"/>
          <w:szCs w:val="20"/>
        </w:rPr>
        <w:t>(</w:t>
      </w:r>
      <w:proofErr w:type="gramEnd"/>
      <w:r>
        <w:rPr>
          <w:rFonts w:ascii="Arial" w:hAnsi="Arial"/>
          <w:sz w:val="20"/>
          <w:szCs w:val="20"/>
        </w:rPr>
        <w:t>'</w:t>
      </w:r>
      <w:proofErr w:type="spellStart"/>
      <w:r>
        <w:rPr>
          <w:rFonts w:ascii="Arial" w:hAnsi="Arial"/>
          <w:sz w:val="20"/>
          <w:szCs w:val="20"/>
        </w:rPr>
        <w:t>charcut</w:t>
      </w:r>
      <w:proofErr w:type="spellEnd"/>
      <w:r>
        <w:rPr>
          <w:rFonts w:ascii="Arial" w:hAnsi="Arial"/>
          <w:sz w:val="20"/>
          <w:szCs w:val="20"/>
        </w:rPr>
        <w:t xml:space="preserve">') : </w:t>
      </w:r>
    </w:p>
    <w:p w:rsidR="005812C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rPr>
      </w:pPr>
      <w:proofErr w:type="spellStart"/>
      <w:r>
        <w:rPr>
          <w:rFonts w:ascii="Arial" w:hAnsi="Arial"/>
          <w:sz w:val="20"/>
          <w:szCs w:val="20"/>
          <w:lang w:val="es-ES"/>
        </w:rPr>
        <w:t>Array</w:t>
      </w:r>
      <w:proofErr w:type="spellEnd"/>
    </w:p>
    <w:p w:rsidR="005812C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rPr>
      </w:pPr>
      <w:r>
        <w:rPr>
          <w:rFonts w:ascii="Arial" w:hAnsi="Arial"/>
          <w:sz w:val="20"/>
          <w:szCs w:val="20"/>
        </w:rPr>
        <w:t>(</w:t>
      </w:r>
    </w:p>
    <w:p w:rsidR="005812C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rPr>
      </w:pPr>
      <w:r>
        <w:rPr>
          <w:rFonts w:ascii="Arial" w:hAnsi="Arial"/>
          <w:sz w:val="20"/>
          <w:szCs w:val="20"/>
        </w:rPr>
        <w:t xml:space="preserve">    [0] =&gt; Array</w:t>
      </w:r>
    </w:p>
    <w:p w:rsidR="005812C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rPr>
      </w:pPr>
      <w:r>
        <w:rPr>
          <w:rFonts w:ascii="Arial" w:hAnsi="Arial"/>
          <w:sz w:val="20"/>
          <w:szCs w:val="20"/>
        </w:rPr>
        <w:t xml:space="preserve">        (</w:t>
      </w:r>
    </w:p>
    <w:p w:rsidR="005812CE" w:rsidRPr="00CD4FCF"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rPr>
      </w:pPr>
      <w:r>
        <w:rPr>
          <w:rFonts w:ascii="Arial" w:hAnsi="Arial"/>
          <w:sz w:val="20"/>
          <w:szCs w:val="20"/>
        </w:rPr>
        <w:lastRenderedPageBreak/>
        <w:t xml:space="preserve">            </w:t>
      </w:r>
      <w:r w:rsidRPr="00CD4FCF">
        <w:rPr>
          <w:rFonts w:ascii="Arial" w:hAnsi="Arial"/>
          <w:sz w:val="20"/>
          <w:szCs w:val="20"/>
        </w:rPr>
        <w:t>[</w:t>
      </w:r>
      <w:proofErr w:type="spellStart"/>
      <w:proofErr w:type="gramStart"/>
      <w:r w:rsidRPr="00CD4FCF">
        <w:rPr>
          <w:rFonts w:ascii="Arial" w:hAnsi="Arial"/>
          <w:sz w:val="20"/>
          <w:szCs w:val="20"/>
        </w:rPr>
        <w:t>idR</w:t>
      </w:r>
      <w:proofErr w:type="spellEnd"/>
      <w:proofErr w:type="gramEnd"/>
      <w:r w:rsidRPr="00CD4FCF">
        <w:rPr>
          <w:rFonts w:ascii="Arial" w:hAnsi="Arial"/>
          <w:sz w:val="20"/>
          <w:szCs w:val="20"/>
        </w:rPr>
        <w:t>] =&gt; 2</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CD4FCF">
        <w:rPr>
          <w:rFonts w:ascii="Arial" w:hAnsi="Arial"/>
          <w:sz w:val="20"/>
          <w:szCs w:val="20"/>
        </w:rPr>
        <w:t xml:space="preserve">            </w:t>
      </w:r>
      <w:r w:rsidRPr="00A6456E">
        <w:rPr>
          <w:rFonts w:ascii="Arial" w:hAnsi="Arial"/>
          <w:sz w:val="20"/>
          <w:szCs w:val="20"/>
          <w:lang w:val="fr-FR"/>
        </w:rPr>
        <w:t>[</w:t>
      </w:r>
      <w:proofErr w:type="spellStart"/>
      <w:proofErr w:type="gramStart"/>
      <w:r w:rsidRPr="00A6456E">
        <w:rPr>
          <w:rFonts w:ascii="Arial" w:hAnsi="Arial"/>
          <w:sz w:val="20"/>
          <w:szCs w:val="20"/>
          <w:lang w:val="fr-FR"/>
        </w:rPr>
        <w:t>nomR</w:t>
      </w:r>
      <w:proofErr w:type="spellEnd"/>
      <w:proofErr w:type="gramEnd"/>
      <w:r w:rsidRPr="00A6456E">
        <w:rPr>
          <w:rFonts w:ascii="Arial" w:hAnsi="Arial"/>
          <w:sz w:val="20"/>
          <w:szCs w:val="20"/>
          <w:lang w:val="fr-FR"/>
        </w:rPr>
        <w:t xml:space="preserve">] =&gt; </w:t>
      </w:r>
      <w:proofErr w:type="gramStart"/>
      <w:r w:rsidRPr="00A6456E">
        <w:rPr>
          <w:rFonts w:ascii="Arial" w:hAnsi="Arial"/>
          <w:sz w:val="20"/>
          <w:szCs w:val="20"/>
          <w:lang w:val="fr-FR"/>
        </w:rPr>
        <w:t>le</w:t>
      </w:r>
      <w:proofErr w:type="gramEnd"/>
      <w:r w:rsidRPr="00A6456E">
        <w:rPr>
          <w:rFonts w:ascii="Arial" w:hAnsi="Arial"/>
          <w:sz w:val="20"/>
          <w:szCs w:val="20"/>
          <w:lang w:val="fr-FR"/>
        </w:rPr>
        <w:t xml:space="preserve"> bar du charcutier</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numAdrR</w:t>
      </w:r>
      <w:proofErr w:type="spellEnd"/>
      <w:proofErr w:type="gramEnd"/>
      <w:r w:rsidRPr="00A6456E">
        <w:rPr>
          <w:rFonts w:ascii="Arial" w:hAnsi="Arial"/>
          <w:sz w:val="20"/>
          <w:szCs w:val="20"/>
          <w:lang w:val="fr-FR"/>
        </w:rPr>
        <w:t>] =&gt; 30</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voieAdrR</w:t>
      </w:r>
      <w:proofErr w:type="spellEnd"/>
      <w:proofErr w:type="gramEnd"/>
      <w:r w:rsidRPr="00A6456E">
        <w:rPr>
          <w:rFonts w:ascii="Arial" w:hAnsi="Arial"/>
          <w:sz w:val="20"/>
          <w:szCs w:val="20"/>
          <w:lang w:val="fr-FR"/>
        </w:rPr>
        <w:t xml:space="preserve">] =&gt; </w:t>
      </w:r>
      <w:proofErr w:type="gramStart"/>
      <w:r w:rsidRPr="00A6456E">
        <w:rPr>
          <w:rFonts w:ascii="Arial" w:hAnsi="Arial"/>
          <w:sz w:val="20"/>
          <w:szCs w:val="20"/>
          <w:lang w:val="fr-FR"/>
        </w:rPr>
        <w:t>rue</w:t>
      </w:r>
      <w:proofErr w:type="gramEnd"/>
      <w:r w:rsidRPr="00A6456E">
        <w:rPr>
          <w:rFonts w:ascii="Arial" w:hAnsi="Arial"/>
          <w:sz w:val="20"/>
          <w:szCs w:val="20"/>
          <w:lang w:val="fr-FR"/>
        </w:rPr>
        <w:t xml:space="preserve"> Parlement Sainte-Catherine</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cpR</w:t>
      </w:r>
      <w:proofErr w:type="spellEnd"/>
      <w:proofErr w:type="gramEnd"/>
      <w:r w:rsidRPr="00A6456E">
        <w:rPr>
          <w:rFonts w:ascii="Arial" w:hAnsi="Arial"/>
          <w:sz w:val="20"/>
          <w:szCs w:val="20"/>
          <w:lang w:val="fr-FR"/>
        </w:rPr>
        <w:t>] =&gt; 33000</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r w:rsidRPr="00A6456E">
        <w:rPr>
          <w:rFonts w:ascii="Arial" w:hAnsi="Arial"/>
          <w:sz w:val="20"/>
          <w:szCs w:val="20"/>
          <w:lang w:val="fr-FR"/>
        </w:rPr>
        <w:t>villeR</w:t>
      </w:r>
      <w:proofErr w:type="spellEnd"/>
      <w:r w:rsidRPr="00A6456E">
        <w:rPr>
          <w:rFonts w:ascii="Arial" w:hAnsi="Arial"/>
          <w:sz w:val="20"/>
          <w:szCs w:val="20"/>
          <w:lang w:val="fr-FR"/>
        </w:rPr>
        <w:t>] =&gt; Bordeaux</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latitudeDegR</w:t>
      </w:r>
      <w:proofErr w:type="spellEnd"/>
      <w:proofErr w:type="gramEnd"/>
      <w:r w:rsidRPr="00A6456E">
        <w:rPr>
          <w:rFonts w:ascii="Arial" w:hAnsi="Arial"/>
          <w:sz w:val="20"/>
          <w:szCs w:val="20"/>
          <w:lang w:val="fr-FR"/>
        </w:rPr>
        <w:t xml:space="preserve">] =&gt; </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longitudeDegR</w:t>
      </w:r>
      <w:proofErr w:type="spellEnd"/>
      <w:proofErr w:type="gramEnd"/>
      <w:r w:rsidRPr="00A6456E">
        <w:rPr>
          <w:rFonts w:ascii="Arial" w:hAnsi="Arial"/>
          <w:sz w:val="20"/>
          <w:szCs w:val="20"/>
          <w:lang w:val="fr-FR"/>
        </w:rPr>
        <w:t xml:space="preserve">] =&gt; </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descR</w:t>
      </w:r>
      <w:proofErr w:type="spellEnd"/>
      <w:proofErr w:type="gramEnd"/>
      <w:r w:rsidRPr="00A6456E">
        <w:rPr>
          <w:rFonts w:ascii="Arial" w:hAnsi="Arial"/>
          <w:sz w:val="20"/>
          <w:szCs w:val="20"/>
          <w:lang w:val="fr-FR"/>
        </w:rPr>
        <w:t xml:space="preserve">] =&gt; </w:t>
      </w:r>
      <w:proofErr w:type="gramStart"/>
      <w:r w:rsidRPr="00A6456E">
        <w:rPr>
          <w:rFonts w:ascii="Arial" w:hAnsi="Arial"/>
          <w:sz w:val="20"/>
          <w:szCs w:val="20"/>
          <w:lang w:val="fr-FR"/>
        </w:rPr>
        <w:t>description</w:t>
      </w:r>
      <w:proofErr w:type="gramEnd"/>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roofErr w:type="spellStart"/>
      <w:proofErr w:type="gramStart"/>
      <w:r w:rsidRPr="00A6456E">
        <w:rPr>
          <w:rFonts w:ascii="Arial" w:hAnsi="Arial"/>
          <w:sz w:val="20"/>
          <w:szCs w:val="20"/>
          <w:lang w:val="fr-FR"/>
        </w:rPr>
        <w:t>horairesR</w:t>
      </w:r>
      <w:proofErr w:type="spellEnd"/>
      <w:proofErr w:type="gramEnd"/>
      <w:r w:rsidRPr="00A6456E">
        <w:rPr>
          <w:rFonts w:ascii="Arial" w:hAnsi="Arial"/>
          <w:sz w:val="20"/>
          <w:szCs w:val="20"/>
          <w:lang w:val="fr-FR"/>
        </w:rPr>
        <w:t>] =&gt; &lt;table&gt;</w:t>
      </w:r>
      <w:r>
        <w:rPr>
          <w:rFonts w:ascii="Arial" w:hAnsi="Arial"/>
          <w:sz w:val="20"/>
          <w:szCs w:val="20"/>
          <w:lang w:val="fr-FR"/>
        </w:rPr>
        <w:t>...</w:t>
      </w:r>
      <w:r w:rsidRPr="00A6456E">
        <w:rPr>
          <w:rFonts w:ascii="Arial" w:hAnsi="Arial"/>
          <w:sz w:val="20"/>
          <w:szCs w:val="20"/>
          <w:lang w:val="fr-FR"/>
        </w:rPr>
        <w:t>&lt;/table&gt;</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hAnsi="Arial"/>
          <w:sz w:val="20"/>
          <w:szCs w:val="20"/>
          <w:lang w:val="fr-FR"/>
        </w:rPr>
      </w:pPr>
      <w:r w:rsidRPr="00A6456E">
        <w:rPr>
          <w:rFonts w:ascii="Arial" w:hAnsi="Arial"/>
          <w:sz w:val="20"/>
          <w:szCs w:val="20"/>
          <w:lang w:val="fr-FR"/>
        </w:rPr>
        <w:t xml:space="preserve">        )</w:t>
      </w:r>
    </w:p>
    <w:p w:rsidR="005812CE" w:rsidRPr="00A6456E" w:rsidRDefault="008D5015">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w:eastAsia="Courier" w:hAnsi="Courier" w:cs="Courier"/>
          <w:sz w:val="24"/>
          <w:szCs w:val="24"/>
          <w:lang w:val="fr-FR"/>
        </w:rPr>
      </w:pPr>
      <w:r w:rsidRPr="00A6456E">
        <w:rPr>
          <w:rFonts w:ascii="Arial" w:hAnsi="Arial"/>
          <w:sz w:val="20"/>
          <w:szCs w:val="20"/>
          <w:lang w:val="fr-FR"/>
        </w:rPr>
        <w:t>)</w:t>
      </w:r>
    </w:p>
    <w:p w:rsidR="005812CE" w:rsidRPr="00A6456E" w:rsidRDefault="005812CE">
      <w:pPr>
        <w:pStyle w:val="Pardfaut"/>
        <w:suppressAutoHyphens/>
        <w:spacing w:line="280" w:lineRule="atLeast"/>
        <w:rPr>
          <w:rFonts w:ascii="Courier" w:eastAsia="Courier" w:hAnsi="Courier" w:cs="Courier"/>
          <w:sz w:val="24"/>
          <w:szCs w:val="24"/>
          <w:lang w:val="fr-FR"/>
        </w:rPr>
      </w:pPr>
    </w:p>
    <w:p w:rsidR="005812CE" w:rsidRDefault="008D5015">
      <w:pPr>
        <w:pStyle w:val="titreetannexe"/>
        <w:suppressAutoHyphens/>
      </w:pPr>
      <w:r>
        <w:t xml:space="preserve">Annexe 5 - résultat d'exécution de la requête SQL : select * </w:t>
      </w:r>
      <w:proofErr w:type="spellStart"/>
      <w:r>
        <w:t>from</w:t>
      </w:r>
      <w:proofErr w:type="spellEnd"/>
      <w:r>
        <w:t xml:space="preserve"> resto </w:t>
      </w:r>
      <w:proofErr w:type="spellStart"/>
      <w:r>
        <w:t>where</w:t>
      </w:r>
      <w:proofErr w:type="spellEnd"/>
      <w:r>
        <w:t xml:space="preserve"> </w:t>
      </w:r>
      <w:proofErr w:type="spellStart"/>
      <w:r>
        <w:t>idR</w:t>
      </w:r>
      <w:proofErr w:type="spellEnd"/>
      <w:r>
        <w:t>=1</w:t>
      </w:r>
    </w:p>
    <w:p w:rsidR="005812CE" w:rsidRDefault="00D66A35" w:rsidP="00555876">
      <w:pPr>
        <w:pStyle w:val="Corps"/>
        <w:suppressAutoHyphens/>
        <w:ind w:left="-709"/>
        <w:jc w:val="center"/>
        <w:rPr>
          <w:rFonts w:ascii="Arial" w:eastAsia="Arial" w:hAnsi="Arial" w:cs="Arial"/>
          <w:sz w:val="20"/>
          <w:szCs w:val="20"/>
        </w:rPr>
      </w:pPr>
      <w:r>
        <w:rPr>
          <w:noProof/>
          <w:lang w:eastAsia="fr-FR" w:bidi="ar-SA"/>
        </w:rPr>
        <w:drawing>
          <wp:inline distT="0" distB="0" distL="0" distR="0">
            <wp:extent cx="6903720" cy="205740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903720" cy="2057400"/>
                    </a:xfrm>
                    <a:prstGeom prst="rect">
                      <a:avLst/>
                    </a:prstGeom>
                    <a:solidFill>
                      <a:srgbClr val="FFFFFF"/>
                    </a:solidFill>
                    <a:ln w="9525">
                      <a:noFill/>
                      <a:miter lim="800000"/>
                      <a:headEnd/>
                      <a:tailEnd/>
                    </a:ln>
                  </pic:spPr>
                </pic:pic>
              </a:graphicData>
            </a:graphic>
          </wp:inline>
        </w:drawing>
      </w:r>
    </w:p>
    <w:p w:rsidR="005812CE" w:rsidRDefault="005812CE">
      <w:pPr>
        <w:pStyle w:val="Corps"/>
        <w:suppressAutoHyphens/>
        <w:rPr>
          <w:rFonts w:ascii="Arial" w:eastAsia="Arial" w:hAnsi="Arial" w:cs="Arial"/>
          <w:sz w:val="20"/>
          <w:szCs w:val="20"/>
        </w:rPr>
      </w:pPr>
    </w:p>
    <w:p w:rsidR="005812CE" w:rsidRDefault="008D5015">
      <w:pPr>
        <w:pStyle w:val="titreetannexe"/>
        <w:suppressAutoHyphens/>
      </w:pPr>
      <w:r>
        <w:t xml:space="preserve">Annexe 6 - résultat d'exécution de la requête SQL : select * </w:t>
      </w:r>
      <w:proofErr w:type="spellStart"/>
      <w:r>
        <w:t>from</w:t>
      </w:r>
      <w:proofErr w:type="spellEnd"/>
      <w:r>
        <w:t xml:space="preserve"> resto </w:t>
      </w:r>
      <w:proofErr w:type="spellStart"/>
      <w:r>
        <w:t>where</w:t>
      </w:r>
      <w:proofErr w:type="spellEnd"/>
      <w:r>
        <w:t xml:space="preserve"> </w:t>
      </w:r>
      <w:proofErr w:type="spellStart"/>
      <w:r>
        <w:t>nomR</w:t>
      </w:r>
      <w:proofErr w:type="spellEnd"/>
      <w:r>
        <w:t xml:space="preserve"> </w:t>
      </w:r>
      <w:proofErr w:type="spellStart"/>
      <w:r>
        <w:t>like</w:t>
      </w:r>
      <w:proofErr w:type="spellEnd"/>
      <w:r>
        <w:t xml:space="preserve"> '%</w:t>
      </w:r>
      <w:proofErr w:type="spellStart"/>
      <w:r>
        <w:t>charcut</w:t>
      </w:r>
      <w:proofErr w:type="spellEnd"/>
      <w:r>
        <w:t>%'</w:t>
      </w:r>
    </w:p>
    <w:p w:rsidR="005812CE" w:rsidRDefault="00D66A35" w:rsidP="00555876">
      <w:pPr>
        <w:pStyle w:val="Corps"/>
        <w:suppressAutoHyphens/>
        <w:ind w:left="-709"/>
        <w:jc w:val="center"/>
        <w:rPr>
          <w:rFonts w:ascii="Arial" w:eastAsia="Arial" w:hAnsi="Arial" w:cs="Arial"/>
          <w:sz w:val="20"/>
          <w:szCs w:val="20"/>
        </w:rPr>
      </w:pPr>
      <w:r>
        <w:rPr>
          <w:noProof/>
          <w:lang w:eastAsia="fr-FR" w:bidi="ar-SA"/>
        </w:rPr>
        <w:drawing>
          <wp:inline distT="0" distB="0" distL="0" distR="0">
            <wp:extent cx="6960934" cy="2085975"/>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6961931" cy="2086274"/>
                    </a:xfrm>
                    <a:prstGeom prst="rect">
                      <a:avLst/>
                    </a:prstGeom>
                    <a:solidFill>
                      <a:srgbClr val="FFFFFF"/>
                    </a:solidFill>
                    <a:ln w="9525">
                      <a:noFill/>
                      <a:miter lim="800000"/>
                      <a:headEnd/>
                      <a:tailEnd/>
                    </a:ln>
                  </pic:spPr>
                </pic:pic>
              </a:graphicData>
            </a:graphic>
          </wp:inline>
        </w:drawing>
      </w:r>
    </w:p>
    <w:p w:rsidR="005812CE" w:rsidRDefault="005812CE">
      <w:pPr>
        <w:pStyle w:val="Corps"/>
        <w:suppressAutoHyphens/>
        <w:rPr>
          <w:rFonts w:ascii="Arial" w:eastAsia="Arial" w:hAnsi="Arial" w:cs="Arial"/>
          <w:sz w:val="20"/>
          <w:szCs w:val="20"/>
        </w:rPr>
      </w:pPr>
    </w:p>
    <w:p w:rsidR="00555876" w:rsidRDefault="00555876">
      <w:pPr>
        <w:pStyle w:val="Corps"/>
        <w:suppressAutoHyphens/>
        <w:rPr>
          <w:rFonts w:ascii="Arial" w:eastAsia="Arial" w:hAnsi="Arial" w:cs="Arial"/>
          <w:sz w:val="20"/>
          <w:szCs w:val="20"/>
        </w:rPr>
      </w:pPr>
    </w:p>
    <w:p w:rsidR="00555876" w:rsidRDefault="00555876">
      <w:pPr>
        <w:pStyle w:val="Corps"/>
        <w:suppressAutoHyphens/>
        <w:rPr>
          <w:rFonts w:ascii="Arial" w:eastAsia="Arial" w:hAnsi="Arial" w:cs="Arial"/>
          <w:sz w:val="20"/>
          <w:szCs w:val="20"/>
        </w:rPr>
      </w:pPr>
    </w:p>
    <w:p w:rsidR="00555876" w:rsidRDefault="00555876">
      <w:pPr>
        <w:pStyle w:val="Corps"/>
        <w:suppressAutoHyphens/>
        <w:rPr>
          <w:rFonts w:ascii="Arial" w:eastAsia="Arial" w:hAnsi="Arial" w:cs="Arial"/>
          <w:sz w:val="20"/>
          <w:szCs w:val="20"/>
        </w:rPr>
      </w:pPr>
    </w:p>
    <w:p w:rsidR="005812CE" w:rsidRPr="00A6456E" w:rsidRDefault="008D5015">
      <w:pPr>
        <w:pStyle w:val="titreetannexe"/>
        <w:suppressAutoHyphens/>
        <w:rPr>
          <w:rFonts w:ascii="Courier New" w:hAnsi="Courier New"/>
          <w:sz w:val="20"/>
          <w:szCs w:val="20"/>
        </w:rPr>
      </w:pPr>
      <w:r>
        <w:t>Annexe 7 - extrait du script SQL de création de la base de données</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it-IT"/>
        </w:rPr>
      </w:pPr>
      <w:proofErr w:type="gramStart"/>
      <w:r>
        <w:rPr>
          <w:rFonts w:ascii="Courier New" w:hAnsi="Courier New"/>
          <w:sz w:val="20"/>
          <w:szCs w:val="20"/>
          <w:lang w:val="en-US"/>
        </w:rPr>
        <w:lastRenderedPageBreak/>
        <w:t>create</w:t>
      </w:r>
      <w:proofErr w:type="gramEnd"/>
      <w:r>
        <w:rPr>
          <w:rFonts w:ascii="Courier New" w:hAnsi="Courier New"/>
          <w:sz w:val="20"/>
          <w:szCs w:val="20"/>
          <w:lang w:val="en-US"/>
        </w:rPr>
        <w:t xml:space="preserve"> table </w:t>
      </w:r>
      <w:proofErr w:type="spellStart"/>
      <w:r>
        <w:rPr>
          <w:rFonts w:ascii="Courier New" w:hAnsi="Courier New"/>
          <w:sz w:val="20"/>
          <w:szCs w:val="20"/>
          <w:lang w:val="en-US"/>
        </w:rPr>
        <w:t>resto</w:t>
      </w:r>
      <w:proofErr w:type="spellEnd"/>
      <w:r>
        <w:rPr>
          <w:rFonts w:ascii="Courier New" w:hAnsi="Courier New"/>
          <w:sz w:val="20"/>
          <w:szCs w:val="20"/>
          <w:lang w:val="en-US"/>
        </w:rPr>
        <w:t xml:space="preserv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Pr>
          <w:rFonts w:ascii="Courier New" w:eastAsia="Courier New" w:hAnsi="Courier New" w:cs="Courier New"/>
          <w:sz w:val="20"/>
          <w:szCs w:val="20"/>
          <w:lang w:val="it-IT"/>
        </w:rPr>
        <w:tab/>
        <w:t>idR bigint,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eastAsia="Courier New" w:hAnsi="Courier New" w:cs="Courier New"/>
          <w:sz w:val="20"/>
          <w:szCs w:val="20"/>
          <w:lang w:val="en-US"/>
        </w:rPr>
        <w:tab/>
      </w:r>
      <w:proofErr w:type="spellStart"/>
      <w:proofErr w:type="gramStart"/>
      <w:r w:rsidRPr="00A6456E">
        <w:rPr>
          <w:rFonts w:ascii="Courier New" w:eastAsia="Courier New" w:hAnsi="Courier New" w:cs="Courier New"/>
          <w:sz w:val="20"/>
          <w:szCs w:val="20"/>
          <w:lang w:val="en-US"/>
        </w:rPr>
        <w:t>nomR</w:t>
      </w:r>
      <w:proofErr w:type="spellEnd"/>
      <w:proofErr w:type="gramEnd"/>
      <w:r w:rsidRPr="00A6456E">
        <w:rPr>
          <w:rFonts w:ascii="Courier New" w:eastAsia="Courier New" w:hAnsi="Courier New" w:cs="Courier New"/>
          <w:sz w:val="20"/>
          <w:szCs w:val="20"/>
          <w:lang w:val="en-US"/>
        </w:rPr>
        <w:t xml:space="preserve"> </w:t>
      </w:r>
      <w:proofErr w:type="spellStart"/>
      <w:r w:rsidRPr="00A6456E">
        <w:rPr>
          <w:rFonts w:ascii="Courier New" w:eastAsia="Courier New" w:hAnsi="Courier New" w:cs="Courier New"/>
          <w:sz w:val="20"/>
          <w:szCs w:val="20"/>
          <w:lang w:val="en-US"/>
        </w:rPr>
        <w:t>varchar</w:t>
      </w:r>
      <w:proofErr w:type="spellEnd"/>
      <w:r w:rsidRPr="00A6456E">
        <w:rPr>
          <w:rFonts w:ascii="Courier New" w:eastAsia="Courier New" w:hAnsi="Courier New" w:cs="Courier New"/>
          <w:sz w:val="20"/>
          <w:szCs w:val="20"/>
          <w:lang w:val="en-US"/>
        </w:rPr>
        <w:t>(255),</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eastAsia="Courier New" w:hAnsi="Courier New" w:cs="Courier New"/>
          <w:sz w:val="20"/>
          <w:szCs w:val="20"/>
          <w:lang w:val="en-US"/>
        </w:rPr>
        <w:tab/>
      </w:r>
      <w:proofErr w:type="spellStart"/>
      <w:proofErr w:type="gramStart"/>
      <w:r w:rsidRPr="00A6456E">
        <w:rPr>
          <w:rFonts w:ascii="Courier New" w:eastAsia="Courier New" w:hAnsi="Courier New" w:cs="Courier New"/>
          <w:sz w:val="20"/>
          <w:szCs w:val="20"/>
          <w:lang w:val="en-US"/>
        </w:rPr>
        <w:t>numAdrR</w:t>
      </w:r>
      <w:proofErr w:type="spellEnd"/>
      <w:proofErr w:type="gramEnd"/>
      <w:r w:rsidRPr="00A6456E">
        <w:rPr>
          <w:rFonts w:ascii="Courier New" w:eastAsia="Courier New" w:hAnsi="Courier New" w:cs="Courier New"/>
          <w:sz w:val="20"/>
          <w:szCs w:val="20"/>
          <w:lang w:val="en-US"/>
        </w:rPr>
        <w:t xml:space="preserve"> </w:t>
      </w:r>
      <w:proofErr w:type="spellStart"/>
      <w:r w:rsidRPr="00A6456E">
        <w:rPr>
          <w:rFonts w:ascii="Courier New" w:eastAsia="Courier New" w:hAnsi="Courier New" w:cs="Courier New"/>
          <w:sz w:val="20"/>
          <w:szCs w:val="20"/>
          <w:lang w:val="en-US"/>
        </w:rPr>
        <w:t>varchar</w:t>
      </w:r>
      <w:proofErr w:type="spellEnd"/>
      <w:r w:rsidRPr="00A6456E">
        <w:rPr>
          <w:rFonts w:ascii="Courier New" w:eastAsia="Courier New" w:hAnsi="Courier New" w:cs="Courier New"/>
          <w:sz w:val="20"/>
          <w:szCs w:val="20"/>
          <w:lang w:val="en-US"/>
        </w:rPr>
        <w:t>(20),</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eastAsia="Courier New" w:hAnsi="Courier New" w:cs="Courier New"/>
          <w:sz w:val="20"/>
          <w:szCs w:val="20"/>
          <w:lang w:val="en-US"/>
        </w:rPr>
        <w:tab/>
      </w:r>
      <w:proofErr w:type="spellStart"/>
      <w:proofErr w:type="gramStart"/>
      <w:r w:rsidRPr="00A6456E">
        <w:rPr>
          <w:rFonts w:ascii="Courier New" w:eastAsia="Courier New" w:hAnsi="Courier New" w:cs="Courier New"/>
          <w:sz w:val="20"/>
          <w:szCs w:val="20"/>
          <w:lang w:val="en-US"/>
        </w:rPr>
        <w:t>voieAdrR</w:t>
      </w:r>
      <w:proofErr w:type="spellEnd"/>
      <w:proofErr w:type="gramEnd"/>
      <w:r w:rsidRPr="00A6456E">
        <w:rPr>
          <w:rFonts w:ascii="Courier New" w:eastAsia="Courier New" w:hAnsi="Courier New" w:cs="Courier New"/>
          <w:sz w:val="20"/>
          <w:szCs w:val="20"/>
          <w:lang w:val="en-US"/>
        </w:rPr>
        <w:t xml:space="preserve"> </w:t>
      </w:r>
      <w:proofErr w:type="spellStart"/>
      <w:r w:rsidRPr="00A6456E">
        <w:rPr>
          <w:rFonts w:ascii="Courier New" w:eastAsia="Courier New" w:hAnsi="Courier New" w:cs="Courier New"/>
          <w:sz w:val="20"/>
          <w:szCs w:val="20"/>
          <w:lang w:val="en-US"/>
        </w:rPr>
        <w:t>varchar</w:t>
      </w:r>
      <w:proofErr w:type="spellEnd"/>
      <w:r w:rsidRPr="00A6456E">
        <w:rPr>
          <w:rFonts w:ascii="Courier New" w:eastAsia="Courier New" w:hAnsi="Courier New" w:cs="Courier New"/>
          <w:sz w:val="20"/>
          <w:szCs w:val="20"/>
          <w:lang w:val="en-US"/>
        </w:rPr>
        <w:t>(255),</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eastAsia="Courier New" w:hAnsi="Courier New" w:cs="Courier New"/>
          <w:sz w:val="20"/>
          <w:szCs w:val="20"/>
          <w:lang w:val="en-US"/>
        </w:rPr>
        <w:tab/>
      </w:r>
      <w:proofErr w:type="spellStart"/>
      <w:proofErr w:type="gramStart"/>
      <w:r w:rsidRPr="00A6456E">
        <w:rPr>
          <w:rFonts w:ascii="Courier New" w:eastAsia="Courier New" w:hAnsi="Courier New" w:cs="Courier New"/>
          <w:sz w:val="20"/>
          <w:szCs w:val="20"/>
          <w:lang w:val="en-US"/>
        </w:rPr>
        <w:t>cpR</w:t>
      </w:r>
      <w:proofErr w:type="spellEnd"/>
      <w:proofErr w:type="gramEnd"/>
      <w:r w:rsidRPr="00A6456E">
        <w:rPr>
          <w:rFonts w:ascii="Courier New" w:eastAsia="Courier New" w:hAnsi="Courier New" w:cs="Courier New"/>
          <w:sz w:val="20"/>
          <w:szCs w:val="20"/>
          <w:lang w:val="en-US"/>
        </w:rPr>
        <w:t xml:space="preserve"> char(5),</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Pr>
          <w:rFonts w:ascii="Courier New" w:eastAsia="Courier New" w:hAnsi="Courier New" w:cs="Courier New"/>
          <w:sz w:val="20"/>
          <w:szCs w:val="20"/>
          <w:lang w:val="en-US"/>
        </w:rPr>
        <w:tab/>
      </w:r>
      <w:proofErr w:type="spellStart"/>
      <w:proofErr w:type="gramStart"/>
      <w:r>
        <w:rPr>
          <w:rFonts w:ascii="Courier New" w:eastAsia="Courier New" w:hAnsi="Courier New" w:cs="Courier New"/>
          <w:sz w:val="20"/>
          <w:szCs w:val="20"/>
          <w:lang w:val="en-US"/>
        </w:rPr>
        <w:t>villeR</w:t>
      </w:r>
      <w:proofErr w:type="spellEnd"/>
      <w:proofErr w:type="gramEnd"/>
      <w:r>
        <w:rPr>
          <w:rFonts w:ascii="Courier New" w:eastAsia="Courier New" w:hAnsi="Courier New" w:cs="Courier New"/>
          <w:sz w:val="20"/>
          <w:szCs w:val="20"/>
          <w:lang w:val="en-US"/>
        </w:rPr>
        <w:t xml:space="preserve"> </w:t>
      </w:r>
      <w:proofErr w:type="spellStart"/>
      <w:r>
        <w:rPr>
          <w:rFonts w:ascii="Courier New" w:eastAsia="Courier New" w:hAnsi="Courier New" w:cs="Courier New"/>
          <w:sz w:val="20"/>
          <w:szCs w:val="20"/>
          <w:lang w:val="en-US"/>
        </w:rPr>
        <w:t>varchar</w:t>
      </w:r>
      <w:proofErr w:type="spellEnd"/>
      <w:r>
        <w:rPr>
          <w:rFonts w:ascii="Courier New" w:eastAsia="Courier New" w:hAnsi="Courier New" w:cs="Courier New"/>
          <w:sz w:val="20"/>
          <w:szCs w:val="20"/>
          <w:lang w:val="en-US"/>
        </w:rPr>
        <w:t>(255),</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eastAsia="Courier New" w:hAnsi="Courier New" w:cs="Courier New"/>
          <w:sz w:val="20"/>
          <w:szCs w:val="20"/>
          <w:lang w:val="en-US"/>
        </w:rPr>
        <w:tab/>
      </w:r>
      <w:proofErr w:type="spellStart"/>
      <w:proofErr w:type="gramStart"/>
      <w:r w:rsidRPr="00A6456E">
        <w:rPr>
          <w:rFonts w:ascii="Courier New" w:eastAsia="Courier New" w:hAnsi="Courier New" w:cs="Courier New"/>
          <w:sz w:val="20"/>
          <w:szCs w:val="20"/>
          <w:lang w:val="en-US"/>
        </w:rPr>
        <w:t>latitudeDegR</w:t>
      </w:r>
      <w:proofErr w:type="spellEnd"/>
      <w:proofErr w:type="gramEnd"/>
      <w:r w:rsidRPr="00A6456E">
        <w:rPr>
          <w:rFonts w:ascii="Courier New" w:eastAsia="Courier New" w:hAnsi="Courier New" w:cs="Courier New"/>
          <w:sz w:val="20"/>
          <w:szCs w:val="20"/>
          <w:lang w:val="en-US"/>
        </w:rPr>
        <w:t xml:space="preserve"> float,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Pr>
          <w:rFonts w:ascii="Courier New" w:eastAsia="Courier New" w:hAnsi="Courier New" w:cs="Courier New"/>
          <w:sz w:val="20"/>
          <w:szCs w:val="20"/>
          <w:lang w:val="en-US"/>
        </w:rPr>
        <w:tab/>
      </w:r>
      <w:proofErr w:type="spellStart"/>
      <w:proofErr w:type="gramStart"/>
      <w:r>
        <w:rPr>
          <w:rFonts w:ascii="Courier New" w:eastAsia="Courier New" w:hAnsi="Courier New" w:cs="Courier New"/>
          <w:sz w:val="20"/>
          <w:szCs w:val="20"/>
          <w:lang w:val="en-US"/>
        </w:rPr>
        <w:t>longitudeDegR</w:t>
      </w:r>
      <w:proofErr w:type="spellEnd"/>
      <w:proofErr w:type="gramEnd"/>
      <w:r>
        <w:rPr>
          <w:rFonts w:ascii="Courier New" w:eastAsia="Courier New" w:hAnsi="Courier New" w:cs="Courier New"/>
          <w:sz w:val="20"/>
          <w:szCs w:val="20"/>
          <w:lang w:val="en-US"/>
        </w:rPr>
        <w:t xml:space="preserve"> float,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eastAsia="Courier New" w:hAnsi="Courier New" w:cs="Courier New"/>
          <w:sz w:val="20"/>
          <w:szCs w:val="20"/>
          <w:lang w:val="en-US"/>
        </w:rPr>
        <w:tab/>
      </w:r>
      <w:proofErr w:type="spellStart"/>
      <w:proofErr w:type="gramStart"/>
      <w:r w:rsidRPr="00A6456E">
        <w:rPr>
          <w:rFonts w:ascii="Courier New" w:eastAsia="Courier New" w:hAnsi="Courier New" w:cs="Courier New"/>
          <w:sz w:val="20"/>
          <w:szCs w:val="20"/>
          <w:lang w:val="en-US"/>
        </w:rPr>
        <w:t>descR</w:t>
      </w:r>
      <w:proofErr w:type="spellEnd"/>
      <w:proofErr w:type="gramEnd"/>
      <w:r w:rsidRPr="00A6456E">
        <w:rPr>
          <w:rFonts w:ascii="Courier New" w:eastAsia="Courier New" w:hAnsi="Courier New" w:cs="Courier New"/>
          <w:sz w:val="20"/>
          <w:szCs w:val="20"/>
          <w:lang w:val="en-US"/>
        </w:rPr>
        <w:t xml:space="preserve"> text,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eastAsia="Courier New" w:hAnsi="Courier New" w:cs="Courier New"/>
          <w:sz w:val="20"/>
          <w:szCs w:val="20"/>
          <w:lang w:val="en-US"/>
        </w:rPr>
        <w:tab/>
      </w:r>
      <w:proofErr w:type="spellStart"/>
      <w:proofErr w:type="gramStart"/>
      <w:r w:rsidRPr="00A6456E">
        <w:rPr>
          <w:rFonts w:ascii="Courier New" w:eastAsia="Courier New" w:hAnsi="Courier New" w:cs="Courier New"/>
          <w:sz w:val="20"/>
          <w:szCs w:val="20"/>
          <w:lang w:val="en-US"/>
        </w:rPr>
        <w:t>horairesR</w:t>
      </w:r>
      <w:proofErr w:type="spellEnd"/>
      <w:proofErr w:type="gramEnd"/>
      <w:r w:rsidRPr="00A6456E">
        <w:rPr>
          <w:rFonts w:ascii="Courier New" w:eastAsia="Courier New" w:hAnsi="Courier New" w:cs="Courier New"/>
          <w:sz w:val="20"/>
          <w:szCs w:val="20"/>
          <w:lang w:val="en-US"/>
        </w:rPr>
        <w:t xml:space="preserve"> text,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eastAsia="Courier New" w:hAnsi="Courier New" w:cs="Courier New"/>
          <w:sz w:val="20"/>
          <w:szCs w:val="20"/>
          <w:lang w:val="en-US"/>
        </w:rPr>
        <w:tab/>
      </w:r>
      <w:proofErr w:type="gramStart"/>
      <w:r>
        <w:rPr>
          <w:rFonts w:ascii="Courier New" w:eastAsia="Courier New" w:hAnsi="Courier New" w:cs="Courier New"/>
          <w:sz w:val="20"/>
          <w:szCs w:val="20"/>
          <w:lang w:val="en-US"/>
        </w:rPr>
        <w:t>primary</w:t>
      </w:r>
      <w:proofErr w:type="gramEnd"/>
      <w:r>
        <w:rPr>
          <w:rFonts w:ascii="Courier New" w:eastAsia="Courier New" w:hAnsi="Courier New" w:cs="Courier New"/>
          <w:sz w:val="20"/>
          <w:szCs w:val="20"/>
          <w:lang w:val="en-US"/>
        </w:rPr>
        <w:t xml:space="preserve"> key (</w:t>
      </w:r>
      <w:proofErr w:type="spellStart"/>
      <w:r>
        <w:rPr>
          <w:rFonts w:ascii="Courier New" w:eastAsia="Courier New" w:hAnsi="Courier New" w:cs="Courier New"/>
          <w:sz w:val="20"/>
          <w:szCs w:val="20"/>
          <w:lang w:val="en-US"/>
        </w:rPr>
        <w:t>idR</w:t>
      </w:r>
      <w:proofErr w:type="spellEnd"/>
      <w:r>
        <w:rPr>
          <w:rFonts w:ascii="Courier New" w:eastAsia="Courier New" w:hAnsi="Courier New" w:cs="Courier New"/>
          <w:sz w:val="20"/>
          <w:szCs w:val="20"/>
          <w:lang w:val="en-US"/>
        </w:rPr>
        <w: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r>
        <w:rPr>
          <w:rFonts w:ascii="Courier New" w:hAnsi="Courier New"/>
          <w:sz w:val="20"/>
          <w:szCs w:val="20"/>
        </w:rPr>
        <w:t>);</w:t>
      </w:r>
    </w:p>
    <w:p w:rsidR="005812CE" w:rsidRDefault="005812CE">
      <w:pPr>
        <w:pStyle w:val="Corps"/>
        <w:suppressAutoHyphens/>
        <w:rPr>
          <w:rFonts w:ascii="Arial" w:eastAsia="Arial" w:hAnsi="Arial" w:cs="Arial"/>
          <w:sz w:val="20"/>
          <w:szCs w:val="20"/>
        </w:rPr>
      </w:pPr>
    </w:p>
    <w:p w:rsidR="005812CE" w:rsidRDefault="008D5015">
      <w:pPr>
        <w:pStyle w:val="titreetannexe"/>
        <w:suppressAutoHyphens/>
        <w:rPr>
          <w:rFonts w:ascii="Courier New" w:hAnsi="Courier New"/>
          <w:sz w:val="20"/>
          <w:szCs w:val="20"/>
        </w:rPr>
      </w:pPr>
      <w:r>
        <w:t xml:space="preserve">Annexe 8 - extrait du modèle </w:t>
      </w:r>
      <w:proofErr w:type="spellStart"/>
      <w:r>
        <w:t>bd.critiquer</w:t>
      </w:r>
      <w:proofErr w:type="spellEnd"/>
      <w:r>
        <w:t>.</w:t>
      </w:r>
      <w:proofErr w:type="spellStart"/>
      <w:r>
        <w:t>inc.php</w:t>
      </w:r>
      <w:proofErr w:type="spellEnd"/>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r>
        <w:rPr>
          <w:rFonts w:ascii="Courier New" w:hAnsi="Courier New"/>
          <w:sz w:val="20"/>
          <w:szCs w:val="20"/>
        </w:rPr>
        <w:t>function</w:t>
      </w:r>
      <w:proofErr w:type="spellEnd"/>
      <w:r>
        <w:rPr>
          <w:rFonts w:ascii="Courier New" w:hAnsi="Courier New"/>
          <w:sz w:val="20"/>
          <w:szCs w:val="20"/>
        </w:rPr>
        <w:t xml:space="preserve"> </w:t>
      </w:r>
      <w:proofErr w:type="spellStart"/>
      <w:proofErr w:type="gramStart"/>
      <w:r>
        <w:rPr>
          <w:rFonts w:ascii="Courier New" w:hAnsi="Courier New"/>
          <w:sz w:val="20"/>
          <w:szCs w:val="20"/>
        </w:rPr>
        <w:t>getNoteMoyenneByIdR</w:t>
      </w:r>
      <w:proofErr w:type="spellEnd"/>
      <w:r>
        <w:rPr>
          <w:rFonts w:ascii="Courier New" w:hAnsi="Courier New"/>
          <w:sz w:val="20"/>
          <w:szCs w:val="20"/>
        </w:rPr>
        <w:t>(</w:t>
      </w:r>
      <w:proofErr w:type="gramEnd"/>
      <w:r>
        <w:rPr>
          <w:rFonts w:ascii="Courier New" w:hAnsi="Courier New"/>
          <w:sz w:val="20"/>
          <w:szCs w:val="20"/>
        </w:rPr>
        <w:t>$</w:t>
      </w:r>
      <w:proofErr w:type="spellStart"/>
      <w:r>
        <w:rPr>
          <w:rFonts w:ascii="Courier New" w:hAnsi="Courier New"/>
          <w:sz w:val="20"/>
          <w:szCs w:val="20"/>
        </w:rPr>
        <w:t>idR</w:t>
      </w:r>
      <w:proofErr w:type="spellEnd"/>
      <w:r>
        <w:rPr>
          <w:rFonts w:ascii="Courier New" w:hAnsi="Courier New"/>
          <w:sz w:val="20"/>
          <w:szCs w:val="20"/>
        </w:rPr>
        <w:t>)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try</w:t>
      </w:r>
      <w:proofErr w:type="spellEnd"/>
      <w:proofErr w:type="gramEnd"/>
      <w:r>
        <w:rPr>
          <w:rFonts w:ascii="Courier New" w:hAnsi="Courier New"/>
          <w:sz w:val="20"/>
          <w:szCs w:val="20"/>
        </w:rPr>
        <w:t xml:space="preserv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r>
        <w:rPr>
          <w:rFonts w:ascii="Courier New" w:hAnsi="Courier New"/>
          <w:sz w:val="20"/>
          <w:szCs w:val="20"/>
        </w:rPr>
        <w:t>cnx</w:t>
      </w:r>
      <w:proofErr w:type="spellEnd"/>
      <w:r>
        <w:rPr>
          <w:rFonts w:ascii="Courier New" w:hAnsi="Courier New"/>
          <w:sz w:val="20"/>
          <w:szCs w:val="20"/>
        </w:rPr>
        <w:t xml:space="preserve"> = </w:t>
      </w:r>
      <w:proofErr w:type="spellStart"/>
      <w:proofErr w:type="gramStart"/>
      <w:r>
        <w:rPr>
          <w:rFonts w:ascii="Courier New" w:hAnsi="Courier New"/>
          <w:sz w:val="20"/>
          <w:szCs w:val="20"/>
        </w:rPr>
        <w:t>connexionPDO</w:t>
      </w:r>
      <w:proofErr w:type="spellEnd"/>
      <w:r>
        <w:rPr>
          <w:rFonts w:ascii="Courier New" w:hAnsi="Courier New"/>
          <w:sz w:val="20"/>
          <w:szCs w:val="20"/>
        </w:rPr>
        <w:t>(</w:t>
      </w:r>
      <w:proofErr w:type="gramEnd"/>
      <w:r>
        <w:rPr>
          <w:rFonts w:ascii="Courier New" w:hAnsi="Courier New"/>
          <w:sz w:val="20"/>
          <w:szCs w:val="20"/>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rPr>
        <w:t xml:space="preserve">        </w:t>
      </w:r>
      <w:r>
        <w:rPr>
          <w:rFonts w:ascii="Courier New" w:hAnsi="Courier New"/>
          <w:sz w:val="20"/>
          <w:szCs w:val="20"/>
          <w:lang w:val="en-US"/>
        </w:rPr>
        <w:t>$</w:t>
      </w:r>
      <w:proofErr w:type="spellStart"/>
      <w:r>
        <w:rPr>
          <w:rFonts w:ascii="Courier New" w:hAnsi="Courier New"/>
          <w:sz w:val="20"/>
          <w:szCs w:val="20"/>
          <w:lang w:val="en-US"/>
        </w:rPr>
        <w:t>req</w:t>
      </w:r>
      <w:proofErr w:type="spellEnd"/>
      <w:r>
        <w:rPr>
          <w:rFonts w:ascii="Courier New" w:hAnsi="Courier New"/>
          <w:sz w:val="20"/>
          <w:szCs w:val="20"/>
          <w:lang w:val="en-US"/>
        </w:rPr>
        <w:t xml:space="preserve"> = $</w:t>
      </w:r>
      <w:proofErr w:type="spellStart"/>
      <w:r>
        <w:rPr>
          <w:rFonts w:ascii="Courier New" w:hAnsi="Courier New"/>
          <w:sz w:val="20"/>
          <w:szCs w:val="20"/>
          <w:lang w:val="en-US"/>
        </w:rPr>
        <w:t>cnx</w:t>
      </w:r>
      <w:proofErr w:type="spellEnd"/>
      <w:r>
        <w:rPr>
          <w:rFonts w:ascii="Courier New" w:hAnsi="Courier New"/>
          <w:sz w:val="20"/>
          <w:szCs w:val="20"/>
          <w:lang w:val="en-US"/>
        </w:rPr>
        <w:t>-&gt;</w:t>
      </w:r>
      <w:proofErr w:type="gramStart"/>
      <w:r>
        <w:rPr>
          <w:rFonts w:ascii="Courier New" w:hAnsi="Courier New"/>
          <w:sz w:val="20"/>
          <w:szCs w:val="20"/>
          <w:lang w:val="en-US"/>
        </w:rPr>
        <w:t>prepare(</w:t>
      </w:r>
      <w:proofErr w:type="gramEnd"/>
      <w:r>
        <w:rPr>
          <w:rFonts w:ascii="Courier New" w:hAnsi="Courier New"/>
          <w:sz w:val="20"/>
          <w:szCs w:val="20"/>
          <w:lang w:val="en-US"/>
        </w:rPr>
        <w:t xml:space="preserve">"select </w:t>
      </w:r>
      <w:proofErr w:type="spellStart"/>
      <w:r>
        <w:rPr>
          <w:rFonts w:ascii="Courier New" w:hAnsi="Courier New"/>
          <w:sz w:val="20"/>
          <w:szCs w:val="20"/>
          <w:lang w:val="en-US"/>
        </w:rPr>
        <w:t>avg</w:t>
      </w:r>
      <w:proofErr w:type="spellEnd"/>
      <w:r>
        <w:rPr>
          <w:rFonts w:ascii="Courier New" w:hAnsi="Courier New"/>
          <w:sz w:val="20"/>
          <w:szCs w:val="20"/>
          <w:lang w:val="en-US"/>
        </w:rPr>
        <w:t xml:space="preserve">(note) from </w:t>
      </w:r>
      <w:proofErr w:type="spellStart"/>
      <w:r>
        <w:rPr>
          <w:rFonts w:ascii="Courier New" w:hAnsi="Courier New"/>
          <w:sz w:val="20"/>
          <w:szCs w:val="20"/>
          <w:lang w:val="en-US"/>
        </w:rPr>
        <w:t>critiquer</w:t>
      </w:r>
      <w:proofErr w:type="spellEnd"/>
      <w:r>
        <w:rPr>
          <w:rFonts w:ascii="Courier New" w:hAnsi="Courier New"/>
          <w:sz w:val="20"/>
          <w:szCs w:val="20"/>
          <w:lang w:val="en-US"/>
        </w:rPr>
        <w:t xml:space="preserve"> where </w:t>
      </w:r>
      <w:proofErr w:type="spellStart"/>
      <w:r>
        <w:rPr>
          <w:rFonts w:ascii="Courier New" w:hAnsi="Courier New"/>
          <w:sz w:val="20"/>
          <w:szCs w:val="20"/>
          <w:lang w:val="en-US"/>
        </w:rPr>
        <w:t>idR</w:t>
      </w:r>
      <w:proofErr w:type="spellEnd"/>
      <w:r>
        <w:rPr>
          <w:rFonts w:ascii="Courier New" w:hAnsi="Courier New"/>
          <w:sz w:val="20"/>
          <w:szCs w:val="20"/>
          <w:lang w:val="en-US"/>
        </w:rPr>
        <w:t>=:</w:t>
      </w:r>
      <w:proofErr w:type="spellStart"/>
      <w:r>
        <w:rPr>
          <w:rFonts w:ascii="Courier New" w:hAnsi="Courier New"/>
          <w:sz w:val="20"/>
          <w:szCs w:val="20"/>
          <w:lang w:val="en-US"/>
        </w:rPr>
        <w:t>idR</w:t>
      </w:r>
      <w:proofErr w:type="spellEnd"/>
      <w:r>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req</w:t>
      </w:r>
      <w:proofErr w:type="spellEnd"/>
      <w:r w:rsidRPr="00A6456E">
        <w:rPr>
          <w:rFonts w:ascii="Courier New" w:hAnsi="Courier New"/>
          <w:sz w:val="20"/>
          <w:szCs w:val="20"/>
          <w:lang w:val="en-US"/>
        </w:rPr>
        <w:t>-&gt;</w:t>
      </w:r>
      <w:proofErr w:type="spellStart"/>
      <w:proofErr w:type="gramStart"/>
      <w:r w:rsidRPr="00A6456E">
        <w:rPr>
          <w:rFonts w:ascii="Courier New" w:hAnsi="Courier New"/>
          <w:sz w:val="20"/>
          <w:szCs w:val="20"/>
          <w:lang w:val="en-US"/>
        </w:rPr>
        <w:t>bindValue</w:t>
      </w:r>
      <w:proofErr w:type="spellEnd"/>
      <w:r w:rsidRPr="00A6456E">
        <w:rPr>
          <w:rFonts w:ascii="Courier New" w:hAnsi="Courier New"/>
          <w:sz w:val="20"/>
          <w:szCs w:val="20"/>
          <w:lang w:val="en-US"/>
        </w:rPr>
        <w:t>(</w:t>
      </w:r>
      <w:proofErr w:type="gramEnd"/>
      <w:r w:rsidRPr="00A6456E">
        <w:rPr>
          <w:rFonts w:ascii="Courier New" w:hAnsi="Courier New"/>
          <w:sz w:val="20"/>
          <w:szCs w:val="20"/>
          <w:lang w:val="en-US"/>
        </w:rPr>
        <w:t>':</w:t>
      </w:r>
      <w:proofErr w:type="spellStart"/>
      <w:r w:rsidRPr="00A6456E">
        <w:rPr>
          <w:rFonts w:ascii="Courier New" w:hAnsi="Courier New"/>
          <w:sz w:val="20"/>
          <w:szCs w:val="20"/>
          <w:lang w:val="en-US"/>
        </w:rPr>
        <w:t>idR</w:t>
      </w:r>
      <w:proofErr w:type="spellEnd"/>
      <w:r w:rsidRPr="00A6456E">
        <w:rPr>
          <w:rFonts w:ascii="Courier New" w:hAnsi="Courier New"/>
          <w:sz w:val="20"/>
          <w:szCs w:val="20"/>
          <w:lang w:val="en-US"/>
        </w:rPr>
        <w:t>', $</w:t>
      </w:r>
      <w:proofErr w:type="spellStart"/>
      <w:r w:rsidRPr="00A6456E">
        <w:rPr>
          <w:rFonts w:ascii="Courier New" w:hAnsi="Courier New"/>
          <w:sz w:val="20"/>
          <w:szCs w:val="20"/>
          <w:lang w:val="en-US"/>
        </w:rPr>
        <w:t>idR</w:t>
      </w:r>
      <w:proofErr w:type="spellEnd"/>
      <w:r w:rsidRPr="00A6456E">
        <w:rPr>
          <w:rFonts w:ascii="Courier New" w:hAnsi="Courier New"/>
          <w:sz w:val="20"/>
          <w:szCs w:val="20"/>
          <w:lang w:val="en-US"/>
        </w:rPr>
        <w:t>, PDO::</w:t>
      </w:r>
      <w:proofErr w:type="spellStart"/>
      <w:r w:rsidRPr="00A6456E">
        <w:rPr>
          <w:rFonts w:ascii="Courier New" w:hAnsi="Courier New"/>
          <w:sz w:val="20"/>
          <w:szCs w:val="20"/>
          <w:lang w:val="en-US"/>
        </w:rPr>
        <w:t>PARAM_INT</w:t>
      </w:r>
      <w:proofErr w:type="spellEnd"/>
      <w:r w:rsidRPr="00A6456E">
        <w:rPr>
          <w:rFonts w:ascii="Courier New" w:hAnsi="Courier New"/>
          <w:sz w:val="20"/>
          <w:szCs w:val="20"/>
          <w:lang w:val="en-US"/>
        </w:rPr>
        <w:t>);</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req</w:t>
      </w:r>
      <w:proofErr w:type="spellEnd"/>
      <w:r w:rsidRPr="00A6456E">
        <w:rPr>
          <w:rFonts w:ascii="Courier New" w:hAnsi="Courier New"/>
          <w:sz w:val="20"/>
          <w:szCs w:val="20"/>
          <w:lang w:val="en-US"/>
        </w:rPr>
        <w:t>-&gt;</w:t>
      </w:r>
      <w:proofErr w:type="gramStart"/>
      <w:r w:rsidRPr="00A6456E">
        <w:rPr>
          <w:rFonts w:ascii="Courier New" w:hAnsi="Courier New"/>
          <w:sz w:val="20"/>
          <w:szCs w:val="20"/>
          <w:lang w:val="en-US"/>
        </w:rPr>
        <w:t>execute(</w:t>
      </w:r>
      <w:proofErr w:type="gramEnd"/>
      <w:r w:rsidRPr="00A6456E">
        <w:rPr>
          <w:rFonts w:ascii="Courier New" w:hAnsi="Courier New"/>
          <w:sz w:val="20"/>
          <w:szCs w:val="20"/>
          <w:lang w:val="en-US"/>
        </w:rPr>
        <w:t>);</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resultat</w:t>
      </w:r>
      <w:proofErr w:type="spellEnd"/>
      <w:r w:rsidRPr="00A6456E">
        <w:rPr>
          <w:rFonts w:ascii="Courier New" w:hAnsi="Courier New"/>
          <w:sz w:val="20"/>
          <w:szCs w:val="20"/>
          <w:lang w:val="en-US"/>
        </w:rPr>
        <w:t xml:space="preserve"> = $</w:t>
      </w:r>
      <w:proofErr w:type="spellStart"/>
      <w:r w:rsidRPr="00A6456E">
        <w:rPr>
          <w:rFonts w:ascii="Courier New" w:hAnsi="Courier New"/>
          <w:sz w:val="20"/>
          <w:szCs w:val="20"/>
          <w:lang w:val="en-US"/>
        </w:rPr>
        <w:t>req</w:t>
      </w:r>
      <w:proofErr w:type="spellEnd"/>
      <w:r w:rsidRPr="00A6456E">
        <w:rPr>
          <w:rFonts w:ascii="Courier New" w:hAnsi="Courier New"/>
          <w:sz w:val="20"/>
          <w:szCs w:val="20"/>
          <w:lang w:val="en-US"/>
        </w:rPr>
        <w:t>-&gt;</w:t>
      </w:r>
      <w:proofErr w:type="gramStart"/>
      <w:r w:rsidRPr="00A6456E">
        <w:rPr>
          <w:rFonts w:ascii="Courier New" w:hAnsi="Courier New"/>
          <w:sz w:val="20"/>
          <w:szCs w:val="20"/>
          <w:lang w:val="en-US"/>
        </w:rPr>
        <w:t>fetch(</w:t>
      </w:r>
      <w:proofErr w:type="gramEnd"/>
      <w:r w:rsidRPr="00A6456E">
        <w:rPr>
          <w:rFonts w:ascii="Courier New" w:hAnsi="Courier New"/>
          <w:sz w:val="20"/>
          <w:szCs w:val="20"/>
          <w:lang w:val="en-US"/>
        </w:rPr>
        <w:t>PDO::</w:t>
      </w:r>
      <w:proofErr w:type="spellStart"/>
      <w:r w:rsidRPr="00A6456E">
        <w:rPr>
          <w:rFonts w:ascii="Courier New" w:hAnsi="Courier New"/>
          <w:sz w:val="20"/>
          <w:szCs w:val="20"/>
          <w:lang w:val="en-US"/>
        </w:rPr>
        <w:t>FETCH_ASSOC</w:t>
      </w:r>
      <w:proofErr w:type="spellEnd"/>
      <w:r w:rsidRPr="00A6456E">
        <w:rPr>
          <w:rFonts w:ascii="Courier New" w:hAnsi="Courier New"/>
          <w:sz w:val="20"/>
          <w:szCs w:val="20"/>
          <w:lang w:val="en-US"/>
        </w:rPr>
        <w: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lang w:val="en-US"/>
        </w:rPr>
        <w:t xml:space="preserve">    </w:t>
      </w:r>
      <w:r w:rsidRPr="00A6456E">
        <w:rPr>
          <w:rFonts w:ascii="Courier New" w:hAnsi="Courier New"/>
          <w:sz w:val="20"/>
          <w:szCs w:val="20"/>
        </w:rPr>
        <w:t xml:space="preserve">} </w:t>
      </w:r>
      <w:proofErr w:type="gramStart"/>
      <w:r w:rsidRPr="00A6456E">
        <w:rPr>
          <w:rFonts w:ascii="Courier New" w:hAnsi="Courier New"/>
          <w:sz w:val="20"/>
          <w:szCs w:val="20"/>
        </w:rPr>
        <w:t>catch</w:t>
      </w:r>
      <w:proofErr w:type="gramEnd"/>
      <w:r w:rsidRPr="00A6456E">
        <w:rPr>
          <w:rFonts w:ascii="Courier New" w:hAnsi="Courier New"/>
          <w:sz w:val="20"/>
          <w:szCs w:val="20"/>
        </w:rPr>
        <w:t xml:space="preserve"> (</w:t>
      </w:r>
      <w:proofErr w:type="spellStart"/>
      <w:r w:rsidRPr="00A6456E">
        <w:rPr>
          <w:rFonts w:ascii="Courier New" w:hAnsi="Courier New"/>
          <w:sz w:val="20"/>
          <w:szCs w:val="20"/>
        </w:rPr>
        <w:t>PDOException</w:t>
      </w:r>
      <w:proofErr w:type="spellEnd"/>
      <w:r w:rsidRPr="00A6456E">
        <w:rPr>
          <w:rFonts w:ascii="Courier New" w:hAnsi="Courier New"/>
          <w:sz w:val="20"/>
          <w:szCs w:val="20"/>
        </w:rPr>
        <w:t xml:space="preserve"> $e)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rPr>
        <w:t xml:space="preserve">        </w:t>
      </w:r>
      <w:proofErr w:type="spellStart"/>
      <w:r>
        <w:rPr>
          <w:rFonts w:ascii="Courier New" w:hAnsi="Courier New"/>
          <w:sz w:val="20"/>
          <w:szCs w:val="20"/>
        </w:rPr>
        <w:t>print</w:t>
      </w:r>
      <w:proofErr w:type="spellEnd"/>
      <w:r>
        <w:rPr>
          <w:rFonts w:ascii="Courier New" w:hAnsi="Courier New"/>
          <w:sz w:val="20"/>
          <w:szCs w:val="20"/>
        </w:rPr>
        <w:t xml:space="preserve"> "Erreur </w:t>
      </w:r>
      <w:proofErr w:type="gramStart"/>
      <w:r>
        <w:rPr>
          <w:rFonts w:ascii="Courier New" w:hAnsi="Courier New"/>
          <w:sz w:val="20"/>
          <w:szCs w:val="20"/>
        </w:rPr>
        <w:t>!:</w:t>
      </w:r>
      <w:proofErr w:type="gramEnd"/>
      <w:r>
        <w:rPr>
          <w:rFonts w:ascii="Courier New" w:hAnsi="Courier New"/>
          <w:sz w:val="20"/>
          <w:szCs w:val="20"/>
        </w:rPr>
        <w:t xml:space="preserve"> " . </w:t>
      </w:r>
      <w:r w:rsidRPr="00A6456E">
        <w:rPr>
          <w:rFonts w:ascii="Courier New" w:hAnsi="Courier New"/>
          <w:sz w:val="20"/>
          <w:szCs w:val="20"/>
          <w:lang w:val="en-US"/>
        </w:rPr>
        <w:t>$e-&gt;</w:t>
      </w:r>
      <w:proofErr w:type="spellStart"/>
      <w:proofErr w:type="gramStart"/>
      <w:r w:rsidRPr="00A6456E">
        <w:rPr>
          <w:rFonts w:ascii="Courier New" w:hAnsi="Courier New"/>
          <w:sz w:val="20"/>
          <w:szCs w:val="20"/>
          <w:lang w:val="en-US"/>
        </w:rPr>
        <w:t>getMessage</w:t>
      </w:r>
      <w:proofErr w:type="spellEnd"/>
      <w:r w:rsidRPr="00A6456E">
        <w:rPr>
          <w:rFonts w:ascii="Courier New" w:hAnsi="Courier New"/>
          <w:sz w:val="20"/>
          <w:szCs w:val="20"/>
          <w:lang w:val="en-US"/>
        </w:rPr>
        <w:t>(</w:t>
      </w:r>
      <w:proofErr w:type="gramEnd"/>
      <w:r w:rsidRPr="00A6456E">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gramStart"/>
      <w:r w:rsidRPr="00A6456E">
        <w:rPr>
          <w:rFonts w:ascii="Courier New" w:hAnsi="Courier New"/>
          <w:sz w:val="20"/>
          <w:szCs w:val="20"/>
          <w:lang w:val="en-US"/>
        </w:rPr>
        <w:t>die(</w:t>
      </w:r>
      <w:proofErr w:type="gramEnd"/>
      <w:r w:rsidRPr="00A6456E">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gramStart"/>
      <w:r w:rsidRPr="00A6456E">
        <w:rPr>
          <w:rFonts w:ascii="Courier New" w:hAnsi="Courier New"/>
          <w:sz w:val="20"/>
          <w:szCs w:val="20"/>
          <w:lang w:val="en-US"/>
        </w:rPr>
        <w:t>if</w:t>
      </w:r>
      <w:proofErr w:type="gramEnd"/>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resultat</w:t>
      </w:r>
      <w:proofErr w:type="spellEnd"/>
      <w:r w:rsidRPr="00A6456E">
        <w:rPr>
          <w:rFonts w:ascii="Courier New" w:hAnsi="Courier New"/>
          <w:sz w:val="20"/>
          <w:szCs w:val="20"/>
          <w:lang w:val="en-US"/>
        </w:rPr>
        <w:t>["</w:t>
      </w:r>
      <w:proofErr w:type="spellStart"/>
      <w:r w:rsidRPr="00A6456E">
        <w:rPr>
          <w:rFonts w:ascii="Courier New" w:hAnsi="Courier New"/>
          <w:sz w:val="20"/>
          <w:szCs w:val="20"/>
          <w:lang w:val="en-US"/>
        </w:rPr>
        <w:t>avg</w:t>
      </w:r>
      <w:proofErr w:type="spellEnd"/>
      <w:r w:rsidRPr="00A6456E">
        <w:rPr>
          <w:rFonts w:ascii="Courier New" w:hAnsi="Courier New"/>
          <w:sz w:val="20"/>
          <w:szCs w:val="20"/>
          <w:lang w:val="en-US"/>
        </w:rPr>
        <w:t>(note)"] != NULL)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gramStart"/>
      <w:r w:rsidRPr="00A6456E">
        <w:rPr>
          <w:rFonts w:ascii="Courier New" w:hAnsi="Courier New"/>
          <w:sz w:val="20"/>
          <w:szCs w:val="20"/>
          <w:lang w:val="en-US"/>
        </w:rPr>
        <w:t>return</w:t>
      </w:r>
      <w:proofErr w:type="gramEnd"/>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resultat</w:t>
      </w:r>
      <w:proofErr w:type="spellEnd"/>
      <w:r w:rsidRPr="00A6456E">
        <w:rPr>
          <w:rFonts w:ascii="Courier New" w:hAnsi="Courier New"/>
          <w:sz w:val="20"/>
          <w:szCs w:val="20"/>
          <w:lang w:val="en-US"/>
        </w:rPr>
        <w:t>["</w:t>
      </w:r>
      <w:proofErr w:type="spellStart"/>
      <w:r w:rsidRPr="00A6456E">
        <w:rPr>
          <w:rFonts w:ascii="Courier New" w:hAnsi="Courier New"/>
          <w:sz w:val="20"/>
          <w:szCs w:val="20"/>
          <w:lang w:val="en-US"/>
        </w:rPr>
        <w:t>avg</w:t>
      </w:r>
      <w:proofErr w:type="spellEnd"/>
      <w:r w:rsidRPr="00A6456E">
        <w:rPr>
          <w:rFonts w:ascii="Courier New" w:hAnsi="Courier New"/>
          <w:sz w:val="20"/>
          <w:szCs w:val="20"/>
          <w:lang w:val="en-US"/>
        </w:rPr>
        <w:t>(note)"];</w:t>
      </w:r>
    </w:p>
    <w:p w:rsidR="005812CE" w:rsidRPr="006944E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r w:rsidRPr="006944EE">
        <w:rPr>
          <w:rFonts w:ascii="Courier New" w:hAnsi="Courier New"/>
          <w:sz w:val="20"/>
          <w:szCs w:val="20"/>
          <w:lang w:val="en-US"/>
        </w:rPr>
        <w:t>} else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6944EE">
        <w:rPr>
          <w:rFonts w:ascii="Courier New" w:hAnsi="Courier New"/>
          <w:sz w:val="20"/>
          <w:szCs w:val="20"/>
          <w:lang w:val="en-US"/>
        </w:rPr>
        <w:t xml:space="preserve">        </w:t>
      </w:r>
      <w:proofErr w:type="gramStart"/>
      <w:r>
        <w:rPr>
          <w:rFonts w:ascii="Courier New" w:hAnsi="Courier New"/>
          <w:sz w:val="20"/>
          <w:szCs w:val="20"/>
        </w:rPr>
        <w:t>return</w:t>
      </w:r>
      <w:proofErr w:type="gramEnd"/>
      <w:r>
        <w:rPr>
          <w:rFonts w:ascii="Courier New" w:hAnsi="Courier New"/>
          <w:sz w:val="20"/>
          <w:szCs w:val="20"/>
        </w:rPr>
        <w:t xml:space="preserve"> 0;</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w:t>
      </w:r>
    </w:p>
    <w:p w:rsidR="005812CE" w:rsidRDefault="005812CE">
      <w:pPr>
        <w:pStyle w:val="Corps"/>
        <w:suppressAutoHyphens/>
        <w:rPr>
          <w:rFonts w:ascii="Courier New" w:eastAsia="Courier New" w:hAnsi="Courier New" w:cs="Courier New"/>
          <w:sz w:val="20"/>
          <w:szCs w:val="20"/>
        </w:rPr>
      </w:pPr>
    </w:p>
    <w:p w:rsidR="005812CE" w:rsidRDefault="005812CE">
      <w:pPr>
        <w:pStyle w:val="Corps"/>
        <w:suppressAutoHyphens/>
        <w:rPr>
          <w:rFonts w:ascii="Courier New" w:eastAsia="Courier New" w:hAnsi="Courier New" w:cs="Courier New"/>
          <w:sz w:val="20"/>
          <w:szCs w:val="20"/>
        </w:rPr>
      </w:pPr>
    </w:p>
    <w:p w:rsidR="005812CE" w:rsidRPr="00A6456E" w:rsidRDefault="008D5015">
      <w:pPr>
        <w:pStyle w:val="titreetannexe"/>
        <w:suppressAutoHyphens/>
        <w:rPr>
          <w:rFonts w:ascii="Courier New" w:hAnsi="Courier New"/>
          <w:sz w:val="20"/>
          <w:szCs w:val="20"/>
        </w:rPr>
      </w:pPr>
      <w:r>
        <w:t xml:space="preserve">Annexe 9 - extrait du modèle </w:t>
      </w:r>
      <w:proofErr w:type="spellStart"/>
      <w:r>
        <w:t>bd.aimer</w:t>
      </w:r>
      <w:proofErr w:type="spellEnd"/>
      <w:r>
        <w:t>.</w:t>
      </w:r>
      <w:proofErr w:type="spellStart"/>
      <w:r>
        <w:t>inc.php</w:t>
      </w:r>
      <w:proofErr w:type="spellEnd"/>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gramStart"/>
      <w:r>
        <w:rPr>
          <w:rFonts w:ascii="Courier New" w:hAnsi="Courier New"/>
          <w:sz w:val="20"/>
          <w:szCs w:val="20"/>
          <w:lang w:val="en-US"/>
        </w:rPr>
        <w:t>function</w:t>
      </w:r>
      <w:proofErr w:type="gramEnd"/>
      <w:r>
        <w:rPr>
          <w:rFonts w:ascii="Courier New" w:hAnsi="Courier New"/>
          <w:sz w:val="20"/>
          <w:szCs w:val="20"/>
          <w:lang w:val="en-US"/>
        </w:rPr>
        <w:t xml:space="preserve"> </w:t>
      </w:r>
      <w:proofErr w:type="spellStart"/>
      <w:r>
        <w:rPr>
          <w:rFonts w:ascii="Courier New" w:hAnsi="Courier New"/>
          <w:sz w:val="20"/>
          <w:szCs w:val="20"/>
          <w:lang w:val="en-US"/>
        </w:rPr>
        <w:t>addAimer</w:t>
      </w:r>
      <w:proofErr w:type="spellEnd"/>
      <w:r>
        <w:rPr>
          <w:rFonts w:ascii="Courier New" w:hAnsi="Courier New"/>
          <w:sz w:val="20"/>
          <w:szCs w:val="20"/>
          <w:lang w:val="en-US"/>
        </w:rPr>
        <w:t>($</w:t>
      </w:r>
      <w:proofErr w:type="spellStart"/>
      <w:r>
        <w:rPr>
          <w:rFonts w:ascii="Courier New" w:hAnsi="Courier New"/>
          <w:sz w:val="20"/>
          <w:szCs w:val="20"/>
          <w:lang w:val="en-US"/>
        </w:rPr>
        <w:t>mailU</w:t>
      </w:r>
      <w:proofErr w:type="spellEnd"/>
      <w:r>
        <w:rPr>
          <w:rFonts w:ascii="Courier New" w:hAnsi="Courier New"/>
          <w:sz w:val="20"/>
          <w:szCs w:val="20"/>
          <w:lang w:val="en-US"/>
        </w:rPr>
        <w:t>, $</w:t>
      </w:r>
      <w:proofErr w:type="spellStart"/>
      <w:r>
        <w:rPr>
          <w:rFonts w:ascii="Courier New" w:hAnsi="Courier New"/>
          <w:sz w:val="20"/>
          <w:szCs w:val="20"/>
          <w:lang w:val="en-US"/>
        </w:rPr>
        <w:t>idR</w:t>
      </w:r>
      <w:proofErr w:type="spellEnd"/>
      <w:r>
        <w:rPr>
          <w:rFonts w:ascii="Courier New" w:hAnsi="Courier New"/>
          <w:sz w:val="20"/>
          <w:szCs w:val="20"/>
          <w:lang w:val="en-US"/>
        </w:rPr>
        <w:t>)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gramStart"/>
      <w:r w:rsidRPr="00A6456E">
        <w:rPr>
          <w:rFonts w:ascii="Courier New" w:hAnsi="Courier New"/>
          <w:sz w:val="20"/>
          <w:szCs w:val="20"/>
          <w:lang w:val="en-US"/>
        </w:rPr>
        <w:t>try</w:t>
      </w:r>
      <w:proofErr w:type="gramEnd"/>
      <w:r w:rsidRPr="00A6456E">
        <w:rPr>
          <w:rFonts w:ascii="Courier New" w:hAnsi="Courier New"/>
          <w:sz w:val="20"/>
          <w:szCs w:val="20"/>
          <w:lang w:val="en-US"/>
        </w:rPr>
        <w:t xml:space="preserv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cnx</w:t>
      </w:r>
      <w:proofErr w:type="spellEnd"/>
      <w:r w:rsidRPr="00A6456E">
        <w:rPr>
          <w:rFonts w:ascii="Courier New" w:hAnsi="Courier New"/>
          <w:sz w:val="20"/>
          <w:szCs w:val="20"/>
          <w:lang w:val="en-US"/>
        </w:rPr>
        <w:t xml:space="preserve"> = </w:t>
      </w:r>
      <w:proofErr w:type="spellStart"/>
      <w:proofErr w:type="gramStart"/>
      <w:r w:rsidRPr="00A6456E">
        <w:rPr>
          <w:rFonts w:ascii="Courier New" w:hAnsi="Courier New"/>
          <w:sz w:val="20"/>
          <w:szCs w:val="20"/>
          <w:lang w:val="en-US"/>
        </w:rPr>
        <w:t>connexionPDO</w:t>
      </w:r>
      <w:proofErr w:type="spellEnd"/>
      <w:r w:rsidRPr="00A6456E">
        <w:rPr>
          <w:rFonts w:ascii="Courier New" w:hAnsi="Courier New"/>
          <w:sz w:val="20"/>
          <w:szCs w:val="20"/>
          <w:lang w:val="en-US"/>
        </w:rPr>
        <w:t>(</w:t>
      </w:r>
      <w:proofErr w:type="gramEnd"/>
      <w:r w:rsidRPr="00A6456E">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req</w:t>
      </w:r>
      <w:proofErr w:type="spellEnd"/>
      <w:r w:rsidRPr="00A6456E">
        <w:rPr>
          <w:rFonts w:ascii="Courier New" w:hAnsi="Courier New"/>
          <w:sz w:val="20"/>
          <w:szCs w:val="20"/>
          <w:lang w:val="en-US"/>
        </w:rPr>
        <w:t xml:space="preserve"> = $</w:t>
      </w:r>
      <w:proofErr w:type="spellStart"/>
      <w:r w:rsidRPr="00A6456E">
        <w:rPr>
          <w:rFonts w:ascii="Courier New" w:hAnsi="Courier New"/>
          <w:sz w:val="20"/>
          <w:szCs w:val="20"/>
          <w:lang w:val="en-US"/>
        </w:rPr>
        <w:t>cnx</w:t>
      </w:r>
      <w:proofErr w:type="spellEnd"/>
      <w:r w:rsidRPr="00A6456E">
        <w:rPr>
          <w:rFonts w:ascii="Courier New" w:hAnsi="Courier New"/>
          <w:sz w:val="20"/>
          <w:szCs w:val="20"/>
          <w:lang w:val="en-US"/>
        </w:rPr>
        <w:t>-&gt;</w:t>
      </w:r>
      <w:proofErr w:type="gramStart"/>
      <w:r w:rsidRPr="00A6456E">
        <w:rPr>
          <w:rFonts w:ascii="Courier New" w:hAnsi="Courier New"/>
          <w:sz w:val="20"/>
          <w:szCs w:val="20"/>
          <w:lang w:val="en-US"/>
        </w:rPr>
        <w:t>prepare(</w:t>
      </w:r>
      <w:proofErr w:type="gramEnd"/>
      <w:r w:rsidRPr="00A6456E">
        <w:rPr>
          <w:rFonts w:ascii="Courier New" w:hAnsi="Courier New"/>
          <w:sz w:val="20"/>
          <w:szCs w:val="20"/>
          <w:lang w:val="en-US"/>
        </w:rPr>
        <w:t>"insert into aimer (</w:t>
      </w:r>
      <w:proofErr w:type="spellStart"/>
      <w:r w:rsidRPr="00A6456E">
        <w:rPr>
          <w:rFonts w:ascii="Courier New" w:hAnsi="Courier New"/>
          <w:sz w:val="20"/>
          <w:szCs w:val="20"/>
          <w:lang w:val="en-US"/>
        </w:rPr>
        <w:t>mailU</w:t>
      </w:r>
      <w:proofErr w:type="spellEnd"/>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idR</w:t>
      </w:r>
      <w:proofErr w:type="spellEnd"/>
      <w:r w:rsidRPr="00A6456E">
        <w:rPr>
          <w:rFonts w:ascii="Courier New" w:hAnsi="Courier New"/>
          <w:sz w:val="20"/>
          <w:szCs w:val="20"/>
          <w:lang w:val="en-US"/>
        </w:rPr>
        <w:t>) values(:</w:t>
      </w:r>
      <w:proofErr w:type="spellStart"/>
      <w:r w:rsidRPr="00A6456E">
        <w:rPr>
          <w:rFonts w:ascii="Courier New" w:hAnsi="Courier New"/>
          <w:sz w:val="20"/>
          <w:szCs w:val="20"/>
          <w:lang w:val="en-US"/>
        </w:rPr>
        <w:t>mailU,:idR</w:t>
      </w:r>
      <w:proofErr w:type="spellEnd"/>
      <w:r w:rsidRPr="00A6456E">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req</w:t>
      </w:r>
      <w:proofErr w:type="spellEnd"/>
      <w:r w:rsidRPr="00A6456E">
        <w:rPr>
          <w:rFonts w:ascii="Courier New" w:hAnsi="Courier New"/>
          <w:sz w:val="20"/>
          <w:szCs w:val="20"/>
          <w:lang w:val="en-US"/>
        </w:rPr>
        <w:t>-&gt;</w:t>
      </w:r>
      <w:proofErr w:type="spellStart"/>
      <w:proofErr w:type="gramStart"/>
      <w:r w:rsidRPr="00A6456E">
        <w:rPr>
          <w:rFonts w:ascii="Courier New" w:hAnsi="Courier New"/>
          <w:sz w:val="20"/>
          <w:szCs w:val="20"/>
          <w:lang w:val="en-US"/>
        </w:rPr>
        <w:t>bindValue</w:t>
      </w:r>
      <w:proofErr w:type="spellEnd"/>
      <w:r w:rsidRPr="00A6456E">
        <w:rPr>
          <w:rFonts w:ascii="Courier New" w:hAnsi="Courier New"/>
          <w:sz w:val="20"/>
          <w:szCs w:val="20"/>
          <w:lang w:val="en-US"/>
        </w:rPr>
        <w:t>(</w:t>
      </w:r>
      <w:proofErr w:type="gramEnd"/>
      <w:r w:rsidRPr="00A6456E">
        <w:rPr>
          <w:rFonts w:ascii="Courier New" w:hAnsi="Courier New"/>
          <w:sz w:val="20"/>
          <w:szCs w:val="20"/>
          <w:lang w:val="en-US"/>
        </w:rPr>
        <w:t>':</w:t>
      </w:r>
      <w:proofErr w:type="spellStart"/>
      <w:r w:rsidRPr="00A6456E">
        <w:rPr>
          <w:rFonts w:ascii="Courier New" w:hAnsi="Courier New"/>
          <w:sz w:val="20"/>
          <w:szCs w:val="20"/>
          <w:lang w:val="en-US"/>
        </w:rPr>
        <w:t>idR</w:t>
      </w:r>
      <w:proofErr w:type="spellEnd"/>
      <w:r w:rsidRPr="00A6456E">
        <w:rPr>
          <w:rFonts w:ascii="Courier New" w:hAnsi="Courier New"/>
          <w:sz w:val="20"/>
          <w:szCs w:val="20"/>
          <w:lang w:val="en-US"/>
        </w:rPr>
        <w:t>', $</w:t>
      </w:r>
      <w:proofErr w:type="spellStart"/>
      <w:r w:rsidRPr="00A6456E">
        <w:rPr>
          <w:rFonts w:ascii="Courier New" w:hAnsi="Courier New"/>
          <w:sz w:val="20"/>
          <w:szCs w:val="20"/>
          <w:lang w:val="en-US"/>
        </w:rPr>
        <w:t>idR</w:t>
      </w:r>
      <w:proofErr w:type="spellEnd"/>
      <w:r w:rsidRPr="00A6456E">
        <w:rPr>
          <w:rFonts w:ascii="Courier New" w:hAnsi="Courier New"/>
          <w:sz w:val="20"/>
          <w:szCs w:val="20"/>
          <w:lang w:val="en-US"/>
        </w:rPr>
        <w:t>, PDO::</w:t>
      </w:r>
      <w:proofErr w:type="spellStart"/>
      <w:r w:rsidRPr="00A6456E">
        <w:rPr>
          <w:rFonts w:ascii="Courier New" w:hAnsi="Courier New"/>
          <w:sz w:val="20"/>
          <w:szCs w:val="20"/>
          <w:lang w:val="en-US"/>
        </w:rPr>
        <w:t>PARAM_INT</w:t>
      </w:r>
      <w:proofErr w:type="spellEnd"/>
      <w:r w:rsidRPr="00A6456E">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req</w:t>
      </w:r>
      <w:proofErr w:type="spellEnd"/>
      <w:r w:rsidRPr="00A6456E">
        <w:rPr>
          <w:rFonts w:ascii="Courier New" w:hAnsi="Courier New"/>
          <w:sz w:val="20"/>
          <w:szCs w:val="20"/>
          <w:lang w:val="en-US"/>
        </w:rPr>
        <w:t>-&gt;</w:t>
      </w:r>
      <w:proofErr w:type="spellStart"/>
      <w:proofErr w:type="gramStart"/>
      <w:r w:rsidRPr="00A6456E">
        <w:rPr>
          <w:rFonts w:ascii="Courier New" w:hAnsi="Courier New"/>
          <w:sz w:val="20"/>
          <w:szCs w:val="20"/>
          <w:lang w:val="en-US"/>
        </w:rPr>
        <w:t>bindValue</w:t>
      </w:r>
      <w:proofErr w:type="spellEnd"/>
      <w:r w:rsidRPr="00A6456E">
        <w:rPr>
          <w:rFonts w:ascii="Courier New" w:hAnsi="Courier New"/>
          <w:sz w:val="20"/>
          <w:szCs w:val="20"/>
          <w:lang w:val="en-US"/>
        </w:rPr>
        <w:t>(</w:t>
      </w:r>
      <w:proofErr w:type="gramEnd"/>
      <w:r w:rsidRPr="00A6456E">
        <w:rPr>
          <w:rFonts w:ascii="Courier New" w:hAnsi="Courier New"/>
          <w:sz w:val="20"/>
          <w:szCs w:val="20"/>
          <w:lang w:val="en-US"/>
        </w:rPr>
        <w:t>':</w:t>
      </w:r>
      <w:proofErr w:type="spellStart"/>
      <w:r w:rsidRPr="00A6456E">
        <w:rPr>
          <w:rFonts w:ascii="Courier New" w:hAnsi="Courier New"/>
          <w:sz w:val="20"/>
          <w:szCs w:val="20"/>
          <w:lang w:val="en-US"/>
        </w:rPr>
        <w:t>mailU</w:t>
      </w:r>
      <w:proofErr w:type="spellEnd"/>
      <w:r w:rsidRPr="00A6456E">
        <w:rPr>
          <w:rFonts w:ascii="Courier New" w:hAnsi="Courier New"/>
          <w:sz w:val="20"/>
          <w:szCs w:val="20"/>
          <w:lang w:val="en-US"/>
        </w:rPr>
        <w:t>', $</w:t>
      </w:r>
      <w:proofErr w:type="spellStart"/>
      <w:r w:rsidRPr="00A6456E">
        <w:rPr>
          <w:rFonts w:ascii="Courier New" w:hAnsi="Courier New"/>
          <w:sz w:val="20"/>
          <w:szCs w:val="20"/>
          <w:lang w:val="en-US"/>
        </w:rPr>
        <w:t>mailU</w:t>
      </w:r>
      <w:proofErr w:type="spellEnd"/>
      <w:r w:rsidRPr="00A6456E">
        <w:rPr>
          <w:rFonts w:ascii="Courier New" w:hAnsi="Courier New"/>
          <w:sz w:val="20"/>
          <w:szCs w:val="20"/>
          <w:lang w:val="en-US"/>
        </w:rPr>
        <w:t>, PDO::</w:t>
      </w:r>
      <w:proofErr w:type="spellStart"/>
      <w:r w:rsidRPr="00A6456E">
        <w:rPr>
          <w:rFonts w:ascii="Courier New" w:hAnsi="Courier New"/>
          <w:sz w:val="20"/>
          <w:szCs w:val="20"/>
          <w:lang w:val="en-US"/>
        </w:rPr>
        <w:t>PARAM_STR</w:t>
      </w:r>
      <w:proofErr w:type="spellEnd"/>
      <w:r w:rsidRPr="00A6456E">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r w:rsidRPr="00A6456E">
        <w:rPr>
          <w:rFonts w:ascii="Courier New" w:hAnsi="Courier New"/>
          <w:sz w:val="20"/>
          <w:szCs w:val="20"/>
          <w:lang w:val="en-US"/>
        </w:rPr>
        <w:t>resultat</w:t>
      </w:r>
      <w:proofErr w:type="spellEnd"/>
      <w:r w:rsidRPr="00A6456E">
        <w:rPr>
          <w:rFonts w:ascii="Courier New" w:hAnsi="Courier New"/>
          <w:sz w:val="20"/>
          <w:szCs w:val="20"/>
          <w:lang w:val="en-US"/>
        </w:rPr>
        <w:t xml:space="preserve"> = $</w:t>
      </w:r>
      <w:proofErr w:type="spellStart"/>
      <w:r w:rsidRPr="00A6456E">
        <w:rPr>
          <w:rFonts w:ascii="Courier New" w:hAnsi="Courier New"/>
          <w:sz w:val="20"/>
          <w:szCs w:val="20"/>
          <w:lang w:val="en-US"/>
        </w:rPr>
        <w:t>req</w:t>
      </w:r>
      <w:proofErr w:type="spellEnd"/>
      <w:r w:rsidRPr="00A6456E">
        <w:rPr>
          <w:rFonts w:ascii="Courier New" w:hAnsi="Courier New"/>
          <w:sz w:val="20"/>
          <w:szCs w:val="20"/>
          <w:lang w:val="en-US"/>
        </w:rPr>
        <w:t>-&gt;</w:t>
      </w:r>
      <w:proofErr w:type="gramStart"/>
      <w:r w:rsidRPr="00A6456E">
        <w:rPr>
          <w:rFonts w:ascii="Courier New" w:hAnsi="Courier New"/>
          <w:sz w:val="20"/>
          <w:szCs w:val="20"/>
          <w:lang w:val="en-US"/>
        </w:rPr>
        <w:t>execute(</w:t>
      </w:r>
      <w:proofErr w:type="gramEnd"/>
      <w:r w:rsidRPr="00A6456E">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lang w:val="en-US"/>
        </w:rPr>
        <w:t xml:space="preserve">    } catch (</w:t>
      </w:r>
      <w:proofErr w:type="spellStart"/>
      <w:r>
        <w:rPr>
          <w:rFonts w:ascii="Courier New" w:hAnsi="Courier New"/>
          <w:sz w:val="20"/>
          <w:szCs w:val="20"/>
          <w:lang w:val="en-US"/>
        </w:rPr>
        <w:t>PDOException</w:t>
      </w:r>
      <w:proofErr w:type="spellEnd"/>
      <w:r>
        <w:rPr>
          <w:rFonts w:ascii="Courier New" w:hAnsi="Courier New"/>
          <w:sz w:val="20"/>
          <w:szCs w:val="20"/>
          <w:lang w:val="en-US"/>
        </w:rPr>
        <w:t xml:space="preserve"> $e)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6456E">
        <w:rPr>
          <w:rFonts w:ascii="Courier New" w:hAnsi="Courier New"/>
          <w:sz w:val="20"/>
          <w:szCs w:val="20"/>
          <w:lang w:val="en-US"/>
        </w:rPr>
        <w:t xml:space="preserve">        </w:t>
      </w:r>
      <w:proofErr w:type="spellStart"/>
      <w:r>
        <w:rPr>
          <w:rFonts w:ascii="Courier New" w:hAnsi="Courier New"/>
          <w:sz w:val="20"/>
          <w:szCs w:val="20"/>
        </w:rPr>
        <w:t>print</w:t>
      </w:r>
      <w:proofErr w:type="spellEnd"/>
      <w:r>
        <w:rPr>
          <w:rFonts w:ascii="Courier New" w:hAnsi="Courier New"/>
          <w:sz w:val="20"/>
          <w:szCs w:val="20"/>
        </w:rPr>
        <w:t xml:space="preserve"> "Erreur </w:t>
      </w:r>
      <w:proofErr w:type="gramStart"/>
      <w:r>
        <w:rPr>
          <w:rFonts w:ascii="Courier New" w:hAnsi="Courier New"/>
          <w:sz w:val="20"/>
          <w:szCs w:val="20"/>
        </w:rPr>
        <w:t>!:</w:t>
      </w:r>
      <w:proofErr w:type="gramEnd"/>
      <w:r>
        <w:rPr>
          <w:rFonts w:ascii="Courier New" w:hAnsi="Courier New"/>
          <w:sz w:val="20"/>
          <w:szCs w:val="20"/>
        </w:rPr>
        <w:t xml:space="preserve"> " . $e-&gt;</w:t>
      </w:r>
      <w:proofErr w:type="spellStart"/>
      <w:proofErr w:type="gramStart"/>
      <w:r>
        <w:rPr>
          <w:rFonts w:ascii="Courier New" w:hAnsi="Courier New"/>
          <w:sz w:val="20"/>
          <w:szCs w:val="20"/>
        </w:rPr>
        <w:t>getMessage</w:t>
      </w:r>
      <w:proofErr w:type="spellEnd"/>
      <w:r>
        <w:rPr>
          <w:rFonts w:ascii="Courier New" w:hAnsi="Courier New"/>
          <w:sz w:val="20"/>
          <w:szCs w:val="20"/>
        </w:rPr>
        <w:t>(</w:t>
      </w:r>
      <w:proofErr w:type="gramEnd"/>
      <w:r>
        <w:rPr>
          <w:rFonts w:ascii="Courier New" w:hAnsi="Courier New"/>
          <w:sz w:val="20"/>
          <w:szCs w:val="20"/>
        </w:rPr>
        <w: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gramStart"/>
      <w:r>
        <w:rPr>
          <w:rFonts w:ascii="Courier New" w:hAnsi="Courier New"/>
          <w:sz w:val="20"/>
          <w:szCs w:val="20"/>
        </w:rPr>
        <w:t>die(</w:t>
      </w:r>
      <w:proofErr w:type="gramEnd"/>
      <w:r>
        <w:rPr>
          <w:rFonts w:ascii="Courier New" w:hAnsi="Courier New"/>
          <w:sz w:val="20"/>
          <w:szCs w:val="20"/>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6456E">
        <w:rPr>
          <w:rFonts w:ascii="Courier New" w:hAnsi="Courier New"/>
          <w:sz w:val="20"/>
          <w:szCs w:val="20"/>
        </w:rPr>
        <w:t xml:space="preserve">    </w:t>
      </w:r>
      <w:proofErr w:type="gramStart"/>
      <w:r w:rsidRPr="00A6456E">
        <w:rPr>
          <w:rFonts w:ascii="Courier New" w:hAnsi="Courier New"/>
          <w:sz w:val="20"/>
          <w:szCs w:val="20"/>
        </w:rPr>
        <w:t>return</w:t>
      </w:r>
      <w:proofErr w:type="gramEnd"/>
      <w:r w:rsidRPr="00A6456E">
        <w:rPr>
          <w:rFonts w:ascii="Courier New" w:hAnsi="Courier New"/>
          <w:sz w:val="20"/>
          <w:szCs w:val="20"/>
        </w:rPr>
        <w:t xml:space="preserve"> $</w:t>
      </w:r>
      <w:proofErr w:type="spellStart"/>
      <w:r w:rsidRPr="00A6456E">
        <w:rPr>
          <w:rFonts w:ascii="Courier New" w:hAnsi="Courier New"/>
          <w:sz w:val="20"/>
          <w:szCs w:val="20"/>
        </w:rPr>
        <w:t>resultat</w:t>
      </w:r>
      <w:proofErr w:type="spellEnd"/>
      <w:r w:rsidRPr="00A6456E">
        <w:rPr>
          <w:rFonts w:ascii="Courier New" w:hAnsi="Courier New"/>
          <w:sz w:val="20"/>
          <w:szCs w:val="20"/>
        </w:rPr>
        <w: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w:t>
      </w:r>
    </w:p>
    <w:p w:rsidR="005812C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5812CE" w:rsidRDefault="005812CE">
      <w:pPr>
        <w:pStyle w:val="Corps"/>
        <w:suppressAutoHyphens/>
        <w:rPr>
          <w:rFonts w:ascii="Courier New" w:eastAsia="Courier New" w:hAnsi="Courier New" w:cs="Courier New"/>
          <w:sz w:val="20"/>
          <w:szCs w:val="20"/>
        </w:rPr>
      </w:pPr>
    </w:p>
    <w:p w:rsidR="005812CE" w:rsidRPr="00A6456E" w:rsidRDefault="008D5015">
      <w:pPr>
        <w:pStyle w:val="titreetannexe"/>
        <w:pageBreakBefore/>
        <w:suppressAutoHyphens/>
        <w:rPr>
          <w:rFonts w:ascii="Courier New" w:hAnsi="Courier New"/>
          <w:sz w:val="20"/>
          <w:szCs w:val="20"/>
        </w:rPr>
      </w:pPr>
      <w:r>
        <w:lastRenderedPageBreak/>
        <w:t xml:space="preserve">Annexe 10 - extrait du script de création de la base de données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it-IT"/>
        </w:rPr>
      </w:pPr>
      <w:proofErr w:type="gramStart"/>
      <w:r>
        <w:rPr>
          <w:rFonts w:ascii="Courier New" w:hAnsi="Courier New"/>
          <w:sz w:val="20"/>
          <w:szCs w:val="20"/>
          <w:lang w:val="en-US"/>
        </w:rPr>
        <w:t>create</w:t>
      </w:r>
      <w:proofErr w:type="gramEnd"/>
      <w:r>
        <w:rPr>
          <w:rFonts w:ascii="Courier New" w:hAnsi="Courier New"/>
          <w:sz w:val="20"/>
          <w:szCs w:val="20"/>
          <w:lang w:val="en-US"/>
        </w:rPr>
        <w:t xml:space="preserve"> table aimer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Pr>
          <w:rFonts w:ascii="Courier New" w:eastAsia="Courier New" w:hAnsi="Courier New" w:cs="Courier New"/>
          <w:sz w:val="20"/>
          <w:szCs w:val="20"/>
          <w:lang w:val="it-IT"/>
        </w:rPr>
        <w:tab/>
        <w:t>idR bigint,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eastAsia="Courier New" w:hAnsi="Courier New" w:cs="Courier New"/>
          <w:sz w:val="20"/>
          <w:szCs w:val="20"/>
          <w:lang w:val="en-US"/>
        </w:rPr>
        <w:tab/>
      </w:r>
      <w:proofErr w:type="spellStart"/>
      <w:proofErr w:type="gramStart"/>
      <w:r w:rsidRPr="00A6456E">
        <w:rPr>
          <w:rFonts w:ascii="Courier New" w:eastAsia="Courier New" w:hAnsi="Courier New" w:cs="Courier New"/>
          <w:sz w:val="20"/>
          <w:szCs w:val="20"/>
          <w:lang w:val="en-US"/>
        </w:rPr>
        <w:t>mailU</w:t>
      </w:r>
      <w:proofErr w:type="spellEnd"/>
      <w:proofErr w:type="gramEnd"/>
      <w:r w:rsidRPr="00A6456E">
        <w:rPr>
          <w:rFonts w:ascii="Courier New" w:eastAsia="Courier New" w:hAnsi="Courier New" w:cs="Courier New"/>
          <w:sz w:val="20"/>
          <w:szCs w:val="20"/>
          <w:lang w:val="en-US"/>
        </w:rPr>
        <w:t xml:space="preserve"> </w:t>
      </w:r>
      <w:proofErr w:type="spellStart"/>
      <w:r w:rsidRPr="00A6456E">
        <w:rPr>
          <w:rFonts w:ascii="Courier New" w:eastAsia="Courier New" w:hAnsi="Courier New" w:cs="Courier New"/>
          <w:sz w:val="20"/>
          <w:szCs w:val="20"/>
          <w:lang w:val="en-US"/>
        </w:rPr>
        <w:t>varchar</w:t>
      </w:r>
      <w:proofErr w:type="spellEnd"/>
      <w:r w:rsidRPr="00A6456E">
        <w:rPr>
          <w:rFonts w:ascii="Courier New" w:eastAsia="Courier New" w:hAnsi="Courier New" w:cs="Courier New"/>
          <w:sz w:val="20"/>
          <w:szCs w:val="20"/>
          <w:lang w:val="en-US"/>
        </w:rPr>
        <w:t>(100),</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Pr>
          <w:rFonts w:ascii="Courier New" w:eastAsia="Courier New" w:hAnsi="Courier New" w:cs="Courier New"/>
          <w:sz w:val="20"/>
          <w:szCs w:val="20"/>
          <w:lang w:val="en-US"/>
        </w:rPr>
        <w:tab/>
      </w:r>
      <w:proofErr w:type="gramStart"/>
      <w:r>
        <w:rPr>
          <w:rFonts w:ascii="Courier New" w:eastAsia="Courier New" w:hAnsi="Courier New" w:cs="Courier New"/>
          <w:sz w:val="20"/>
          <w:szCs w:val="20"/>
          <w:lang w:val="en-US"/>
        </w:rPr>
        <w:t>primary</w:t>
      </w:r>
      <w:proofErr w:type="gramEnd"/>
      <w:r>
        <w:rPr>
          <w:rFonts w:ascii="Courier New" w:eastAsia="Courier New" w:hAnsi="Courier New" w:cs="Courier New"/>
          <w:sz w:val="20"/>
          <w:szCs w:val="20"/>
          <w:lang w:val="en-US"/>
        </w:rPr>
        <w:t xml:space="preserve"> key (</w:t>
      </w:r>
      <w:proofErr w:type="spellStart"/>
      <w:r>
        <w:rPr>
          <w:rFonts w:ascii="Courier New" w:eastAsia="Courier New" w:hAnsi="Courier New" w:cs="Courier New"/>
          <w:sz w:val="20"/>
          <w:szCs w:val="20"/>
          <w:lang w:val="en-US"/>
        </w:rPr>
        <w:t>idR,mailU</w:t>
      </w:r>
      <w:proofErr w:type="spellEnd"/>
      <w:r>
        <w:rPr>
          <w:rFonts w:ascii="Courier New" w:eastAsia="Courier New" w:hAnsi="Courier New" w:cs="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Pr>
          <w:rFonts w:ascii="Courier New" w:eastAsia="Courier New" w:hAnsi="Courier New" w:cs="Courier New"/>
          <w:sz w:val="20"/>
          <w:szCs w:val="20"/>
          <w:lang w:val="en-US"/>
        </w:rPr>
        <w:tab/>
      </w:r>
      <w:proofErr w:type="gramStart"/>
      <w:r>
        <w:rPr>
          <w:rFonts w:ascii="Courier New" w:eastAsia="Courier New" w:hAnsi="Courier New" w:cs="Courier New"/>
          <w:sz w:val="20"/>
          <w:szCs w:val="20"/>
          <w:lang w:val="en-US"/>
        </w:rPr>
        <w:t>foreign</w:t>
      </w:r>
      <w:proofErr w:type="gramEnd"/>
      <w:r>
        <w:rPr>
          <w:rFonts w:ascii="Courier New" w:eastAsia="Courier New" w:hAnsi="Courier New" w:cs="Courier New"/>
          <w:sz w:val="20"/>
          <w:szCs w:val="20"/>
          <w:lang w:val="en-US"/>
        </w:rPr>
        <w:t xml:space="preserve"> key(</w:t>
      </w:r>
      <w:proofErr w:type="spellStart"/>
      <w:r>
        <w:rPr>
          <w:rFonts w:ascii="Courier New" w:eastAsia="Courier New" w:hAnsi="Courier New" w:cs="Courier New"/>
          <w:sz w:val="20"/>
          <w:szCs w:val="20"/>
          <w:lang w:val="en-US"/>
        </w:rPr>
        <w:t>idR</w:t>
      </w:r>
      <w:proofErr w:type="spellEnd"/>
      <w:r>
        <w:rPr>
          <w:rFonts w:ascii="Courier New" w:eastAsia="Courier New" w:hAnsi="Courier New" w:cs="Courier New"/>
          <w:sz w:val="20"/>
          <w:szCs w:val="20"/>
          <w:lang w:val="en-US"/>
        </w:rPr>
        <w:t xml:space="preserve">) references </w:t>
      </w:r>
      <w:proofErr w:type="spellStart"/>
      <w:r>
        <w:rPr>
          <w:rFonts w:ascii="Courier New" w:eastAsia="Courier New" w:hAnsi="Courier New" w:cs="Courier New"/>
          <w:sz w:val="20"/>
          <w:szCs w:val="20"/>
          <w:lang w:val="en-US"/>
        </w:rPr>
        <w:t>resto</w:t>
      </w:r>
      <w:proofErr w:type="spellEnd"/>
      <w:r>
        <w:rPr>
          <w:rFonts w:ascii="Courier New" w:eastAsia="Courier New" w:hAnsi="Courier New" w:cs="Courier New"/>
          <w:sz w:val="20"/>
          <w:szCs w:val="20"/>
          <w:lang w:val="en-US"/>
        </w:rPr>
        <w:t>(</w:t>
      </w:r>
      <w:proofErr w:type="spellStart"/>
      <w:r>
        <w:rPr>
          <w:rFonts w:ascii="Courier New" w:eastAsia="Courier New" w:hAnsi="Courier New" w:cs="Courier New"/>
          <w:sz w:val="20"/>
          <w:szCs w:val="20"/>
          <w:lang w:val="en-US"/>
        </w:rPr>
        <w:t>idR</w:t>
      </w:r>
      <w:proofErr w:type="spellEnd"/>
      <w:r>
        <w:rPr>
          <w:rFonts w:ascii="Courier New" w:eastAsia="Courier New" w:hAnsi="Courier New" w:cs="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eastAsia="Courier New" w:hAnsi="Courier New" w:cs="Courier New"/>
          <w:sz w:val="20"/>
          <w:szCs w:val="20"/>
          <w:lang w:val="en-US"/>
        </w:rPr>
        <w:tab/>
      </w:r>
      <w:proofErr w:type="gramStart"/>
      <w:r w:rsidRPr="00A6456E">
        <w:rPr>
          <w:rFonts w:ascii="Courier New" w:eastAsia="Courier New" w:hAnsi="Courier New" w:cs="Courier New"/>
          <w:sz w:val="20"/>
          <w:szCs w:val="20"/>
          <w:lang w:val="en-US"/>
        </w:rPr>
        <w:t>foreign</w:t>
      </w:r>
      <w:proofErr w:type="gramEnd"/>
      <w:r w:rsidRPr="00A6456E">
        <w:rPr>
          <w:rFonts w:ascii="Courier New" w:eastAsia="Courier New" w:hAnsi="Courier New" w:cs="Courier New"/>
          <w:sz w:val="20"/>
          <w:szCs w:val="20"/>
          <w:lang w:val="en-US"/>
        </w:rPr>
        <w:t xml:space="preserve"> key(</w:t>
      </w:r>
      <w:proofErr w:type="spellStart"/>
      <w:r w:rsidRPr="00A6456E">
        <w:rPr>
          <w:rFonts w:ascii="Courier New" w:eastAsia="Courier New" w:hAnsi="Courier New" w:cs="Courier New"/>
          <w:sz w:val="20"/>
          <w:szCs w:val="20"/>
          <w:lang w:val="en-US"/>
        </w:rPr>
        <w:t>mailU</w:t>
      </w:r>
      <w:proofErr w:type="spellEnd"/>
      <w:r w:rsidRPr="00A6456E">
        <w:rPr>
          <w:rFonts w:ascii="Courier New" w:eastAsia="Courier New" w:hAnsi="Courier New" w:cs="Courier New"/>
          <w:sz w:val="20"/>
          <w:szCs w:val="20"/>
          <w:lang w:val="en-US"/>
        </w:rPr>
        <w:t xml:space="preserve">) references </w:t>
      </w:r>
      <w:proofErr w:type="spellStart"/>
      <w:r w:rsidRPr="00A6456E">
        <w:rPr>
          <w:rFonts w:ascii="Courier New" w:eastAsia="Courier New" w:hAnsi="Courier New" w:cs="Courier New"/>
          <w:sz w:val="20"/>
          <w:szCs w:val="20"/>
          <w:lang w:val="en-US"/>
        </w:rPr>
        <w:t>utilisateur</w:t>
      </w:r>
      <w:proofErr w:type="spellEnd"/>
      <w:r w:rsidRPr="00A6456E">
        <w:rPr>
          <w:rFonts w:ascii="Courier New" w:eastAsia="Courier New" w:hAnsi="Courier New" w:cs="Courier New"/>
          <w:sz w:val="20"/>
          <w:szCs w:val="20"/>
          <w:lang w:val="en-US"/>
        </w:rPr>
        <w:t>(</w:t>
      </w:r>
      <w:proofErr w:type="spellStart"/>
      <w:r w:rsidRPr="00A6456E">
        <w:rPr>
          <w:rFonts w:ascii="Courier New" w:eastAsia="Courier New" w:hAnsi="Courier New" w:cs="Courier New"/>
          <w:sz w:val="20"/>
          <w:szCs w:val="20"/>
          <w:lang w:val="en-US"/>
        </w:rPr>
        <w:t>mailU</w:t>
      </w:r>
      <w:proofErr w:type="spellEnd"/>
      <w:r w:rsidRPr="00A6456E">
        <w:rPr>
          <w:rFonts w:ascii="Courier New" w:eastAsia="Courier New" w:hAnsi="Courier New" w:cs="Courier New"/>
          <w:sz w:val="20"/>
          <w:szCs w:val="20"/>
          <w:lang w:val="en-US"/>
        </w:rPr>
        <w: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w:t>
      </w:r>
    </w:p>
    <w:p w:rsidR="005812CE" w:rsidRDefault="005812CE">
      <w:pPr>
        <w:pStyle w:val="Corps"/>
        <w:suppressAutoHyphens/>
        <w:rPr>
          <w:rFonts w:ascii="Courier New" w:eastAsia="Courier New" w:hAnsi="Courier New" w:cs="Courier New"/>
          <w:sz w:val="20"/>
          <w:szCs w:val="20"/>
        </w:rPr>
      </w:pPr>
    </w:p>
    <w:p w:rsidR="005812CE" w:rsidRPr="00A6456E" w:rsidRDefault="008D5015">
      <w:pPr>
        <w:pStyle w:val="titreetannexe"/>
        <w:suppressAutoHyphens/>
        <w:rPr>
          <w:sz w:val="20"/>
          <w:szCs w:val="20"/>
        </w:rPr>
      </w:pPr>
      <w:r>
        <w:t>Annexe 11 - extrait de la documentation PHP</w:t>
      </w:r>
    </w:p>
    <w:p w:rsidR="005812CE" w:rsidRDefault="008D5015">
      <w:pPr>
        <w:pStyle w:val="Corps"/>
        <w:keepNext/>
        <w:keepLines/>
        <w:suppressAutoHyphens/>
        <w:rPr>
          <w:rFonts w:ascii="Arial" w:hAnsi="Arial"/>
          <w:sz w:val="20"/>
          <w:szCs w:val="20"/>
        </w:rPr>
      </w:pPr>
      <w:proofErr w:type="spellStart"/>
      <w:r w:rsidRPr="00A6456E">
        <w:rPr>
          <w:rFonts w:ascii="Arial" w:hAnsi="Arial"/>
          <w:b/>
          <w:bCs/>
          <w:sz w:val="20"/>
          <w:szCs w:val="20"/>
        </w:rPr>
        <w:t>PDOStatement</w:t>
      </w:r>
      <w:proofErr w:type="spellEnd"/>
      <w:proofErr w:type="gramStart"/>
      <w:r w:rsidRPr="00A6456E">
        <w:rPr>
          <w:rFonts w:ascii="Arial" w:hAnsi="Arial"/>
          <w:b/>
          <w:bCs/>
          <w:sz w:val="20"/>
          <w:szCs w:val="20"/>
        </w:rPr>
        <w:t>::</w:t>
      </w:r>
      <w:proofErr w:type="spellStart"/>
      <w:r w:rsidRPr="00A6456E">
        <w:rPr>
          <w:rFonts w:ascii="Arial" w:hAnsi="Arial"/>
          <w:b/>
          <w:bCs/>
          <w:sz w:val="20"/>
          <w:szCs w:val="20"/>
        </w:rPr>
        <w:t>execute</w:t>
      </w:r>
      <w:proofErr w:type="spellEnd"/>
      <w:proofErr w:type="gramEnd"/>
    </w:p>
    <w:p w:rsidR="005812CE" w:rsidRPr="00CD4FCF" w:rsidRDefault="008D5015">
      <w:pPr>
        <w:pStyle w:val="Corps"/>
        <w:keepNext/>
        <w:keepLines/>
        <w:suppressAutoHyphens/>
        <w:rPr>
          <w:rFonts w:ascii="Arial" w:eastAsia="Arial" w:hAnsi="Arial" w:cs="Arial"/>
          <w:sz w:val="20"/>
          <w:szCs w:val="20"/>
        </w:rPr>
      </w:pPr>
      <w:r w:rsidRPr="00CD4FCF">
        <w:rPr>
          <w:rFonts w:ascii="Arial" w:hAnsi="Arial"/>
          <w:sz w:val="20"/>
          <w:szCs w:val="20"/>
        </w:rPr>
        <w:t>(PHP 5 &gt;= 5.1.0, PHP 7,</w:t>
      </w:r>
      <w:r w:rsidR="00555876" w:rsidRPr="00CD4FCF">
        <w:rPr>
          <w:rFonts w:ascii="Arial" w:hAnsi="Arial"/>
          <w:sz w:val="20"/>
          <w:szCs w:val="20"/>
        </w:rPr>
        <w:t xml:space="preserve"> PHP 8,</w:t>
      </w:r>
      <w:r w:rsidRPr="00CD4FCF">
        <w:rPr>
          <w:rFonts w:ascii="Arial" w:hAnsi="Arial"/>
          <w:sz w:val="20"/>
          <w:szCs w:val="20"/>
        </w:rPr>
        <w:t xml:space="preserve"> </w:t>
      </w:r>
      <w:proofErr w:type="spellStart"/>
      <w:r w:rsidRPr="00CD4FCF">
        <w:rPr>
          <w:rFonts w:ascii="Arial" w:hAnsi="Arial"/>
          <w:sz w:val="20"/>
          <w:szCs w:val="20"/>
        </w:rPr>
        <w:t>PECL</w:t>
      </w:r>
      <w:proofErr w:type="spellEnd"/>
      <w:r w:rsidRPr="00CD4FCF">
        <w:rPr>
          <w:rFonts w:ascii="Arial" w:hAnsi="Arial"/>
          <w:sz w:val="20"/>
          <w:szCs w:val="20"/>
        </w:rPr>
        <w:t xml:space="preserve"> </w:t>
      </w:r>
      <w:proofErr w:type="spellStart"/>
      <w:r w:rsidRPr="00CD4FCF">
        <w:rPr>
          <w:rFonts w:ascii="Arial" w:hAnsi="Arial"/>
          <w:sz w:val="20"/>
          <w:szCs w:val="20"/>
        </w:rPr>
        <w:t>pdo</w:t>
      </w:r>
      <w:proofErr w:type="spellEnd"/>
      <w:r w:rsidRPr="00CD4FCF">
        <w:rPr>
          <w:rFonts w:ascii="Arial" w:hAnsi="Arial"/>
          <w:sz w:val="20"/>
          <w:szCs w:val="20"/>
        </w:rPr>
        <w:t xml:space="preserve"> &gt;= 0.1.0)</w:t>
      </w:r>
    </w:p>
    <w:p w:rsidR="005812CE" w:rsidRPr="00CD4FCF" w:rsidRDefault="005812CE">
      <w:pPr>
        <w:pStyle w:val="Corps"/>
        <w:keepNext/>
        <w:keepLines/>
        <w:suppressAutoHyphens/>
        <w:rPr>
          <w:rFonts w:ascii="Arial" w:eastAsia="Arial" w:hAnsi="Arial" w:cs="Arial"/>
          <w:sz w:val="20"/>
          <w:szCs w:val="20"/>
        </w:rPr>
      </w:pPr>
    </w:p>
    <w:p w:rsidR="005812CE" w:rsidRDefault="008D5015">
      <w:pPr>
        <w:pStyle w:val="Corps"/>
        <w:keepNext/>
        <w:keepLines/>
        <w:suppressAutoHyphens/>
        <w:rPr>
          <w:rFonts w:ascii="Arial" w:eastAsia="Arial" w:hAnsi="Arial" w:cs="Arial"/>
          <w:sz w:val="20"/>
          <w:szCs w:val="20"/>
        </w:rPr>
      </w:pPr>
      <w:proofErr w:type="spellStart"/>
      <w:r w:rsidRPr="00A6456E">
        <w:rPr>
          <w:rFonts w:ascii="Arial" w:hAnsi="Arial"/>
          <w:sz w:val="20"/>
          <w:szCs w:val="20"/>
        </w:rPr>
        <w:t>PDOStatement</w:t>
      </w:r>
      <w:proofErr w:type="spellEnd"/>
      <w:proofErr w:type="gramStart"/>
      <w:r w:rsidRPr="00A6456E">
        <w:rPr>
          <w:rFonts w:ascii="Arial" w:hAnsi="Arial"/>
          <w:sz w:val="20"/>
          <w:szCs w:val="20"/>
        </w:rPr>
        <w:t>::</w:t>
      </w:r>
      <w:proofErr w:type="spellStart"/>
      <w:r w:rsidRPr="00A6456E">
        <w:rPr>
          <w:rFonts w:ascii="Arial" w:hAnsi="Arial"/>
          <w:sz w:val="20"/>
          <w:szCs w:val="20"/>
        </w:rPr>
        <w:t>execute</w:t>
      </w:r>
      <w:proofErr w:type="spellEnd"/>
      <w:proofErr w:type="gramEnd"/>
      <w:r w:rsidRPr="00A6456E">
        <w:rPr>
          <w:rFonts w:ascii="Arial" w:hAnsi="Arial"/>
          <w:sz w:val="20"/>
          <w:szCs w:val="20"/>
        </w:rPr>
        <w:t xml:space="preserve"> — </w:t>
      </w:r>
      <w:r>
        <w:rPr>
          <w:rFonts w:ascii="Arial" w:hAnsi="Arial"/>
          <w:sz w:val="20"/>
          <w:szCs w:val="20"/>
        </w:rPr>
        <w:t>Exécute une requête préparée</w:t>
      </w:r>
    </w:p>
    <w:p w:rsidR="005812CE" w:rsidRDefault="005812CE">
      <w:pPr>
        <w:pStyle w:val="Corps"/>
        <w:keepNext/>
        <w:keepLines/>
        <w:suppressAutoHyphens/>
        <w:rPr>
          <w:rFonts w:ascii="Arial" w:eastAsia="Arial" w:hAnsi="Arial" w:cs="Arial"/>
          <w:sz w:val="20"/>
          <w:szCs w:val="20"/>
        </w:rPr>
      </w:pPr>
    </w:p>
    <w:p w:rsidR="005812CE" w:rsidRDefault="008D5015">
      <w:pPr>
        <w:pStyle w:val="Corps"/>
        <w:keepNext/>
        <w:keepLines/>
        <w:suppressAutoHyphens/>
        <w:rPr>
          <w:rFonts w:ascii="Arial" w:hAnsi="Arial"/>
          <w:sz w:val="20"/>
          <w:szCs w:val="20"/>
          <w:lang w:val="en-US"/>
        </w:rPr>
      </w:pPr>
      <w:r w:rsidRPr="00A6456E">
        <w:rPr>
          <w:rFonts w:ascii="Arial" w:hAnsi="Arial"/>
          <w:b/>
          <w:bCs/>
          <w:sz w:val="20"/>
          <w:szCs w:val="20"/>
          <w:lang w:val="en-US"/>
        </w:rPr>
        <w:t>Description</w:t>
      </w:r>
    </w:p>
    <w:p w:rsidR="005812CE" w:rsidRPr="00A6456E" w:rsidRDefault="008D5015">
      <w:pPr>
        <w:pStyle w:val="Corps"/>
        <w:keepNext/>
        <w:keepLines/>
        <w:suppressAutoHyphens/>
        <w:rPr>
          <w:rFonts w:ascii="Arial" w:eastAsia="Arial" w:hAnsi="Arial" w:cs="Arial"/>
          <w:sz w:val="20"/>
          <w:szCs w:val="20"/>
          <w:lang w:val="en-US"/>
        </w:rPr>
      </w:pPr>
      <w:proofErr w:type="gramStart"/>
      <w:r>
        <w:rPr>
          <w:rFonts w:ascii="Arial" w:hAnsi="Arial"/>
          <w:sz w:val="20"/>
          <w:szCs w:val="20"/>
          <w:lang w:val="en-US"/>
        </w:rPr>
        <w:t>public</w:t>
      </w:r>
      <w:proofErr w:type="gramEnd"/>
      <w:r>
        <w:rPr>
          <w:rFonts w:ascii="Arial" w:hAnsi="Arial"/>
          <w:sz w:val="20"/>
          <w:szCs w:val="20"/>
          <w:lang w:val="en-US"/>
        </w:rPr>
        <w:t xml:space="preserve"> </w:t>
      </w:r>
      <w:proofErr w:type="spellStart"/>
      <w:r>
        <w:rPr>
          <w:rFonts w:ascii="Arial" w:hAnsi="Arial"/>
          <w:sz w:val="20"/>
          <w:szCs w:val="20"/>
          <w:lang w:val="en-US"/>
        </w:rPr>
        <w:t>PDOStatement</w:t>
      </w:r>
      <w:proofErr w:type="spellEnd"/>
      <w:r>
        <w:rPr>
          <w:rFonts w:ascii="Arial" w:hAnsi="Arial"/>
          <w:sz w:val="20"/>
          <w:szCs w:val="20"/>
          <w:lang w:val="en-US"/>
        </w:rPr>
        <w:t>::execute ([ array $</w:t>
      </w:r>
      <w:proofErr w:type="spellStart"/>
      <w:r>
        <w:rPr>
          <w:rFonts w:ascii="Arial" w:hAnsi="Arial"/>
          <w:sz w:val="20"/>
          <w:szCs w:val="20"/>
          <w:lang w:val="en-US"/>
        </w:rPr>
        <w:t>input_parameters</w:t>
      </w:r>
      <w:proofErr w:type="spellEnd"/>
      <w:r>
        <w:rPr>
          <w:rFonts w:ascii="Arial" w:hAnsi="Arial"/>
          <w:sz w:val="20"/>
          <w:szCs w:val="20"/>
          <w:lang w:val="en-US"/>
        </w:rPr>
        <w:t xml:space="preserve"> ] ) : </w:t>
      </w:r>
      <w:proofErr w:type="spellStart"/>
      <w:r>
        <w:rPr>
          <w:rFonts w:ascii="Arial" w:hAnsi="Arial"/>
          <w:sz w:val="20"/>
          <w:szCs w:val="20"/>
          <w:lang w:val="en-US"/>
        </w:rPr>
        <w:t>bool</w:t>
      </w:r>
      <w:proofErr w:type="spellEnd"/>
    </w:p>
    <w:p w:rsidR="005812CE" w:rsidRPr="00A6456E" w:rsidRDefault="005812CE">
      <w:pPr>
        <w:pStyle w:val="Corps"/>
        <w:keepNext/>
        <w:keepLines/>
        <w:suppressAutoHyphens/>
        <w:rPr>
          <w:rFonts w:ascii="Arial" w:eastAsia="Arial" w:hAnsi="Arial" w:cs="Arial"/>
          <w:sz w:val="20"/>
          <w:szCs w:val="20"/>
          <w:lang w:val="en-US"/>
        </w:rPr>
      </w:pPr>
    </w:p>
    <w:p w:rsidR="005812CE" w:rsidRDefault="008D5015">
      <w:pPr>
        <w:pStyle w:val="Corps"/>
        <w:keepNext/>
        <w:keepLines/>
        <w:suppressAutoHyphens/>
        <w:rPr>
          <w:rFonts w:ascii="Arial" w:hAnsi="Arial"/>
          <w:sz w:val="20"/>
          <w:szCs w:val="20"/>
        </w:rPr>
      </w:pPr>
      <w:r>
        <w:rPr>
          <w:rFonts w:ascii="Arial" w:hAnsi="Arial"/>
          <w:sz w:val="20"/>
          <w:szCs w:val="20"/>
        </w:rPr>
        <w:t>Exécute une requête préparé</w:t>
      </w:r>
      <w:r>
        <w:rPr>
          <w:rFonts w:ascii="Arial" w:hAnsi="Arial"/>
          <w:sz w:val="20"/>
          <w:szCs w:val="20"/>
          <w:lang w:val="es-ES"/>
        </w:rPr>
        <w:t xml:space="preserve">e. Si la </w:t>
      </w:r>
      <w:proofErr w:type="spellStart"/>
      <w:r>
        <w:rPr>
          <w:rFonts w:ascii="Arial" w:hAnsi="Arial"/>
          <w:sz w:val="20"/>
          <w:szCs w:val="20"/>
          <w:lang w:val="es-ES"/>
        </w:rPr>
        <w:t>requ</w:t>
      </w:r>
      <w:r>
        <w:rPr>
          <w:rFonts w:ascii="Arial" w:hAnsi="Arial"/>
          <w:sz w:val="20"/>
          <w:szCs w:val="20"/>
        </w:rPr>
        <w:t>ête</w:t>
      </w:r>
      <w:proofErr w:type="spellEnd"/>
      <w:r>
        <w:rPr>
          <w:rFonts w:ascii="Arial" w:hAnsi="Arial"/>
          <w:sz w:val="20"/>
          <w:szCs w:val="20"/>
        </w:rPr>
        <w:t xml:space="preserve"> préparée inclut des marqueurs de positionnement, vous </w:t>
      </w:r>
      <w:proofErr w:type="gramStart"/>
      <w:r>
        <w:rPr>
          <w:rFonts w:ascii="Arial" w:hAnsi="Arial"/>
          <w:sz w:val="20"/>
          <w:szCs w:val="20"/>
        </w:rPr>
        <w:t>pouvez :</w:t>
      </w:r>
      <w:proofErr w:type="gramEnd"/>
    </w:p>
    <w:p w:rsidR="005812CE" w:rsidRDefault="008D5015">
      <w:pPr>
        <w:pStyle w:val="Corps"/>
        <w:keepNext/>
        <w:keepLines/>
        <w:numPr>
          <w:ilvl w:val="0"/>
          <w:numId w:val="2"/>
        </w:numPr>
        <w:suppressAutoHyphens/>
        <w:rPr>
          <w:rFonts w:ascii="Arial" w:hAnsi="Arial"/>
          <w:sz w:val="20"/>
          <w:szCs w:val="20"/>
        </w:rPr>
      </w:pPr>
      <w:proofErr w:type="spellStart"/>
      <w:r>
        <w:rPr>
          <w:rFonts w:ascii="Arial" w:hAnsi="Arial"/>
          <w:sz w:val="20"/>
          <w:szCs w:val="20"/>
        </w:rPr>
        <w:t>PDOStatement</w:t>
      </w:r>
      <w:proofErr w:type="spellEnd"/>
      <w:proofErr w:type="gramStart"/>
      <w:r>
        <w:rPr>
          <w:rFonts w:ascii="Arial" w:hAnsi="Arial"/>
          <w:sz w:val="20"/>
          <w:szCs w:val="20"/>
        </w:rPr>
        <w:t>::</w:t>
      </w:r>
      <w:proofErr w:type="spellStart"/>
      <w:r>
        <w:rPr>
          <w:rFonts w:ascii="Arial" w:hAnsi="Arial"/>
          <w:sz w:val="20"/>
          <w:szCs w:val="20"/>
        </w:rPr>
        <w:t>bindParam</w:t>
      </w:r>
      <w:proofErr w:type="spellEnd"/>
      <w:proofErr w:type="gramEnd"/>
      <w:r>
        <w:rPr>
          <w:rFonts w:ascii="Arial" w:hAnsi="Arial"/>
          <w:sz w:val="20"/>
          <w:szCs w:val="20"/>
        </w:rPr>
        <w:t xml:space="preserve">() et/ou </w:t>
      </w:r>
      <w:proofErr w:type="spellStart"/>
      <w:r>
        <w:rPr>
          <w:rFonts w:ascii="Arial" w:hAnsi="Arial"/>
          <w:sz w:val="20"/>
          <w:szCs w:val="20"/>
        </w:rPr>
        <w:t>PDOStatement</w:t>
      </w:r>
      <w:proofErr w:type="spellEnd"/>
      <w:r>
        <w:rPr>
          <w:rFonts w:ascii="Arial" w:hAnsi="Arial"/>
          <w:sz w:val="20"/>
          <w:szCs w:val="20"/>
        </w:rPr>
        <w:t>::</w:t>
      </w:r>
      <w:proofErr w:type="spellStart"/>
      <w:r>
        <w:rPr>
          <w:rFonts w:ascii="Arial" w:hAnsi="Arial"/>
          <w:sz w:val="20"/>
          <w:szCs w:val="20"/>
        </w:rPr>
        <w:t>bindValue</w:t>
      </w:r>
      <w:proofErr w:type="spellEnd"/>
      <w:r>
        <w:rPr>
          <w:rFonts w:ascii="Arial" w:hAnsi="Arial"/>
          <w:sz w:val="20"/>
          <w:szCs w:val="20"/>
        </w:rPr>
        <w:t xml:space="preserve">() doit être appelé pour lier des variables ou des valeurs (respectivement) aux marqueurs de paramètres. Les variables liées passent leurs valeurs en entrée et </w:t>
      </w:r>
      <w:proofErr w:type="spellStart"/>
      <w:r>
        <w:rPr>
          <w:rFonts w:ascii="Arial" w:hAnsi="Arial"/>
          <w:sz w:val="20"/>
          <w:szCs w:val="20"/>
        </w:rPr>
        <w:t>re</w:t>
      </w:r>
      <w:proofErr w:type="spellEnd"/>
      <w:r>
        <w:rPr>
          <w:rFonts w:ascii="Arial" w:hAnsi="Arial"/>
          <w:sz w:val="20"/>
          <w:szCs w:val="20"/>
          <w:lang w:val="pt-PT"/>
        </w:rPr>
        <w:t>ç</w:t>
      </w:r>
      <w:proofErr w:type="spellStart"/>
      <w:r>
        <w:rPr>
          <w:rFonts w:ascii="Arial" w:hAnsi="Arial"/>
          <w:sz w:val="20"/>
          <w:szCs w:val="20"/>
        </w:rPr>
        <w:t>oivent</w:t>
      </w:r>
      <w:proofErr w:type="spellEnd"/>
      <w:r>
        <w:rPr>
          <w:rFonts w:ascii="Arial" w:hAnsi="Arial"/>
          <w:sz w:val="20"/>
          <w:szCs w:val="20"/>
        </w:rPr>
        <w:t xml:space="preserve"> les valeurs de sortie, s'il y en a, de leurs marqueurs de positionnement respectifs</w:t>
      </w:r>
    </w:p>
    <w:p w:rsidR="005812CE" w:rsidRDefault="008D5015">
      <w:pPr>
        <w:pStyle w:val="Corps"/>
        <w:keepNext/>
        <w:keepLines/>
        <w:numPr>
          <w:ilvl w:val="0"/>
          <w:numId w:val="2"/>
        </w:numPr>
        <w:suppressAutoHyphens/>
        <w:rPr>
          <w:rFonts w:ascii="Arial" w:eastAsia="Arial" w:hAnsi="Arial" w:cs="Arial"/>
          <w:sz w:val="20"/>
          <w:szCs w:val="20"/>
        </w:rPr>
      </w:pPr>
      <w:r>
        <w:rPr>
          <w:rFonts w:ascii="Arial" w:hAnsi="Arial"/>
          <w:sz w:val="20"/>
          <w:szCs w:val="20"/>
        </w:rPr>
        <w:t>ou passer un tableau de valeurs de paramètres, uniquement en entrée</w:t>
      </w:r>
    </w:p>
    <w:p w:rsidR="005812CE" w:rsidRDefault="005812CE">
      <w:pPr>
        <w:pStyle w:val="Corps"/>
        <w:keepNext/>
        <w:keepLines/>
        <w:suppressAutoHyphens/>
        <w:rPr>
          <w:rFonts w:ascii="Arial" w:eastAsia="Arial" w:hAnsi="Arial" w:cs="Arial"/>
          <w:sz w:val="20"/>
          <w:szCs w:val="20"/>
        </w:rPr>
      </w:pPr>
    </w:p>
    <w:p w:rsidR="005812CE" w:rsidRPr="00A6456E" w:rsidRDefault="008D5015">
      <w:pPr>
        <w:pStyle w:val="Corps"/>
        <w:keepNext/>
        <w:keepLines/>
        <w:suppressAutoHyphens/>
        <w:rPr>
          <w:rFonts w:ascii="Arial" w:hAnsi="Arial"/>
          <w:sz w:val="20"/>
          <w:szCs w:val="20"/>
        </w:rPr>
      </w:pPr>
      <w:r>
        <w:rPr>
          <w:rFonts w:ascii="Arial" w:hAnsi="Arial"/>
          <w:b/>
          <w:bCs/>
          <w:sz w:val="20"/>
          <w:szCs w:val="20"/>
          <w:lang w:val="pt-PT"/>
        </w:rPr>
        <w:t>Liste de param</w:t>
      </w:r>
      <w:proofErr w:type="spellStart"/>
      <w:r>
        <w:rPr>
          <w:rFonts w:ascii="Arial" w:hAnsi="Arial"/>
          <w:b/>
          <w:bCs/>
          <w:sz w:val="20"/>
          <w:szCs w:val="20"/>
        </w:rPr>
        <w:t>ètres</w:t>
      </w:r>
      <w:proofErr w:type="spellEnd"/>
    </w:p>
    <w:p w:rsidR="005812CE" w:rsidRDefault="008D5015">
      <w:pPr>
        <w:pStyle w:val="Corps"/>
        <w:keepNext/>
        <w:keepLines/>
        <w:suppressAutoHyphens/>
        <w:rPr>
          <w:rFonts w:ascii="Arial" w:hAnsi="Arial"/>
          <w:sz w:val="20"/>
          <w:szCs w:val="20"/>
        </w:rPr>
      </w:pPr>
      <w:proofErr w:type="spellStart"/>
      <w:proofErr w:type="gramStart"/>
      <w:r w:rsidRPr="00A6456E">
        <w:rPr>
          <w:rFonts w:ascii="Arial" w:hAnsi="Arial"/>
          <w:sz w:val="20"/>
          <w:szCs w:val="20"/>
        </w:rPr>
        <w:t>input_parameters</w:t>
      </w:r>
      <w:proofErr w:type="spellEnd"/>
      <w:proofErr w:type="gramEnd"/>
    </w:p>
    <w:p w:rsidR="005812CE" w:rsidRDefault="008D5015">
      <w:pPr>
        <w:pStyle w:val="Corps"/>
        <w:keepNext/>
        <w:keepLines/>
        <w:suppressAutoHyphens/>
        <w:ind w:left="360"/>
        <w:rPr>
          <w:rFonts w:ascii="Arial" w:eastAsia="Arial" w:hAnsi="Arial" w:cs="Arial"/>
          <w:sz w:val="20"/>
          <w:szCs w:val="20"/>
        </w:rPr>
      </w:pPr>
      <w:r>
        <w:rPr>
          <w:rFonts w:ascii="Arial" w:hAnsi="Arial"/>
          <w:sz w:val="20"/>
          <w:szCs w:val="20"/>
        </w:rPr>
        <w:t>Un tableau de valeurs avec autant d'éléments qu'il y a de paramètres à associer dans la requête SQL qui sera exécutée. Toutes les valeurs sont traitées comme des constantes PDO</w:t>
      </w:r>
      <w:proofErr w:type="gramStart"/>
      <w:r>
        <w:rPr>
          <w:rFonts w:ascii="Arial" w:hAnsi="Arial"/>
          <w:sz w:val="20"/>
          <w:szCs w:val="20"/>
        </w:rPr>
        <w:t>::</w:t>
      </w:r>
      <w:proofErr w:type="spellStart"/>
      <w:r>
        <w:rPr>
          <w:rFonts w:ascii="Arial" w:hAnsi="Arial"/>
          <w:sz w:val="20"/>
          <w:szCs w:val="20"/>
        </w:rPr>
        <w:t>PARAM</w:t>
      </w:r>
      <w:proofErr w:type="gramEnd"/>
      <w:r>
        <w:rPr>
          <w:rFonts w:ascii="Arial" w:hAnsi="Arial"/>
          <w:sz w:val="20"/>
          <w:szCs w:val="20"/>
        </w:rPr>
        <w:t>_STR</w:t>
      </w:r>
      <w:proofErr w:type="spellEnd"/>
      <w:r>
        <w:rPr>
          <w:rFonts w:ascii="Arial" w:hAnsi="Arial"/>
          <w:sz w:val="20"/>
          <w:szCs w:val="20"/>
        </w:rPr>
        <w:t>.</w:t>
      </w:r>
    </w:p>
    <w:p w:rsidR="005812CE" w:rsidRDefault="005812CE">
      <w:pPr>
        <w:pStyle w:val="Corps"/>
        <w:keepNext/>
        <w:keepLines/>
        <w:suppressAutoHyphens/>
        <w:rPr>
          <w:rFonts w:ascii="Arial" w:eastAsia="Arial" w:hAnsi="Arial" w:cs="Arial"/>
          <w:sz w:val="20"/>
          <w:szCs w:val="20"/>
        </w:rPr>
      </w:pPr>
    </w:p>
    <w:p w:rsidR="005812CE" w:rsidRDefault="008D5015">
      <w:pPr>
        <w:pStyle w:val="Corps"/>
        <w:keepNext/>
        <w:keepLines/>
        <w:suppressAutoHyphens/>
        <w:ind w:left="360"/>
        <w:rPr>
          <w:rFonts w:ascii="Arial" w:eastAsia="Arial" w:hAnsi="Arial" w:cs="Arial"/>
          <w:sz w:val="20"/>
          <w:szCs w:val="20"/>
        </w:rPr>
      </w:pPr>
      <w:r>
        <w:rPr>
          <w:rFonts w:ascii="Arial" w:hAnsi="Arial"/>
          <w:sz w:val="20"/>
          <w:szCs w:val="20"/>
        </w:rPr>
        <w:t xml:space="preserve">Les valeurs multiples ne peuvent pas être liées à un seul paramètre; par exemple, il n'est pas autorisé de lier deux valeurs à un seul paramètre nommé dans une clause </w:t>
      </w:r>
      <w:proofErr w:type="gramStart"/>
      <w:r>
        <w:rPr>
          <w:rFonts w:ascii="Arial" w:hAnsi="Arial"/>
          <w:sz w:val="20"/>
          <w:szCs w:val="20"/>
        </w:rPr>
        <w:t>IN(</w:t>
      </w:r>
      <w:proofErr w:type="gramEnd"/>
      <w:r>
        <w:rPr>
          <w:rFonts w:ascii="Arial" w:hAnsi="Arial"/>
          <w:sz w:val="20"/>
          <w:szCs w:val="20"/>
        </w:rPr>
        <w:t>).</w:t>
      </w:r>
    </w:p>
    <w:p w:rsidR="005812CE" w:rsidRDefault="005812CE">
      <w:pPr>
        <w:pStyle w:val="Corps"/>
        <w:keepNext/>
        <w:keepLines/>
        <w:suppressAutoHyphens/>
        <w:rPr>
          <w:rFonts w:ascii="Arial" w:eastAsia="Arial" w:hAnsi="Arial" w:cs="Arial"/>
          <w:sz w:val="20"/>
          <w:szCs w:val="20"/>
        </w:rPr>
      </w:pPr>
    </w:p>
    <w:p w:rsidR="005812CE" w:rsidRDefault="008D5015">
      <w:pPr>
        <w:pStyle w:val="Corps"/>
        <w:keepNext/>
        <w:keepLines/>
        <w:suppressAutoHyphens/>
        <w:ind w:left="360"/>
        <w:rPr>
          <w:rFonts w:ascii="Arial" w:eastAsia="Arial" w:hAnsi="Arial" w:cs="Arial"/>
          <w:sz w:val="20"/>
          <w:szCs w:val="20"/>
        </w:rPr>
      </w:pPr>
      <w:r>
        <w:rPr>
          <w:rFonts w:ascii="Arial" w:hAnsi="Arial"/>
          <w:sz w:val="20"/>
          <w:szCs w:val="20"/>
        </w:rPr>
        <w:t xml:space="preserve">La liaison de plus de valeurs que spécifié n'est pas possible ; s'il y a plus de clés dans </w:t>
      </w:r>
      <w:proofErr w:type="spellStart"/>
      <w:r>
        <w:rPr>
          <w:rFonts w:ascii="Arial" w:hAnsi="Arial"/>
          <w:sz w:val="20"/>
          <w:szCs w:val="20"/>
        </w:rPr>
        <w:t>input_parameters</w:t>
      </w:r>
      <w:proofErr w:type="spellEnd"/>
      <w:r>
        <w:rPr>
          <w:rFonts w:ascii="Arial" w:hAnsi="Arial"/>
          <w:sz w:val="20"/>
          <w:szCs w:val="20"/>
        </w:rPr>
        <w:t xml:space="preserve"> que dans le code SQL utilisé pour PDO</w:t>
      </w:r>
      <w:proofErr w:type="gramStart"/>
      <w:r>
        <w:rPr>
          <w:rFonts w:ascii="Arial" w:hAnsi="Arial"/>
          <w:sz w:val="20"/>
          <w:szCs w:val="20"/>
        </w:rPr>
        <w:t>::</w:t>
      </w:r>
      <w:proofErr w:type="spellStart"/>
      <w:r>
        <w:rPr>
          <w:rFonts w:ascii="Arial" w:hAnsi="Arial"/>
          <w:sz w:val="20"/>
          <w:szCs w:val="20"/>
        </w:rPr>
        <w:t>prepare</w:t>
      </w:r>
      <w:proofErr w:type="spellEnd"/>
      <w:proofErr w:type="gramEnd"/>
      <w:r>
        <w:rPr>
          <w:rFonts w:ascii="Arial" w:hAnsi="Arial"/>
          <w:sz w:val="20"/>
          <w:szCs w:val="20"/>
        </w:rPr>
        <w:t>(), alors la requête préparée échouera et une erreur sera levé</w:t>
      </w:r>
      <w:r>
        <w:rPr>
          <w:rFonts w:ascii="Arial" w:hAnsi="Arial"/>
          <w:sz w:val="20"/>
          <w:szCs w:val="20"/>
          <w:lang w:val="it-IT"/>
        </w:rPr>
        <w:t>e.</w:t>
      </w:r>
    </w:p>
    <w:p w:rsidR="005812CE" w:rsidRDefault="005812CE">
      <w:pPr>
        <w:pStyle w:val="Corps"/>
        <w:keepNext/>
        <w:keepLines/>
        <w:suppressAutoHyphens/>
        <w:rPr>
          <w:rFonts w:ascii="Arial" w:eastAsia="Arial" w:hAnsi="Arial" w:cs="Arial"/>
          <w:sz w:val="20"/>
          <w:szCs w:val="20"/>
        </w:rPr>
      </w:pPr>
    </w:p>
    <w:p w:rsidR="005812CE" w:rsidRDefault="008D5015">
      <w:pPr>
        <w:pStyle w:val="Corps"/>
        <w:keepNext/>
        <w:keepLines/>
        <w:suppressAutoHyphens/>
        <w:rPr>
          <w:rFonts w:ascii="Arial" w:hAnsi="Arial"/>
          <w:sz w:val="20"/>
          <w:szCs w:val="20"/>
        </w:rPr>
      </w:pPr>
      <w:r>
        <w:rPr>
          <w:rFonts w:ascii="Arial" w:hAnsi="Arial"/>
          <w:b/>
          <w:bCs/>
          <w:sz w:val="20"/>
          <w:szCs w:val="20"/>
        </w:rPr>
        <w:t>Valeurs de retour</w:t>
      </w:r>
    </w:p>
    <w:p w:rsidR="005812CE" w:rsidRDefault="008D5015">
      <w:pPr>
        <w:pStyle w:val="Corps"/>
        <w:keepNext/>
        <w:keepLines/>
        <w:suppressAutoHyphens/>
        <w:ind w:left="360"/>
        <w:rPr>
          <w:rFonts w:ascii="Arial" w:eastAsia="Arial" w:hAnsi="Arial" w:cs="Arial"/>
          <w:sz w:val="20"/>
          <w:szCs w:val="20"/>
        </w:rPr>
      </w:pPr>
      <w:r>
        <w:rPr>
          <w:rFonts w:ascii="Arial" w:hAnsi="Arial"/>
          <w:sz w:val="20"/>
          <w:szCs w:val="20"/>
        </w:rPr>
        <w:t xml:space="preserve">Cette fonction retourne </w:t>
      </w:r>
      <w:proofErr w:type="spellStart"/>
      <w:r>
        <w:rPr>
          <w:rFonts w:ascii="Arial" w:hAnsi="Arial"/>
          <w:sz w:val="20"/>
          <w:szCs w:val="20"/>
        </w:rPr>
        <w:t>TRUE</w:t>
      </w:r>
      <w:proofErr w:type="spellEnd"/>
      <w:r>
        <w:rPr>
          <w:rFonts w:ascii="Arial" w:hAnsi="Arial"/>
          <w:sz w:val="20"/>
          <w:szCs w:val="20"/>
        </w:rPr>
        <w:t xml:space="preserve"> en cas de succès ou FALSE si une erreur survient.</w:t>
      </w:r>
    </w:p>
    <w:p w:rsidR="005812CE" w:rsidRDefault="005812CE">
      <w:pPr>
        <w:pStyle w:val="Corps"/>
        <w:suppressAutoHyphens/>
        <w:rPr>
          <w:rFonts w:ascii="Arial" w:eastAsia="Arial" w:hAnsi="Arial" w:cs="Arial"/>
          <w:sz w:val="20"/>
          <w:szCs w:val="20"/>
        </w:rPr>
      </w:pPr>
    </w:p>
    <w:p w:rsidR="005812CE" w:rsidRDefault="008D5015">
      <w:pPr>
        <w:pStyle w:val="titreetannexe"/>
        <w:suppressAutoHyphens/>
        <w:rPr>
          <w:rFonts w:ascii="Courier New" w:hAnsi="Courier New"/>
          <w:sz w:val="20"/>
          <w:szCs w:val="20"/>
        </w:rPr>
      </w:pPr>
      <w:r>
        <w:t xml:space="preserve">Annexe 12 - extrait du script de création de la base de données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it-IT"/>
        </w:rPr>
      </w:pPr>
      <w:proofErr w:type="gramStart"/>
      <w:r w:rsidRPr="00A6456E">
        <w:rPr>
          <w:rFonts w:ascii="Courier New" w:hAnsi="Courier New"/>
          <w:sz w:val="20"/>
          <w:szCs w:val="20"/>
          <w:lang w:val="en-US"/>
        </w:rPr>
        <w:t>create</w:t>
      </w:r>
      <w:proofErr w:type="gramEnd"/>
      <w:r w:rsidRPr="00A6456E">
        <w:rPr>
          <w:rFonts w:ascii="Courier New" w:hAnsi="Courier New"/>
          <w:sz w:val="20"/>
          <w:szCs w:val="20"/>
          <w:lang w:val="en-US"/>
        </w:rPr>
        <w:t xml:space="preserve"> table </w:t>
      </w:r>
      <w:proofErr w:type="spellStart"/>
      <w:r w:rsidRPr="00A6456E">
        <w:rPr>
          <w:rFonts w:ascii="Courier New" w:hAnsi="Courier New"/>
          <w:sz w:val="20"/>
          <w:szCs w:val="20"/>
          <w:lang w:val="en-US"/>
        </w:rPr>
        <w:t>critiquer</w:t>
      </w:r>
      <w:proofErr w:type="spellEnd"/>
      <w:r w:rsidRPr="00A6456E">
        <w:rPr>
          <w:rFonts w:ascii="Courier New" w:hAnsi="Courier New"/>
          <w:sz w:val="20"/>
          <w:szCs w:val="20"/>
          <w:lang w:val="en-US"/>
        </w:rPr>
        <w:t xml:space="preserv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Pr>
          <w:rFonts w:ascii="Courier New" w:eastAsia="Courier New" w:hAnsi="Courier New" w:cs="Courier New"/>
          <w:sz w:val="20"/>
          <w:szCs w:val="20"/>
          <w:lang w:val="it-IT"/>
        </w:rPr>
        <w:tab/>
        <w:t>idR bigint,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nl-NL"/>
        </w:rPr>
      </w:pPr>
      <w:r w:rsidRPr="00A6456E">
        <w:rPr>
          <w:rFonts w:ascii="Courier New" w:eastAsia="Courier New" w:hAnsi="Courier New" w:cs="Courier New"/>
          <w:sz w:val="20"/>
          <w:szCs w:val="20"/>
          <w:lang w:val="en-US"/>
        </w:rPr>
        <w:tab/>
      </w:r>
      <w:proofErr w:type="spellStart"/>
      <w:proofErr w:type="gramStart"/>
      <w:r w:rsidRPr="00A6456E">
        <w:rPr>
          <w:rFonts w:ascii="Courier New" w:eastAsia="Courier New" w:hAnsi="Courier New" w:cs="Courier New"/>
          <w:sz w:val="20"/>
          <w:szCs w:val="20"/>
          <w:lang w:val="en-US"/>
        </w:rPr>
        <w:t>mailU</w:t>
      </w:r>
      <w:proofErr w:type="spellEnd"/>
      <w:proofErr w:type="gramEnd"/>
      <w:r w:rsidRPr="00A6456E">
        <w:rPr>
          <w:rFonts w:ascii="Courier New" w:eastAsia="Courier New" w:hAnsi="Courier New" w:cs="Courier New"/>
          <w:sz w:val="20"/>
          <w:szCs w:val="20"/>
          <w:lang w:val="en-US"/>
        </w:rPr>
        <w:t xml:space="preserve"> </w:t>
      </w:r>
      <w:proofErr w:type="spellStart"/>
      <w:r w:rsidRPr="00A6456E">
        <w:rPr>
          <w:rFonts w:ascii="Courier New" w:eastAsia="Courier New" w:hAnsi="Courier New" w:cs="Courier New"/>
          <w:sz w:val="20"/>
          <w:szCs w:val="20"/>
          <w:lang w:val="en-US"/>
        </w:rPr>
        <w:t>varchar</w:t>
      </w:r>
      <w:proofErr w:type="spellEnd"/>
      <w:r w:rsidRPr="00A6456E">
        <w:rPr>
          <w:rFonts w:ascii="Courier New" w:eastAsia="Courier New" w:hAnsi="Courier New" w:cs="Courier New"/>
          <w:sz w:val="20"/>
          <w:szCs w:val="20"/>
          <w:lang w:val="en-US"/>
        </w:rPr>
        <w:t>(100),</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Pr>
          <w:rFonts w:ascii="Courier New" w:eastAsia="Courier New" w:hAnsi="Courier New" w:cs="Courier New"/>
          <w:sz w:val="20"/>
          <w:szCs w:val="20"/>
          <w:lang w:val="nl-NL"/>
        </w:rPr>
        <w:tab/>
      </w:r>
      <w:proofErr w:type="spellStart"/>
      <w:r>
        <w:rPr>
          <w:rFonts w:ascii="Courier New" w:eastAsia="Courier New" w:hAnsi="Courier New" w:cs="Courier New"/>
          <w:sz w:val="20"/>
          <w:szCs w:val="20"/>
          <w:lang w:val="nl-NL"/>
        </w:rPr>
        <w:t>note</w:t>
      </w:r>
      <w:proofErr w:type="spellEnd"/>
      <w:r>
        <w:rPr>
          <w:rFonts w:ascii="Courier New" w:eastAsia="Courier New" w:hAnsi="Courier New" w:cs="Courier New"/>
          <w:sz w:val="20"/>
          <w:szCs w:val="20"/>
          <w:lang w:val="nl-NL"/>
        </w:rPr>
        <w:t xml:space="preserve"> integer,</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6456E">
        <w:rPr>
          <w:rFonts w:ascii="Courier New" w:eastAsia="Courier New" w:hAnsi="Courier New" w:cs="Courier New"/>
          <w:sz w:val="20"/>
          <w:szCs w:val="20"/>
          <w:lang w:val="en-US"/>
        </w:rPr>
        <w:tab/>
      </w:r>
      <w:proofErr w:type="spellStart"/>
      <w:proofErr w:type="gramStart"/>
      <w:r w:rsidRPr="00A6456E">
        <w:rPr>
          <w:rFonts w:ascii="Courier New" w:eastAsia="Courier New" w:hAnsi="Courier New" w:cs="Courier New"/>
          <w:sz w:val="20"/>
          <w:szCs w:val="20"/>
          <w:lang w:val="en-US"/>
        </w:rPr>
        <w:t>commentaire</w:t>
      </w:r>
      <w:proofErr w:type="spellEnd"/>
      <w:proofErr w:type="gramEnd"/>
      <w:r w:rsidRPr="00A6456E">
        <w:rPr>
          <w:rFonts w:ascii="Courier New" w:eastAsia="Courier New" w:hAnsi="Courier New" w:cs="Courier New"/>
          <w:sz w:val="20"/>
          <w:szCs w:val="20"/>
          <w:lang w:val="en-US"/>
        </w:rPr>
        <w:t xml:space="preserve"> </w:t>
      </w:r>
      <w:proofErr w:type="spellStart"/>
      <w:r w:rsidRPr="00A6456E">
        <w:rPr>
          <w:rFonts w:ascii="Courier New" w:eastAsia="Courier New" w:hAnsi="Courier New" w:cs="Courier New"/>
          <w:sz w:val="20"/>
          <w:szCs w:val="20"/>
          <w:lang w:val="en-US"/>
        </w:rPr>
        <w:t>varchar</w:t>
      </w:r>
      <w:proofErr w:type="spellEnd"/>
      <w:r w:rsidRPr="00A6456E">
        <w:rPr>
          <w:rFonts w:ascii="Courier New" w:eastAsia="Courier New" w:hAnsi="Courier New" w:cs="Courier New"/>
          <w:sz w:val="20"/>
          <w:szCs w:val="20"/>
          <w:lang w:val="en-US"/>
        </w:rPr>
        <w:t>(4096),</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Pr>
          <w:rFonts w:ascii="Courier New" w:eastAsia="Courier New" w:hAnsi="Courier New" w:cs="Courier New"/>
          <w:sz w:val="20"/>
          <w:szCs w:val="20"/>
          <w:lang w:val="en-US"/>
        </w:rPr>
        <w:tab/>
      </w:r>
      <w:proofErr w:type="gramStart"/>
      <w:r>
        <w:rPr>
          <w:rFonts w:ascii="Courier New" w:eastAsia="Courier New" w:hAnsi="Courier New" w:cs="Courier New"/>
          <w:sz w:val="20"/>
          <w:szCs w:val="20"/>
          <w:lang w:val="en-US"/>
        </w:rPr>
        <w:t>primary</w:t>
      </w:r>
      <w:proofErr w:type="gramEnd"/>
      <w:r>
        <w:rPr>
          <w:rFonts w:ascii="Courier New" w:eastAsia="Courier New" w:hAnsi="Courier New" w:cs="Courier New"/>
          <w:sz w:val="20"/>
          <w:szCs w:val="20"/>
          <w:lang w:val="en-US"/>
        </w:rPr>
        <w:t xml:space="preserve"> key (</w:t>
      </w:r>
      <w:proofErr w:type="spellStart"/>
      <w:r>
        <w:rPr>
          <w:rFonts w:ascii="Courier New" w:eastAsia="Courier New" w:hAnsi="Courier New" w:cs="Courier New"/>
          <w:sz w:val="20"/>
          <w:szCs w:val="20"/>
          <w:lang w:val="en-US"/>
        </w:rPr>
        <w:t>idR,mailU</w:t>
      </w:r>
      <w:proofErr w:type="spellEnd"/>
      <w:r>
        <w:rPr>
          <w:rFonts w:ascii="Courier New" w:eastAsia="Courier New" w:hAnsi="Courier New" w:cs="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Pr>
          <w:rFonts w:ascii="Courier New" w:eastAsia="Courier New" w:hAnsi="Courier New" w:cs="Courier New"/>
          <w:sz w:val="20"/>
          <w:szCs w:val="20"/>
          <w:lang w:val="en-US"/>
        </w:rPr>
        <w:tab/>
      </w:r>
      <w:proofErr w:type="gramStart"/>
      <w:r>
        <w:rPr>
          <w:rFonts w:ascii="Courier New" w:eastAsia="Courier New" w:hAnsi="Courier New" w:cs="Courier New"/>
          <w:sz w:val="20"/>
          <w:szCs w:val="20"/>
          <w:lang w:val="en-US"/>
        </w:rPr>
        <w:t>foreign</w:t>
      </w:r>
      <w:proofErr w:type="gramEnd"/>
      <w:r>
        <w:rPr>
          <w:rFonts w:ascii="Courier New" w:eastAsia="Courier New" w:hAnsi="Courier New" w:cs="Courier New"/>
          <w:sz w:val="20"/>
          <w:szCs w:val="20"/>
          <w:lang w:val="en-US"/>
        </w:rPr>
        <w:t xml:space="preserve"> key(</w:t>
      </w:r>
      <w:proofErr w:type="spellStart"/>
      <w:r>
        <w:rPr>
          <w:rFonts w:ascii="Courier New" w:eastAsia="Courier New" w:hAnsi="Courier New" w:cs="Courier New"/>
          <w:sz w:val="20"/>
          <w:szCs w:val="20"/>
          <w:lang w:val="en-US"/>
        </w:rPr>
        <w:t>idR</w:t>
      </w:r>
      <w:proofErr w:type="spellEnd"/>
      <w:r>
        <w:rPr>
          <w:rFonts w:ascii="Courier New" w:eastAsia="Courier New" w:hAnsi="Courier New" w:cs="Courier New"/>
          <w:sz w:val="20"/>
          <w:szCs w:val="20"/>
          <w:lang w:val="en-US"/>
        </w:rPr>
        <w:t xml:space="preserve">) references </w:t>
      </w:r>
      <w:proofErr w:type="spellStart"/>
      <w:r>
        <w:rPr>
          <w:rFonts w:ascii="Courier New" w:eastAsia="Courier New" w:hAnsi="Courier New" w:cs="Courier New"/>
          <w:sz w:val="20"/>
          <w:szCs w:val="20"/>
          <w:lang w:val="en-US"/>
        </w:rPr>
        <w:t>resto</w:t>
      </w:r>
      <w:proofErr w:type="spellEnd"/>
      <w:r>
        <w:rPr>
          <w:rFonts w:ascii="Courier New" w:eastAsia="Courier New" w:hAnsi="Courier New" w:cs="Courier New"/>
          <w:sz w:val="20"/>
          <w:szCs w:val="20"/>
          <w:lang w:val="en-US"/>
        </w:rPr>
        <w:t>(</w:t>
      </w:r>
      <w:proofErr w:type="spellStart"/>
      <w:r>
        <w:rPr>
          <w:rFonts w:ascii="Courier New" w:eastAsia="Courier New" w:hAnsi="Courier New" w:cs="Courier New"/>
          <w:sz w:val="20"/>
          <w:szCs w:val="20"/>
          <w:lang w:val="en-US"/>
        </w:rPr>
        <w:t>idR</w:t>
      </w:r>
      <w:proofErr w:type="spellEnd"/>
      <w:r>
        <w:rPr>
          <w:rFonts w:ascii="Courier New" w:eastAsia="Courier New" w:hAnsi="Courier New" w:cs="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eastAsia="Courier New" w:hAnsi="Courier New" w:cs="Courier New"/>
          <w:sz w:val="20"/>
          <w:szCs w:val="20"/>
          <w:lang w:val="en-US"/>
        </w:rPr>
        <w:tab/>
      </w:r>
      <w:proofErr w:type="gramStart"/>
      <w:r w:rsidRPr="00A6456E">
        <w:rPr>
          <w:rFonts w:ascii="Courier New" w:eastAsia="Courier New" w:hAnsi="Courier New" w:cs="Courier New"/>
          <w:sz w:val="20"/>
          <w:szCs w:val="20"/>
          <w:lang w:val="en-US"/>
        </w:rPr>
        <w:t>foreign</w:t>
      </w:r>
      <w:proofErr w:type="gramEnd"/>
      <w:r w:rsidRPr="00A6456E">
        <w:rPr>
          <w:rFonts w:ascii="Courier New" w:eastAsia="Courier New" w:hAnsi="Courier New" w:cs="Courier New"/>
          <w:sz w:val="20"/>
          <w:szCs w:val="20"/>
          <w:lang w:val="en-US"/>
        </w:rPr>
        <w:t xml:space="preserve"> key(</w:t>
      </w:r>
      <w:proofErr w:type="spellStart"/>
      <w:r w:rsidRPr="00A6456E">
        <w:rPr>
          <w:rFonts w:ascii="Courier New" w:eastAsia="Courier New" w:hAnsi="Courier New" w:cs="Courier New"/>
          <w:sz w:val="20"/>
          <w:szCs w:val="20"/>
          <w:lang w:val="en-US"/>
        </w:rPr>
        <w:t>mailU</w:t>
      </w:r>
      <w:proofErr w:type="spellEnd"/>
      <w:r w:rsidRPr="00A6456E">
        <w:rPr>
          <w:rFonts w:ascii="Courier New" w:eastAsia="Courier New" w:hAnsi="Courier New" w:cs="Courier New"/>
          <w:sz w:val="20"/>
          <w:szCs w:val="20"/>
          <w:lang w:val="en-US"/>
        </w:rPr>
        <w:t xml:space="preserve">) references </w:t>
      </w:r>
      <w:proofErr w:type="spellStart"/>
      <w:r w:rsidRPr="00A6456E">
        <w:rPr>
          <w:rFonts w:ascii="Courier New" w:eastAsia="Courier New" w:hAnsi="Courier New" w:cs="Courier New"/>
          <w:sz w:val="20"/>
          <w:szCs w:val="20"/>
          <w:lang w:val="en-US"/>
        </w:rPr>
        <w:t>utilisateur</w:t>
      </w:r>
      <w:proofErr w:type="spellEnd"/>
      <w:r w:rsidRPr="00A6456E">
        <w:rPr>
          <w:rFonts w:ascii="Courier New" w:eastAsia="Courier New" w:hAnsi="Courier New" w:cs="Courier New"/>
          <w:sz w:val="20"/>
          <w:szCs w:val="20"/>
          <w:lang w:val="en-US"/>
        </w:rPr>
        <w:t>(</w:t>
      </w:r>
      <w:proofErr w:type="spellStart"/>
      <w:r w:rsidRPr="00A6456E">
        <w:rPr>
          <w:rFonts w:ascii="Courier New" w:eastAsia="Courier New" w:hAnsi="Courier New" w:cs="Courier New"/>
          <w:sz w:val="20"/>
          <w:szCs w:val="20"/>
          <w:lang w:val="en-US"/>
        </w:rPr>
        <w:t>mailU</w:t>
      </w:r>
      <w:proofErr w:type="spellEnd"/>
      <w:r w:rsidRPr="00A6456E">
        <w:rPr>
          <w:rFonts w:ascii="Courier New" w:eastAsia="Courier New" w:hAnsi="Courier New" w:cs="Courier New"/>
          <w:sz w:val="20"/>
          <w:szCs w:val="20"/>
          <w:lang w:val="en-US"/>
        </w:rPr>
        <w:t>)</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w:t>
      </w:r>
    </w:p>
    <w:p w:rsidR="005812CE" w:rsidRDefault="005812CE">
      <w:pPr>
        <w:pStyle w:val="Corps"/>
        <w:suppressAutoHyphens/>
        <w:rPr>
          <w:rFonts w:ascii="Courier New" w:eastAsia="Courier New" w:hAnsi="Courier New" w:cs="Courier New"/>
          <w:sz w:val="20"/>
          <w:szCs w:val="20"/>
        </w:rPr>
      </w:pPr>
    </w:p>
    <w:p w:rsidR="005812CE" w:rsidRDefault="005812CE">
      <w:pPr>
        <w:pStyle w:val="titreetannexe"/>
        <w:suppressAutoHyphens/>
      </w:pPr>
    </w:p>
    <w:p w:rsidR="005812CE" w:rsidRDefault="008D5015">
      <w:pPr>
        <w:pStyle w:val="titreetannexe"/>
        <w:pageBreakBefore/>
        <w:suppressAutoHyphens/>
        <w:rPr>
          <w:rFonts w:ascii="Courier New" w:hAnsi="Courier New"/>
          <w:sz w:val="20"/>
          <w:szCs w:val="20"/>
          <w:lang w:val="es-ES"/>
        </w:rPr>
      </w:pPr>
      <w:r>
        <w:lastRenderedPageBreak/>
        <w:t xml:space="preserve">Annexe 13 - exemple de valeur retournée par la fonction </w:t>
      </w:r>
      <w:proofErr w:type="spellStart"/>
      <w:r>
        <w:t>getCritiquerByIdR</w:t>
      </w:r>
      <w:proofErr w:type="spellEnd"/>
      <w:r>
        <w:t>(1)</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spellStart"/>
      <w:r>
        <w:rPr>
          <w:rFonts w:ascii="Courier New" w:hAnsi="Courier New"/>
          <w:sz w:val="20"/>
          <w:szCs w:val="20"/>
          <w:lang w:val="es-ES"/>
        </w:rPr>
        <w:t>Array</w:t>
      </w:r>
      <w:proofErr w:type="spellEnd"/>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[0] =&gt; Array</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proofErr w:type="gramStart"/>
      <w:r w:rsidRPr="00A6456E">
        <w:rPr>
          <w:rFonts w:ascii="Courier New" w:hAnsi="Courier New"/>
          <w:sz w:val="20"/>
          <w:szCs w:val="20"/>
          <w:lang w:val="en-US"/>
        </w:rPr>
        <w:t>idR</w:t>
      </w:r>
      <w:proofErr w:type="spellEnd"/>
      <w:proofErr w:type="gramEnd"/>
      <w:r w:rsidRPr="00A6456E">
        <w:rPr>
          <w:rFonts w:ascii="Courier New" w:hAnsi="Courier New"/>
          <w:sz w:val="20"/>
          <w:szCs w:val="20"/>
          <w:lang w:val="en-US"/>
        </w:rPr>
        <w:t>] =&gt; 1</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proofErr w:type="gramStart"/>
      <w:r w:rsidRPr="00A6456E">
        <w:rPr>
          <w:rFonts w:ascii="Courier New" w:hAnsi="Courier New"/>
          <w:sz w:val="20"/>
          <w:szCs w:val="20"/>
          <w:lang w:val="en-US"/>
        </w:rPr>
        <w:t>mailU</w:t>
      </w:r>
      <w:proofErr w:type="spellEnd"/>
      <w:proofErr w:type="gramEnd"/>
      <w:r w:rsidRPr="00A6456E">
        <w:rPr>
          <w:rFonts w:ascii="Courier New" w:hAnsi="Courier New"/>
          <w:sz w:val="20"/>
          <w:szCs w:val="20"/>
          <w:lang w:val="en-US"/>
        </w:rPr>
        <w:t>] =&gt; jj.soueix@gmail.com</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6456E">
        <w:rPr>
          <w:rFonts w:ascii="Courier New" w:hAnsi="Courier New"/>
          <w:sz w:val="20"/>
          <w:szCs w:val="20"/>
          <w:lang w:val="en-US"/>
        </w:rPr>
        <w:t xml:space="preserve">            </w:t>
      </w:r>
      <w:r>
        <w:rPr>
          <w:rFonts w:ascii="Courier New" w:hAnsi="Courier New"/>
          <w:sz w:val="20"/>
          <w:szCs w:val="20"/>
        </w:rPr>
        <w:t>[</w:t>
      </w:r>
      <w:proofErr w:type="gramStart"/>
      <w:r>
        <w:rPr>
          <w:rFonts w:ascii="Courier New" w:hAnsi="Courier New"/>
          <w:sz w:val="20"/>
          <w:szCs w:val="20"/>
        </w:rPr>
        <w:t>note</w:t>
      </w:r>
      <w:proofErr w:type="gramEnd"/>
      <w:r>
        <w:rPr>
          <w:rFonts w:ascii="Courier New" w:hAnsi="Courier New"/>
          <w:sz w:val="20"/>
          <w:szCs w:val="20"/>
        </w:rPr>
        <w:t>] =&gt; 3</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gramStart"/>
      <w:r>
        <w:rPr>
          <w:rFonts w:ascii="Courier New" w:hAnsi="Courier New"/>
          <w:sz w:val="20"/>
          <w:szCs w:val="20"/>
        </w:rPr>
        <w:t>commentaire</w:t>
      </w:r>
      <w:proofErr w:type="gramEnd"/>
      <w:r>
        <w:rPr>
          <w:rFonts w:ascii="Courier New" w:hAnsi="Courier New"/>
          <w:sz w:val="20"/>
          <w:szCs w:val="20"/>
        </w:rPr>
        <w:t xml:space="preserve">] =&gt; </w:t>
      </w:r>
      <w:proofErr w:type="gramStart"/>
      <w:r>
        <w:rPr>
          <w:rFonts w:ascii="Courier New" w:hAnsi="Courier New"/>
          <w:sz w:val="20"/>
          <w:szCs w:val="20"/>
        </w:rPr>
        <w:t>moyen</w:t>
      </w:r>
      <w:proofErr w:type="gramEnd"/>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w:t>
      </w:r>
    </w:p>
    <w:p w:rsidR="005812C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[1] =&gt; </w:t>
      </w:r>
      <w:proofErr w:type="spellStart"/>
      <w:r>
        <w:rPr>
          <w:rFonts w:ascii="Courier New" w:hAnsi="Courier New"/>
          <w:sz w:val="20"/>
          <w:szCs w:val="20"/>
        </w:rPr>
        <w:t>Array</w:t>
      </w:r>
      <w:proofErr w:type="spellEnd"/>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idR</w:t>
      </w:r>
      <w:proofErr w:type="spellEnd"/>
      <w:proofErr w:type="gramEnd"/>
      <w:r>
        <w:rPr>
          <w:rFonts w:ascii="Courier New" w:hAnsi="Courier New"/>
          <w:sz w:val="20"/>
          <w:szCs w:val="20"/>
        </w:rPr>
        <w:t>] =&gt; 1</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mailU</w:t>
      </w:r>
      <w:proofErr w:type="spellEnd"/>
      <w:proofErr w:type="gramEnd"/>
      <w:r>
        <w:rPr>
          <w:rFonts w:ascii="Courier New" w:hAnsi="Courier New"/>
          <w:sz w:val="20"/>
          <w:szCs w:val="20"/>
        </w:rPr>
        <w:t>] =&gt; mathieu.capliez@gmail.com</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gramStart"/>
      <w:r>
        <w:rPr>
          <w:rFonts w:ascii="Courier New" w:hAnsi="Courier New"/>
          <w:sz w:val="20"/>
          <w:szCs w:val="20"/>
        </w:rPr>
        <w:t>note</w:t>
      </w:r>
      <w:proofErr w:type="gramEnd"/>
      <w:r>
        <w:rPr>
          <w:rFonts w:ascii="Courier New" w:hAnsi="Courier New"/>
          <w:sz w:val="20"/>
          <w:szCs w:val="20"/>
        </w:rPr>
        <w:t>] =&gt; 3</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gramStart"/>
      <w:r>
        <w:rPr>
          <w:rFonts w:ascii="Courier New" w:hAnsi="Courier New"/>
          <w:sz w:val="20"/>
          <w:szCs w:val="20"/>
        </w:rPr>
        <w:t>commentaire</w:t>
      </w:r>
      <w:proofErr w:type="gramEnd"/>
      <w:r>
        <w:rPr>
          <w:rFonts w:ascii="Courier New" w:hAnsi="Courier New"/>
          <w:sz w:val="20"/>
          <w:szCs w:val="20"/>
        </w:rPr>
        <w:t xml:space="preserve">] =&gt; Très bonne </w:t>
      </w:r>
      <w:proofErr w:type="spellStart"/>
      <w:r>
        <w:rPr>
          <w:rFonts w:ascii="Courier New" w:hAnsi="Courier New"/>
          <w:sz w:val="20"/>
          <w:szCs w:val="20"/>
        </w:rPr>
        <w:t>entrecote</w:t>
      </w:r>
      <w:proofErr w:type="spellEnd"/>
      <w:r>
        <w:rPr>
          <w:rFonts w:ascii="Courier New" w:hAnsi="Courier New"/>
          <w:sz w:val="20"/>
          <w:szCs w:val="20"/>
        </w:rPr>
        <w:t xml:space="preserve">, les frites sont maisons et </w:t>
      </w:r>
      <w:proofErr w:type="spellStart"/>
      <w:r>
        <w:rPr>
          <w:rFonts w:ascii="Courier New" w:hAnsi="Courier New"/>
          <w:sz w:val="20"/>
          <w:szCs w:val="20"/>
        </w:rPr>
        <w:t>delicieuses</w:t>
      </w:r>
      <w:proofErr w:type="spellEnd"/>
      <w:r>
        <w:rPr>
          <w:rFonts w:ascii="Courier New" w:hAnsi="Courier New"/>
          <w:sz w:val="20"/>
          <w:szCs w:val="20"/>
        </w:rPr>
        <w:t>.</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Pr>
          <w:rFonts w:ascii="Courier New" w:hAnsi="Courier New"/>
          <w:sz w:val="20"/>
          <w:szCs w:val="20"/>
        </w:rPr>
        <w:t xml:space="preserve">        </w:t>
      </w:r>
      <w:r w:rsidRPr="00A6456E">
        <w:rPr>
          <w:rFonts w:ascii="Courier New" w:hAnsi="Courier New"/>
          <w:sz w:val="20"/>
          <w:szCs w:val="20"/>
          <w:lang w:val="en-US"/>
        </w:rPr>
        <w:t>)</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[2] =&gt; Array</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proofErr w:type="gramStart"/>
      <w:r w:rsidRPr="00A6456E">
        <w:rPr>
          <w:rFonts w:ascii="Courier New" w:hAnsi="Courier New"/>
          <w:sz w:val="20"/>
          <w:szCs w:val="20"/>
          <w:lang w:val="en-US"/>
        </w:rPr>
        <w:t>idR</w:t>
      </w:r>
      <w:proofErr w:type="spellEnd"/>
      <w:proofErr w:type="gramEnd"/>
      <w:r w:rsidRPr="00A6456E">
        <w:rPr>
          <w:rFonts w:ascii="Courier New" w:hAnsi="Courier New"/>
          <w:sz w:val="20"/>
          <w:szCs w:val="20"/>
          <w:lang w:val="en-US"/>
        </w:rPr>
        <w:t>] =&gt; 1</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proofErr w:type="gramStart"/>
      <w:r w:rsidRPr="00A6456E">
        <w:rPr>
          <w:rFonts w:ascii="Courier New" w:hAnsi="Courier New"/>
          <w:sz w:val="20"/>
          <w:szCs w:val="20"/>
          <w:lang w:val="en-US"/>
        </w:rPr>
        <w:t>mailU</w:t>
      </w:r>
      <w:proofErr w:type="spellEnd"/>
      <w:proofErr w:type="gramEnd"/>
      <w:r w:rsidRPr="00A6456E">
        <w:rPr>
          <w:rFonts w:ascii="Courier New" w:hAnsi="Courier New"/>
          <w:sz w:val="20"/>
          <w:szCs w:val="20"/>
          <w:lang w:val="en-US"/>
        </w:rPr>
        <w:t>] =&gt; nicolas.harispe@gmail.com</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6456E">
        <w:rPr>
          <w:rFonts w:ascii="Courier New" w:hAnsi="Courier New"/>
          <w:sz w:val="20"/>
          <w:szCs w:val="20"/>
          <w:lang w:val="en-US"/>
        </w:rPr>
        <w:t xml:space="preserve">            </w:t>
      </w:r>
      <w:r>
        <w:rPr>
          <w:rFonts w:ascii="Courier New" w:hAnsi="Courier New"/>
          <w:sz w:val="20"/>
          <w:szCs w:val="20"/>
        </w:rPr>
        <w:t>[</w:t>
      </w:r>
      <w:proofErr w:type="gramStart"/>
      <w:r>
        <w:rPr>
          <w:rFonts w:ascii="Courier New" w:hAnsi="Courier New"/>
          <w:sz w:val="20"/>
          <w:szCs w:val="20"/>
        </w:rPr>
        <w:t>note</w:t>
      </w:r>
      <w:proofErr w:type="gramEnd"/>
      <w:r>
        <w:rPr>
          <w:rFonts w:ascii="Courier New" w:hAnsi="Courier New"/>
          <w:sz w:val="20"/>
          <w:szCs w:val="20"/>
        </w:rPr>
        <w:t>] =&gt; 4</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gramStart"/>
      <w:r>
        <w:rPr>
          <w:rFonts w:ascii="Courier New" w:hAnsi="Courier New"/>
          <w:sz w:val="20"/>
          <w:szCs w:val="20"/>
        </w:rPr>
        <w:t>commentaire</w:t>
      </w:r>
      <w:proofErr w:type="gramEnd"/>
      <w:r>
        <w:rPr>
          <w:rFonts w:ascii="Courier New" w:hAnsi="Courier New"/>
          <w:sz w:val="20"/>
          <w:szCs w:val="20"/>
        </w:rPr>
        <w:t>] =&gt; Très bon accueil.</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Pr>
          <w:rFonts w:ascii="Courier New" w:hAnsi="Courier New"/>
          <w:sz w:val="20"/>
          <w:szCs w:val="20"/>
        </w:rPr>
        <w:t xml:space="preserve">        </w:t>
      </w:r>
      <w:r w:rsidRPr="00A6456E">
        <w:rPr>
          <w:rFonts w:ascii="Courier New" w:hAnsi="Courier New"/>
          <w:sz w:val="20"/>
          <w:szCs w:val="20"/>
          <w:lang w:val="en-US"/>
        </w:rPr>
        <w:t>)</w:t>
      </w:r>
    </w:p>
    <w:p w:rsidR="005812CE" w:rsidRPr="00A6456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[3] =&gt; Array</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proofErr w:type="gramStart"/>
      <w:r w:rsidRPr="00A6456E">
        <w:rPr>
          <w:rFonts w:ascii="Courier New" w:hAnsi="Courier New"/>
          <w:sz w:val="20"/>
          <w:szCs w:val="20"/>
          <w:lang w:val="en-US"/>
        </w:rPr>
        <w:t>idR</w:t>
      </w:r>
      <w:proofErr w:type="spellEnd"/>
      <w:proofErr w:type="gramEnd"/>
      <w:r w:rsidRPr="00A6456E">
        <w:rPr>
          <w:rFonts w:ascii="Courier New" w:hAnsi="Courier New"/>
          <w:sz w:val="20"/>
          <w:szCs w:val="20"/>
          <w:lang w:val="en-US"/>
        </w:rPr>
        <w:t>] =&gt; 1</w:t>
      </w:r>
    </w:p>
    <w:p w:rsidR="005812CE" w:rsidRPr="00A6456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6456E">
        <w:rPr>
          <w:rFonts w:ascii="Courier New" w:hAnsi="Courier New"/>
          <w:sz w:val="20"/>
          <w:szCs w:val="20"/>
          <w:lang w:val="en-US"/>
        </w:rPr>
        <w:t xml:space="preserve">            [</w:t>
      </w:r>
      <w:proofErr w:type="spellStart"/>
      <w:proofErr w:type="gramStart"/>
      <w:r w:rsidRPr="00A6456E">
        <w:rPr>
          <w:rFonts w:ascii="Courier New" w:hAnsi="Courier New"/>
          <w:sz w:val="20"/>
          <w:szCs w:val="20"/>
          <w:lang w:val="en-US"/>
        </w:rPr>
        <w:t>mailU</w:t>
      </w:r>
      <w:proofErr w:type="spellEnd"/>
      <w:proofErr w:type="gramEnd"/>
      <w:r w:rsidRPr="00A6456E">
        <w:rPr>
          <w:rFonts w:ascii="Courier New" w:hAnsi="Courier New"/>
          <w:sz w:val="20"/>
          <w:szCs w:val="20"/>
          <w:lang w:val="en-US"/>
        </w:rPr>
        <w:t>] =&gt; test@bts.sio</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6456E">
        <w:rPr>
          <w:rFonts w:ascii="Courier New" w:hAnsi="Courier New"/>
          <w:sz w:val="20"/>
          <w:szCs w:val="20"/>
          <w:lang w:val="en-US"/>
        </w:rPr>
        <w:t xml:space="preserve">            </w:t>
      </w:r>
      <w:r>
        <w:rPr>
          <w:rFonts w:ascii="Courier New" w:hAnsi="Courier New"/>
          <w:sz w:val="20"/>
          <w:szCs w:val="20"/>
        </w:rPr>
        <w:t>[</w:t>
      </w:r>
      <w:proofErr w:type="gramStart"/>
      <w:r>
        <w:rPr>
          <w:rFonts w:ascii="Courier New" w:hAnsi="Courier New"/>
          <w:sz w:val="20"/>
          <w:szCs w:val="20"/>
        </w:rPr>
        <w:t>note</w:t>
      </w:r>
      <w:proofErr w:type="gramEnd"/>
      <w:r>
        <w:rPr>
          <w:rFonts w:ascii="Courier New" w:hAnsi="Courier New"/>
          <w:sz w:val="20"/>
          <w:szCs w:val="20"/>
        </w:rPr>
        <w:t>] =&gt; 4</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gramStart"/>
      <w:r>
        <w:rPr>
          <w:rFonts w:ascii="Courier New" w:hAnsi="Courier New"/>
          <w:sz w:val="20"/>
          <w:szCs w:val="20"/>
        </w:rPr>
        <w:t>commentaire</w:t>
      </w:r>
      <w:proofErr w:type="gramEnd"/>
      <w:r>
        <w:rPr>
          <w:rFonts w:ascii="Courier New" w:hAnsi="Courier New"/>
          <w:sz w:val="20"/>
          <w:szCs w:val="20"/>
        </w:rPr>
        <w:t xml:space="preserve">] =&gt; </w:t>
      </w: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w:t>
      </w:r>
    </w:p>
    <w:p w:rsidR="005812CE" w:rsidRDefault="005812CE">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5812CE" w:rsidRDefault="008D501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w:t>
      </w:r>
    </w:p>
    <w:p w:rsidR="005812CE" w:rsidRDefault="005812CE">
      <w:pPr>
        <w:pStyle w:val="Corps"/>
        <w:suppressAutoHyphens/>
        <w:rPr>
          <w:rFonts w:ascii="Courier New" w:eastAsia="Courier New" w:hAnsi="Courier New" w:cs="Courier New"/>
          <w:sz w:val="20"/>
          <w:szCs w:val="20"/>
        </w:rPr>
      </w:pPr>
    </w:p>
    <w:p w:rsidR="008D5015" w:rsidRDefault="008D5015">
      <w:pPr>
        <w:pStyle w:val="Corps"/>
        <w:suppressAutoHyphens/>
      </w:pPr>
    </w:p>
    <w:sectPr w:rsidR="008D5015" w:rsidSect="005812CE">
      <w:footerReference w:type="default" r:id="rId16"/>
      <w:pgSz w:w="11906" w:h="16838"/>
      <w:pgMar w:top="1191" w:right="1134" w:bottom="1548" w:left="1134" w:header="1134" w:footer="1134" w:gutter="0"/>
      <w:cols w:space="72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600" w:rsidRDefault="009E7600" w:rsidP="00AE1F41">
      <w:pPr>
        <w:spacing w:line="240" w:lineRule="auto"/>
      </w:pPr>
      <w:r>
        <w:separator/>
      </w:r>
    </w:p>
  </w:endnote>
  <w:endnote w:type="continuationSeparator" w:id="0">
    <w:p w:rsidR="009E7600" w:rsidRDefault="009E7600" w:rsidP="00AE1F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Liberation Sans">
    <w:altName w:val="Arial"/>
    <w:charset w:val="00"/>
    <w:family w:val="roman"/>
    <w:pitch w:val="variable"/>
    <w:sig w:usb0="00000000" w:usb1="00000000" w:usb2="00000000" w:usb3="00000000" w:csb0="00000000" w:csb1="00000000"/>
  </w:font>
  <w:font w:name="Helvetica Neue">
    <w:charset w:val="00"/>
    <w:family w:val="auto"/>
    <w:pitch w:val="variable"/>
    <w:sig w:usb0="80000067"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2CE" w:rsidRPr="003B6797" w:rsidRDefault="006944EE">
    <w:pPr>
      <w:pStyle w:val="Pardfaut"/>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s>
      <w:jc w:val="center"/>
      <w:rPr>
        <w:lang w:val="fr-FR"/>
      </w:rPr>
    </w:pPr>
    <w:r w:rsidRPr="006944EE">
      <w:rPr>
        <w:rFonts w:ascii="Arial" w:hAnsi="Arial"/>
        <w:color w:val="001279"/>
        <w:sz w:val="20"/>
        <w:szCs w:val="20"/>
        <w:lang w:val="fr-FR"/>
      </w:rPr>
      <w:t>Le design pattern MVC - Le modèle</w:t>
    </w:r>
    <w:r w:rsidR="008858C0" w:rsidRPr="006944EE">
      <w:rPr>
        <w:rFonts w:ascii="Arial" w:hAnsi="Arial"/>
        <w:color w:val="001279"/>
        <w:sz w:val="20"/>
        <w:szCs w:val="20"/>
        <w:lang w:val="fr-FR"/>
      </w:rPr>
      <w:tab/>
    </w:r>
    <w:r w:rsidR="008858C0" w:rsidRPr="006944EE">
      <w:rPr>
        <w:rFonts w:ascii="Arial" w:eastAsia="Arial" w:hAnsi="Arial" w:cs="Arial"/>
        <w:color w:val="001279"/>
        <w:sz w:val="20"/>
        <w:szCs w:val="20"/>
        <w:lang w:val="fr-FR"/>
      </w:rPr>
      <w:tab/>
    </w:r>
    <w:r w:rsidR="008858C0" w:rsidRPr="006944EE">
      <w:rPr>
        <w:rFonts w:ascii="Arial" w:eastAsia="Arial" w:hAnsi="Arial" w:cs="Arial"/>
        <w:color w:val="001279"/>
        <w:sz w:val="20"/>
        <w:szCs w:val="20"/>
        <w:lang w:val="fr-FR"/>
      </w:rPr>
      <w:tab/>
    </w:r>
    <w:r w:rsidR="008858C0" w:rsidRPr="006944EE">
      <w:rPr>
        <w:rFonts w:ascii="Arial" w:eastAsia="Arial" w:hAnsi="Arial" w:cs="Arial"/>
        <w:color w:val="001279"/>
        <w:sz w:val="20"/>
        <w:szCs w:val="20"/>
        <w:lang w:val="fr-FR"/>
      </w:rPr>
      <w:tab/>
    </w:r>
    <w:r w:rsidR="008858C0" w:rsidRPr="006944EE">
      <w:rPr>
        <w:rFonts w:ascii="Arial" w:eastAsia="Arial" w:hAnsi="Arial" w:cs="Arial"/>
        <w:color w:val="001279"/>
        <w:sz w:val="20"/>
        <w:szCs w:val="20"/>
        <w:lang w:val="fr-FR"/>
      </w:rPr>
      <w:tab/>
    </w:r>
    <w:r w:rsidR="008858C0" w:rsidRPr="006944EE">
      <w:rPr>
        <w:rFonts w:ascii="Arial" w:eastAsia="Arial" w:hAnsi="Arial" w:cs="Arial"/>
        <w:color w:val="001279"/>
        <w:sz w:val="20"/>
        <w:szCs w:val="20"/>
        <w:lang w:val="fr-FR"/>
      </w:rPr>
      <w:tab/>
    </w:r>
    <w:r w:rsidR="008858C0" w:rsidRPr="006944EE">
      <w:rPr>
        <w:rFonts w:ascii="Arial" w:eastAsia="Arial" w:hAnsi="Arial" w:cs="Arial"/>
        <w:color w:val="001279"/>
        <w:sz w:val="20"/>
        <w:szCs w:val="20"/>
        <w:lang w:val="fr-FR"/>
      </w:rPr>
      <w:tab/>
    </w:r>
    <w:r w:rsidR="008858C0" w:rsidRPr="006944EE">
      <w:rPr>
        <w:rFonts w:ascii="Arial" w:eastAsia="Arial" w:hAnsi="Arial" w:cs="Arial"/>
        <w:color w:val="001279"/>
        <w:sz w:val="20"/>
        <w:szCs w:val="20"/>
        <w:lang w:val="fr-FR"/>
      </w:rPr>
      <w:tab/>
    </w:r>
    <w:r w:rsidR="008858C0" w:rsidRPr="006944EE">
      <w:rPr>
        <w:rFonts w:ascii="Arial" w:eastAsia="Arial" w:hAnsi="Arial" w:cs="Arial"/>
        <w:color w:val="001279"/>
        <w:sz w:val="20"/>
        <w:szCs w:val="20"/>
        <w:lang w:val="fr-FR"/>
      </w:rPr>
      <w:tab/>
    </w:r>
    <w:r w:rsidR="008858C0" w:rsidRPr="006944EE">
      <w:rPr>
        <w:rFonts w:ascii="Arial" w:eastAsia="Arial" w:hAnsi="Arial" w:cs="Arial"/>
        <w:color w:val="001279"/>
        <w:sz w:val="20"/>
        <w:szCs w:val="20"/>
        <w:lang w:val="fr-FR"/>
      </w:rPr>
      <w:tab/>
    </w:r>
    <w:r w:rsidR="008858C0" w:rsidRPr="006944EE">
      <w:rPr>
        <w:rFonts w:ascii="Arial" w:eastAsia="Arial" w:hAnsi="Arial" w:cs="Arial"/>
        <w:color w:val="001279"/>
        <w:sz w:val="20"/>
        <w:szCs w:val="20"/>
        <w:lang w:val="fr-FR"/>
      </w:rPr>
      <w:tab/>
    </w:r>
    <w:r w:rsidR="008D5015">
      <w:rPr>
        <w:rFonts w:ascii="Arial" w:hAnsi="Arial"/>
        <w:color w:val="001279"/>
        <w:sz w:val="20"/>
        <w:szCs w:val="20"/>
        <w:lang w:val="fr-FR"/>
      </w:rPr>
      <w:t xml:space="preserve">Page </w:t>
    </w:r>
    <w:r w:rsidR="00D84D65">
      <w:rPr>
        <w:rFonts w:eastAsia="Arial" w:cs="Arial"/>
        <w:sz w:val="20"/>
        <w:szCs w:val="20"/>
        <w:lang w:val="fr-FR"/>
      </w:rPr>
      <w:fldChar w:fldCharType="begin"/>
    </w:r>
    <w:r w:rsidR="008D5015">
      <w:rPr>
        <w:rFonts w:eastAsia="Arial" w:cs="Arial"/>
        <w:sz w:val="20"/>
        <w:szCs w:val="20"/>
        <w:lang w:val="fr-FR"/>
      </w:rPr>
      <w:instrText xml:space="preserve"> PAGE </w:instrText>
    </w:r>
    <w:r w:rsidR="00D84D65">
      <w:rPr>
        <w:rFonts w:eastAsia="Arial" w:cs="Arial"/>
        <w:sz w:val="20"/>
        <w:szCs w:val="20"/>
        <w:lang w:val="fr-FR"/>
      </w:rPr>
      <w:fldChar w:fldCharType="separate"/>
    </w:r>
    <w:r w:rsidR="00E9327F">
      <w:rPr>
        <w:rFonts w:eastAsia="Arial" w:cs="Arial"/>
        <w:noProof/>
        <w:sz w:val="20"/>
        <w:szCs w:val="20"/>
        <w:lang w:val="fr-FR"/>
      </w:rPr>
      <w:t>5</w:t>
    </w:r>
    <w:r w:rsidR="00D84D65">
      <w:rPr>
        <w:rFonts w:eastAsia="Arial" w:cs="Arial"/>
        <w:sz w:val="20"/>
        <w:szCs w:val="20"/>
        <w:lang w:val="fr-FR"/>
      </w:rPr>
      <w:fldChar w:fldCharType="end"/>
    </w:r>
    <w:r w:rsidR="008D5015">
      <w:rPr>
        <w:rFonts w:ascii="Arial" w:hAnsi="Arial"/>
        <w:color w:val="001279"/>
        <w:sz w:val="20"/>
        <w:szCs w:val="20"/>
        <w:lang w:val="fr-FR"/>
      </w:rPr>
      <w:t>/</w:t>
    </w:r>
    <w:r w:rsidR="00D84D65">
      <w:rPr>
        <w:rFonts w:eastAsia="Arial" w:cs="Arial"/>
        <w:sz w:val="20"/>
        <w:szCs w:val="20"/>
        <w:lang w:val="fr-FR"/>
      </w:rPr>
      <w:fldChar w:fldCharType="begin"/>
    </w:r>
    <w:r w:rsidR="008D5015">
      <w:rPr>
        <w:rFonts w:eastAsia="Arial" w:cs="Arial"/>
        <w:sz w:val="20"/>
        <w:szCs w:val="20"/>
        <w:lang w:val="fr-FR"/>
      </w:rPr>
      <w:instrText xml:space="preserve"> NUMPAGES </w:instrText>
    </w:r>
    <w:r w:rsidR="00D84D65">
      <w:rPr>
        <w:rFonts w:eastAsia="Arial" w:cs="Arial"/>
        <w:sz w:val="20"/>
        <w:szCs w:val="20"/>
        <w:lang w:val="fr-FR"/>
      </w:rPr>
      <w:fldChar w:fldCharType="separate"/>
    </w:r>
    <w:r w:rsidR="00E9327F">
      <w:rPr>
        <w:rFonts w:eastAsia="Arial" w:cs="Arial"/>
        <w:noProof/>
        <w:sz w:val="20"/>
        <w:szCs w:val="20"/>
        <w:lang w:val="fr-FR"/>
      </w:rPr>
      <w:t>15</w:t>
    </w:r>
    <w:r w:rsidR="00D84D65">
      <w:rPr>
        <w:rFonts w:eastAsia="Arial" w:cs="Arial"/>
        <w:sz w:val="20"/>
        <w:szCs w:val="2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600" w:rsidRDefault="009E7600" w:rsidP="00AE1F41">
      <w:pPr>
        <w:spacing w:line="240" w:lineRule="auto"/>
      </w:pPr>
      <w:r>
        <w:separator/>
      </w:r>
    </w:p>
  </w:footnote>
  <w:footnote w:type="continuationSeparator" w:id="0">
    <w:p w:rsidR="009E7600" w:rsidRDefault="009E7600" w:rsidP="00AE1F4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2"/>
    <w:lvl w:ilvl="0">
      <w:start w:val="1"/>
      <w:numFmt w:val="bullet"/>
      <w:lvlText w:val="-"/>
      <w:lvlJc w:val="left"/>
      <w:pPr>
        <w:tabs>
          <w:tab w:val="num" w:pos="0"/>
        </w:tabs>
        <w:ind w:left="158" w:hanging="158"/>
      </w:pPr>
      <w:rPr>
        <w:rFonts w:ascii="OpenSymbol" w:hAnsi="OpenSymbol" w:cs="OpenSymbol"/>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7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0"/>
        </w:tabs>
        <w:ind w:left="13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0"/>
        </w:tabs>
        <w:ind w:left="19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0"/>
        </w:tabs>
        <w:ind w:left="25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0"/>
        </w:tabs>
        <w:ind w:left="31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0"/>
        </w:tabs>
        <w:ind w:left="37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0"/>
        </w:tabs>
        <w:ind w:left="43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0"/>
        </w:tabs>
        <w:ind w:left="49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abstractNum>
  <w:abstractNum w:abstractNumId="1">
    <w:nsid w:val="00000002"/>
    <w:multiLevelType w:val="multilevel"/>
    <w:tmpl w:val="00000002"/>
    <w:name w:val="WWNum3"/>
    <w:lvl w:ilvl="0">
      <w:start w:val="1"/>
      <w:numFmt w:val="bullet"/>
      <w:lvlText w:val=""/>
      <w:lvlJc w:val="left"/>
      <w:pPr>
        <w:tabs>
          <w:tab w:val="num" w:pos="0"/>
        </w:tabs>
        <w:ind w:left="158" w:hanging="158"/>
      </w:pPr>
      <w:rPr>
        <w:rFonts w:ascii="Symbol" w:hAnsi="Symbol" w:cs="Symbol"/>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758" w:hanging="158"/>
      </w:pPr>
      <w:rPr>
        <w:rFonts w:ascii="Symbol" w:hAnsi="Symbol" w:cs="Symbol"/>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0"/>
        </w:tabs>
        <w:ind w:left="1358" w:hanging="158"/>
      </w:pPr>
      <w:rPr>
        <w:rFonts w:ascii="Symbol" w:hAnsi="Symbol" w:cs="Symbol"/>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0"/>
        </w:tabs>
        <w:ind w:left="1958" w:hanging="158"/>
      </w:pPr>
      <w:rPr>
        <w:rFonts w:ascii="Symbol" w:hAnsi="Symbol" w:cs="Symbol"/>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0"/>
        </w:tabs>
        <w:ind w:left="2558" w:hanging="158"/>
      </w:pPr>
      <w:rPr>
        <w:rFonts w:ascii="Symbol" w:hAnsi="Symbol" w:cs="Symbol"/>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0"/>
        </w:tabs>
        <w:ind w:left="3158" w:hanging="158"/>
      </w:pPr>
      <w:rPr>
        <w:rFonts w:ascii="Symbol" w:hAnsi="Symbol" w:cs="Symbol"/>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0"/>
        </w:tabs>
        <w:ind w:left="3758" w:hanging="158"/>
      </w:pPr>
      <w:rPr>
        <w:rFonts w:ascii="Symbol" w:hAnsi="Symbol" w:cs="Symbol"/>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0"/>
        </w:tabs>
        <w:ind w:left="4358" w:hanging="158"/>
      </w:pPr>
      <w:rPr>
        <w:rFonts w:ascii="Symbol" w:hAnsi="Symbol" w:cs="Symbol"/>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0"/>
        </w:tabs>
        <w:ind w:left="4958" w:hanging="158"/>
      </w:pPr>
      <w:rPr>
        <w:rFonts w:ascii="Symbol" w:hAnsi="Symbol" w:cs="Symbol"/>
        <w:caps w:val="0"/>
        <w:smallCaps w:val="0"/>
        <w:strike w:val="0"/>
        <w:dstrike w:val="0"/>
        <w:outline w:val="0"/>
        <w:emboss w:val="0"/>
        <w:imprint w:val="0"/>
        <w:spacing w:val="0"/>
        <w:w w:val="100"/>
        <w:kern w:val="0"/>
        <w:position w:val="0"/>
        <w:sz w:val="24"/>
        <w:vertAlign w:val="baseline"/>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D66A35"/>
    <w:rsid w:val="0001777F"/>
    <w:rsid w:val="000F12B7"/>
    <w:rsid w:val="00127427"/>
    <w:rsid w:val="001F0002"/>
    <w:rsid w:val="00326DC7"/>
    <w:rsid w:val="003B6797"/>
    <w:rsid w:val="005117AC"/>
    <w:rsid w:val="00555876"/>
    <w:rsid w:val="005812CE"/>
    <w:rsid w:val="005A5464"/>
    <w:rsid w:val="006944EE"/>
    <w:rsid w:val="007869A9"/>
    <w:rsid w:val="008858C0"/>
    <w:rsid w:val="008D5015"/>
    <w:rsid w:val="00940D89"/>
    <w:rsid w:val="009C6E8C"/>
    <w:rsid w:val="009E7600"/>
    <w:rsid w:val="00A6456E"/>
    <w:rsid w:val="00AD09A6"/>
    <w:rsid w:val="00BD0EF3"/>
    <w:rsid w:val="00BD6268"/>
    <w:rsid w:val="00CD4FCF"/>
    <w:rsid w:val="00D66A35"/>
    <w:rsid w:val="00D84D65"/>
    <w:rsid w:val="00DB04D7"/>
    <w:rsid w:val="00E1342B"/>
    <w:rsid w:val="00E932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2CE"/>
    <w:pPr>
      <w:spacing w:line="100" w:lineRule="atLeast"/>
    </w:pPr>
    <w:rPr>
      <w:rFonts w:eastAsia="Arial Unicode MS"/>
      <w:sz w:val="24"/>
      <w:szCs w:val="24"/>
      <w:lang w:val="en-US"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rsid w:val="005812CE"/>
  </w:style>
  <w:style w:type="character" w:styleId="Lienhypertexte">
    <w:name w:val="Hyperlink"/>
    <w:rsid w:val="005812CE"/>
    <w:rPr>
      <w:u w:val="single" w:color="FFFFFF"/>
    </w:rPr>
  </w:style>
  <w:style w:type="character" w:customStyle="1" w:styleId="ListLabel1">
    <w:name w:val="ListLabel 1"/>
    <w:rsid w:val="005812CE"/>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2">
    <w:name w:val="ListLabel 2"/>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11">
    <w:name w:val="ListLabel 11"/>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rsid w:val="005812CE"/>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20">
    <w:name w:val="ListLabel 20"/>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21">
    <w:name w:val="ListLabel 21"/>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22">
    <w:name w:val="ListLabel 22"/>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23">
    <w:name w:val="ListLabel 23"/>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24">
    <w:name w:val="ListLabel 24"/>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25">
    <w:name w:val="ListLabel 25"/>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26">
    <w:name w:val="ListLabel 26"/>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27">
    <w:name w:val="ListLabel 27"/>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28">
    <w:name w:val="ListLabel 28"/>
    <w:rsid w:val="005812CE"/>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29">
    <w:name w:val="ListLabel 29"/>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30">
    <w:name w:val="ListLabel 30"/>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31">
    <w:name w:val="ListLabel 31"/>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32">
    <w:name w:val="ListLabel 32"/>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33">
    <w:name w:val="ListLabel 33"/>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34">
    <w:name w:val="ListLabel 34"/>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35">
    <w:name w:val="ListLabel 35"/>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36">
    <w:name w:val="ListLabel 36"/>
    <w:rsid w:val="005812CE"/>
    <w:rPr>
      <w:caps w:val="0"/>
      <w:smallCaps w:val="0"/>
      <w:strike w:val="0"/>
      <w:dstrike w:val="0"/>
      <w:outline w:val="0"/>
      <w:emboss w:val="0"/>
      <w:imprint w:val="0"/>
      <w:spacing w:val="0"/>
      <w:w w:val="100"/>
      <w:kern w:val="0"/>
      <w:position w:val="0"/>
      <w:sz w:val="24"/>
      <w:vertAlign w:val="baseline"/>
    </w:rPr>
  </w:style>
  <w:style w:type="character" w:customStyle="1" w:styleId="ListLabel37">
    <w:name w:val="ListLabel 37"/>
    <w:rsid w:val="005812CE"/>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38">
    <w:name w:val="ListLabel 38"/>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9">
    <w:name w:val="ListLabel 39"/>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0">
    <w:name w:val="ListLabel 40"/>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1">
    <w:name w:val="ListLabel 41"/>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2">
    <w:name w:val="ListLabel 42"/>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3">
    <w:name w:val="ListLabel 43"/>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4">
    <w:name w:val="ListLabel 44"/>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5">
    <w:name w:val="ListLabel 45"/>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6">
    <w:name w:val="ListLabel 46"/>
    <w:rsid w:val="005812CE"/>
    <w:rPr>
      <w:rFonts w:ascii="Arial" w:hAnsi="Arial" w:cs="OpenSymbol"/>
      <w:caps w:val="0"/>
      <w:smallCaps w:val="0"/>
      <w:strike w:val="0"/>
      <w:dstrike w:val="0"/>
      <w:outline w:val="0"/>
      <w:emboss w:val="0"/>
      <w:imprint w:val="0"/>
      <w:spacing w:val="0"/>
      <w:w w:val="100"/>
      <w:kern w:val="0"/>
      <w:position w:val="0"/>
      <w:sz w:val="20"/>
      <w:vertAlign w:val="baseline"/>
    </w:rPr>
  </w:style>
  <w:style w:type="character" w:customStyle="1" w:styleId="ListLabel47">
    <w:name w:val="ListLabel 47"/>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48">
    <w:name w:val="ListLabel 48"/>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49">
    <w:name w:val="ListLabel 49"/>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0">
    <w:name w:val="ListLabel 50"/>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1">
    <w:name w:val="ListLabel 51"/>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2">
    <w:name w:val="ListLabel 52"/>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3">
    <w:name w:val="ListLabel 53"/>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4">
    <w:name w:val="ListLabel 54"/>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5">
    <w:name w:val="ListLabel 55"/>
    <w:rsid w:val="005812CE"/>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56">
    <w:name w:val="ListLabel 56"/>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57">
    <w:name w:val="ListLabel 57"/>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58">
    <w:name w:val="ListLabel 58"/>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59">
    <w:name w:val="ListLabel 59"/>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60">
    <w:name w:val="ListLabel 60"/>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61">
    <w:name w:val="ListLabel 61"/>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62">
    <w:name w:val="ListLabel 62"/>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63">
    <w:name w:val="ListLabel 63"/>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64">
    <w:name w:val="ListLabel 64"/>
    <w:rsid w:val="005812CE"/>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65">
    <w:name w:val="ListLabel 65"/>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66">
    <w:name w:val="ListLabel 66"/>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67">
    <w:name w:val="ListLabel 67"/>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68">
    <w:name w:val="ListLabel 68"/>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69">
    <w:name w:val="ListLabel 69"/>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0">
    <w:name w:val="ListLabel 70"/>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1">
    <w:name w:val="ListLabel 71"/>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2">
    <w:name w:val="ListLabel 72"/>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3">
    <w:name w:val="ListLabel 73"/>
    <w:rsid w:val="005812CE"/>
    <w:rPr>
      <w:rFonts w:ascii="Arial" w:hAnsi="Arial" w:cs="OpenSymbol"/>
      <w:caps w:val="0"/>
      <w:smallCaps w:val="0"/>
      <w:strike w:val="0"/>
      <w:dstrike w:val="0"/>
      <w:outline w:val="0"/>
      <w:emboss w:val="0"/>
      <w:imprint w:val="0"/>
      <w:spacing w:val="0"/>
      <w:w w:val="100"/>
      <w:kern w:val="0"/>
      <w:position w:val="0"/>
      <w:sz w:val="20"/>
      <w:vertAlign w:val="baseline"/>
    </w:rPr>
  </w:style>
  <w:style w:type="character" w:customStyle="1" w:styleId="ListLabel74">
    <w:name w:val="ListLabel 74"/>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5">
    <w:name w:val="ListLabel 75"/>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6">
    <w:name w:val="ListLabel 76"/>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7">
    <w:name w:val="ListLabel 77"/>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8">
    <w:name w:val="ListLabel 78"/>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9">
    <w:name w:val="ListLabel 79"/>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0">
    <w:name w:val="ListLabel 80"/>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1">
    <w:name w:val="ListLabel 81"/>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2">
    <w:name w:val="ListLabel 82"/>
    <w:rsid w:val="005812CE"/>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83">
    <w:name w:val="ListLabel 83"/>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4">
    <w:name w:val="ListLabel 84"/>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5">
    <w:name w:val="ListLabel 85"/>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6">
    <w:name w:val="ListLabel 86"/>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7">
    <w:name w:val="ListLabel 87"/>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8">
    <w:name w:val="ListLabel 88"/>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9">
    <w:name w:val="ListLabel 89"/>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0">
    <w:name w:val="ListLabel 90"/>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1">
    <w:name w:val="ListLabel 91"/>
    <w:rsid w:val="005812CE"/>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92">
    <w:name w:val="ListLabel 92"/>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3">
    <w:name w:val="ListLabel 93"/>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4">
    <w:name w:val="ListLabel 94"/>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5">
    <w:name w:val="ListLabel 95"/>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6">
    <w:name w:val="ListLabel 96"/>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7">
    <w:name w:val="ListLabel 97"/>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8">
    <w:name w:val="ListLabel 98"/>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9">
    <w:name w:val="ListLabel 99"/>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00">
    <w:name w:val="ListLabel 100"/>
    <w:rsid w:val="005812CE"/>
    <w:rPr>
      <w:rFonts w:ascii="Arial" w:hAnsi="Arial" w:cs="OpenSymbol"/>
      <w:caps w:val="0"/>
      <w:smallCaps w:val="0"/>
      <w:strike w:val="0"/>
      <w:dstrike w:val="0"/>
      <w:outline w:val="0"/>
      <w:emboss w:val="0"/>
      <w:imprint w:val="0"/>
      <w:spacing w:val="0"/>
      <w:w w:val="100"/>
      <w:kern w:val="0"/>
      <w:position w:val="0"/>
      <w:sz w:val="20"/>
      <w:vertAlign w:val="baseline"/>
    </w:rPr>
  </w:style>
  <w:style w:type="character" w:customStyle="1" w:styleId="ListLabel101">
    <w:name w:val="ListLabel 101"/>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2">
    <w:name w:val="ListLabel 102"/>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3">
    <w:name w:val="ListLabel 103"/>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4">
    <w:name w:val="ListLabel 104"/>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5">
    <w:name w:val="ListLabel 105"/>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6">
    <w:name w:val="ListLabel 106"/>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7">
    <w:name w:val="ListLabel 107"/>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8">
    <w:name w:val="ListLabel 108"/>
    <w:rsid w:val="005812CE"/>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9">
    <w:name w:val="ListLabel 109"/>
    <w:rsid w:val="005812CE"/>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110">
    <w:name w:val="ListLabel 110"/>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1">
    <w:name w:val="ListLabel 111"/>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2">
    <w:name w:val="ListLabel 112"/>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3">
    <w:name w:val="ListLabel 113"/>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4">
    <w:name w:val="ListLabel 114"/>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5">
    <w:name w:val="ListLabel 115"/>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6">
    <w:name w:val="ListLabel 116"/>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7">
    <w:name w:val="ListLabel 117"/>
    <w:rsid w:val="005812CE"/>
    <w:rPr>
      <w:rFonts w:cs="Symbol"/>
      <w:caps w:val="0"/>
      <w:smallCaps w:val="0"/>
      <w:strike w:val="0"/>
      <w:dstrike w:val="0"/>
      <w:outline w:val="0"/>
      <w:emboss w:val="0"/>
      <w:imprint w:val="0"/>
      <w:spacing w:val="0"/>
      <w:w w:val="100"/>
      <w:kern w:val="0"/>
      <w:position w:val="0"/>
      <w:sz w:val="24"/>
      <w:vertAlign w:val="baseline"/>
    </w:rPr>
  </w:style>
  <w:style w:type="character" w:customStyle="1" w:styleId="Puces">
    <w:name w:val="Puces"/>
    <w:rsid w:val="005812CE"/>
    <w:rPr>
      <w:rFonts w:ascii="OpenSymbol" w:eastAsia="OpenSymbol" w:hAnsi="OpenSymbol" w:cs="OpenSymbol"/>
    </w:rPr>
  </w:style>
  <w:style w:type="paragraph" w:customStyle="1" w:styleId="Titre1">
    <w:name w:val="Titre1"/>
    <w:basedOn w:val="Normal"/>
    <w:next w:val="Corpsdetexte"/>
    <w:rsid w:val="005812CE"/>
    <w:pPr>
      <w:keepNext/>
      <w:spacing w:before="240" w:after="120"/>
    </w:pPr>
    <w:rPr>
      <w:rFonts w:ascii="Liberation Sans" w:hAnsi="Liberation Sans" w:cs="Arial Unicode MS"/>
      <w:sz w:val="28"/>
      <w:szCs w:val="28"/>
    </w:rPr>
  </w:style>
  <w:style w:type="paragraph" w:styleId="Corpsdetexte">
    <w:name w:val="Body Text"/>
    <w:basedOn w:val="Normal"/>
    <w:rsid w:val="005812CE"/>
    <w:pPr>
      <w:spacing w:after="140" w:line="276" w:lineRule="auto"/>
    </w:pPr>
  </w:style>
  <w:style w:type="paragraph" w:styleId="Liste">
    <w:name w:val="List"/>
    <w:basedOn w:val="Corpsdetexte"/>
    <w:rsid w:val="005812CE"/>
  </w:style>
  <w:style w:type="paragraph" w:customStyle="1" w:styleId="Lgende1">
    <w:name w:val="Légende1"/>
    <w:basedOn w:val="Normal"/>
    <w:rsid w:val="005812CE"/>
    <w:pPr>
      <w:suppressLineNumbers/>
      <w:spacing w:before="120" w:after="120"/>
    </w:pPr>
    <w:rPr>
      <w:i/>
      <w:iCs/>
    </w:rPr>
  </w:style>
  <w:style w:type="paragraph" w:customStyle="1" w:styleId="Index">
    <w:name w:val="Index"/>
    <w:basedOn w:val="Normal"/>
    <w:rsid w:val="005812CE"/>
    <w:pPr>
      <w:suppressLineNumbers/>
    </w:pPr>
  </w:style>
  <w:style w:type="paragraph" w:styleId="En-tte">
    <w:name w:val="header"/>
    <w:basedOn w:val="Normal"/>
    <w:rsid w:val="005812CE"/>
    <w:pPr>
      <w:tabs>
        <w:tab w:val="right" w:pos="9020"/>
      </w:tabs>
    </w:pPr>
    <w:rPr>
      <w:rFonts w:ascii="Helvetica Neue" w:hAnsi="Helvetica Neue" w:cs="Arial Unicode MS"/>
      <w:color w:val="000000"/>
    </w:rPr>
  </w:style>
  <w:style w:type="paragraph" w:customStyle="1" w:styleId="Pardfaut">
    <w:name w:val="Par défaut"/>
    <w:rsid w:val="005812CE"/>
    <w:pPr>
      <w:spacing w:line="100" w:lineRule="atLeast"/>
    </w:pPr>
    <w:rPr>
      <w:rFonts w:ascii="Helvetica Neue" w:eastAsia="Arial Unicode MS" w:hAnsi="Helvetica Neue" w:cs="Arial Unicode MS"/>
      <w:color w:val="000000"/>
      <w:sz w:val="22"/>
      <w:szCs w:val="22"/>
      <w:lang w:val="en-US" w:eastAsia="hi-IN" w:bidi="hi-IN"/>
    </w:rPr>
  </w:style>
  <w:style w:type="paragraph" w:customStyle="1" w:styleId="Corps">
    <w:name w:val="Corps"/>
    <w:rsid w:val="005812CE"/>
    <w:pPr>
      <w:widowControl w:val="0"/>
      <w:spacing w:line="100" w:lineRule="atLeast"/>
    </w:pPr>
    <w:rPr>
      <w:color w:val="000000"/>
      <w:kern w:val="1"/>
      <w:sz w:val="24"/>
      <w:szCs w:val="24"/>
      <w:lang w:eastAsia="hi-IN" w:bidi="hi-IN"/>
    </w:rPr>
  </w:style>
  <w:style w:type="paragraph" w:customStyle="1" w:styleId="titreetannexe">
    <w:name w:val="titre et annexe"/>
    <w:next w:val="Corps"/>
    <w:rsid w:val="005812CE"/>
    <w:pPr>
      <w:spacing w:before="120" w:after="240" w:line="100" w:lineRule="atLeast"/>
      <w:jc w:val="both"/>
    </w:pPr>
    <w:rPr>
      <w:rFonts w:ascii="Arial" w:eastAsia="Arial Unicode MS" w:hAnsi="Arial" w:cs="Arial Unicode MS"/>
      <w:b/>
      <w:bCs/>
      <w:color w:val="B02200"/>
      <w:sz w:val="26"/>
      <w:szCs w:val="26"/>
      <w:lang w:eastAsia="hi-IN" w:bidi="hi-IN"/>
    </w:rPr>
  </w:style>
  <w:style w:type="paragraph" w:styleId="Pieddepage">
    <w:name w:val="footer"/>
    <w:basedOn w:val="Normal"/>
    <w:rsid w:val="005812CE"/>
  </w:style>
  <w:style w:type="paragraph" w:customStyle="1" w:styleId="Contenudetableau">
    <w:name w:val="Contenu de tableau"/>
    <w:basedOn w:val="Normal"/>
    <w:rsid w:val="005812CE"/>
    <w:pPr>
      <w:suppressLineNumbers/>
    </w:pPr>
  </w:style>
  <w:style w:type="paragraph" w:customStyle="1" w:styleId="titrequestionannexe">
    <w:name w:val="titre question/annexe"/>
    <w:next w:val="Corps"/>
    <w:rsid w:val="005812CE"/>
    <w:pPr>
      <w:spacing w:before="120" w:after="240" w:line="100" w:lineRule="atLeast"/>
      <w:jc w:val="both"/>
    </w:pPr>
    <w:rPr>
      <w:rFonts w:ascii="Arial" w:eastAsia="Arial Unicode MS" w:hAnsi="Arial" w:cs="Arial Unicode MS"/>
      <w:b/>
      <w:bCs/>
      <w:color w:val="B02200"/>
      <w:sz w:val="26"/>
      <w:szCs w:val="26"/>
      <w:lang w:eastAsia="hi-IN" w:bidi="hi-IN"/>
    </w:rPr>
  </w:style>
  <w:style w:type="paragraph" w:styleId="Textedebulles">
    <w:name w:val="Balloon Text"/>
    <w:basedOn w:val="Normal"/>
    <w:link w:val="TextedebullesCar"/>
    <w:uiPriority w:val="99"/>
    <w:semiHidden/>
    <w:unhideWhenUsed/>
    <w:rsid w:val="007869A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69A9"/>
    <w:rPr>
      <w:rFonts w:ascii="Tahoma" w:eastAsia="Arial Unicode MS"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sio56.org/kercode/src/ressources_TP4.zip"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sio56.org/certa"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sio56.org/kercode"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3872</Words>
  <Characters>21301</Characters>
  <Application>Microsoft Office Word</Application>
  <DocSecurity>0</DocSecurity>
  <Lines>177</Lines>
  <Paragraphs>50</Paragraphs>
  <ScaleCrop>false</ScaleCrop>
  <Company/>
  <LinksUpToDate>false</LinksUpToDate>
  <CharactersWithSpaces>25123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Mathieu Capliez</dc:creator>
  <cp:keywords/>
  <cp:lastModifiedBy>WinXP</cp:lastModifiedBy>
  <cp:revision>13</cp:revision>
  <cp:lastPrinted>1601-01-01T00:00:00Z</cp:lastPrinted>
  <dcterms:created xsi:type="dcterms:W3CDTF">2021-12-15T12:13:00Z</dcterms:created>
  <dcterms:modified xsi:type="dcterms:W3CDTF">2025-02-03T12:55:00Z</dcterms:modified>
</cp:coreProperties>
</file>