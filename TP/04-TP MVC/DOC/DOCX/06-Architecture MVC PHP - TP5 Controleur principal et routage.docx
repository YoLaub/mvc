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12DA7" w:rsidRDefault="00E96CCB">
      <w:pPr>
        <w:pStyle w:val="Pardfaut"/>
        <w:tabs>
          <w:tab w:val="left" w:pos="1021"/>
          <w:tab w:val="left" w:pos="2042"/>
          <w:tab w:val="left" w:pos="3063"/>
          <w:tab w:val="left" w:pos="4084"/>
          <w:tab w:val="left" w:pos="5105"/>
          <w:tab w:val="left" w:pos="6126"/>
          <w:tab w:val="left" w:pos="7147"/>
          <w:tab w:val="left" w:pos="8168"/>
        </w:tabs>
        <w:suppressAutoHyphens/>
        <w:spacing w:after="240"/>
        <w:jc w:val="both"/>
        <w:rPr>
          <w:rFonts w:ascii="Arial" w:hAnsi="Arial"/>
          <w:color w:val="99CCFF"/>
          <w:sz w:val="26"/>
          <w:szCs w:val="26"/>
          <w:lang w:val="fr-FR"/>
        </w:rPr>
      </w:pPr>
      <w:r>
        <w:rPr>
          <w:rFonts w:ascii="Arial" w:hAnsi="Arial"/>
          <w:b/>
          <w:bCs/>
          <w:color w:val="7D9BFF"/>
          <w:sz w:val="30"/>
          <w:szCs w:val="30"/>
          <w:lang w:val="fr-FR"/>
        </w:rPr>
        <w:t>Architecture MVC en PHP - Contrôleur principal</w:t>
      </w:r>
      <w:r w:rsidR="007F3C55">
        <w:rPr>
          <w:rFonts w:ascii="Arial" w:hAnsi="Arial"/>
          <w:b/>
          <w:bCs/>
          <w:color w:val="7D9BFF"/>
          <w:sz w:val="30"/>
          <w:szCs w:val="30"/>
          <w:lang w:val="fr-FR"/>
        </w:rPr>
        <w:t> </w:t>
      </w:r>
      <w:r w:rsidR="007D113F">
        <w:rPr>
          <w:rFonts w:ascii="Arial" w:hAnsi="Arial"/>
          <w:b/>
          <w:bCs/>
          <w:color w:val="7D9BFF"/>
          <w:sz w:val="30"/>
          <w:szCs w:val="30"/>
          <w:lang w:val="fr-FR"/>
        </w:rPr>
        <w:t>et</w:t>
      </w:r>
      <w:r w:rsidR="007F3C55">
        <w:rPr>
          <w:rFonts w:ascii="Arial" w:hAnsi="Arial"/>
          <w:b/>
          <w:bCs/>
          <w:color w:val="7D9BFF"/>
          <w:sz w:val="30"/>
          <w:szCs w:val="30"/>
          <w:lang w:val="fr-FR"/>
        </w:rPr>
        <w:t xml:space="preserve"> routage</w:t>
      </w:r>
    </w:p>
    <w:p w:rsidR="00712DA7" w:rsidRDefault="00E96CCB">
      <w:pPr>
        <w:pStyle w:val="Pardfaut"/>
        <w:suppressAutoHyphens/>
        <w:ind w:left="851"/>
        <w:rPr>
          <w:rFonts w:ascii="Arial" w:hAnsi="Arial"/>
          <w:color w:val="99CCFF"/>
          <w:sz w:val="26"/>
          <w:szCs w:val="26"/>
          <w:lang w:val="fr-FR"/>
        </w:rPr>
      </w:pPr>
      <w:r>
        <w:rPr>
          <w:rFonts w:ascii="Arial" w:hAnsi="Arial"/>
          <w:color w:val="99CCFF"/>
          <w:sz w:val="26"/>
          <w:szCs w:val="26"/>
          <w:lang w:val="fr-FR"/>
        </w:rPr>
        <w:t xml:space="preserve">Partie 1 : généralités </w:t>
      </w:r>
    </w:p>
    <w:p w:rsidR="00712DA7" w:rsidRDefault="00E96CCB">
      <w:pPr>
        <w:pStyle w:val="Pardfaut"/>
        <w:suppressAutoHyphens/>
        <w:ind w:left="851"/>
        <w:rPr>
          <w:rFonts w:ascii="Arial" w:hAnsi="Arial"/>
          <w:color w:val="99CCFF"/>
          <w:sz w:val="26"/>
          <w:szCs w:val="26"/>
          <w:lang w:val="fr-FR"/>
        </w:rPr>
      </w:pPr>
      <w:r>
        <w:rPr>
          <w:rFonts w:ascii="Arial" w:hAnsi="Arial"/>
          <w:color w:val="99CCFF"/>
          <w:sz w:val="26"/>
          <w:szCs w:val="26"/>
          <w:lang w:val="fr-FR"/>
        </w:rPr>
        <w:t xml:space="preserve">Partie 2 : contrôleur </w:t>
      </w:r>
    </w:p>
    <w:p w:rsidR="00712DA7" w:rsidRDefault="00E96CCB">
      <w:pPr>
        <w:pStyle w:val="Pardfaut"/>
        <w:suppressAutoHyphens/>
        <w:ind w:left="851"/>
        <w:rPr>
          <w:rFonts w:ascii="Arial" w:hAnsi="Arial"/>
          <w:color w:val="99CCFF"/>
          <w:sz w:val="26"/>
          <w:szCs w:val="26"/>
          <w:lang w:val="fr-FR"/>
        </w:rPr>
      </w:pPr>
      <w:r>
        <w:rPr>
          <w:rFonts w:ascii="Arial" w:hAnsi="Arial"/>
          <w:color w:val="99CCFF"/>
          <w:sz w:val="26"/>
          <w:szCs w:val="26"/>
          <w:lang w:val="fr-FR"/>
        </w:rPr>
        <w:t xml:space="preserve">Partie 3 : vue </w:t>
      </w:r>
    </w:p>
    <w:p w:rsidR="00712DA7" w:rsidRDefault="00E96CCB">
      <w:pPr>
        <w:pStyle w:val="Pardfaut"/>
        <w:suppressAutoHyphens/>
        <w:ind w:left="851"/>
        <w:rPr>
          <w:rFonts w:ascii="Arial" w:hAnsi="Arial"/>
          <w:color w:val="00007F"/>
          <w:sz w:val="26"/>
          <w:szCs w:val="26"/>
          <w:lang w:val="fr-FR"/>
        </w:rPr>
      </w:pPr>
      <w:r>
        <w:rPr>
          <w:rFonts w:ascii="Arial" w:hAnsi="Arial"/>
          <w:color w:val="99CCFF"/>
          <w:sz w:val="26"/>
          <w:szCs w:val="26"/>
          <w:lang w:val="fr-FR"/>
        </w:rPr>
        <w:t xml:space="preserve">Partie 4 : modèle </w:t>
      </w:r>
    </w:p>
    <w:p w:rsidR="00712DA7" w:rsidRDefault="00E96CCB">
      <w:pPr>
        <w:pStyle w:val="Pardfaut"/>
        <w:suppressAutoHyphens/>
        <w:ind w:left="851"/>
        <w:rPr>
          <w:rFonts w:ascii="Arial" w:hAnsi="Arial"/>
          <w:b/>
          <w:bCs/>
          <w:color w:val="B02200"/>
          <w:sz w:val="26"/>
          <w:szCs w:val="26"/>
          <w:lang w:val="fr-FR"/>
        </w:rPr>
      </w:pPr>
      <w:r>
        <w:rPr>
          <w:rFonts w:ascii="Arial" w:hAnsi="Arial"/>
          <w:color w:val="00007F"/>
          <w:sz w:val="26"/>
          <w:szCs w:val="26"/>
          <w:lang w:val="fr-FR"/>
        </w:rPr>
        <w:t>Partie 5 : contrôleur principal</w:t>
      </w:r>
      <w:r w:rsidR="007D113F">
        <w:rPr>
          <w:rFonts w:ascii="Arial" w:hAnsi="Arial"/>
          <w:color w:val="00007F"/>
          <w:sz w:val="26"/>
          <w:szCs w:val="26"/>
          <w:lang w:val="fr-FR"/>
        </w:rPr>
        <w:t xml:space="preserve"> et</w:t>
      </w:r>
      <w:r w:rsidR="007F3C55">
        <w:rPr>
          <w:rFonts w:ascii="Arial" w:hAnsi="Arial"/>
          <w:color w:val="00007F"/>
          <w:sz w:val="26"/>
          <w:szCs w:val="26"/>
          <w:lang w:val="fr-FR"/>
        </w:rPr>
        <w:t xml:space="preserve"> routage</w:t>
      </w:r>
    </w:p>
    <w:p w:rsidR="00712DA7" w:rsidRDefault="00E96CCB">
      <w:pPr>
        <w:pStyle w:val="Pardfaut"/>
        <w:tabs>
          <w:tab w:val="left" w:pos="1021"/>
          <w:tab w:val="left" w:pos="2042"/>
          <w:tab w:val="left" w:pos="3063"/>
          <w:tab w:val="left" w:pos="4084"/>
          <w:tab w:val="left" w:pos="5105"/>
          <w:tab w:val="left" w:pos="6126"/>
          <w:tab w:val="left" w:pos="7147"/>
          <w:tab w:val="left" w:pos="8168"/>
        </w:tabs>
        <w:suppressAutoHyphens/>
        <w:spacing w:before="120" w:after="240"/>
        <w:jc w:val="both"/>
        <w:rPr>
          <w:rFonts w:ascii="Arial" w:hAnsi="Arial"/>
          <w:b/>
          <w:bCs/>
          <w:color w:val="000080"/>
          <w:sz w:val="20"/>
          <w:szCs w:val="20"/>
          <w:lang w:val="fr-FR"/>
        </w:rPr>
      </w:pPr>
      <w:r>
        <w:rPr>
          <w:rFonts w:ascii="Arial" w:hAnsi="Arial"/>
          <w:b/>
          <w:bCs/>
          <w:color w:val="B02200"/>
          <w:sz w:val="26"/>
          <w:szCs w:val="26"/>
          <w:lang w:val="fr-FR"/>
        </w:rPr>
        <w:t>Fonctionnement du contrôleur principal dans le patron de conception MVC</w:t>
      </w: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Rappel du contexte</w:t>
      </w:r>
    </w:p>
    <w:p w:rsidR="00712DA7" w:rsidRDefault="00E96CCB">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R3st0.fr est un site web de critique de restaurant. À l'image des sites de ce type il a pour vocation le recensement des avis des consommateurs et la diffusion de ces avis aux visiteurs.</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widowControl/>
        <w:tabs>
          <w:tab w:val="left" w:pos="1021"/>
          <w:tab w:val="left" w:pos="2042"/>
          <w:tab w:val="left" w:pos="3063"/>
          <w:tab w:val="left" w:pos="4084"/>
          <w:tab w:val="left" w:pos="5105"/>
          <w:tab w:val="left" w:pos="6126"/>
          <w:tab w:val="left" w:pos="7147"/>
          <w:tab w:val="left" w:pos="8168"/>
        </w:tabs>
        <w:suppressAutoHyphens/>
        <w:jc w:val="both"/>
        <w:rPr>
          <w:rFonts w:ascii="Arial" w:eastAsia="Arial" w:hAnsi="Arial" w:cs="Arial"/>
          <w:color w:val="000080"/>
          <w:sz w:val="20"/>
          <w:szCs w:val="20"/>
        </w:rPr>
      </w:pPr>
      <w:r>
        <w:rPr>
          <w:rFonts w:ascii="Arial" w:eastAsia="Arial" w:hAnsi="Arial" w:cs="Arial"/>
          <w:color w:val="000080"/>
          <w:sz w:val="20"/>
          <w:szCs w:val="20"/>
        </w:rPr>
        <w:t>Ce site web est développé en PHP en suivant le patron de conception "modèle vue contrôleur" (pattern MVC). L'architecture retenue pour ce projet permet d'appréhender la programmation web d'une manière structurée.</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9900"/>
          <w:sz w:val="20"/>
          <w:szCs w:val="20"/>
        </w:rPr>
        <w:t>L'objectif de ce document est d'analyser le fonctionnement du contrôleur principal dans l'architecture MVC puis d'intégrer de nouveaux modules fournis.</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hAnsi="Arial"/>
          <w:color w:val="000080"/>
          <w:sz w:val="20"/>
          <w:szCs w:val="20"/>
        </w:rPr>
      </w:pPr>
      <w:r>
        <w:rPr>
          <w:rFonts w:ascii="Arial" w:hAnsi="Arial"/>
          <w:b/>
          <w:bCs/>
          <w:color w:val="000080"/>
          <w:sz w:val="20"/>
          <w:szCs w:val="20"/>
        </w:rPr>
        <w:t>Ressources à utiliser</w:t>
      </w: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 Dossier "base de données" : fichier base.sql contenant les tables et les données de la base  utilisée par l'application web étudiée.</w:t>
      </w: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 Dossier site : arborescence et fichiers de l'application web.</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hAnsi="Arial"/>
          <w:color w:val="000080"/>
          <w:sz w:val="20"/>
          <w:szCs w:val="20"/>
        </w:rPr>
      </w:pPr>
      <w:r>
        <w:rPr>
          <w:rFonts w:ascii="Arial" w:hAnsi="Arial"/>
          <w:b/>
          <w:bCs/>
          <w:color w:val="000080"/>
          <w:sz w:val="20"/>
          <w:szCs w:val="20"/>
        </w:rPr>
        <w:t xml:space="preserve">Ressources à utiliser </w:t>
      </w:r>
      <w:hyperlink r:id="rId7" w:history="1">
        <w:r w:rsidR="002C79E9" w:rsidRPr="008320BE">
          <w:rPr>
            <w:rStyle w:val="Lienhypertexte"/>
            <w:rFonts w:ascii="Arial" w:hAnsi="Arial"/>
            <w:b/>
            <w:bCs/>
            <w:color w:val="00B0F0"/>
            <w:sz w:val="20"/>
            <w:szCs w:val="20"/>
          </w:rPr>
          <w:t>téléchargeable</w:t>
        </w:r>
      </w:hyperlink>
    </w:p>
    <w:p w:rsidR="00712DA7" w:rsidRDefault="00E96CCB">
      <w:pPr>
        <w:pStyle w:val="Corps"/>
        <w:numPr>
          <w:ilvl w:val="0"/>
          <w:numId w:val="3"/>
        </w:numPr>
        <w:suppressAutoHyphens/>
        <w:jc w:val="both"/>
        <w:rPr>
          <w:rFonts w:ascii="Arial" w:hAnsi="Arial"/>
          <w:color w:val="00007F"/>
          <w:sz w:val="20"/>
          <w:szCs w:val="20"/>
        </w:rPr>
      </w:pPr>
      <w:r>
        <w:rPr>
          <w:rFonts w:ascii="Arial" w:hAnsi="Arial"/>
          <w:color w:val="000080"/>
          <w:sz w:val="20"/>
          <w:szCs w:val="20"/>
        </w:rPr>
        <w:t>Dossier "base de données" : fichier base.sql contenant les tables et les données de la base  utilisée par l'application web étudiée.</w:t>
      </w:r>
    </w:p>
    <w:p w:rsidR="00712DA7" w:rsidRDefault="00E96CCB">
      <w:pPr>
        <w:pStyle w:val="Corpsdetexte"/>
        <w:numPr>
          <w:ilvl w:val="0"/>
          <w:numId w:val="3"/>
        </w:numPr>
        <w:suppressAutoHyphens/>
        <w:jc w:val="both"/>
        <w:rPr>
          <w:rFonts w:ascii="Arial" w:eastAsia="Arial" w:hAnsi="Arial" w:cs="Arial"/>
          <w:b/>
          <w:bCs/>
          <w:color w:val="000080"/>
          <w:sz w:val="20"/>
          <w:szCs w:val="20"/>
          <w:lang w:val="fr-FR"/>
        </w:rPr>
      </w:pPr>
      <w:r>
        <w:rPr>
          <w:rFonts w:ascii="Arial" w:hAnsi="Arial"/>
          <w:color w:val="00007F"/>
          <w:sz w:val="20"/>
          <w:szCs w:val="20"/>
          <w:lang w:val="fr-FR"/>
        </w:rPr>
        <w:t xml:space="preserve"> Dossier site : arborescence et fichiers de l'application web.</w:t>
      </w:r>
    </w:p>
    <w:p w:rsidR="00712DA7" w:rsidRPr="008E2803" w:rsidRDefault="00E96CCB">
      <w:pPr>
        <w:pStyle w:val="Corps"/>
        <w:suppressAutoHyphens/>
        <w:jc w:val="both"/>
        <w:rPr>
          <w:rFonts w:ascii="Arial" w:hAnsi="Arial"/>
          <w:color w:val="808080" w:themeColor="background1" w:themeShade="80"/>
          <w:sz w:val="20"/>
          <w:szCs w:val="20"/>
        </w:rPr>
      </w:pPr>
      <w:r>
        <w:rPr>
          <w:rFonts w:ascii="Arial" w:eastAsia="Arial" w:hAnsi="Arial" w:cs="Arial"/>
          <w:b/>
          <w:bCs/>
          <w:color w:val="000080"/>
          <w:sz w:val="20"/>
          <w:szCs w:val="20"/>
        </w:rPr>
        <w:t>Préparations</w:t>
      </w:r>
      <w:r w:rsidR="008E2803">
        <w:rPr>
          <w:rFonts w:ascii="Arial" w:eastAsia="Arial" w:hAnsi="Arial" w:cs="Arial"/>
          <w:b/>
          <w:bCs/>
          <w:color w:val="000080"/>
          <w:sz w:val="20"/>
          <w:szCs w:val="20"/>
        </w:rPr>
        <w:t xml:space="preserve"> </w:t>
      </w:r>
      <w:r w:rsidR="008E2803" w:rsidRPr="005E0A7A">
        <w:rPr>
          <w:rFonts w:ascii="Arial" w:eastAsia="Arial" w:hAnsi="Arial" w:cs="Arial"/>
          <w:bCs/>
          <w:color w:val="808080" w:themeColor="background1" w:themeShade="80"/>
          <w:sz w:val="20"/>
          <w:szCs w:val="20"/>
        </w:rPr>
        <w:t xml:space="preserve"> </w:t>
      </w:r>
      <w:proofErr w:type="gramStart"/>
      <w:r w:rsidR="008E2803" w:rsidRPr="005E0A7A">
        <w:rPr>
          <w:rFonts w:ascii="Arial" w:eastAsia="Arial" w:hAnsi="Arial" w:cs="Arial"/>
          <w:bCs/>
          <w:i/>
          <w:color w:val="808080" w:themeColor="background1" w:themeShade="80"/>
          <w:sz w:val="20"/>
          <w:szCs w:val="20"/>
          <w:highlight w:val="yellow"/>
        </w:rPr>
        <w:t>[ ne</w:t>
      </w:r>
      <w:proofErr w:type="gramEnd"/>
      <w:r w:rsidR="008E2803" w:rsidRPr="005E0A7A">
        <w:rPr>
          <w:rFonts w:ascii="Arial" w:eastAsia="Arial" w:hAnsi="Arial" w:cs="Arial"/>
          <w:bCs/>
          <w:i/>
          <w:color w:val="808080" w:themeColor="background1" w:themeShade="80"/>
          <w:sz w:val="20"/>
          <w:szCs w:val="20"/>
          <w:highlight w:val="yellow"/>
        </w:rPr>
        <w:t xml:space="preserve"> pas recréer / importer une base de données si elle a été créée précédemment ]</w:t>
      </w: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Après avoir créé la base de données nommée «</w:t>
      </w:r>
      <w:r>
        <w:rPr>
          <w:rFonts w:ascii="Arial" w:hAnsi="Arial"/>
          <w:b/>
          <w:bCs/>
          <w:color w:val="000080"/>
          <w:sz w:val="20"/>
          <w:szCs w:val="20"/>
        </w:rPr>
        <w:t> resto</w:t>
      </w:r>
      <w:r>
        <w:rPr>
          <w:rFonts w:ascii="Arial" w:hAnsi="Arial"/>
          <w:color w:val="000080"/>
          <w:sz w:val="20"/>
          <w:szCs w:val="20"/>
        </w:rPr>
        <w:t xml:space="preserve"> » (encodage utf8mb4) et importé le fichier </w:t>
      </w:r>
      <w:r>
        <w:rPr>
          <w:rFonts w:ascii="Courier New" w:hAnsi="Courier New"/>
          <w:color w:val="000080"/>
          <w:sz w:val="20"/>
          <w:szCs w:val="20"/>
        </w:rPr>
        <w:t xml:space="preserve">base.sql </w:t>
      </w:r>
      <w:r>
        <w:rPr>
          <w:rFonts w:ascii="Arial" w:hAnsi="Arial"/>
          <w:color w:val="000080"/>
          <w:sz w:val="20"/>
          <w:szCs w:val="20"/>
        </w:rPr>
        <w:t xml:space="preserve">sur PhpMyAdmin, créer un nouveau dossier nommé </w:t>
      </w:r>
      <w:r w:rsidRPr="008E2803">
        <w:rPr>
          <w:rFonts w:ascii="Arial" w:hAnsi="Arial"/>
          <w:b/>
          <w:bCs/>
          <w:color w:val="000080"/>
          <w:sz w:val="20"/>
          <w:szCs w:val="20"/>
          <w:highlight w:val="yellow"/>
        </w:rPr>
        <w:t>MVCTP5</w:t>
      </w:r>
      <w:r>
        <w:rPr>
          <w:rFonts w:ascii="Arial" w:hAnsi="Arial"/>
          <w:color w:val="000080"/>
          <w:sz w:val="20"/>
          <w:szCs w:val="20"/>
        </w:rPr>
        <w:t xml:space="preserve"> à la racine de votre serveur web. Copier le contenu du dossier « </w:t>
      </w:r>
      <w:r>
        <w:rPr>
          <w:rFonts w:ascii="Arial" w:hAnsi="Arial"/>
          <w:b/>
          <w:bCs/>
          <w:color w:val="000080"/>
          <w:sz w:val="20"/>
          <w:szCs w:val="20"/>
        </w:rPr>
        <w:t>site</w:t>
      </w:r>
      <w:r>
        <w:rPr>
          <w:rFonts w:ascii="Arial" w:hAnsi="Arial"/>
          <w:color w:val="000080"/>
          <w:sz w:val="20"/>
          <w:szCs w:val="20"/>
        </w:rPr>
        <w:t xml:space="preserve"> » dans ce </w:t>
      </w:r>
      <w:r w:rsidR="00D65210">
        <w:rPr>
          <w:rFonts w:ascii="Arial" w:hAnsi="Arial"/>
          <w:color w:val="000080"/>
          <w:sz w:val="20"/>
          <w:szCs w:val="20"/>
        </w:rPr>
        <w:t xml:space="preserve">dossier. Importer le dossier </w:t>
      </w:r>
      <w:r w:rsidRPr="008E2803">
        <w:rPr>
          <w:rFonts w:ascii="Arial" w:hAnsi="Arial"/>
          <w:color w:val="000080"/>
          <w:sz w:val="20"/>
          <w:szCs w:val="20"/>
          <w:highlight w:val="yellow"/>
        </w:rPr>
        <w:t>MVCTP</w:t>
      </w:r>
      <w:r w:rsidR="00D65210" w:rsidRPr="008E2803">
        <w:rPr>
          <w:rFonts w:ascii="Arial" w:hAnsi="Arial"/>
          <w:color w:val="000080"/>
          <w:sz w:val="20"/>
          <w:szCs w:val="20"/>
          <w:highlight w:val="yellow"/>
        </w:rPr>
        <w:t>5</w:t>
      </w:r>
      <w:r>
        <w:rPr>
          <w:rFonts w:ascii="Arial" w:hAnsi="Arial"/>
          <w:b/>
          <w:bCs/>
          <w:color w:val="000080"/>
          <w:sz w:val="20"/>
          <w:szCs w:val="20"/>
        </w:rPr>
        <w:t xml:space="preserve"> </w:t>
      </w:r>
      <w:r>
        <w:rPr>
          <w:rFonts w:ascii="Arial" w:hAnsi="Arial"/>
          <w:color w:val="000080"/>
          <w:sz w:val="20"/>
          <w:szCs w:val="20"/>
        </w:rPr>
        <w:t>dans Visual Studio Code.</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pPr>
      <w:r>
        <w:rPr>
          <w:rFonts w:ascii="Arial" w:hAnsi="Arial"/>
          <w:color w:val="000080"/>
          <w:sz w:val="20"/>
          <w:szCs w:val="20"/>
        </w:rPr>
        <w:t>L'arborescence devrait être semblable celle-ci :</w:t>
      </w:r>
    </w:p>
    <w:p w:rsidR="00712DA7" w:rsidRDefault="00D65210">
      <w:pPr>
        <w:pStyle w:val="Corps"/>
        <w:suppressAutoHyphens/>
        <w:jc w:val="center"/>
      </w:pPr>
      <w:r>
        <w:rPr>
          <w:noProof/>
          <w:lang w:eastAsia="fr-FR" w:bidi="ar-SA"/>
        </w:rPr>
        <w:drawing>
          <wp:anchor distT="0" distB="0" distL="0" distR="0" simplePos="0" relativeHeight="251658752" behindDoc="0" locked="0" layoutInCell="1" allowOverlap="1">
            <wp:simplePos x="0" y="0"/>
            <wp:positionH relativeFrom="page">
              <wp:posOffset>3581400</wp:posOffset>
            </wp:positionH>
            <wp:positionV relativeFrom="page">
              <wp:posOffset>6619875</wp:posOffset>
            </wp:positionV>
            <wp:extent cx="1885950" cy="1409700"/>
            <wp:effectExtent l="19050" t="0" r="0" b="0"/>
            <wp:wrapNone/>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srcRect/>
                    <a:stretch>
                      <a:fillRect/>
                    </a:stretch>
                  </pic:blipFill>
                  <pic:spPr bwMode="auto">
                    <a:xfrm>
                      <a:off x="0" y="0"/>
                      <a:ext cx="1885950" cy="1409700"/>
                    </a:xfrm>
                    <a:prstGeom prst="rect">
                      <a:avLst/>
                    </a:prstGeom>
                    <a:solidFill>
                      <a:srgbClr val="FFFFFF"/>
                    </a:solidFill>
                  </pic:spPr>
                </pic:pic>
              </a:graphicData>
            </a:graphic>
          </wp:anchor>
        </w:drawing>
      </w:r>
    </w:p>
    <w:p w:rsidR="00712DA7" w:rsidRDefault="00712DA7">
      <w:pPr>
        <w:pStyle w:val="Corps"/>
        <w:suppressAutoHyphens/>
        <w:jc w:val="center"/>
        <w:rPr>
          <w:rFonts w:ascii="Arial" w:eastAsia="Arial" w:hAnsi="Arial" w:cs="Arial"/>
          <w:color w:val="000080"/>
        </w:rPr>
      </w:pPr>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Courier New" w:eastAsia="Courier New" w:hAnsi="Courier New" w:cs="Courier New"/>
          <w:color w:val="000080"/>
          <w:sz w:val="20"/>
          <w:szCs w:val="20"/>
        </w:rPr>
      </w:pPr>
      <w:r>
        <w:rPr>
          <w:rFonts w:ascii="Arial" w:hAnsi="Arial"/>
          <w:color w:val="000080"/>
          <w:sz w:val="20"/>
          <w:szCs w:val="20"/>
        </w:rPr>
        <w:t xml:space="preserve">Avant de commencer le TP, le site doit être paramétré afin qu'il utilise votre base de données. Dans le script </w:t>
      </w:r>
      <w:proofErr w:type="spellStart"/>
      <w:r>
        <w:rPr>
          <w:rFonts w:ascii="Courier New" w:hAnsi="Courier New"/>
          <w:color w:val="000080"/>
          <w:sz w:val="20"/>
          <w:szCs w:val="20"/>
        </w:rPr>
        <w:t>modele</w:t>
      </w:r>
      <w:proofErr w:type="spellEnd"/>
      <w:r>
        <w:rPr>
          <w:rFonts w:ascii="Courier New" w:hAnsi="Courier New"/>
          <w:color w:val="000080"/>
          <w:sz w:val="20"/>
          <w:szCs w:val="20"/>
        </w:rPr>
        <w:t>/bd.inc.php</w:t>
      </w:r>
      <w:r>
        <w:rPr>
          <w:rFonts w:ascii="Arial" w:hAnsi="Arial"/>
          <w:color w:val="000080"/>
          <w:sz w:val="20"/>
          <w:szCs w:val="20"/>
        </w:rPr>
        <w:t xml:space="preserve">, modifier les lignes suivantes afin d'indiquer les bonnes informations : </w:t>
      </w:r>
    </w:p>
    <w:p w:rsidR="00712DA7" w:rsidRDefault="00E96CCB">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 xml:space="preserve">$login = "votre login </w:t>
      </w:r>
      <w:proofErr w:type="spellStart"/>
      <w:r>
        <w:rPr>
          <w:rFonts w:ascii="Courier New" w:eastAsia="Courier New" w:hAnsi="Courier New" w:cs="Courier New"/>
          <w:color w:val="000080"/>
          <w:sz w:val="20"/>
          <w:szCs w:val="20"/>
        </w:rPr>
        <w:t>mariaDB</w:t>
      </w:r>
      <w:proofErr w:type="spellEnd"/>
      <w:r>
        <w:rPr>
          <w:rFonts w:ascii="Courier New" w:eastAsia="Courier New" w:hAnsi="Courier New" w:cs="Courier New"/>
          <w:color w:val="000080"/>
          <w:sz w:val="20"/>
          <w:szCs w:val="20"/>
        </w:rPr>
        <w:t>";</w:t>
      </w:r>
    </w:p>
    <w:p w:rsidR="00712DA7" w:rsidRDefault="00E96CCB">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w:t>
      </w:r>
      <w:proofErr w:type="spellStart"/>
      <w:r>
        <w:rPr>
          <w:rFonts w:ascii="Courier New" w:eastAsia="Courier New" w:hAnsi="Courier New" w:cs="Courier New"/>
          <w:color w:val="000080"/>
          <w:sz w:val="20"/>
          <w:szCs w:val="20"/>
        </w:rPr>
        <w:t>mdp</w:t>
      </w:r>
      <w:proofErr w:type="spellEnd"/>
      <w:r>
        <w:rPr>
          <w:rFonts w:ascii="Courier New" w:eastAsia="Courier New" w:hAnsi="Courier New" w:cs="Courier New"/>
          <w:color w:val="000080"/>
          <w:sz w:val="20"/>
          <w:szCs w:val="20"/>
        </w:rPr>
        <w:t xml:space="preserve"> = "votre mot de passe </w:t>
      </w:r>
      <w:proofErr w:type="spellStart"/>
      <w:r>
        <w:rPr>
          <w:rFonts w:ascii="Courier New" w:eastAsia="Courier New" w:hAnsi="Courier New" w:cs="Courier New"/>
          <w:color w:val="000080"/>
          <w:sz w:val="20"/>
          <w:szCs w:val="20"/>
        </w:rPr>
        <w:t>mariaDB</w:t>
      </w:r>
      <w:proofErr w:type="spellEnd"/>
      <w:r>
        <w:rPr>
          <w:rFonts w:ascii="Courier New" w:eastAsia="Courier New" w:hAnsi="Courier New" w:cs="Courier New"/>
          <w:color w:val="000080"/>
          <w:sz w:val="20"/>
          <w:szCs w:val="20"/>
        </w:rPr>
        <w:t>";</w:t>
      </w:r>
    </w:p>
    <w:p w:rsidR="00712DA7" w:rsidRDefault="00E96CCB">
      <w:pPr>
        <w:pStyle w:val="Corps"/>
        <w:suppressAutoHyphens/>
        <w:jc w:val="both"/>
        <w:rPr>
          <w:rFonts w:ascii="Courier New" w:hAnsi="Courier New"/>
          <w:color w:val="000080"/>
          <w:sz w:val="20"/>
          <w:szCs w:val="20"/>
        </w:rPr>
      </w:pPr>
      <w:r>
        <w:rPr>
          <w:rFonts w:ascii="Courier New" w:eastAsia="Courier New" w:hAnsi="Courier New" w:cs="Courier New"/>
          <w:color w:val="000080"/>
          <w:sz w:val="20"/>
          <w:szCs w:val="20"/>
        </w:rPr>
        <w:tab/>
        <w:t>$bd = "nom de votre base de donn</w:t>
      </w:r>
      <w:r>
        <w:rPr>
          <w:rFonts w:ascii="Courier New" w:hAnsi="Courier New"/>
          <w:color w:val="000080"/>
          <w:sz w:val="20"/>
          <w:szCs w:val="20"/>
        </w:rPr>
        <w:t>ées";</w:t>
      </w:r>
    </w:p>
    <w:p w:rsidR="00712DA7" w:rsidRDefault="00E96CCB">
      <w:pPr>
        <w:pStyle w:val="Corps"/>
        <w:suppressAutoHyphens/>
        <w:jc w:val="both"/>
        <w:rPr>
          <w:rFonts w:ascii="Arial" w:eastAsia="Arial" w:hAnsi="Arial" w:cs="Arial"/>
          <w:color w:val="000080"/>
          <w:sz w:val="20"/>
          <w:szCs w:val="20"/>
        </w:rPr>
      </w:pPr>
      <w:r>
        <w:rPr>
          <w:rFonts w:ascii="Courier New" w:hAnsi="Courier New"/>
          <w:color w:val="000080"/>
          <w:sz w:val="20"/>
          <w:szCs w:val="20"/>
        </w:rPr>
        <w:tab/>
        <w:t>$serveur = "</w:t>
      </w:r>
      <w:proofErr w:type="spellStart"/>
      <w:r>
        <w:rPr>
          <w:rFonts w:ascii="Courier New" w:hAnsi="Courier New"/>
          <w:color w:val="000080"/>
          <w:sz w:val="20"/>
          <w:szCs w:val="20"/>
        </w:rPr>
        <w:t>localhost</w:t>
      </w:r>
      <w:proofErr w:type="spellEnd"/>
      <w:r>
        <w:rPr>
          <w:rFonts w:ascii="Courier New" w:hAnsi="Courier New"/>
          <w:color w:val="000080"/>
          <w:sz w:val="20"/>
          <w:szCs w:val="20"/>
        </w:rPr>
        <w:t xml:space="preserve">"; //notre </w:t>
      </w:r>
      <w:proofErr w:type="spellStart"/>
      <w:r>
        <w:rPr>
          <w:rFonts w:ascii="Courier New" w:hAnsi="Courier New"/>
          <w:color w:val="000080"/>
          <w:sz w:val="20"/>
          <w:szCs w:val="20"/>
        </w:rPr>
        <w:t>SGBRD</w:t>
      </w:r>
      <w:proofErr w:type="spellEnd"/>
      <w:r>
        <w:rPr>
          <w:rFonts w:ascii="Courier New" w:hAnsi="Courier New"/>
          <w:color w:val="000080"/>
          <w:sz w:val="20"/>
          <w:szCs w:val="20"/>
        </w:rPr>
        <w:t xml:space="preserve"> est exécute en local</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b/>
          <w:bCs/>
          <w:sz w:val="20"/>
          <w:szCs w:val="20"/>
        </w:rPr>
      </w:pPr>
      <w:r>
        <w:rPr>
          <w:rFonts w:ascii="Arial" w:eastAsia="Arial" w:hAnsi="Arial" w:cs="Arial"/>
          <w:color w:val="000080"/>
          <w:sz w:val="20"/>
          <w:szCs w:val="20"/>
        </w:rPr>
        <w:t xml:space="preserve">Afin de mieux voir l'objectif du site, et les différentes fonctionnalités que vous devrez mettre en place tout au long de ces TP, le site final est consultable </w:t>
      </w:r>
      <w:r w:rsidR="00221458">
        <w:rPr>
          <w:rFonts w:ascii="Arial" w:eastAsia="Arial" w:hAnsi="Arial" w:cs="Arial"/>
          <w:color w:val="000080"/>
          <w:sz w:val="20"/>
          <w:szCs w:val="20"/>
        </w:rPr>
        <w:t xml:space="preserve">à </w:t>
      </w:r>
      <w:hyperlink r:id="rId9" w:history="1">
        <w:r w:rsidR="002C79E9">
          <w:rPr>
            <w:rStyle w:val="Lienhypertexte"/>
            <w:rFonts w:ascii="Arial" w:eastAsia="Arial" w:hAnsi="Arial" w:cs="Arial"/>
            <w:b/>
            <w:color w:val="00B0F0"/>
            <w:sz w:val="20"/>
            <w:szCs w:val="20"/>
          </w:rPr>
          <w:t>cette a</w:t>
        </w:r>
        <w:r w:rsidR="002C79E9" w:rsidRPr="008320BE">
          <w:rPr>
            <w:rStyle w:val="Lienhypertexte"/>
            <w:rFonts w:ascii="Arial" w:eastAsia="Arial" w:hAnsi="Arial" w:cs="Arial"/>
            <w:b/>
            <w:color w:val="00B0F0"/>
            <w:sz w:val="20"/>
            <w:szCs w:val="20"/>
          </w:rPr>
          <w:t>dre</w:t>
        </w:r>
        <w:r w:rsidR="002C79E9">
          <w:rPr>
            <w:rStyle w:val="Lienhypertexte"/>
            <w:rFonts w:ascii="Arial" w:eastAsia="Arial" w:hAnsi="Arial" w:cs="Arial"/>
            <w:b/>
            <w:color w:val="00B0F0"/>
            <w:sz w:val="20"/>
            <w:szCs w:val="20"/>
          </w:rPr>
          <w:t>sse</w:t>
        </w:r>
        <w:r w:rsidR="002C79E9" w:rsidRPr="008320BE">
          <w:rPr>
            <w:rStyle w:val="Lienhypertexte"/>
            <w:rFonts w:ascii="Arial" w:eastAsia="Arial" w:hAnsi="Arial" w:cs="Arial"/>
            <w:b/>
            <w:color w:val="00B0F0"/>
            <w:sz w:val="20"/>
            <w:szCs w:val="20"/>
          </w:rPr>
          <w:t>.</w:t>
        </w:r>
      </w:hyperlink>
    </w:p>
    <w:p w:rsidR="00712DA7" w:rsidRDefault="00712DA7">
      <w:pPr>
        <w:pStyle w:val="Corps"/>
        <w:suppressAutoHyphens/>
        <w:jc w:val="both"/>
        <w:rPr>
          <w:b/>
          <w:bCs/>
          <w:sz w:val="20"/>
          <w:szCs w:val="20"/>
        </w:rPr>
      </w:pPr>
    </w:p>
    <w:p w:rsidR="00712DA7" w:rsidRDefault="00E96CCB">
      <w:pPr>
        <w:pStyle w:val="Corps"/>
        <w:suppressAutoHyphens/>
        <w:jc w:val="both"/>
      </w:pPr>
      <w:r>
        <w:rPr>
          <w:rFonts w:ascii="Georgia" w:hAnsi="Georgia"/>
          <w:b/>
          <w:bCs/>
          <w:i/>
          <w:iCs/>
          <w:color w:val="7D9BFF"/>
          <w:sz w:val="26"/>
          <w:szCs w:val="26"/>
        </w:rPr>
        <w:lastRenderedPageBreak/>
        <w:t>A - Analyse du fonctionnement du contrôleur principal</w:t>
      </w:r>
    </w:p>
    <w:p w:rsidR="00712DA7" w:rsidRDefault="00E96CCB">
      <w:pPr>
        <w:pStyle w:val="titreetannexes"/>
        <w:suppressAutoHyphens/>
        <w:rPr>
          <w:color w:val="000080"/>
          <w:sz w:val="20"/>
          <w:szCs w:val="20"/>
        </w:rPr>
      </w:pPr>
      <w:r>
        <w:t>Question 1 - Analyse de l'existant</w:t>
      </w:r>
    </w:p>
    <w:p w:rsidR="00712DA7" w:rsidRDefault="00E96CCB">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 annexes 1, 2 et 3</w:t>
      </w:r>
    </w:p>
    <w:p w:rsidR="00712DA7" w:rsidRDefault="00712DA7">
      <w:pPr>
        <w:pStyle w:val="Corps"/>
        <w:suppressAutoHyphens/>
        <w:jc w:val="both"/>
        <w:rPr>
          <w:rFonts w:ascii="Arial" w:eastAsia="Arial" w:hAnsi="Arial" w:cs="Arial"/>
          <w:color w:val="000080"/>
          <w:sz w:val="20"/>
          <w:szCs w:val="20"/>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hAnsi="Arial"/>
          <w:color w:val="000080"/>
          <w:sz w:val="20"/>
          <w:szCs w:val="20"/>
          <w:lang w:val="fr-FR"/>
        </w:rPr>
      </w:pPr>
      <w:r>
        <w:rPr>
          <w:rFonts w:ascii="Arial" w:hAnsi="Arial"/>
          <w:color w:val="000080"/>
          <w:sz w:val="20"/>
          <w:szCs w:val="20"/>
          <w:lang w:val="fr-FR"/>
        </w:rPr>
        <w:t>Rappel : transmission de paramètres en méthode GET</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Courier New" w:hAnsi="Courier New"/>
          <w:color w:val="000080"/>
          <w:sz w:val="20"/>
          <w:szCs w:val="20"/>
          <w:lang w:val="fr-FR"/>
        </w:rPr>
      </w:pPr>
      <w:r>
        <w:rPr>
          <w:rFonts w:ascii="Arial" w:hAnsi="Arial"/>
          <w:color w:val="000080"/>
          <w:sz w:val="20"/>
          <w:szCs w:val="20"/>
          <w:lang w:val="fr-FR"/>
        </w:rPr>
        <w:t xml:space="preserve">Lorsque des paramètres sont </w:t>
      </w:r>
      <w:proofErr w:type="spellStart"/>
      <w:r>
        <w:rPr>
          <w:rFonts w:ascii="Arial" w:hAnsi="Arial"/>
          <w:color w:val="000080"/>
          <w:sz w:val="20"/>
          <w:szCs w:val="20"/>
          <w:lang w:val="fr-FR"/>
        </w:rPr>
        <w:t>transmits</w:t>
      </w:r>
      <w:proofErr w:type="spellEnd"/>
      <w:r>
        <w:rPr>
          <w:rFonts w:ascii="Arial" w:hAnsi="Arial"/>
          <w:color w:val="000080"/>
          <w:sz w:val="20"/>
          <w:szCs w:val="20"/>
          <w:lang w:val="fr-FR"/>
        </w:rPr>
        <w:t xml:space="preserve"> en méthode GET, ils sont visibles dans la barre d'URL. Les paramètres sont spécifiés en fin d'URL après le point d'interrogation.</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Courier New" w:hAnsi="Courier New"/>
          <w:color w:val="000080"/>
          <w:sz w:val="20"/>
          <w:szCs w:val="20"/>
          <w:lang w:val="fr-FR"/>
        </w:rPr>
        <w:t>http://serveur/dossier/script.php?prenom=jean&amp;age=20</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Courier New" w:hAnsi="Courier New"/>
          <w:color w:val="000080"/>
          <w:sz w:val="20"/>
          <w:szCs w:val="20"/>
          <w:lang w:val="fr-FR"/>
        </w:rPr>
      </w:pPr>
      <w:r>
        <w:rPr>
          <w:rFonts w:ascii="Arial" w:hAnsi="Arial"/>
          <w:color w:val="000080"/>
          <w:sz w:val="20"/>
          <w:szCs w:val="20"/>
          <w:lang w:val="fr-FR"/>
        </w:rPr>
        <w:t xml:space="preserve">Dans l'exemple ci-dessus, les paramètres transmis sont : </w:t>
      </w:r>
      <w:proofErr w:type="spellStart"/>
      <w:r>
        <w:rPr>
          <w:rFonts w:ascii="Courier New" w:hAnsi="Courier New"/>
          <w:color w:val="000080"/>
          <w:sz w:val="20"/>
          <w:szCs w:val="20"/>
          <w:lang w:val="fr-FR"/>
        </w:rPr>
        <w:t>prenom</w:t>
      </w:r>
      <w:proofErr w:type="spellEnd"/>
      <w:r>
        <w:rPr>
          <w:rFonts w:ascii="Arial" w:hAnsi="Arial"/>
          <w:color w:val="000080"/>
          <w:sz w:val="20"/>
          <w:szCs w:val="20"/>
          <w:lang w:val="fr-FR"/>
        </w:rPr>
        <w:t xml:space="preserve"> et </w:t>
      </w:r>
      <w:proofErr w:type="spellStart"/>
      <w:r>
        <w:rPr>
          <w:rFonts w:ascii="Courier New" w:hAnsi="Courier New"/>
          <w:color w:val="000080"/>
          <w:sz w:val="20"/>
          <w:szCs w:val="20"/>
          <w:lang w:val="fr-FR"/>
        </w:rPr>
        <w:t>age</w:t>
      </w:r>
      <w:proofErr w:type="spellEnd"/>
      <w:r>
        <w:rPr>
          <w:rFonts w:ascii="Courier New" w:hAnsi="Courier New"/>
          <w:color w:val="000080"/>
          <w:sz w:val="20"/>
          <w:szCs w:val="20"/>
          <w:lang w:val="fr-FR"/>
        </w:rPr>
        <w:t>.</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Courier New" w:hAnsi="Courier New"/>
          <w:color w:val="000080"/>
          <w:sz w:val="20"/>
          <w:szCs w:val="20"/>
          <w:lang w:val="fr-FR"/>
        </w:rPr>
      </w:pPr>
      <w:proofErr w:type="spellStart"/>
      <w:proofErr w:type="gramStart"/>
      <w:r>
        <w:rPr>
          <w:rFonts w:ascii="Courier New" w:hAnsi="Courier New"/>
          <w:color w:val="000080"/>
          <w:sz w:val="20"/>
          <w:szCs w:val="20"/>
          <w:lang w:val="fr-FR"/>
        </w:rPr>
        <w:t>prenom</w:t>
      </w:r>
      <w:proofErr w:type="spellEnd"/>
      <w:proofErr w:type="gramEnd"/>
      <w:r>
        <w:rPr>
          <w:rFonts w:ascii="Arial" w:hAnsi="Arial"/>
          <w:color w:val="000080"/>
          <w:sz w:val="20"/>
          <w:szCs w:val="20"/>
          <w:lang w:val="fr-FR"/>
        </w:rPr>
        <w:t xml:space="preserve"> a pour valeur </w:t>
      </w:r>
      <w:r>
        <w:rPr>
          <w:rFonts w:ascii="Courier New" w:hAnsi="Courier New"/>
          <w:color w:val="000080"/>
          <w:sz w:val="20"/>
          <w:szCs w:val="20"/>
          <w:lang w:val="fr-FR"/>
        </w:rPr>
        <w:t>jean</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Courier New" w:eastAsia="Courier New" w:hAnsi="Courier New" w:cs="Courier New"/>
          <w:color w:val="000080"/>
          <w:sz w:val="20"/>
          <w:szCs w:val="20"/>
          <w:lang w:val="fr-FR"/>
        </w:rPr>
      </w:pPr>
      <w:proofErr w:type="spellStart"/>
      <w:proofErr w:type="gramStart"/>
      <w:r>
        <w:rPr>
          <w:rFonts w:ascii="Courier New" w:hAnsi="Courier New"/>
          <w:color w:val="000080"/>
          <w:sz w:val="20"/>
          <w:szCs w:val="20"/>
          <w:lang w:val="fr-FR"/>
        </w:rPr>
        <w:t>age</w:t>
      </w:r>
      <w:proofErr w:type="spellEnd"/>
      <w:proofErr w:type="gramEnd"/>
      <w:r>
        <w:rPr>
          <w:rFonts w:ascii="Arial" w:hAnsi="Arial"/>
          <w:color w:val="000080"/>
          <w:sz w:val="20"/>
          <w:szCs w:val="20"/>
          <w:lang w:val="fr-FR"/>
        </w:rPr>
        <w:t xml:space="preserve"> a pour valeur </w:t>
      </w:r>
      <w:r>
        <w:rPr>
          <w:rFonts w:ascii="Courier New" w:hAnsi="Courier New"/>
          <w:color w:val="000080"/>
          <w:sz w:val="20"/>
          <w:szCs w:val="20"/>
          <w:lang w:val="fr-FR"/>
        </w:rPr>
        <w:t>20</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Courier New" w:eastAsia="Courier New" w:hAnsi="Courier New" w:cs="Courier New"/>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Cambria" w:hAnsi="Arial" w:cs="Cambria"/>
          <w:color w:val="000080"/>
          <w:sz w:val="20"/>
          <w:szCs w:val="20"/>
          <w:lang w:val="fr-FR"/>
        </w:rPr>
      </w:pPr>
      <w:r>
        <w:rPr>
          <w:rFonts w:ascii="Arial" w:hAnsi="Arial"/>
          <w:b/>
          <w:bCs/>
          <w:color w:val="000080"/>
          <w:sz w:val="20"/>
          <w:szCs w:val="20"/>
          <w:lang w:val="fr-FR"/>
        </w:rPr>
        <w:t>1.1.</w:t>
      </w:r>
      <w:r>
        <w:rPr>
          <w:rFonts w:ascii="Arial" w:hAnsi="Arial"/>
          <w:color w:val="000080"/>
          <w:sz w:val="20"/>
          <w:szCs w:val="20"/>
          <w:lang w:val="fr-FR"/>
        </w:rPr>
        <w:t xml:space="preserve"> Relever les URL en navigant successivement sur les écrans de connexion, de recherche et d'accueil. </w:t>
      </w:r>
      <w:proofErr w:type="gramStart"/>
      <w:r>
        <w:rPr>
          <w:rFonts w:ascii="Arial" w:hAnsi="Arial"/>
          <w:color w:val="000080"/>
          <w:sz w:val="20"/>
          <w:szCs w:val="20"/>
          <w:lang w:val="fr-FR"/>
        </w:rPr>
        <w:t>indiquer</w:t>
      </w:r>
      <w:proofErr w:type="gramEnd"/>
      <w:r>
        <w:rPr>
          <w:rFonts w:ascii="Arial" w:hAnsi="Arial"/>
          <w:color w:val="000080"/>
          <w:sz w:val="20"/>
          <w:szCs w:val="20"/>
          <w:lang w:val="fr-FR"/>
        </w:rPr>
        <w:t xml:space="preserve"> quelle partie de l'URL change, en spécifiant le nom de paramètre et la valeur envoyés en méthode GET.</w:t>
      </w:r>
    </w:p>
    <w:tbl>
      <w:tblPr>
        <w:tblW w:w="0" w:type="auto"/>
        <w:tblInd w:w="118" w:type="dxa"/>
        <w:tblLayout w:type="fixed"/>
        <w:tblCellMar>
          <w:left w:w="10" w:type="dxa"/>
          <w:right w:w="0" w:type="dxa"/>
        </w:tblCellMar>
        <w:tblLook w:val="0000"/>
      </w:tblPr>
      <w:tblGrid>
        <w:gridCol w:w="1136"/>
        <w:gridCol w:w="4807"/>
        <w:gridCol w:w="1453"/>
        <w:gridCol w:w="1650"/>
      </w:tblGrid>
      <w:tr w:rsidR="00712DA7">
        <w:trPr>
          <w:trHeight w:val="452"/>
        </w:trPr>
        <w:tc>
          <w:tcPr>
            <w:tcW w:w="1136"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E96CCB">
            <w:pPr>
              <w:suppressAutoHyphens/>
              <w:ind w:left="57" w:right="57"/>
              <w:jc w:val="center"/>
              <w:rPr>
                <w:rFonts w:ascii="Arial" w:eastAsia="Cambria" w:hAnsi="Arial" w:cs="Cambria"/>
                <w:color w:val="000080"/>
                <w:sz w:val="20"/>
                <w:szCs w:val="20"/>
                <w:lang w:val="fr-FR"/>
              </w:rPr>
            </w:pPr>
            <w:r>
              <w:rPr>
                <w:rFonts w:ascii="Arial" w:eastAsia="Cambria" w:hAnsi="Arial" w:cs="Cambria"/>
                <w:color w:val="000080"/>
                <w:sz w:val="20"/>
                <w:szCs w:val="20"/>
                <w:lang w:val="fr-FR"/>
              </w:rPr>
              <w:t>Écran</w:t>
            </w:r>
          </w:p>
        </w:tc>
        <w:tc>
          <w:tcPr>
            <w:tcW w:w="4807"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E96CCB">
            <w:pPr>
              <w:tabs>
                <w:tab w:val="left" w:pos="1440"/>
                <w:tab w:val="left" w:pos="2880"/>
                <w:tab w:val="left" w:pos="4320"/>
              </w:tabs>
              <w:suppressAutoHyphens/>
              <w:ind w:left="57" w:right="57"/>
              <w:jc w:val="center"/>
              <w:rPr>
                <w:rFonts w:ascii="Arial" w:eastAsia="Cambria" w:hAnsi="Arial" w:cs="Cambria"/>
                <w:color w:val="000080"/>
                <w:sz w:val="20"/>
                <w:szCs w:val="20"/>
                <w:lang w:val="fr-FR"/>
              </w:rPr>
            </w:pPr>
            <w:r>
              <w:rPr>
                <w:rFonts w:ascii="Arial" w:eastAsia="Cambria" w:hAnsi="Arial" w:cs="Cambria"/>
                <w:color w:val="000080"/>
                <w:sz w:val="20"/>
                <w:szCs w:val="20"/>
                <w:lang w:val="fr-FR"/>
              </w:rPr>
              <w:t>URL</w:t>
            </w:r>
          </w:p>
        </w:tc>
        <w:tc>
          <w:tcPr>
            <w:tcW w:w="1453"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E96CCB">
            <w:pPr>
              <w:tabs>
                <w:tab w:val="left" w:pos="1440"/>
              </w:tabs>
              <w:suppressAutoHyphens/>
              <w:ind w:left="57" w:right="57"/>
              <w:jc w:val="center"/>
              <w:rPr>
                <w:rFonts w:ascii="Arial" w:eastAsia="Cambria" w:hAnsi="Arial" w:cs="Cambria"/>
                <w:color w:val="000080"/>
                <w:sz w:val="20"/>
                <w:szCs w:val="20"/>
                <w:lang w:val="fr-FR"/>
              </w:rPr>
            </w:pPr>
            <w:r>
              <w:rPr>
                <w:rFonts w:ascii="Arial" w:eastAsia="Cambria" w:hAnsi="Arial" w:cs="Cambria"/>
                <w:color w:val="000080"/>
                <w:sz w:val="20"/>
                <w:szCs w:val="20"/>
                <w:lang w:val="fr-FR"/>
              </w:rPr>
              <w:t>Paramètre</w:t>
            </w:r>
          </w:p>
        </w:tc>
        <w:tc>
          <w:tcPr>
            <w:tcW w:w="1650"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E96CCB">
            <w:pPr>
              <w:tabs>
                <w:tab w:val="left" w:pos="1440"/>
              </w:tabs>
              <w:suppressAutoHyphens/>
              <w:ind w:left="57" w:right="57"/>
              <w:jc w:val="center"/>
            </w:pPr>
            <w:r>
              <w:rPr>
                <w:rFonts w:ascii="Arial" w:eastAsia="Cambria" w:hAnsi="Arial" w:cs="Cambria"/>
                <w:color w:val="000080"/>
                <w:sz w:val="20"/>
                <w:szCs w:val="20"/>
                <w:lang w:val="fr-FR"/>
              </w:rPr>
              <w:t>Valeur</w:t>
            </w:r>
          </w:p>
        </w:tc>
      </w:tr>
      <w:tr w:rsidR="00712DA7">
        <w:trPr>
          <w:trHeight w:val="452"/>
        </w:trPr>
        <w:tc>
          <w:tcPr>
            <w:tcW w:w="1136"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E96CCB">
            <w:pPr>
              <w:pStyle w:val="Corps"/>
              <w:suppressAutoHyphens/>
              <w:ind w:left="57" w:right="57"/>
              <w:jc w:val="both"/>
              <w:rPr>
                <w:rFonts w:ascii="Arial" w:hAnsi="Arial"/>
                <w:sz w:val="20"/>
                <w:szCs w:val="20"/>
              </w:rPr>
            </w:pPr>
            <w:r>
              <w:rPr>
                <w:rFonts w:ascii="Arial" w:hAnsi="Arial"/>
                <w:color w:val="000080"/>
                <w:sz w:val="20"/>
                <w:szCs w:val="20"/>
              </w:rPr>
              <w:t>connexion</w:t>
            </w:r>
          </w:p>
        </w:tc>
        <w:tc>
          <w:tcPr>
            <w:tcW w:w="4807"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c>
          <w:tcPr>
            <w:tcW w:w="1453"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c>
          <w:tcPr>
            <w:tcW w:w="1650"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r>
      <w:tr w:rsidR="00712DA7">
        <w:trPr>
          <w:trHeight w:val="452"/>
        </w:trPr>
        <w:tc>
          <w:tcPr>
            <w:tcW w:w="1136"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E96CCB">
            <w:pPr>
              <w:pStyle w:val="Corps"/>
              <w:suppressAutoHyphens/>
              <w:ind w:left="57" w:right="57"/>
              <w:jc w:val="both"/>
              <w:rPr>
                <w:rFonts w:ascii="Arial" w:hAnsi="Arial"/>
                <w:sz w:val="20"/>
                <w:szCs w:val="20"/>
              </w:rPr>
            </w:pPr>
            <w:r>
              <w:rPr>
                <w:rFonts w:ascii="Arial" w:hAnsi="Arial"/>
                <w:color w:val="000080"/>
                <w:sz w:val="20"/>
                <w:szCs w:val="20"/>
              </w:rPr>
              <w:t>recherche</w:t>
            </w:r>
          </w:p>
        </w:tc>
        <w:tc>
          <w:tcPr>
            <w:tcW w:w="4807"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c>
          <w:tcPr>
            <w:tcW w:w="1453"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c>
          <w:tcPr>
            <w:tcW w:w="1650"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r>
      <w:tr w:rsidR="00712DA7">
        <w:trPr>
          <w:trHeight w:val="452"/>
        </w:trPr>
        <w:tc>
          <w:tcPr>
            <w:tcW w:w="1136"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E96CCB">
            <w:pPr>
              <w:pStyle w:val="Corps"/>
              <w:suppressAutoHyphens/>
              <w:ind w:left="57" w:right="57"/>
              <w:jc w:val="both"/>
              <w:rPr>
                <w:rFonts w:ascii="Arial" w:hAnsi="Arial"/>
                <w:sz w:val="20"/>
                <w:szCs w:val="20"/>
              </w:rPr>
            </w:pPr>
            <w:r>
              <w:rPr>
                <w:rFonts w:ascii="Arial" w:hAnsi="Arial"/>
                <w:color w:val="000080"/>
                <w:sz w:val="20"/>
                <w:szCs w:val="20"/>
              </w:rPr>
              <w:t>accueil</w:t>
            </w:r>
          </w:p>
        </w:tc>
        <w:tc>
          <w:tcPr>
            <w:tcW w:w="4807"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c>
          <w:tcPr>
            <w:tcW w:w="1453"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c>
          <w:tcPr>
            <w:tcW w:w="1650" w:type="dxa"/>
            <w:tcBorders>
              <w:top w:val="single" w:sz="8" w:space="0" w:color="000080"/>
              <w:left w:val="single" w:sz="8" w:space="0" w:color="000080"/>
              <w:bottom w:val="single" w:sz="8" w:space="0" w:color="000080"/>
              <w:right w:val="single" w:sz="8" w:space="0" w:color="000080"/>
            </w:tcBorders>
            <w:shd w:val="clear" w:color="auto" w:fill="auto"/>
            <w:vAlign w:val="center"/>
          </w:tcPr>
          <w:p w:rsidR="00712DA7" w:rsidRDefault="00712DA7">
            <w:pPr>
              <w:suppressAutoHyphens/>
              <w:ind w:left="57" w:right="57"/>
              <w:rPr>
                <w:rFonts w:ascii="Arial" w:hAnsi="Arial"/>
                <w:sz w:val="20"/>
                <w:szCs w:val="20"/>
                <w:lang w:val="fr-FR"/>
              </w:rPr>
            </w:pPr>
          </w:p>
        </w:tc>
      </w:tr>
    </w:tbl>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color w:val="000080"/>
          <w:sz w:val="20"/>
          <w:szCs w:val="20"/>
          <w:lang w:val="fr-FR"/>
        </w:rPr>
        <w:t>Le fichier index.php est utilisé par défaut par le serveur web Apache lorsqu'une URL pointant sur un répertoire est appelé par le navigateur. C'est donc lui qui a reçu les paramètres envoyés en méthode GET dans la question 1.1.</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1.2.</w:t>
      </w:r>
      <w:r>
        <w:rPr>
          <w:rFonts w:ascii="Arial" w:hAnsi="Arial"/>
          <w:color w:val="000080"/>
          <w:sz w:val="20"/>
          <w:szCs w:val="20"/>
          <w:lang w:val="fr-FR"/>
        </w:rPr>
        <w:t xml:space="preserve"> A l'aide de l'annexe 1 et de la réponse à la question précédente, indiquer les valeurs pouvant être prises par la variable </w:t>
      </w:r>
      <w:r>
        <w:rPr>
          <w:rFonts w:ascii="Courier New" w:hAnsi="Courier New"/>
          <w:color w:val="000080"/>
          <w:sz w:val="20"/>
          <w:szCs w:val="20"/>
          <w:lang w:val="fr-FR"/>
        </w:rPr>
        <w:t>$action</w:t>
      </w:r>
      <w:r>
        <w:rPr>
          <w:rFonts w:ascii="Arial" w:hAnsi="Arial"/>
          <w:color w:val="000080"/>
          <w:sz w:val="20"/>
          <w:szCs w:val="20"/>
          <w:lang w:val="fr-FR"/>
        </w:rPr>
        <w:t>.</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color w:val="000080"/>
          <w:sz w:val="20"/>
          <w:szCs w:val="20"/>
          <w:lang w:val="fr-FR"/>
        </w:rPr>
        <w:t xml:space="preserve">La fonction </w:t>
      </w:r>
      <w:proofErr w:type="spellStart"/>
      <w:proofErr w:type="gramStart"/>
      <w:r w:rsidR="00D65210" w:rsidRPr="00D65210">
        <w:rPr>
          <w:rFonts w:ascii="Arial" w:hAnsi="Arial"/>
          <w:color w:val="000080"/>
          <w:sz w:val="20"/>
          <w:szCs w:val="20"/>
          <w:lang w:val="fr-FR"/>
        </w:rPr>
        <w:t>redirigeVers</w:t>
      </w:r>
      <w:proofErr w:type="spellEnd"/>
      <w:r>
        <w:rPr>
          <w:rFonts w:ascii="Arial" w:hAnsi="Arial"/>
          <w:color w:val="000080"/>
          <w:sz w:val="20"/>
          <w:szCs w:val="20"/>
          <w:lang w:val="fr-FR"/>
        </w:rPr>
        <w:t>(</w:t>
      </w:r>
      <w:proofErr w:type="gramEnd"/>
      <w:r>
        <w:rPr>
          <w:rFonts w:ascii="Arial" w:hAnsi="Arial"/>
          <w:color w:val="000080"/>
          <w:sz w:val="20"/>
          <w:szCs w:val="20"/>
          <w:lang w:val="fr-FR"/>
        </w:rPr>
        <w:t>) visible en anne</w:t>
      </w:r>
      <w:r w:rsidR="00D65210">
        <w:rPr>
          <w:rFonts w:ascii="Arial" w:hAnsi="Arial"/>
          <w:color w:val="000080"/>
          <w:sz w:val="20"/>
          <w:szCs w:val="20"/>
          <w:lang w:val="fr-FR"/>
        </w:rPr>
        <w:t>xe 2 est appelée par le contrôleur principal de l’application nommé index.php</w:t>
      </w:r>
      <w:r>
        <w:rPr>
          <w:rFonts w:ascii="Arial" w:hAnsi="Arial"/>
          <w:color w:val="000080"/>
          <w:sz w:val="20"/>
          <w:szCs w:val="20"/>
          <w:lang w:val="fr-FR"/>
        </w:rPr>
        <w:t>. Cette fonction a un rôle de routage (d'aiguillage). Elle donne accès aux différents contrôleurs de l'application.</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1.3.</w:t>
      </w:r>
      <w:r>
        <w:rPr>
          <w:rFonts w:ascii="Arial" w:hAnsi="Arial"/>
          <w:color w:val="000080"/>
          <w:sz w:val="20"/>
          <w:szCs w:val="20"/>
          <w:lang w:val="fr-FR"/>
        </w:rPr>
        <w:t xml:space="preserve"> Schématiser la structure de la variable $</w:t>
      </w:r>
      <w:proofErr w:type="spellStart"/>
      <w:r>
        <w:rPr>
          <w:rFonts w:ascii="Arial" w:hAnsi="Arial"/>
          <w:color w:val="000080"/>
          <w:sz w:val="20"/>
          <w:szCs w:val="20"/>
          <w:lang w:val="fr-FR"/>
        </w:rPr>
        <w:t>lesActions</w:t>
      </w:r>
      <w:proofErr w:type="spellEnd"/>
      <w:r>
        <w:rPr>
          <w:rFonts w:ascii="Arial" w:hAnsi="Arial"/>
          <w:color w:val="000080"/>
          <w:sz w:val="20"/>
          <w:szCs w:val="20"/>
          <w:lang w:val="fr-FR"/>
        </w:rPr>
        <w:t xml:space="preserve"> créée dans la fonction </w:t>
      </w:r>
      <w:proofErr w:type="spellStart"/>
      <w:proofErr w:type="gramStart"/>
      <w:r w:rsidR="00D65210" w:rsidRPr="00D65210">
        <w:rPr>
          <w:rFonts w:ascii="Arial" w:hAnsi="Arial"/>
          <w:color w:val="000080"/>
          <w:sz w:val="20"/>
          <w:szCs w:val="20"/>
          <w:lang w:val="fr-FR"/>
        </w:rPr>
        <w:t>redirigeVers</w:t>
      </w:r>
      <w:proofErr w:type="spellEnd"/>
      <w:r>
        <w:rPr>
          <w:rFonts w:ascii="Arial" w:hAnsi="Arial"/>
          <w:color w:val="000080"/>
          <w:sz w:val="20"/>
          <w:szCs w:val="20"/>
          <w:lang w:val="fr-FR"/>
        </w:rPr>
        <w:t>(</w:t>
      </w:r>
      <w:proofErr w:type="gramEnd"/>
      <w:r>
        <w:rPr>
          <w:rFonts w:ascii="Arial" w:hAnsi="Arial"/>
          <w:color w:val="000080"/>
          <w:sz w:val="20"/>
          <w:szCs w:val="20"/>
          <w:lang w:val="fr-FR"/>
        </w:rPr>
        <w:t>).</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1.4.</w:t>
      </w:r>
      <w:r>
        <w:rPr>
          <w:rFonts w:ascii="Arial" w:hAnsi="Arial"/>
          <w:color w:val="000080"/>
          <w:sz w:val="20"/>
          <w:szCs w:val="20"/>
          <w:lang w:val="fr-FR"/>
        </w:rPr>
        <w:t xml:space="preserve"> Quelle partie de cette structure est similaire aux donnés trouvées en question 1.1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Courier New" w:hAnsi="Courier New"/>
          <w:color w:val="000080"/>
          <w:sz w:val="20"/>
          <w:szCs w:val="20"/>
          <w:lang w:val="fr-FR"/>
        </w:rPr>
      </w:pPr>
      <w:r>
        <w:rPr>
          <w:rFonts w:ascii="Arial" w:hAnsi="Arial"/>
          <w:color w:val="000080"/>
          <w:sz w:val="20"/>
          <w:szCs w:val="20"/>
          <w:lang w:val="fr-FR"/>
        </w:rPr>
        <w:t>Lorsque l'on accède à la variable $</w:t>
      </w:r>
      <w:proofErr w:type="spellStart"/>
      <w:r>
        <w:rPr>
          <w:rFonts w:ascii="Arial" w:hAnsi="Arial"/>
          <w:color w:val="000080"/>
          <w:sz w:val="20"/>
          <w:szCs w:val="20"/>
          <w:lang w:val="fr-FR"/>
        </w:rPr>
        <w:t>lesActions</w:t>
      </w:r>
      <w:proofErr w:type="spellEnd"/>
      <w:r>
        <w:rPr>
          <w:rFonts w:ascii="Arial" w:hAnsi="Arial"/>
          <w:color w:val="000080"/>
          <w:sz w:val="20"/>
          <w:szCs w:val="20"/>
          <w:lang w:val="fr-FR"/>
        </w:rPr>
        <w:t>, on peut à partir d'une action obtenir un nom de fichier. Par exemple l'instruction suivante place la chaîne "listeRestos.php" dans la variable $fichier.</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Courier New" w:hAnsi="Courier New"/>
          <w:color w:val="000080"/>
          <w:sz w:val="20"/>
          <w:szCs w:val="20"/>
          <w:lang w:val="fr-FR"/>
        </w:rPr>
        <w:t>$fichier = $</w:t>
      </w:r>
      <w:proofErr w:type="spellStart"/>
      <w:proofErr w:type="gramStart"/>
      <w:r>
        <w:rPr>
          <w:rFonts w:ascii="Courier New" w:hAnsi="Courier New"/>
          <w:color w:val="000080"/>
          <w:sz w:val="20"/>
          <w:szCs w:val="20"/>
          <w:lang w:val="fr-FR"/>
        </w:rPr>
        <w:t>lesActions</w:t>
      </w:r>
      <w:proofErr w:type="spellEnd"/>
      <w:r>
        <w:rPr>
          <w:rFonts w:ascii="Courier New" w:hAnsi="Courier New"/>
          <w:color w:val="000080"/>
          <w:sz w:val="20"/>
          <w:szCs w:val="20"/>
          <w:lang w:val="fr-FR"/>
        </w:rPr>
        <w:t>[</w:t>
      </w:r>
      <w:proofErr w:type="gramEnd"/>
      <w:r>
        <w:rPr>
          <w:rFonts w:ascii="Courier New" w:hAnsi="Courier New"/>
          <w:color w:val="000080"/>
          <w:sz w:val="20"/>
          <w:szCs w:val="20"/>
          <w:lang w:val="fr-FR"/>
        </w:rPr>
        <w:t>'liste'];</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1.5.</w:t>
      </w:r>
      <w:r>
        <w:rPr>
          <w:rFonts w:ascii="Arial" w:hAnsi="Arial"/>
          <w:color w:val="000080"/>
          <w:sz w:val="20"/>
          <w:szCs w:val="20"/>
          <w:lang w:val="fr-FR"/>
        </w:rPr>
        <w:t xml:space="preserve"> À partir de vos réponses aux questions précédentes, indiquer quelles valeurs peuvent être transmises à la fonction </w:t>
      </w:r>
      <w:proofErr w:type="spellStart"/>
      <w:proofErr w:type="gramStart"/>
      <w:r w:rsidR="0077443C" w:rsidRPr="00D65210">
        <w:rPr>
          <w:rFonts w:ascii="Arial" w:hAnsi="Arial"/>
          <w:color w:val="000080"/>
          <w:sz w:val="20"/>
          <w:szCs w:val="20"/>
          <w:lang w:val="fr-FR"/>
        </w:rPr>
        <w:t>redirigeVers</w:t>
      </w:r>
      <w:proofErr w:type="spellEnd"/>
      <w:r>
        <w:rPr>
          <w:rFonts w:ascii="Arial" w:hAnsi="Arial"/>
          <w:color w:val="000080"/>
          <w:sz w:val="20"/>
          <w:szCs w:val="20"/>
          <w:lang w:val="fr-FR"/>
        </w:rPr>
        <w:t>(</w:t>
      </w:r>
      <w:proofErr w:type="gramEnd"/>
      <w:r>
        <w:rPr>
          <w:rFonts w:ascii="Arial" w:hAnsi="Arial"/>
          <w:color w:val="000080"/>
          <w:sz w:val="20"/>
          <w:szCs w:val="20"/>
          <w:lang w:val="fr-FR"/>
        </w:rPr>
        <w:t>)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1.6.</w:t>
      </w:r>
      <w:r>
        <w:rPr>
          <w:rFonts w:ascii="Arial" w:hAnsi="Arial"/>
          <w:color w:val="000080"/>
          <w:sz w:val="20"/>
          <w:szCs w:val="20"/>
          <w:lang w:val="fr-FR"/>
        </w:rPr>
        <w:t xml:space="preserve"> Pour chacune des valeurs transmises à la fonction indiquer quelle sera la valeur retournée.</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1.7.</w:t>
      </w:r>
      <w:r>
        <w:rPr>
          <w:rFonts w:ascii="Arial" w:hAnsi="Arial"/>
          <w:color w:val="000080"/>
          <w:sz w:val="20"/>
          <w:szCs w:val="20"/>
          <w:lang w:val="fr-FR"/>
        </w:rPr>
        <w:t xml:space="preserve"> Que se passe-t-il si l'action transmise a la fonction </w:t>
      </w:r>
      <w:proofErr w:type="spellStart"/>
      <w:proofErr w:type="gramStart"/>
      <w:r w:rsidR="0077443C" w:rsidRPr="00D65210">
        <w:rPr>
          <w:rFonts w:ascii="Arial" w:hAnsi="Arial"/>
          <w:color w:val="000080"/>
          <w:sz w:val="20"/>
          <w:szCs w:val="20"/>
          <w:lang w:val="fr-FR"/>
        </w:rPr>
        <w:t>redirigeVers</w:t>
      </w:r>
      <w:proofErr w:type="spellEnd"/>
      <w:r>
        <w:rPr>
          <w:rFonts w:ascii="Arial" w:hAnsi="Arial"/>
          <w:color w:val="000080"/>
          <w:sz w:val="20"/>
          <w:szCs w:val="20"/>
          <w:lang w:val="fr-FR"/>
        </w:rPr>
        <w:t>(</w:t>
      </w:r>
      <w:proofErr w:type="gramEnd"/>
      <w:r>
        <w:rPr>
          <w:rFonts w:ascii="Arial" w:hAnsi="Arial"/>
          <w:color w:val="000080"/>
          <w:sz w:val="20"/>
          <w:szCs w:val="20"/>
          <w:lang w:val="fr-FR"/>
        </w:rPr>
        <w:t>) n'existe pas dans la variable $</w:t>
      </w:r>
      <w:proofErr w:type="spellStart"/>
      <w:r>
        <w:rPr>
          <w:rFonts w:ascii="Arial" w:hAnsi="Arial"/>
          <w:color w:val="000080"/>
          <w:sz w:val="20"/>
          <w:szCs w:val="20"/>
          <w:lang w:val="fr-FR"/>
        </w:rPr>
        <w:t>lesActions</w:t>
      </w:r>
      <w:proofErr w:type="spellEnd"/>
      <w:r>
        <w:rPr>
          <w:rFonts w:ascii="Arial" w:hAnsi="Arial"/>
          <w:color w:val="000080"/>
          <w:sz w:val="20"/>
          <w:szCs w:val="20"/>
          <w:lang w:val="fr-FR"/>
        </w:rPr>
        <w:t xml:space="preserve"> ? Quelle valeur est retournée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hAnsi="Arial"/>
          <w:color w:val="000080"/>
          <w:sz w:val="20"/>
          <w:szCs w:val="20"/>
          <w:lang w:val="fr-FR"/>
        </w:rPr>
      </w:pPr>
      <w:r>
        <w:rPr>
          <w:rFonts w:ascii="Arial" w:hAnsi="Arial"/>
          <w:color w:val="000080"/>
          <w:sz w:val="20"/>
          <w:szCs w:val="20"/>
          <w:lang w:val="fr-FR"/>
        </w:rPr>
        <w:t xml:space="preserve">Lorsque la fonction </w:t>
      </w:r>
      <w:proofErr w:type="spellStart"/>
      <w:proofErr w:type="gramStart"/>
      <w:r w:rsidR="0077443C" w:rsidRPr="00D65210">
        <w:rPr>
          <w:rFonts w:ascii="Arial" w:hAnsi="Arial"/>
          <w:color w:val="000080"/>
          <w:sz w:val="20"/>
          <w:szCs w:val="20"/>
          <w:lang w:val="fr-FR"/>
        </w:rPr>
        <w:t>redirigeVers</w:t>
      </w:r>
      <w:proofErr w:type="spellEnd"/>
      <w:r>
        <w:rPr>
          <w:rFonts w:ascii="Arial" w:hAnsi="Arial"/>
          <w:color w:val="000080"/>
          <w:sz w:val="20"/>
          <w:szCs w:val="20"/>
          <w:lang w:val="fr-FR"/>
        </w:rPr>
        <w:t>(</w:t>
      </w:r>
      <w:proofErr w:type="gramEnd"/>
      <w:r>
        <w:rPr>
          <w:rFonts w:ascii="Arial" w:hAnsi="Arial"/>
          <w:color w:val="000080"/>
          <w:sz w:val="20"/>
          <w:szCs w:val="20"/>
          <w:lang w:val="fr-FR"/>
        </w:rPr>
        <w:t>) est appelée dans le fichier index.php, elle retourne le nom d'un fichier contrôleur à inclure. Les deux lignes suivantes issues du script index.php prennent en charge la sélection du contrôleur demandé, et son chargement.</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hAnsi="Arial"/>
          <w:color w:val="000080"/>
          <w:sz w:val="20"/>
          <w:szCs w:val="20"/>
          <w:lang w:val="fr-FR"/>
        </w:rPr>
      </w:pPr>
      <w:r>
        <w:rPr>
          <w:rFonts w:ascii="Arial" w:hAnsi="Arial"/>
          <w:color w:val="000080"/>
          <w:sz w:val="20"/>
          <w:szCs w:val="20"/>
          <w:lang w:val="fr-FR"/>
        </w:rPr>
        <w:lastRenderedPageBreak/>
        <w:t xml:space="preserve">$fichier = </w:t>
      </w:r>
      <w:proofErr w:type="spellStart"/>
      <w:proofErr w:type="gramStart"/>
      <w:r w:rsidR="0077443C">
        <w:rPr>
          <w:rFonts w:ascii="Arial" w:hAnsi="Arial"/>
          <w:color w:val="000080"/>
          <w:sz w:val="20"/>
          <w:szCs w:val="20"/>
          <w:lang w:val="fr-FR"/>
        </w:rPr>
        <w:t>r</w:t>
      </w:r>
      <w:r w:rsidR="0077443C" w:rsidRPr="00D65210">
        <w:rPr>
          <w:rFonts w:ascii="Arial" w:hAnsi="Arial"/>
          <w:color w:val="000080"/>
          <w:sz w:val="20"/>
          <w:szCs w:val="20"/>
          <w:lang w:val="fr-FR"/>
        </w:rPr>
        <w:t>edirigeVers</w:t>
      </w:r>
      <w:proofErr w:type="spellEnd"/>
      <w:r>
        <w:rPr>
          <w:rFonts w:ascii="Arial" w:hAnsi="Arial"/>
          <w:color w:val="000080"/>
          <w:sz w:val="20"/>
          <w:szCs w:val="20"/>
          <w:lang w:val="fr-FR"/>
        </w:rPr>
        <w:t>(</w:t>
      </w:r>
      <w:proofErr w:type="gramEnd"/>
      <w:r>
        <w:rPr>
          <w:rFonts w:ascii="Arial" w:hAnsi="Arial"/>
          <w:color w:val="000080"/>
          <w:sz w:val="20"/>
          <w:szCs w:val="20"/>
          <w:lang w:val="fr-FR"/>
        </w:rPr>
        <w:t>$action);</w:t>
      </w:r>
    </w:p>
    <w:p w:rsidR="00712DA7" w:rsidRDefault="0077443C">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roofErr w:type="spellStart"/>
      <w:r>
        <w:rPr>
          <w:rFonts w:ascii="Arial" w:hAnsi="Arial"/>
          <w:color w:val="000080"/>
          <w:sz w:val="20"/>
          <w:szCs w:val="20"/>
          <w:lang w:val="fr-FR"/>
        </w:rPr>
        <w:t>include</w:t>
      </w:r>
      <w:proofErr w:type="spellEnd"/>
      <w:r>
        <w:rPr>
          <w:rFonts w:ascii="Arial" w:hAnsi="Arial"/>
          <w:color w:val="000080"/>
          <w:sz w:val="20"/>
          <w:szCs w:val="20"/>
          <w:lang w:val="fr-FR"/>
        </w:rPr>
        <w:t xml:space="preserve"> </w:t>
      </w:r>
      <w:proofErr w:type="gramStart"/>
      <w:r>
        <w:rPr>
          <w:rFonts w:ascii="Arial" w:hAnsi="Arial"/>
          <w:color w:val="000080"/>
          <w:sz w:val="20"/>
          <w:szCs w:val="20"/>
          <w:lang w:val="fr-FR"/>
        </w:rPr>
        <w:t>RACINE .</w:t>
      </w:r>
      <w:proofErr w:type="gramEnd"/>
      <w:r>
        <w:rPr>
          <w:rFonts w:ascii="Arial" w:hAnsi="Arial"/>
          <w:color w:val="000080"/>
          <w:sz w:val="20"/>
          <w:szCs w:val="20"/>
          <w:lang w:val="fr-FR"/>
        </w:rPr>
        <w:t xml:space="preserve"> "</w:t>
      </w:r>
      <w:r w:rsidR="00E96CCB">
        <w:rPr>
          <w:rFonts w:ascii="Arial" w:hAnsi="Arial"/>
          <w:color w:val="000080"/>
          <w:sz w:val="20"/>
          <w:szCs w:val="20"/>
          <w:lang w:val="fr-FR"/>
        </w:rPr>
        <w:t>/</w:t>
      </w:r>
      <w:proofErr w:type="spellStart"/>
      <w:r w:rsidR="00E96CCB">
        <w:rPr>
          <w:rFonts w:ascii="Arial" w:hAnsi="Arial"/>
          <w:color w:val="000080"/>
          <w:sz w:val="20"/>
          <w:szCs w:val="20"/>
          <w:lang w:val="fr-FR"/>
        </w:rPr>
        <w:t>controleur</w:t>
      </w:r>
      <w:proofErr w:type="spellEnd"/>
      <w:r w:rsidR="00E96CCB">
        <w:rPr>
          <w:rFonts w:ascii="Arial" w:hAnsi="Arial"/>
          <w:color w:val="000080"/>
          <w:sz w:val="20"/>
          <w:szCs w:val="20"/>
          <w:lang w:val="fr-FR"/>
        </w:rPr>
        <w:t>/$fichier";</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1.8.</w:t>
      </w:r>
      <w:r>
        <w:rPr>
          <w:rFonts w:ascii="Arial" w:hAnsi="Arial"/>
          <w:color w:val="000080"/>
          <w:sz w:val="20"/>
          <w:szCs w:val="20"/>
          <w:lang w:val="fr-FR"/>
        </w:rPr>
        <w:t xml:space="preserve"> Après avoir consulté l'annexe 3, expliquer à quoi sert la condition utilisant l'instruction </w:t>
      </w:r>
      <w:proofErr w:type="spellStart"/>
      <w:r>
        <w:rPr>
          <w:rFonts w:ascii="Arial" w:hAnsi="Arial"/>
          <w:color w:val="000080"/>
          <w:sz w:val="20"/>
          <w:szCs w:val="20"/>
          <w:lang w:val="fr-FR"/>
        </w:rPr>
        <w:t>array_key_</w:t>
      </w:r>
      <w:proofErr w:type="gramStart"/>
      <w:r>
        <w:rPr>
          <w:rFonts w:ascii="Arial" w:hAnsi="Arial"/>
          <w:color w:val="000080"/>
          <w:sz w:val="20"/>
          <w:szCs w:val="20"/>
          <w:lang w:val="fr-FR"/>
        </w:rPr>
        <w:t>exists</w:t>
      </w:r>
      <w:proofErr w:type="spellEnd"/>
      <w:r>
        <w:rPr>
          <w:rFonts w:ascii="Arial" w:hAnsi="Arial"/>
          <w:color w:val="000080"/>
          <w:sz w:val="20"/>
          <w:szCs w:val="20"/>
          <w:lang w:val="fr-FR"/>
        </w:rPr>
        <w:t>(</w:t>
      </w:r>
      <w:proofErr w:type="gramEnd"/>
      <w:r>
        <w:rPr>
          <w:rFonts w:ascii="Arial" w:hAnsi="Arial"/>
          <w:color w:val="000080"/>
          <w:sz w:val="20"/>
          <w:szCs w:val="20"/>
          <w:lang w:val="fr-FR"/>
        </w:rPr>
        <w:t xml:space="preserve">) dans la fonction </w:t>
      </w:r>
      <w:proofErr w:type="spellStart"/>
      <w:r w:rsidR="0077443C" w:rsidRPr="00D65210">
        <w:rPr>
          <w:rFonts w:ascii="Arial" w:hAnsi="Arial"/>
          <w:color w:val="000080"/>
          <w:sz w:val="20"/>
          <w:szCs w:val="20"/>
          <w:lang w:val="fr-FR"/>
        </w:rPr>
        <w:t>redirigeVers</w:t>
      </w:r>
      <w:proofErr w:type="spellEnd"/>
      <w:r>
        <w:rPr>
          <w:rFonts w:ascii="Arial" w:hAnsi="Arial"/>
          <w:color w:val="000080"/>
          <w:sz w:val="20"/>
          <w:szCs w:val="20"/>
          <w:lang w:val="fr-FR"/>
        </w:rPr>
        <w:t>().</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 xml:space="preserve">1.9. </w:t>
      </w:r>
      <w:r>
        <w:rPr>
          <w:rFonts w:ascii="Arial" w:hAnsi="Arial"/>
          <w:color w:val="000080"/>
          <w:sz w:val="20"/>
          <w:szCs w:val="20"/>
          <w:lang w:val="fr-FR"/>
        </w:rPr>
        <w:t>Quel script contrôleur est appelé par index.php lorsque la variable GET action n'est pas renseignée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b/>
          <w:bCs/>
          <w:color w:val="000080"/>
          <w:sz w:val="20"/>
          <w:szCs w:val="20"/>
          <w:lang w:val="fr-FR"/>
        </w:rPr>
        <w:t>1.10.</w:t>
      </w:r>
      <w:r>
        <w:rPr>
          <w:rFonts w:ascii="Arial" w:hAnsi="Arial"/>
          <w:color w:val="000080"/>
          <w:sz w:val="20"/>
          <w:szCs w:val="20"/>
          <w:lang w:val="fr-FR"/>
        </w:rPr>
        <w:t xml:space="preserve"> Quel script contrôleur est appelé par index.php lorsque la variable GET action contient le mot clé "liste"</w:t>
      </w:r>
      <w:r w:rsidR="0077443C">
        <w:rPr>
          <w:rFonts w:ascii="Arial" w:hAnsi="Arial"/>
          <w:color w:val="000080"/>
          <w:sz w:val="20"/>
          <w:szCs w:val="20"/>
          <w:lang w:val="fr-FR"/>
        </w:rPr>
        <w:t>.</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lang w:val="fr-FR"/>
        </w:rPr>
      </w:pPr>
    </w:p>
    <w:p w:rsidR="00712DA7" w:rsidRDefault="00E96CCB">
      <w:pPr>
        <w:pStyle w:val="titreetannexes"/>
        <w:pageBreakBefore/>
        <w:suppressAutoHyphens/>
        <w:rPr>
          <w:color w:val="000080"/>
          <w:sz w:val="20"/>
          <w:szCs w:val="20"/>
        </w:rPr>
      </w:pPr>
      <w:r>
        <w:lastRenderedPageBreak/>
        <w:t>Synthèse</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hAnsi="Arial"/>
          <w:color w:val="000080"/>
          <w:sz w:val="20"/>
          <w:szCs w:val="20"/>
          <w:lang w:val="fr-FR"/>
        </w:rPr>
      </w:pPr>
      <w:r>
        <w:rPr>
          <w:rFonts w:ascii="Arial" w:hAnsi="Arial"/>
          <w:color w:val="000080"/>
          <w:sz w:val="20"/>
          <w:szCs w:val="20"/>
          <w:lang w:val="fr-FR"/>
        </w:rPr>
        <w:t xml:space="preserve">La variable </w:t>
      </w:r>
      <w:r>
        <w:rPr>
          <w:rFonts w:ascii="Courier New" w:hAnsi="Courier New"/>
          <w:color w:val="000080"/>
          <w:sz w:val="20"/>
          <w:szCs w:val="20"/>
          <w:lang w:val="fr-FR"/>
        </w:rPr>
        <w:t>$</w:t>
      </w:r>
      <w:proofErr w:type="spellStart"/>
      <w:r>
        <w:rPr>
          <w:rFonts w:ascii="Courier New" w:hAnsi="Courier New"/>
          <w:color w:val="000080"/>
          <w:sz w:val="20"/>
          <w:szCs w:val="20"/>
          <w:lang w:val="fr-FR"/>
        </w:rPr>
        <w:t>lesActions</w:t>
      </w:r>
      <w:proofErr w:type="spellEnd"/>
      <w:r>
        <w:rPr>
          <w:rFonts w:ascii="Arial" w:hAnsi="Arial"/>
          <w:color w:val="000080"/>
          <w:sz w:val="20"/>
          <w:szCs w:val="20"/>
          <w:lang w:val="fr-FR"/>
        </w:rPr>
        <w:t xml:space="preserve"> de la fonction </w:t>
      </w:r>
      <w:proofErr w:type="spellStart"/>
      <w:proofErr w:type="gramStart"/>
      <w:r w:rsidR="0077443C" w:rsidRPr="0077443C">
        <w:rPr>
          <w:rFonts w:ascii="Courier New" w:hAnsi="Courier New"/>
          <w:color w:val="000080"/>
          <w:sz w:val="20"/>
          <w:szCs w:val="20"/>
          <w:lang w:val="fr-FR"/>
        </w:rPr>
        <w:t>redirigeVers</w:t>
      </w:r>
      <w:proofErr w:type="spellEnd"/>
      <w:r>
        <w:rPr>
          <w:rFonts w:ascii="Courier New" w:hAnsi="Courier New"/>
          <w:color w:val="000080"/>
          <w:sz w:val="20"/>
          <w:szCs w:val="20"/>
          <w:lang w:val="fr-FR"/>
        </w:rPr>
        <w:t>(</w:t>
      </w:r>
      <w:proofErr w:type="gramEnd"/>
      <w:r>
        <w:rPr>
          <w:rFonts w:ascii="Courier New" w:hAnsi="Courier New"/>
          <w:color w:val="000080"/>
          <w:sz w:val="20"/>
          <w:szCs w:val="20"/>
          <w:lang w:val="fr-FR"/>
        </w:rPr>
        <w:t>)</w:t>
      </w:r>
      <w:r>
        <w:rPr>
          <w:rFonts w:ascii="Arial" w:hAnsi="Arial"/>
          <w:color w:val="000080"/>
          <w:sz w:val="20"/>
          <w:szCs w:val="20"/>
          <w:lang w:val="fr-FR"/>
        </w:rPr>
        <w:t xml:space="preserve"> contient l'ensemble des contrôleurs accessibles sur le site. Un contrôleur est l'élément central d'une fonctionnalité. </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color w:val="000080"/>
          <w:sz w:val="20"/>
          <w:szCs w:val="20"/>
          <w:lang w:val="fr-FR"/>
        </w:rPr>
        <w:t xml:space="preserve">Lorsqu'une nouvelle fonctionnalité est développée sur l'application, il faut l'intégrer au contrôleur principal en ajoutant une nouvelle valeur dans la variable </w:t>
      </w:r>
      <w:r>
        <w:rPr>
          <w:rFonts w:ascii="Courier New" w:hAnsi="Courier New"/>
          <w:color w:val="000080"/>
          <w:sz w:val="20"/>
          <w:szCs w:val="20"/>
          <w:lang w:val="fr-FR"/>
        </w:rPr>
        <w:t>$</w:t>
      </w:r>
      <w:proofErr w:type="spellStart"/>
      <w:r>
        <w:rPr>
          <w:rFonts w:ascii="Courier New" w:hAnsi="Courier New"/>
          <w:color w:val="000080"/>
          <w:sz w:val="20"/>
          <w:szCs w:val="20"/>
          <w:lang w:val="fr-FR"/>
        </w:rPr>
        <w:t>lesActions</w:t>
      </w:r>
      <w:proofErr w:type="spellEnd"/>
      <w:r>
        <w:rPr>
          <w:rFonts w:ascii="Arial" w:hAnsi="Arial"/>
          <w:color w:val="000080"/>
          <w:sz w:val="20"/>
          <w:szCs w:val="20"/>
          <w:lang w:val="fr-FR"/>
        </w:rPr>
        <w:t xml:space="preserve">.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Pr="00B95A59"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lang w:val="fr-FR"/>
        </w:rPr>
      </w:pPr>
      <w:r>
        <w:rPr>
          <w:rFonts w:ascii="Arial" w:hAnsi="Arial"/>
          <w:color w:val="000080"/>
          <w:sz w:val="20"/>
          <w:szCs w:val="20"/>
          <w:lang w:val="fr-FR"/>
        </w:rPr>
        <w:t xml:space="preserve">Chaque clé dans la variable </w:t>
      </w:r>
      <w:r>
        <w:rPr>
          <w:rFonts w:ascii="Courier New" w:hAnsi="Courier New"/>
          <w:color w:val="000080"/>
          <w:sz w:val="20"/>
          <w:szCs w:val="20"/>
          <w:lang w:val="fr-FR"/>
        </w:rPr>
        <w:t>$</w:t>
      </w:r>
      <w:proofErr w:type="spellStart"/>
      <w:r>
        <w:rPr>
          <w:rFonts w:ascii="Courier New" w:hAnsi="Courier New"/>
          <w:color w:val="000080"/>
          <w:sz w:val="20"/>
          <w:szCs w:val="20"/>
          <w:lang w:val="fr-FR"/>
        </w:rPr>
        <w:t>lesActions</w:t>
      </w:r>
      <w:proofErr w:type="spellEnd"/>
      <w:r>
        <w:rPr>
          <w:rFonts w:ascii="Arial" w:hAnsi="Arial"/>
          <w:color w:val="000080"/>
          <w:sz w:val="20"/>
          <w:szCs w:val="20"/>
          <w:lang w:val="fr-FR"/>
        </w:rPr>
        <w:t xml:space="preserve"> est unique et correspond à un script contrôleur.</w:t>
      </w:r>
    </w:p>
    <w:p w:rsidR="00712DA7" w:rsidRDefault="007B0D24">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center"/>
        <w:rPr>
          <w:rFonts w:ascii="Arial" w:hAnsi="Arial"/>
          <w:i/>
          <w:iCs/>
          <w:color w:val="000080"/>
          <w:sz w:val="20"/>
          <w:szCs w:val="20"/>
          <w:lang w:val="fr-FR"/>
        </w:rPr>
      </w:pPr>
      <w:r>
        <w:rPr>
          <w:noProof/>
          <w:lang w:val="fr-FR" w:eastAsia="fr-FR" w:bidi="ar-SA"/>
        </w:rPr>
        <w:drawing>
          <wp:inline distT="0" distB="0" distL="0" distR="0">
            <wp:extent cx="4038600" cy="28575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38600" cy="2857500"/>
                    </a:xfrm>
                    <a:prstGeom prst="rect">
                      <a:avLst/>
                    </a:prstGeom>
                    <a:solidFill>
                      <a:srgbClr val="FFFFFF"/>
                    </a:solidFill>
                    <a:ln w="3175" cmpd="sng">
                      <a:solidFill>
                        <a:srgbClr val="000000"/>
                      </a:solidFill>
                      <a:miter lim="800000"/>
                      <a:headEnd/>
                      <a:tailEnd/>
                    </a:ln>
                    <a:effectLst/>
                  </pic:spPr>
                </pic:pic>
              </a:graphicData>
            </a:graphic>
          </wp:inline>
        </w:drawing>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center"/>
        <w:rPr>
          <w:rFonts w:ascii="Arial" w:eastAsia="Arial" w:hAnsi="Arial" w:cs="Arial"/>
          <w:color w:val="000080"/>
          <w:sz w:val="20"/>
          <w:szCs w:val="20"/>
          <w:lang w:val="fr-FR"/>
        </w:rPr>
      </w:pPr>
      <w:r>
        <w:rPr>
          <w:rFonts w:ascii="Arial" w:hAnsi="Arial"/>
          <w:i/>
          <w:iCs/>
          <w:color w:val="000080"/>
          <w:sz w:val="20"/>
          <w:szCs w:val="20"/>
          <w:lang w:val="fr-FR"/>
        </w:rPr>
        <w:t>Structure de la variable $</w:t>
      </w:r>
      <w:proofErr w:type="spellStart"/>
      <w:r>
        <w:rPr>
          <w:rFonts w:ascii="Arial" w:hAnsi="Arial"/>
          <w:i/>
          <w:iCs/>
          <w:color w:val="000080"/>
          <w:sz w:val="20"/>
          <w:szCs w:val="20"/>
          <w:lang w:val="fr-FR"/>
        </w:rPr>
        <w:t>lesActions</w:t>
      </w:r>
      <w:proofErr w:type="spellEnd"/>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Arial" w:hAnsi="Arial"/>
          <w:color w:val="000080"/>
          <w:sz w:val="20"/>
          <w:szCs w:val="20"/>
          <w:lang w:val="fr-FR"/>
        </w:rPr>
        <w:t xml:space="preserve">Lorsqu'on ajoute une nouvelle fonctionnalité dans l'application, il faut créer le script contrôleur dans le dossier du même nom, puis déclarer cette nouvelle fonctionnalité dans la fonction </w:t>
      </w:r>
      <w:proofErr w:type="spellStart"/>
      <w:proofErr w:type="gramStart"/>
      <w:r w:rsidR="0077443C" w:rsidRPr="0077443C">
        <w:rPr>
          <w:rFonts w:ascii="Courier New" w:hAnsi="Courier New"/>
          <w:color w:val="000080"/>
          <w:sz w:val="20"/>
          <w:szCs w:val="20"/>
          <w:lang w:val="fr-FR"/>
        </w:rPr>
        <w:t>redirigeVers</w:t>
      </w:r>
      <w:proofErr w:type="spellEnd"/>
      <w:r>
        <w:rPr>
          <w:rFonts w:ascii="Courier New" w:hAnsi="Courier New"/>
          <w:color w:val="000080"/>
          <w:sz w:val="20"/>
          <w:szCs w:val="20"/>
          <w:lang w:val="fr-FR"/>
        </w:rPr>
        <w:t>(</w:t>
      </w:r>
      <w:proofErr w:type="gramEnd"/>
      <w:r>
        <w:rPr>
          <w:rFonts w:ascii="Courier New" w:hAnsi="Courier New"/>
          <w:color w:val="000080"/>
          <w:sz w:val="20"/>
          <w:szCs w:val="20"/>
          <w:lang w:val="fr-FR"/>
        </w:rPr>
        <w:t>)</w:t>
      </w:r>
      <w:r>
        <w:rPr>
          <w:rFonts w:ascii="Arial" w:hAnsi="Arial"/>
          <w:color w:val="000080"/>
          <w:sz w:val="20"/>
          <w:szCs w:val="20"/>
          <w:lang w:val="fr-FR"/>
        </w:rPr>
        <w:t xml:space="preserve"> en ajoutant l'action correspondante (clé) et le fichier associé.</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Courier New" w:hAnsi="Courier New"/>
          <w:color w:val="000080"/>
          <w:sz w:val="20"/>
          <w:szCs w:val="20"/>
          <w:lang w:val="fr-FR"/>
        </w:rPr>
      </w:pPr>
      <w:r>
        <w:rPr>
          <w:rFonts w:ascii="Arial" w:hAnsi="Arial"/>
          <w:color w:val="000080"/>
          <w:sz w:val="20"/>
          <w:szCs w:val="20"/>
          <w:lang w:val="fr-FR"/>
        </w:rPr>
        <w:t xml:space="preserve">L'instruction ci-dessous permet d'ajouter une nouvelle action associée à un contrôleur dans la variable </w:t>
      </w:r>
      <w:r>
        <w:rPr>
          <w:rFonts w:ascii="Courier New" w:hAnsi="Courier New"/>
          <w:color w:val="000080"/>
          <w:sz w:val="20"/>
          <w:szCs w:val="20"/>
          <w:lang w:val="fr-FR"/>
        </w:rPr>
        <w:t>$</w:t>
      </w:r>
      <w:proofErr w:type="spellStart"/>
      <w:r>
        <w:rPr>
          <w:rFonts w:ascii="Courier New" w:hAnsi="Courier New"/>
          <w:color w:val="000080"/>
          <w:sz w:val="20"/>
          <w:szCs w:val="20"/>
          <w:lang w:val="fr-FR"/>
        </w:rPr>
        <w:t>lesActions</w:t>
      </w:r>
      <w:proofErr w:type="spellEnd"/>
      <w:r>
        <w:rPr>
          <w:rFonts w:ascii="Arial" w:hAnsi="Arial"/>
          <w:color w:val="000080"/>
          <w:sz w:val="20"/>
          <w:szCs w:val="20"/>
          <w:lang w:val="fr-FR"/>
        </w:rPr>
        <w:t>.</w:t>
      </w:r>
    </w:p>
    <w:p w:rsidR="00712DA7" w:rsidRDefault="00E96CCB">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r>
        <w:rPr>
          <w:rFonts w:ascii="Courier New" w:hAnsi="Courier New"/>
          <w:color w:val="000080"/>
          <w:sz w:val="20"/>
          <w:szCs w:val="20"/>
          <w:lang w:val="fr-FR"/>
        </w:rPr>
        <w:t>$</w:t>
      </w:r>
      <w:proofErr w:type="spellStart"/>
      <w:proofErr w:type="gramStart"/>
      <w:r>
        <w:rPr>
          <w:rFonts w:ascii="Courier New" w:hAnsi="Courier New"/>
          <w:color w:val="000080"/>
          <w:sz w:val="20"/>
          <w:szCs w:val="20"/>
          <w:lang w:val="fr-FR"/>
        </w:rPr>
        <w:t>lesActions</w:t>
      </w:r>
      <w:proofErr w:type="spellEnd"/>
      <w:r>
        <w:rPr>
          <w:rFonts w:ascii="Courier New" w:hAnsi="Courier New"/>
          <w:color w:val="000080"/>
          <w:sz w:val="20"/>
          <w:szCs w:val="20"/>
          <w:lang w:val="fr-FR"/>
        </w:rPr>
        <w:t>[</w:t>
      </w:r>
      <w:proofErr w:type="gramEnd"/>
      <w:r>
        <w:rPr>
          <w:rFonts w:ascii="Courier New" w:hAnsi="Courier New"/>
          <w:color w:val="000080"/>
          <w:sz w:val="20"/>
          <w:szCs w:val="20"/>
          <w:lang w:val="fr-FR"/>
        </w:rPr>
        <w:t>'</w:t>
      </w:r>
      <w:proofErr w:type="spellStart"/>
      <w:r>
        <w:rPr>
          <w:rFonts w:ascii="Courier New" w:hAnsi="Courier New"/>
          <w:color w:val="000080"/>
          <w:sz w:val="20"/>
          <w:szCs w:val="20"/>
          <w:lang w:val="fr-FR"/>
        </w:rPr>
        <w:t>uneAction</w:t>
      </w:r>
      <w:proofErr w:type="spellEnd"/>
      <w:r>
        <w:rPr>
          <w:rFonts w:ascii="Courier New" w:hAnsi="Courier New"/>
          <w:color w:val="000080"/>
          <w:sz w:val="20"/>
          <w:szCs w:val="20"/>
          <w:lang w:val="fr-FR"/>
        </w:rPr>
        <w:t>'] = "scriptControleur.php"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rPr>
          <w:rFonts w:ascii="Arial" w:eastAsia="Arial" w:hAnsi="Arial" w:cs="Arial"/>
          <w:color w:val="000080"/>
          <w:sz w:val="20"/>
          <w:szCs w:val="20"/>
          <w:lang w:val="fr-FR"/>
        </w:rPr>
      </w:pPr>
    </w:p>
    <w:p w:rsidR="00712DA7" w:rsidRDefault="00E96CCB">
      <w:pPr>
        <w:pStyle w:val="Corps"/>
        <w:suppressAutoHyphens/>
        <w:jc w:val="both"/>
        <w:rPr>
          <w:rFonts w:ascii="Arial" w:hAnsi="Arial"/>
          <w:color w:val="000080"/>
          <w:sz w:val="20"/>
          <w:szCs w:val="20"/>
        </w:rPr>
      </w:pPr>
      <w:r>
        <w:rPr>
          <w:rFonts w:ascii="Arial" w:hAnsi="Arial"/>
          <w:b/>
          <w:bCs/>
          <w:color w:val="000080"/>
          <w:sz w:val="20"/>
          <w:szCs w:val="20"/>
        </w:rPr>
        <w:t>Accéder à une fonctionnalité sur l'application web</w:t>
      </w: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Le fichier index.php est la porte d'entrée pour l'accès aux différentes fonctionnalités. C'est lui qui réceptionne l'action envoyée en méthode GET puis charge le contrôleur associé.</w:t>
      </w: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Dès lors, la navigation sur l'application web ne fait apparaître que le fichier index.php dans l'URL. Chaque fonctionnalité est demandée par l'intermédiaire de la variable action transmise.</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Lorsqu'on souhaite accéder à une fonctionnalité par l'intermédiaire d'un lien, l'URL pointée doit faire référence à l'action souhaitée.</w:t>
      </w:r>
    </w:p>
    <w:p w:rsidR="00712DA7" w:rsidRDefault="00712DA7">
      <w:pPr>
        <w:pStyle w:val="Corps"/>
        <w:suppressAutoHyphens/>
        <w:jc w:val="both"/>
        <w:rPr>
          <w:rFonts w:ascii="Arial" w:eastAsia="Arial" w:hAnsi="Arial" w:cs="Arial"/>
          <w:color w:val="000080"/>
          <w:sz w:val="20"/>
          <w:szCs w:val="20"/>
        </w:rPr>
      </w:pPr>
    </w:p>
    <w:p w:rsidR="00712DA7" w:rsidRDefault="007B0D24">
      <w:pPr>
        <w:pStyle w:val="Corps"/>
        <w:suppressAutoHyphens/>
        <w:jc w:val="center"/>
        <w:rPr>
          <w:rFonts w:ascii="Arial" w:hAnsi="Arial"/>
          <w:i/>
          <w:iCs/>
          <w:color w:val="000080"/>
          <w:sz w:val="20"/>
          <w:szCs w:val="20"/>
        </w:rPr>
      </w:pPr>
      <w:r>
        <w:rPr>
          <w:noProof/>
          <w:lang w:eastAsia="fr-FR" w:bidi="ar-SA"/>
        </w:rPr>
        <w:drawing>
          <wp:inline distT="0" distB="0" distL="0" distR="0">
            <wp:extent cx="5762625" cy="1657350"/>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62625" cy="1657350"/>
                    </a:xfrm>
                    <a:prstGeom prst="rect">
                      <a:avLst/>
                    </a:prstGeom>
                    <a:solidFill>
                      <a:srgbClr val="FFFFFF"/>
                    </a:solidFill>
                    <a:ln w="9525">
                      <a:noFill/>
                      <a:miter lim="800000"/>
                      <a:headEnd/>
                      <a:tailEnd/>
                    </a:ln>
                  </pic:spPr>
                </pic:pic>
              </a:graphicData>
            </a:graphic>
          </wp:inline>
        </w:drawing>
      </w:r>
    </w:p>
    <w:p w:rsidR="00712DA7" w:rsidRDefault="00E96CCB">
      <w:pPr>
        <w:pStyle w:val="Corps"/>
        <w:suppressAutoHyphens/>
        <w:jc w:val="center"/>
        <w:rPr>
          <w:rFonts w:ascii="Arial" w:eastAsia="Arial" w:hAnsi="Arial" w:cs="Arial"/>
          <w:color w:val="000080"/>
          <w:sz w:val="20"/>
          <w:szCs w:val="20"/>
        </w:rPr>
      </w:pPr>
      <w:r>
        <w:rPr>
          <w:rFonts w:ascii="Arial" w:hAnsi="Arial"/>
          <w:i/>
          <w:iCs/>
          <w:color w:val="000080"/>
          <w:sz w:val="20"/>
          <w:szCs w:val="20"/>
        </w:rPr>
        <w:t>Accès au contrôleur de connexion</w:t>
      </w:r>
    </w:p>
    <w:p w:rsidR="00712DA7" w:rsidRDefault="00712DA7">
      <w:pPr>
        <w:pStyle w:val="Corps"/>
        <w:suppressAutoHyphens/>
        <w:jc w:val="center"/>
        <w:rPr>
          <w:rFonts w:ascii="Arial" w:eastAsia="Arial" w:hAnsi="Arial" w:cs="Arial"/>
          <w:color w:val="000080"/>
          <w:sz w:val="20"/>
          <w:szCs w:val="20"/>
        </w:rPr>
      </w:pPr>
    </w:p>
    <w:p w:rsidR="00712DA7" w:rsidRDefault="00712DA7">
      <w:pPr>
        <w:pStyle w:val="Corps"/>
        <w:suppressAutoHyphens/>
        <w:jc w:val="center"/>
        <w:rPr>
          <w:rFonts w:ascii="Arial" w:eastAsia="Arial" w:hAnsi="Arial" w:cs="Arial"/>
          <w:color w:val="000080"/>
          <w:sz w:val="20"/>
          <w:szCs w:val="20"/>
        </w:rPr>
      </w:pPr>
    </w:p>
    <w:p w:rsidR="00712DA7" w:rsidRDefault="007B0D24">
      <w:pPr>
        <w:pStyle w:val="Corps"/>
        <w:suppressAutoHyphens/>
        <w:jc w:val="center"/>
        <w:rPr>
          <w:rFonts w:ascii="Arial" w:hAnsi="Arial"/>
          <w:i/>
          <w:iCs/>
          <w:color w:val="000080"/>
          <w:sz w:val="20"/>
          <w:szCs w:val="20"/>
        </w:rPr>
      </w:pPr>
      <w:r>
        <w:rPr>
          <w:noProof/>
          <w:lang w:eastAsia="fr-FR" w:bidi="ar-SA"/>
        </w:rPr>
        <w:drawing>
          <wp:inline distT="0" distB="0" distL="0" distR="0">
            <wp:extent cx="5753100" cy="2247900"/>
            <wp:effectExtent l="19050" t="19050" r="1905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53100" cy="2247900"/>
                    </a:xfrm>
                    <a:prstGeom prst="rect">
                      <a:avLst/>
                    </a:prstGeom>
                    <a:solidFill>
                      <a:srgbClr val="FFFFFF"/>
                    </a:solidFill>
                    <a:ln w="3175" cmpd="sng">
                      <a:solidFill>
                        <a:srgbClr val="000000"/>
                      </a:solidFill>
                      <a:miter lim="800000"/>
                      <a:headEnd/>
                      <a:tailEnd/>
                    </a:ln>
                    <a:effectLst/>
                  </pic:spPr>
                </pic:pic>
              </a:graphicData>
            </a:graphic>
          </wp:inline>
        </w:drawing>
      </w:r>
    </w:p>
    <w:p w:rsidR="00712DA7" w:rsidRDefault="00E96CCB">
      <w:pPr>
        <w:pStyle w:val="Corps"/>
        <w:suppressAutoHyphens/>
        <w:jc w:val="center"/>
        <w:rPr>
          <w:rFonts w:ascii="Arial" w:eastAsia="Arial" w:hAnsi="Arial" w:cs="Arial"/>
          <w:color w:val="000080"/>
          <w:sz w:val="20"/>
          <w:szCs w:val="20"/>
        </w:rPr>
      </w:pPr>
      <w:r>
        <w:rPr>
          <w:rFonts w:ascii="Arial" w:hAnsi="Arial"/>
          <w:i/>
          <w:iCs/>
          <w:color w:val="000080"/>
          <w:sz w:val="20"/>
          <w:szCs w:val="20"/>
        </w:rPr>
        <w:t>Le nom du fichier contrôleur est masqué à l'utilisateur qui ne voit que l'action.</w:t>
      </w:r>
    </w:p>
    <w:p w:rsidR="00712DA7" w:rsidRDefault="00712DA7">
      <w:pPr>
        <w:pStyle w:val="Corps"/>
        <w:suppressAutoHyphens/>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 xml:space="preserve">Dans l'exemple ci dessus, le nom du fichier index.php n'est pas visible, on peut soit l'indiquer, soit faire référence à l'emplacement "/" qui désigne le fichier index.php dans la configuration du serveur web </w:t>
      </w:r>
      <w:proofErr w:type="gramStart"/>
      <w:r>
        <w:rPr>
          <w:rFonts w:ascii="Arial" w:hAnsi="Arial"/>
          <w:color w:val="000080"/>
          <w:sz w:val="20"/>
          <w:szCs w:val="20"/>
        </w:rPr>
        <w:t>Apache .</w:t>
      </w:r>
      <w:proofErr w:type="gramEnd"/>
    </w:p>
    <w:p w:rsidR="00712DA7" w:rsidRDefault="00712DA7">
      <w:pPr>
        <w:pStyle w:val="Corps"/>
        <w:suppressAutoHyphens/>
        <w:jc w:val="both"/>
        <w:rPr>
          <w:rFonts w:ascii="Arial" w:eastAsia="Arial" w:hAnsi="Arial" w:cs="Arial"/>
          <w:color w:val="000080"/>
          <w:sz w:val="20"/>
          <w:szCs w:val="20"/>
        </w:rPr>
      </w:pPr>
    </w:p>
    <w:p w:rsidR="00712DA7" w:rsidRDefault="00712DA7">
      <w:pPr>
        <w:pStyle w:val="Corps"/>
        <w:suppressAutoHyphens/>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Les contrôleurs ne sont jamais directement appelés dans l'URL, on doit toujours passer par le contrôleur principal, et donc par index.php. Il en est de même avec les formulaires, comme celui de connexion.</w:t>
      </w:r>
    </w:p>
    <w:p w:rsidR="00712DA7" w:rsidRDefault="00712DA7">
      <w:pPr>
        <w:pStyle w:val="Corps"/>
        <w:suppressAutoHyphens/>
        <w:jc w:val="both"/>
        <w:rPr>
          <w:rFonts w:ascii="Arial" w:eastAsia="Arial" w:hAnsi="Arial" w:cs="Arial"/>
          <w:color w:val="000080"/>
          <w:sz w:val="20"/>
          <w:szCs w:val="20"/>
        </w:rPr>
      </w:pPr>
    </w:p>
    <w:p w:rsidR="00712DA7" w:rsidRDefault="007B0D24">
      <w:pPr>
        <w:pStyle w:val="Corps"/>
        <w:suppressAutoHyphens/>
        <w:jc w:val="center"/>
        <w:rPr>
          <w:rFonts w:ascii="Arial" w:hAnsi="Arial"/>
          <w:i/>
          <w:iCs/>
          <w:color w:val="000080"/>
          <w:sz w:val="20"/>
          <w:szCs w:val="20"/>
        </w:rPr>
      </w:pPr>
      <w:r>
        <w:rPr>
          <w:noProof/>
          <w:lang w:eastAsia="fr-FR" w:bidi="ar-SA"/>
        </w:rPr>
        <w:drawing>
          <wp:inline distT="0" distB="0" distL="0" distR="0">
            <wp:extent cx="5753100" cy="1381125"/>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53100" cy="1381125"/>
                    </a:xfrm>
                    <a:prstGeom prst="rect">
                      <a:avLst/>
                    </a:prstGeom>
                    <a:solidFill>
                      <a:srgbClr val="FFFFFF"/>
                    </a:solidFill>
                    <a:ln w="3175" cmpd="sng">
                      <a:solidFill>
                        <a:srgbClr val="000000"/>
                      </a:solidFill>
                      <a:miter lim="800000"/>
                      <a:headEnd/>
                      <a:tailEnd/>
                    </a:ln>
                    <a:effectLst/>
                  </pic:spPr>
                </pic:pic>
              </a:graphicData>
            </a:graphic>
          </wp:inline>
        </w:drawing>
      </w:r>
    </w:p>
    <w:p w:rsidR="00712DA7" w:rsidRDefault="00E96CCB">
      <w:pPr>
        <w:pStyle w:val="Corps"/>
        <w:suppressAutoHyphens/>
        <w:jc w:val="center"/>
        <w:rPr>
          <w:rFonts w:ascii="Arial" w:eastAsia="Arial" w:hAnsi="Arial" w:cs="Arial"/>
          <w:color w:val="000080"/>
          <w:sz w:val="20"/>
          <w:szCs w:val="20"/>
        </w:rPr>
      </w:pPr>
      <w:r>
        <w:rPr>
          <w:rFonts w:ascii="Arial" w:hAnsi="Arial"/>
          <w:i/>
          <w:iCs/>
          <w:color w:val="000080"/>
          <w:sz w:val="20"/>
          <w:szCs w:val="20"/>
        </w:rPr>
        <w:t>Extrait de la vue affichant le formulaire de connexion</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On remarque que les données du formulaire sont transmises en méthode POST à index.php. Lors de l'inclusion du fichier contrôleur (connexion.php), ces données seront aussi accessibles dans le contrôleur.</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Pour intégrer une nouvelle fonctionnalité au site web, il faut donc :</w:t>
      </w:r>
    </w:p>
    <w:p w:rsidR="00712DA7" w:rsidRDefault="00E96CCB">
      <w:pPr>
        <w:pStyle w:val="Corps"/>
        <w:numPr>
          <w:ilvl w:val="0"/>
          <w:numId w:val="1"/>
        </w:numPr>
        <w:suppressAutoHyphens/>
        <w:jc w:val="both"/>
        <w:rPr>
          <w:rFonts w:ascii="Arial" w:hAnsi="Arial"/>
          <w:color w:val="000080"/>
          <w:sz w:val="20"/>
          <w:szCs w:val="20"/>
        </w:rPr>
      </w:pPr>
      <w:r>
        <w:rPr>
          <w:rFonts w:ascii="Arial" w:hAnsi="Arial"/>
          <w:color w:val="000080"/>
          <w:sz w:val="20"/>
          <w:szCs w:val="20"/>
        </w:rPr>
        <w:t>créer un nouveau contrôleur dans le dossier approprié,</w:t>
      </w:r>
    </w:p>
    <w:p w:rsidR="00712DA7" w:rsidRDefault="00E96CCB">
      <w:pPr>
        <w:pStyle w:val="Corps"/>
        <w:numPr>
          <w:ilvl w:val="0"/>
          <w:numId w:val="1"/>
        </w:numPr>
        <w:suppressAutoHyphens/>
        <w:jc w:val="both"/>
        <w:rPr>
          <w:rFonts w:ascii="Arial" w:hAnsi="Arial"/>
          <w:color w:val="000080"/>
          <w:sz w:val="20"/>
          <w:szCs w:val="20"/>
        </w:rPr>
      </w:pPr>
      <w:r>
        <w:rPr>
          <w:rFonts w:ascii="Arial" w:hAnsi="Arial"/>
          <w:color w:val="000080"/>
          <w:sz w:val="20"/>
          <w:szCs w:val="20"/>
        </w:rPr>
        <w:t>créer la vue et le modèle associé si besoin,</w:t>
      </w:r>
    </w:p>
    <w:p w:rsidR="00712DA7" w:rsidRDefault="00E96CCB">
      <w:pPr>
        <w:pStyle w:val="Corps"/>
        <w:numPr>
          <w:ilvl w:val="0"/>
          <w:numId w:val="1"/>
        </w:numPr>
        <w:suppressAutoHyphens/>
        <w:jc w:val="both"/>
        <w:rPr>
          <w:rFonts w:ascii="Arial" w:hAnsi="Arial"/>
          <w:color w:val="000080"/>
          <w:sz w:val="20"/>
          <w:szCs w:val="20"/>
        </w:rPr>
      </w:pPr>
      <w:r>
        <w:rPr>
          <w:rFonts w:ascii="Arial" w:hAnsi="Arial"/>
          <w:color w:val="000080"/>
          <w:sz w:val="20"/>
          <w:szCs w:val="20"/>
        </w:rPr>
        <w:t>ajouter une action dans la variable $</w:t>
      </w:r>
      <w:proofErr w:type="spellStart"/>
      <w:r>
        <w:rPr>
          <w:rFonts w:ascii="Arial" w:hAnsi="Arial"/>
          <w:color w:val="000080"/>
          <w:sz w:val="20"/>
          <w:szCs w:val="20"/>
        </w:rPr>
        <w:t>lesActions</w:t>
      </w:r>
      <w:proofErr w:type="spellEnd"/>
      <w:r>
        <w:rPr>
          <w:rFonts w:ascii="Arial" w:hAnsi="Arial"/>
          <w:color w:val="000080"/>
          <w:sz w:val="20"/>
          <w:szCs w:val="20"/>
        </w:rPr>
        <w:t xml:space="preserve"> associant le nom de l'action au nom du script contrôleur,</w:t>
      </w:r>
    </w:p>
    <w:p w:rsidR="00712DA7" w:rsidRDefault="00E96CCB">
      <w:pPr>
        <w:pStyle w:val="Corps"/>
        <w:numPr>
          <w:ilvl w:val="0"/>
          <w:numId w:val="1"/>
        </w:numPr>
        <w:suppressAutoHyphens/>
        <w:jc w:val="both"/>
        <w:rPr>
          <w:rFonts w:ascii="Arial" w:eastAsia="Arial" w:hAnsi="Arial" w:cs="Arial"/>
          <w:color w:val="000080"/>
          <w:sz w:val="20"/>
          <w:szCs w:val="20"/>
        </w:rPr>
      </w:pPr>
      <w:r>
        <w:rPr>
          <w:rFonts w:ascii="Arial" w:hAnsi="Arial"/>
          <w:color w:val="000080"/>
          <w:sz w:val="20"/>
          <w:szCs w:val="20"/>
        </w:rPr>
        <w:t>donner l'accès à ce contrôleur par l'intermédiaire d'un lien ou d'un formulaire transmettant l'action en méthode GET.</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pPr>
      <w:r>
        <w:rPr>
          <w:rFonts w:ascii="Georgia" w:hAnsi="Georgia"/>
          <w:b/>
          <w:bCs/>
          <w:i/>
          <w:iCs/>
          <w:color w:val="000080"/>
          <w:sz w:val="26"/>
          <w:szCs w:val="26"/>
        </w:rPr>
        <w:t xml:space="preserve">B - Intégration de contrôleurs </w:t>
      </w:r>
      <w:proofErr w:type="spellStart"/>
      <w:r>
        <w:rPr>
          <w:rFonts w:ascii="Georgia" w:hAnsi="Georgia"/>
          <w:b/>
          <w:bCs/>
          <w:i/>
          <w:iCs/>
          <w:color w:val="000080"/>
          <w:sz w:val="26"/>
          <w:szCs w:val="26"/>
        </w:rPr>
        <w:t>pré-existants</w:t>
      </w:r>
      <w:proofErr w:type="spellEnd"/>
    </w:p>
    <w:p w:rsidR="00712DA7" w:rsidRDefault="007270B4">
      <w:pPr>
        <w:pStyle w:val="titreetannexes"/>
        <w:suppressAutoHyphens/>
        <w:rPr>
          <w:color w:val="000080"/>
          <w:sz w:val="20"/>
          <w:szCs w:val="20"/>
        </w:rPr>
      </w:pPr>
      <w:r>
        <w:t>Exercice 1</w:t>
      </w:r>
      <w:r w:rsidR="00E96CCB">
        <w:t xml:space="preserve"> - </w:t>
      </w:r>
      <w:proofErr w:type="spellStart"/>
      <w:r w:rsidR="00E96CCB">
        <w:t>CGU</w:t>
      </w:r>
      <w:proofErr w:type="spellEnd"/>
    </w:p>
    <w:p w:rsidR="00712DA7" w:rsidRDefault="00E96CCB">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 annexe 4</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 xml:space="preserve">Les conditions générales d'utilisations ont déjà été écrites. La vue et le contrôleur associés sont disponibles. De même, le menu général propose un lien vers celles ci. </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 xml:space="preserve">Lorsque l'on clique sur ce lien les </w:t>
      </w:r>
      <w:proofErr w:type="spellStart"/>
      <w:r>
        <w:rPr>
          <w:rFonts w:ascii="Arial" w:hAnsi="Arial"/>
          <w:color w:val="000080"/>
          <w:sz w:val="20"/>
          <w:szCs w:val="20"/>
        </w:rPr>
        <w:t>CGU</w:t>
      </w:r>
      <w:proofErr w:type="spellEnd"/>
      <w:r>
        <w:rPr>
          <w:rFonts w:ascii="Arial" w:hAnsi="Arial"/>
          <w:color w:val="000080"/>
          <w:sz w:val="20"/>
          <w:szCs w:val="20"/>
        </w:rPr>
        <w:t xml:space="preserve"> ne sont pas affichées, le contrôleur par défaut est chargé à la place.</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2.1.</w:t>
      </w:r>
      <w:r>
        <w:rPr>
          <w:rFonts w:ascii="Arial" w:hAnsi="Arial"/>
          <w:color w:val="000080"/>
          <w:sz w:val="20"/>
          <w:szCs w:val="20"/>
        </w:rPr>
        <w:t xml:space="preserve"> Repérer dans le menu général l'action correspondant au contrôleur ayant en charge l'affichage des </w:t>
      </w:r>
      <w:proofErr w:type="spellStart"/>
      <w:r>
        <w:rPr>
          <w:rFonts w:ascii="Arial" w:hAnsi="Arial"/>
          <w:color w:val="000080"/>
          <w:sz w:val="20"/>
          <w:szCs w:val="20"/>
        </w:rPr>
        <w:t>CGU</w:t>
      </w:r>
      <w:proofErr w:type="spellEnd"/>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2.2.</w:t>
      </w:r>
      <w:r>
        <w:rPr>
          <w:rFonts w:ascii="Arial" w:hAnsi="Arial"/>
          <w:color w:val="000080"/>
          <w:sz w:val="20"/>
          <w:szCs w:val="20"/>
        </w:rPr>
        <w:t xml:space="preserve"> Placer les fichiers fournis en ressource dans les dossiers appropriés.</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2.3.</w:t>
      </w:r>
      <w:r>
        <w:rPr>
          <w:rFonts w:ascii="Arial" w:hAnsi="Arial"/>
          <w:color w:val="000080"/>
          <w:sz w:val="20"/>
          <w:szCs w:val="20"/>
        </w:rPr>
        <w:t xml:space="preserve"> Rédiger l'instruction à ajouter à la fonction </w:t>
      </w:r>
      <w:proofErr w:type="spellStart"/>
      <w:proofErr w:type="gramStart"/>
      <w:r w:rsidR="007E6B37" w:rsidRPr="007E6B37">
        <w:rPr>
          <w:rFonts w:ascii="Arial" w:hAnsi="Arial"/>
          <w:color w:val="000080"/>
          <w:sz w:val="20"/>
          <w:szCs w:val="20"/>
        </w:rPr>
        <w:t>redirigeVers</w:t>
      </w:r>
      <w:proofErr w:type="spellEnd"/>
      <w:r>
        <w:rPr>
          <w:rFonts w:ascii="Arial" w:hAnsi="Arial"/>
          <w:color w:val="000080"/>
          <w:sz w:val="20"/>
          <w:szCs w:val="20"/>
        </w:rPr>
        <w:t>(</w:t>
      </w:r>
      <w:proofErr w:type="gramEnd"/>
      <w:r>
        <w:rPr>
          <w:rFonts w:ascii="Arial" w:hAnsi="Arial"/>
          <w:color w:val="000080"/>
          <w:sz w:val="20"/>
          <w:szCs w:val="20"/>
        </w:rPr>
        <w:t>) pour ajouter la nouvelle action dans la variable $</w:t>
      </w:r>
      <w:proofErr w:type="spellStart"/>
      <w:r>
        <w:rPr>
          <w:rFonts w:ascii="Arial" w:hAnsi="Arial"/>
          <w:color w:val="000080"/>
          <w:sz w:val="20"/>
          <w:szCs w:val="20"/>
        </w:rPr>
        <w:t>lesActions</w:t>
      </w:r>
      <w:proofErr w:type="spellEnd"/>
      <w:r>
        <w:rPr>
          <w:rFonts w:ascii="Arial" w:hAnsi="Arial"/>
          <w:color w:val="000080"/>
          <w:sz w:val="20"/>
          <w:szCs w:val="20"/>
        </w:rPr>
        <w:t>.</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2.4.</w:t>
      </w:r>
      <w:r>
        <w:rPr>
          <w:rFonts w:ascii="Arial" w:hAnsi="Arial"/>
          <w:color w:val="000080"/>
          <w:sz w:val="20"/>
          <w:szCs w:val="20"/>
        </w:rPr>
        <w:t xml:space="preserve"> Ajouter la nouvelle action à la fonction puis tester le bon fonctionnement du lien </w:t>
      </w:r>
      <w:proofErr w:type="spellStart"/>
      <w:r>
        <w:rPr>
          <w:rFonts w:ascii="Arial" w:hAnsi="Arial"/>
          <w:color w:val="000080"/>
          <w:sz w:val="20"/>
          <w:szCs w:val="20"/>
        </w:rPr>
        <w:t>CGU</w:t>
      </w:r>
      <w:proofErr w:type="spellEnd"/>
      <w:r>
        <w:rPr>
          <w:rFonts w:ascii="Arial" w:hAnsi="Arial"/>
          <w:color w:val="000080"/>
          <w:sz w:val="20"/>
          <w:szCs w:val="20"/>
        </w:rPr>
        <w:t xml:space="preserve"> dans le menu général.</w:t>
      </w:r>
    </w:p>
    <w:p w:rsidR="00712DA7" w:rsidRDefault="00712DA7">
      <w:pPr>
        <w:pStyle w:val="Corps"/>
        <w:suppressAutoHyphens/>
        <w:jc w:val="both"/>
        <w:rPr>
          <w:rFonts w:ascii="Arial" w:eastAsia="Arial" w:hAnsi="Arial" w:cs="Arial"/>
          <w:color w:val="000080"/>
          <w:sz w:val="20"/>
          <w:szCs w:val="20"/>
        </w:rPr>
      </w:pPr>
    </w:p>
    <w:p w:rsidR="00712DA7" w:rsidRDefault="007270B4">
      <w:pPr>
        <w:pStyle w:val="titreetannexes"/>
        <w:suppressAutoHyphens/>
        <w:rPr>
          <w:color w:val="000080"/>
          <w:sz w:val="20"/>
          <w:szCs w:val="20"/>
        </w:rPr>
      </w:pPr>
      <w:r>
        <w:t>Exercice 2</w:t>
      </w:r>
      <w:r w:rsidR="00E96CCB">
        <w:t xml:space="preserve"> - </w:t>
      </w:r>
      <w:proofErr w:type="gramStart"/>
      <w:r w:rsidR="00E96CCB">
        <w:t>aimer</w:t>
      </w:r>
      <w:proofErr w:type="gramEnd"/>
      <w:r w:rsidR="00E96CCB">
        <w:t xml:space="preserve"> un restaurant</w:t>
      </w:r>
    </w:p>
    <w:p w:rsidR="00712DA7" w:rsidRDefault="00E96CCB">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712DA7" w:rsidRDefault="00E96CCB">
      <w:pPr>
        <w:pStyle w:val="Corps"/>
        <w:numPr>
          <w:ilvl w:val="0"/>
          <w:numId w:val="2"/>
        </w:numPr>
        <w:suppressAutoHyphens/>
        <w:jc w:val="both"/>
        <w:rPr>
          <w:rFonts w:ascii="Arial" w:hAnsi="Arial"/>
          <w:color w:val="000080"/>
          <w:sz w:val="20"/>
          <w:szCs w:val="20"/>
        </w:rPr>
      </w:pPr>
      <w:r>
        <w:rPr>
          <w:rFonts w:ascii="Arial" w:hAnsi="Arial"/>
          <w:color w:val="000080"/>
          <w:sz w:val="20"/>
          <w:szCs w:val="20"/>
        </w:rPr>
        <w:t>fichiers fournis en ressources</w:t>
      </w:r>
    </w:p>
    <w:p w:rsidR="00712DA7" w:rsidRDefault="00E96CCB">
      <w:pPr>
        <w:pStyle w:val="Corps"/>
        <w:numPr>
          <w:ilvl w:val="0"/>
          <w:numId w:val="2"/>
        </w:numPr>
        <w:suppressAutoHyphens/>
        <w:jc w:val="both"/>
        <w:rPr>
          <w:rFonts w:ascii="Arial" w:eastAsia="Arial" w:hAnsi="Arial" w:cs="Arial"/>
          <w:color w:val="000080"/>
          <w:sz w:val="20"/>
          <w:szCs w:val="20"/>
        </w:rPr>
      </w:pPr>
      <w:r>
        <w:rPr>
          <w:rFonts w:ascii="Arial" w:hAnsi="Arial"/>
          <w:color w:val="000080"/>
          <w:sz w:val="20"/>
          <w:szCs w:val="20"/>
        </w:rPr>
        <w:t>Annexe 5</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 xml:space="preserve">Lorsqu'un utilisateur connecté consulte la fiche descriptive d'un restaurant, il a la possibilité d'ajouter celui-ci dans la liste des restaurants qu'il aime. Cette action se fait en cliquant sur l'étoile située à droite du nom du restaurant. Tant que l'utilisateur n'a pas aimé ce restaurant, l'étoile est grisée. </w:t>
      </w:r>
    </w:p>
    <w:p w:rsidR="00712DA7" w:rsidRDefault="00712DA7">
      <w:pPr>
        <w:pStyle w:val="Corps"/>
        <w:suppressAutoHyphens/>
        <w:jc w:val="both"/>
        <w:rPr>
          <w:rFonts w:ascii="Arial" w:eastAsia="Arial" w:hAnsi="Arial" w:cs="Arial"/>
          <w:color w:val="000080"/>
          <w:sz w:val="20"/>
          <w:szCs w:val="20"/>
        </w:rPr>
      </w:pPr>
    </w:p>
    <w:p w:rsidR="00712DA7" w:rsidRDefault="007B0D24">
      <w:pPr>
        <w:pStyle w:val="Corps"/>
        <w:suppressAutoHyphens/>
        <w:jc w:val="center"/>
        <w:rPr>
          <w:rFonts w:ascii="Arial" w:hAnsi="Arial"/>
          <w:i/>
          <w:iCs/>
          <w:color w:val="000080"/>
          <w:sz w:val="20"/>
          <w:szCs w:val="20"/>
        </w:rPr>
      </w:pPr>
      <w:r>
        <w:rPr>
          <w:noProof/>
          <w:lang w:eastAsia="fr-FR" w:bidi="ar-SA"/>
        </w:rPr>
        <w:drawing>
          <wp:inline distT="0" distB="0" distL="0" distR="0">
            <wp:extent cx="2152650" cy="83820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152650" cy="838200"/>
                    </a:xfrm>
                    <a:prstGeom prst="rect">
                      <a:avLst/>
                    </a:prstGeom>
                    <a:solidFill>
                      <a:srgbClr val="FFFFFF"/>
                    </a:solidFill>
                    <a:ln w="9525">
                      <a:noFill/>
                      <a:miter lim="800000"/>
                      <a:headEnd/>
                      <a:tailEnd/>
                    </a:ln>
                  </pic:spPr>
                </pic:pic>
              </a:graphicData>
            </a:graphic>
          </wp:inline>
        </w:drawing>
      </w:r>
    </w:p>
    <w:p w:rsidR="00712DA7" w:rsidRDefault="00E96CCB">
      <w:pPr>
        <w:pStyle w:val="Corps"/>
        <w:suppressAutoHyphens/>
        <w:jc w:val="center"/>
        <w:rPr>
          <w:rFonts w:ascii="Arial" w:eastAsia="Arial" w:hAnsi="Arial" w:cs="Arial"/>
          <w:color w:val="000080"/>
          <w:sz w:val="20"/>
          <w:szCs w:val="20"/>
        </w:rPr>
      </w:pPr>
      <w:r>
        <w:rPr>
          <w:rFonts w:ascii="Arial" w:hAnsi="Arial"/>
          <w:i/>
          <w:iCs/>
          <w:color w:val="000080"/>
          <w:sz w:val="20"/>
          <w:szCs w:val="20"/>
        </w:rPr>
        <w:t>Lien sous forme d'une étoile pour aimer un restaurant</w:t>
      </w:r>
    </w:p>
    <w:p w:rsidR="00712DA7" w:rsidRDefault="00712DA7">
      <w:pPr>
        <w:pStyle w:val="Corps"/>
        <w:suppressAutoHyphens/>
        <w:jc w:val="center"/>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 xml:space="preserve">Lorsqu’on clique sur ce lien, le traitement n'est pas effectué, rien n'est enregistré dans la table </w:t>
      </w:r>
      <w:proofErr w:type="gramStart"/>
      <w:r>
        <w:rPr>
          <w:rFonts w:ascii="Arial" w:hAnsi="Arial"/>
          <w:color w:val="000080"/>
          <w:sz w:val="20"/>
          <w:szCs w:val="20"/>
        </w:rPr>
        <w:t>aimer</w:t>
      </w:r>
      <w:proofErr w:type="gramEnd"/>
      <w:r>
        <w:rPr>
          <w:rFonts w:ascii="Arial" w:hAnsi="Arial"/>
          <w:color w:val="000080"/>
          <w:sz w:val="20"/>
          <w:szCs w:val="20"/>
        </w:rPr>
        <w:t>. Le contrôleur par défaut est chargé à la place.</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3.1.</w:t>
      </w:r>
      <w:r>
        <w:rPr>
          <w:rFonts w:ascii="Arial" w:hAnsi="Arial"/>
          <w:color w:val="000080"/>
          <w:sz w:val="20"/>
          <w:szCs w:val="20"/>
        </w:rPr>
        <w:t xml:space="preserve"> Quelle vue permet d'afficher la fiche descriptive d'un restaurant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3.2.</w:t>
      </w:r>
      <w:r>
        <w:rPr>
          <w:rFonts w:ascii="Arial" w:hAnsi="Arial"/>
          <w:color w:val="000080"/>
          <w:sz w:val="20"/>
          <w:szCs w:val="20"/>
        </w:rPr>
        <w:t xml:space="preserve"> Repérer dans le code de la vue le lien correspondant à l'étoile.</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3.3.</w:t>
      </w:r>
      <w:r>
        <w:rPr>
          <w:rFonts w:ascii="Arial" w:hAnsi="Arial"/>
          <w:color w:val="000080"/>
          <w:sz w:val="20"/>
          <w:szCs w:val="20"/>
        </w:rPr>
        <w:t xml:space="preserve"> Quels sont les paramètres envoyés en méthode GET lorsque l'on clique sur le lien ? Préciser le nom et la valeur de chaque paramètre.</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3.4.</w:t>
      </w:r>
      <w:r>
        <w:rPr>
          <w:rFonts w:ascii="Arial" w:hAnsi="Arial"/>
          <w:color w:val="000080"/>
          <w:sz w:val="20"/>
          <w:szCs w:val="20"/>
        </w:rPr>
        <w:t xml:space="preserve"> À partir de vos connaissances et du script contrôleur fourni en ressource, déterminer dans quels scripts sont utilisés chacune des deux variables transmises par le lien en méthode GET (celles trouvées à la question précédente).</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3.5.</w:t>
      </w:r>
      <w:r>
        <w:rPr>
          <w:rFonts w:ascii="Arial" w:hAnsi="Arial"/>
          <w:color w:val="000080"/>
          <w:sz w:val="20"/>
          <w:szCs w:val="20"/>
        </w:rPr>
        <w:t xml:space="preserve"> Placer le fichier fourni en ressource dans le dossier approprié.</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3.6.</w:t>
      </w:r>
      <w:r>
        <w:rPr>
          <w:rFonts w:ascii="Arial" w:hAnsi="Arial"/>
          <w:color w:val="000080"/>
          <w:sz w:val="20"/>
          <w:szCs w:val="20"/>
        </w:rPr>
        <w:t xml:space="preserve"> Rédiger l'instruction à ajouter à la fonction </w:t>
      </w:r>
      <w:proofErr w:type="spellStart"/>
      <w:proofErr w:type="gramStart"/>
      <w:r w:rsidR="007E6B37" w:rsidRPr="007E6B37">
        <w:rPr>
          <w:rFonts w:ascii="Arial" w:hAnsi="Arial"/>
          <w:color w:val="000080"/>
          <w:sz w:val="20"/>
          <w:szCs w:val="20"/>
        </w:rPr>
        <w:t>redirigeVers</w:t>
      </w:r>
      <w:proofErr w:type="spellEnd"/>
      <w:r>
        <w:rPr>
          <w:rFonts w:ascii="Arial" w:hAnsi="Arial"/>
          <w:color w:val="000080"/>
          <w:sz w:val="20"/>
          <w:szCs w:val="20"/>
        </w:rPr>
        <w:t>(</w:t>
      </w:r>
      <w:proofErr w:type="gramEnd"/>
      <w:r>
        <w:rPr>
          <w:rFonts w:ascii="Arial" w:hAnsi="Arial"/>
          <w:color w:val="000080"/>
          <w:sz w:val="20"/>
          <w:szCs w:val="20"/>
        </w:rPr>
        <w:t>) pour ajouter la nouvelle action dans la variable $</w:t>
      </w:r>
      <w:proofErr w:type="spellStart"/>
      <w:r>
        <w:rPr>
          <w:rFonts w:ascii="Arial" w:hAnsi="Arial"/>
          <w:color w:val="000080"/>
          <w:sz w:val="20"/>
          <w:szCs w:val="20"/>
        </w:rPr>
        <w:t>lesActions</w:t>
      </w:r>
      <w:proofErr w:type="spellEnd"/>
      <w:r>
        <w:rPr>
          <w:rFonts w:ascii="Arial" w:hAnsi="Arial"/>
          <w:color w:val="000080"/>
          <w:sz w:val="20"/>
          <w:szCs w:val="20"/>
        </w:rPr>
        <w:t>.</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3.7.</w:t>
      </w:r>
      <w:r>
        <w:rPr>
          <w:rFonts w:ascii="Arial" w:hAnsi="Arial"/>
          <w:color w:val="000080"/>
          <w:sz w:val="20"/>
          <w:szCs w:val="20"/>
        </w:rPr>
        <w:t xml:space="preserve"> Ajouter la nouvelle action à la fonction puis tester le bon fonctionnement du contrôleur en cliquant sur l'étoile. (Pour tester, il faut être authentifié sur le site)</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Lorsqu'on clique sur l'étoile, on observe que la page affichée reste la même. La page chargée affiche aussi la même URL, pourtant le lien pointé est bien différent.</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3.8.</w:t>
      </w:r>
      <w:r>
        <w:rPr>
          <w:rFonts w:ascii="Arial" w:hAnsi="Arial"/>
          <w:color w:val="000080"/>
          <w:sz w:val="20"/>
          <w:szCs w:val="20"/>
        </w:rPr>
        <w:t xml:space="preserve"> Le contrôleur aimer.php fait-il appel à une vue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E6B37" w:rsidRDefault="007E6B3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Courier New" w:hAnsi="Courier New"/>
          <w:color w:val="000080"/>
          <w:sz w:val="20"/>
          <w:szCs w:val="20"/>
        </w:rPr>
      </w:pPr>
      <w:r>
        <w:rPr>
          <w:rFonts w:ascii="Arial" w:hAnsi="Arial"/>
          <w:color w:val="000080"/>
          <w:sz w:val="20"/>
          <w:szCs w:val="20"/>
        </w:rPr>
        <w:t xml:space="preserve">En fin de fichier il est fait mention en commentaire du </w:t>
      </w:r>
      <w:proofErr w:type="spellStart"/>
      <w:r>
        <w:rPr>
          <w:rFonts w:ascii="Arial" w:hAnsi="Arial"/>
          <w:color w:val="000080"/>
          <w:sz w:val="20"/>
          <w:szCs w:val="20"/>
        </w:rPr>
        <w:t>referer</w:t>
      </w:r>
      <w:proofErr w:type="spellEnd"/>
      <w:r>
        <w:rPr>
          <w:rFonts w:ascii="Arial" w:hAnsi="Arial"/>
          <w:color w:val="000080"/>
          <w:sz w:val="20"/>
          <w:szCs w:val="20"/>
        </w:rPr>
        <w:t xml:space="preserve">. La dernière instruction du contrôleur mentionne aussi ce terme : </w:t>
      </w:r>
    </w:p>
    <w:p w:rsidR="00712DA7" w:rsidRPr="002C79E9" w:rsidRDefault="00E96CCB">
      <w:pPr>
        <w:pStyle w:val="Corps"/>
        <w:suppressAutoHyphens/>
        <w:jc w:val="both"/>
        <w:rPr>
          <w:rFonts w:ascii="Arial" w:eastAsia="Arial" w:hAnsi="Arial" w:cs="Arial"/>
          <w:color w:val="000080"/>
          <w:sz w:val="20"/>
          <w:szCs w:val="20"/>
        </w:rPr>
      </w:pPr>
      <w:proofErr w:type="gramStart"/>
      <w:r w:rsidRPr="002C79E9">
        <w:rPr>
          <w:rFonts w:ascii="Courier New" w:hAnsi="Courier New"/>
          <w:color w:val="000080"/>
          <w:sz w:val="20"/>
          <w:szCs w:val="20"/>
        </w:rPr>
        <w:t>header(</w:t>
      </w:r>
      <w:proofErr w:type="gramEnd"/>
      <w:r w:rsidRPr="002C79E9">
        <w:rPr>
          <w:rFonts w:ascii="Courier New" w:hAnsi="Courier New"/>
          <w:color w:val="000080"/>
          <w:sz w:val="20"/>
          <w:szCs w:val="20"/>
        </w:rPr>
        <w:t>'Location: ' . $</w:t>
      </w:r>
      <w:proofErr w:type="spellStart"/>
      <w:r w:rsidRPr="002C79E9">
        <w:rPr>
          <w:rFonts w:ascii="Courier New" w:hAnsi="Courier New"/>
          <w:color w:val="000080"/>
          <w:sz w:val="20"/>
          <w:szCs w:val="20"/>
        </w:rPr>
        <w:t>_</w:t>
      </w:r>
      <w:proofErr w:type="gramStart"/>
      <w:r w:rsidRPr="002C79E9">
        <w:rPr>
          <w:rFonts w:ascii="Courier New" w:hAnsi="Courier New"/>
          <w:color w:val="000080"/>
          <w:sz w:val="20"/>
          <w:szCs w:val="20"/>
        </w:rPr>
        <w:t>SERVER</w:t>
      </w:r>
      <w:proofErr w:type="spellEnd"/>
      <w:r w:rsidRPr="002C79E9">
        <w:rPr>
          <w:rFonts w:ascii="Courier New" w:hAnsi="Courier New"/>
          <w:color w:val="000080"/>
          <w:sz w:val="20"/>
          <w:szCs w:val="20"/>
        </w:rPr>
        <w:t>[</w:t>
      </w:r>
      <w:proofErr w:type="gramEnd"/>
      <w:r w:rsidRPr="002C79E9">
        <w:rPr>
          <w:rFonts w:ascii="Courier New" w:hAnsi="Courier New"/>
          <w:color w:val="000080"/>
          <w:sz w:val="20"/>
          <w:szCs w:val="20"/>
        </w:rPr>
        <w:t>'</w:t>
      </w:r>
      <w:proofErr w:type="spellStart"/>
      <w:r w:rsidRPr="002C79E9">
        <w:rPr>
          <w:rFonts w:ascii="Courier New" w:hAnsi="Courier New"/>
          <w:color w:val="000080"/>
          <w:sz w:val="20"/>
          <w:szCs w:val="20"/>
        </w:rPr>
        <w:t>HTTP_REFERER</w:t>
      </w:r>
      <w:proofErr w:type="spellEnd"/>
      <w:r w:rsidRPr="002C79E9">
        <w:rPr>
          <w:rFonts w:ascii="Courier New" w:hAnsi="Courier New"/>
          <w:color w:val="000080"/>
          <w:sz w:val="20"/>
          <w:szCs w:val="20"/>
        </w:rPr>
        <w:t>']);</w:t>
      </w:r>
    </w:p>
    <w:p w:rsidR="00712DA7" w:rsidRPr="002C79E9"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3.9.</w:t>
      </w:r>
      <w:r>
        <w:rPr>
          <w:rFonts w:ascii="Arial" w:hAnsi="Arial"/>
          <w:color w:val="000080"/>
          <w:sz w:val="20"/>
          <w:szCs w:val="20"/>
        </w:rPr>
        <w:t xml:space="preserve"> Rechercher sur </w:t>
      </w:r>
      <w:r w:rsidR="007E6B37">
        <w:rPr>
          <w:rFonts w:ascii="Arial" w:hAnsi="Arial"/>
          <w:color w:val="000080"/>
          <w:sz w:val="20"/>
          <w:szCs w:val="20"/>
        </w:rPr>
        <w:t>le web</w:t>
      </w:r>
      <w:r>
        <w:rPr>
          <w:rFonts w:ascii="Arial" w:hAnsi="Arial"/>
          <w:color w:val="000080"/>
          <w:sz w:val="20"/>
          <w:szCs w:val="20"/>
        </w:rPr>
        <w:t xml:space="preserve"> la signification du terme </w:t>
      </w:r>
      <w:r w:rsidR="007E6B37">
        <w:rPr>
          <w:rFonts w:ascii="Arial" w:hAnsi="Arial"/>
          <w:color w:val="000080"/>
          <w:sz w:val="20"/>
          <w:szCs w:val="20"/>
        </w:rPr>
        <w:t>« </w:t>
      </w:r>
      <w:proofErr w:type="spellStart"/>
      <w:r>
        <w:rPr>
          <w:rFonts w:ascii="Arial" w:hAnsi="Arial"/>
          <w:color w:val="000080"/>
          <w:sz w:val="20"/>
          <w:szCs w:val="20"/>
        </w:rPr>
        <w:t>referer</w:t>
      </w:r>
      <w:proofErr w:type="spellEnd"/>
      <w:r w:rsidR="007E6B37">
        <w:rPr>
          <w:rFonts w:ascii="Arial" w:hAnsi="Arial"/>
          <w:color w:val="000080"/>
          <w:sz w:val="20"/>
          <w:szCs w:val="20"/>
        </w:rPr>
        <w:t> »</w:t>
      </w:r>
      <w:r>
        <w:rPr>
          <w:rFonts w:ascii="Arial" w:hAnsi="Arial"/>
          <w:color w:val="000080"/>
          <w:sz w:val="20"/>
          <w:szCs w:val="20"/>
        </w:rPr>
        <w:t>.</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 xml:space="preserve">Mettre en commentaire l'instruction </w:t>
      </w:r>
      <w:proofErr w:type="gramStart"/>
      <w:r>
        <w:rPr>
          <w:rFonts w:ascii="Arial" w:hAnsi="Arial"/>
          <w:color w:val="000080"/>
          <w:sz w:val="20"/>
          <w:szCs w:val="20"/>
        </w:rPr>
        <w:t>header(</w:t>
      </w:r>
      <w:proofErr w:type="gramEnd"/>
      <w:r>
        <w:rPr>
          <w:rFonts w:ascii="Arial" w:hAnsi="Arial"/>
          <w:color w:val="000080"/>
          <w:sz w:val="20"/>
          <w:szCs w:val="20"/>
        </w:rPr>
        <w:t xml:space="preserve">) et afficher à la place la valeur de la variable </w:t>
      </w:r>
      <w:r w:rsidRPr="007E6B37">
        <w:rPr>
          <w:rFonts w:ascii="Courier New" w:hAnsi="Courier New" w:cs="Courier New"/>
          <w:color w:val="000080"/>
          <w:sz w:val="20"/>
          <w:szCs w:val="20"/>
        </w:rPr>
        <w:t>$</w:t>
      </w:r>
      <w:proofErr w:type="spellStart"/>
      <w:r w:rsidRPr="007E6B37">
        <w:rPr>
          <w:rFonts w:ascii="Courier New" w:hAnsi="Courier New" w:cs="Courier New"/>
          <w:color w:val="000080"/>
          <w:sz w:val="20"/>
          <w:szCs w:val="20"/>
        </w:rPr>
        <w:t>_SERVER</w:t>
      </w:r>
      <w:proofErr w:type="spellEnd"/>
      <w:r w:rsidRPr="007E6B37">
        <w:rPr>
          <w:rFonts w:ascii="Courier New" w:hAnsi="Courier New" w:cs="Courier New"/>
          <w:color w:val="000080"/>
          <w:sz w:val="20"/>
          <w:szCs w:val="20"/>
        </w:rPr>
        <w:t>['</w:t>
      </w:r>
      <w:proofErr w:type="spellStart"/>
      <w:r w:rsidRPr="007E6B37">
        <w:rPr>
          <w:rFonts w:ascii="Courier New" w:hAnsi="Courier New" w:cs="Courier New"/>
          <w:color w:val="000080"/>
          <w:sz w:val="20"/>
          <w:szCs w:val="20"/>
        </w:rPr>
        <w:t>HTTP_REFERER</w:t>
      </w:r>
      <w:proofErr w:type="spellEnd"/>
      <w:r w:rsidRPr="007E6B37">
        <w:rPr>
          <w:rFonts w:ascii="Courier New" w:hAnsi="Courier New" w:cs="Courier New"/>
          <w:color w:val="000080"/>
          <w:sz w:val="20"/>
          <w:szCs w:val="20"/>
        </w:rPr>
        <w:t>']</w:t>
      </w:r>
      <w:r>
        <w:rPr>
          <w:rFonts w:ascii="Arial" w:hAnsi="Arial"/>
          <w:color w:val="000080"/>
          <w:sz w:val="20"/>
          <w:szCs w:val="20"/>
        </w:rPr>
        <w:t>.</w:t>
      </w:r>
    </w:p>
    <w:p w:rsidR="00712DA7" w:rsidRDefault="00E96CCB">
      <w:pPr>
        <w:pStyle w:val="Corps"/>
        <w:suppressAutoHyphens/>
        <w:jc w:val="both"/>
        <w:rPr>
          <w:rFonts w:ascii="Arial" w:eastAsia="Arial" w:hAnsi="Arial" w:cs="Arial"/>
          <w:color w:val="000080"/>
          <w:sz w:val="20"/>
          <w:szCs w:val="20"/>
        </w:rPr>
      </w:pPr>
      <w:r>
        <w:rPr>
          <w:rFonts w:ascii="Arial" w:hAnsi="Arial"/>
          <w:color w:val="000080"/>
          <w:sz w:val="20"/>
          <w:szCs w:val="20"/>
        </w:rPr>
        <w:t>Tester de nouveau l'action d'aimer sur un restaurant.</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3.10.</w:t>
      </w:r>
      <w:r>
        <w:rPr>
          <w:rFonts w:ascii="Arial" w:hAnsi="Arial"/>
          <w:color w:val="000080"/>
          <w:sz w:val="20"/>
          <w:szCs w:val="20"/>
        </w:rPr>
        <w:t xml:space="preserve"> Que contient la variable </w:t>
      </w:r>
      <w:r w:rsidRPr="007E6B37">
        <w:rPr>
          <w:rFonts w:ascii="Courier New" w:hAnsi="Courier New" w:cs="Courier New"/>
          <w:color w:val="000080"/>
          <w:sz w:val="20"/>
          <w:szCs w:val="20"/>
        </w:rPr>
        <w:t>$</w:t>
      </w:r>
      <w:proofErr w:type="spellStart"/>
      <w:r w:rsidRPr="007E6B37">
        <w:rPr>
          <w:rFonts w:ascii="Courier New" w:hAnsi="Courier New" w:cs="Courier New"/>
          <w:color w:val="000080"/>
          <w:sz w:val="20"/>
          <w:szCs w:val="20"/>
        </w:rPr>
        <w:t>_</w:t>
      </w:r>
      <w:proofErr w:type="gramStart"/>
      <w:r w:rsidRPr="007E6B37">
        <w:rPr>
          <w:rFonts w:ascii="Courier New" w:hAnsi="Courier New" w:cs="Courier New"/>
          <w:color w:val="000080"/>
          <w:sz w:val="20"/>
          <w:szCs w:val="20"/>
        </w:rPr>
        <w:t>SERVER</w:t>
      </w:r>
      <w:proofErr w:type="spellEnd"/>
      <w:r w:rsidRPr="007E6B37">
        <w:rPr>
          <w:rFonts w:ascii="Courier New" w:hAnsi="Courier New" w:cs="Courier New"/>
          <w:color w:val="000080"/>
          <w:sz w:val="20"/>
          <w:szCs w:val="20"/>
        </w:rPr>
        <w:t>[</w:t>
      </w:r>
      <w:proofErr w:type="gramEnd"/>
      <w:r w:rsidRPr="007E6B37">
        <w:rPr>
          <w:rFonts w:ascii="Courier New" w:hAnsi="Courier New" w:cs="Courier New"/>
          <w:color w:val="000080"/>
          <w:sz w:val="20"/>
          <w:szCs w:val="20"/>
        </w:rPr>
        <w:t>'</w:t>
      </w:r>
      <w:proofErr w:type="spellStart"/>
      <w:r w:rsidRPr="007E6B37">
        <w:rPr>
          <w:rFonts w:ascii="Courier New" w:hAnsi="Courier New" w:cs="Courier New"/>
          <w:color w:val="000080"/>
          <w:sz w:val="20"/>
          <w:szCs w:val="20"/>
        </w:rPr>
        <w:t>HTTP_REFERER</w:t>
      </w:r>
      <w:proofErr w:type="spellEnd"/>
      <w:r w:rsidRPr="007E6B37">
        <w:rPr>
          <w:rFonts w:ascii="Courier New" w:hAnsi="Courier New" w:cs="Courier New"/>
          <w:color w:val="000080"/>
          <w:sz w:val="20"/>
          <w:szCs w:val="20"/>
        </w:rPr>
        <w:t>']</w:t>
      </w:r>
      <w:r>
        <w:rPr>
          <w:rFonts w:ascii="Arial" w:hAnsi="Arial"/>
          <w:color w:val="000080"/>
          <w:sz w:val="20"/>
          <w:szCs w:val="20"/>
        </w:rPr>
        <w:t xml:space="preserve"> ?</w:t>
      </w:r>
    </w:p>
    <w:p w:rsidR="00712DA7" w:rsidRDefault="00712DA7">
      <w:pPr>
        <w:pStyle w:val="Pardfau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jc w:val="both"/>
        <w:rPr>
          <w:rFonts w:ascii="Arial" w:eastAsia="Arial" w:hAnsi="Arial" w:cs="Arial"/>
          <w:color w:val="000080"/>
          <w:sz w:val="20"/>
          <w:szCs w:val="20"/>
          <w:lang w:val="fr-FR"/>
        </w:rPr>
      </w:pPr>
    </w:p>
    <w:p w:rsidR="00712DA7" w:rsidRDefault="00E96CCB">
      <w:pPr>
        <w:pStyle w:val="Corps"/>
        <w:suppressAutoHyphens/>
        <w:rPr>
          <w:rFonts w:ascii="Courier New" w:hAnsi="Courier New"/>
          <w:color w:val="000080"/>
          <w:sz w:val="20"/>
          <w:szCs w:val="20"/>
        </w:rPr>
      </w:pPr>
      <w:r>
        <w:rPr>
          <w:rFonts w:ascii="Arial" w:hAnsi="Arial"/>
          <w:b/>
          <w:bCs/>
          <w:color w:val="000080"/>
          <w:sz w:val="20"/>
          <w:szCs w:val="20"/>
        </w:rPr>
        <w:t>3.11.</w:t>
      </w:r>
      <w:r>
        <w:rPr>
          <w:rFonts w:ascii="Arial" w:hAnsi="Arial"/>
          <w:color w:val="000080"/>
          <w:sz w:val="20"/>
          <w:szCs w:val="20"/>
        </w:rPr>
        <w:t xml:space="preserve"> Déduire de vos observations le rôle de l'instruction ci-dessous :</w:t>
      </w:r>
    </w:p>
    <w:p w:rsidR="00712DA7" w:rsidRPr="00B95A59" w:rsidRDefault="00E96CCB">
      <w:pPr>
        <w:pStyle w:val="Corps"/>
        <w:suppressAutoHyphens/>
        <w:rPr>
          <w:rFonts w:ascii="Arial" w:eastAsia="Arial" w:hAnsi="Arial" w:cs="Arial"/>
          <w:color w:val="000080"/>
          <w:sz w:val="20"/>
          <w:szCs w:val="20"/>
          <w:lang w:val="en-US"/>
        </w:rPr>
      </w:pPr>
      <w:proofErr w:type="gramStart"/>
      <w:r w:rsidRPr="00B95A59">
        <w:rPr>
          <w:rFonts w:ascii="Courier New" w:hAnsi="Courier New"/>
          <w:color w:val="000080"/>
          <w:sz w:val="20"/>
          <w:szCs w:val="20"/>
          <w:lang w:val="en-US"/>
        </w:rPr>
        <w:t>header(</w:t>
      </w:r>
      <w:proofErr w:type="gramEnd"/>
      <w:r w:rsidRPr="00B95A59">
        <w:rPr>
          <w:rFonts w:ascii="Courier New" w:hAnsi="Courier New"/>
          <w:color w:val="000080"/>
          <w:sz w:val="20"/>
          <w:szCs w:val="20"/>
          <w:lang w:val="en-US"/>
        </w:rPr>
        <w:t>'Location: ' . $_</w:t>
      </w:r>
      <w:proofErr w:type="gramStart"/>
      <w:r w:rsidRPr="00B95A59">
        <w:rPr>
          <w:rFonts w:ascii="Courier New" w:hAnsi="Courier New"/>
          <w:color w:val="000080"/>
          <w:sz w:val="20"/>
          <w:szCs w:val="20"/>
          <w:lang w:val="en-US"/>
        </w:rPr>
        <w:t>SERVER[</w:t>
      </w:r>
      <w:proofErr w:type="gramEnd"/>
      <w:r w:rsidRPr="00B95A59">
        <w:rPr>
          <w:rFonts w:ascii="Courier New" w:hAnsi="Courier New"/>
          <w:color w:val="000080"/>
          <w:sz w:val="20"/>
          <w:szCs w:val="20"/>
          <w:lang w:val="en-US"/>
        </w:rPr>
        <w:t>'</w:t>
      </w:r>
      <w:proofErr w:type="spellStart"/>
      <w:r w:rsidRPr="00B95A59">
        <w:rPr>
          <w:rFonts w:ascii="Courier New" w:hAnsi="Courier New"/>
          <w:color w:val="000080"/>
          <w:sz w:val="20"/>
          <w:szCs w:val="20"/>
          <w:lang w:val="en-US"/>
        </w:rPr>
        <w:t>HTTP_REFERER</w:t>
      </w:r>
      <w:proofErr w:type="spellEnd"/>
      <w:r w:rsidRPr="00B95A59">
        <w:rPr>
          <w:rFonts w:ascii="Courier New" w:hAnsi="Courier New"/>
          <w:color w:val="000080"/>
          <w:sz w:val="20"/>
          <w:szCs w:val="20"/>
          <w:lang w:val="en-US"/>
        </w:rPr>
        <w:t>']);</w:t>
      </w:r>
    </w:p>
    <w:p w:rsidR="00712DA7" w:rsidRPr="00B95A59" w:rsidRDefault="00712DA7">
      <w:pPr>
        <w:pStyle w:val="Corps"/>
        <w:suppressAutoHyphens/>
        <w:jc w:val="both"/>
        <w:rPr>
          <w:rFonts w:ascii="Arial" w:eastAsia="Arial" w:hAnsi="Arial" w:cs="Arial"/>
          <w:color w:val="000080"/>
          <w:sz w:val="20"/>
          <w:szCs w:val="20"/>
          <w:lang w:val="en-US"/>
        </w:rPr>
      </w:pPr>
    </w:p>
    <w:p w:rsidR="00712DA7" w:rsidRDefault="00E92617">
      <w:pPr>
        <w:pStyle w:val="titreetannexes"/>
        <w:suppressAutoHyphens/>
        <w:rPr>
          <w:color w:val="000080"/>
          <w:sz w:val="20"/>
          <w:szCs w:val="20"/>
        </w:rPr>
      </w:pPr>
      <w:r>
        <w:t>Exercice 3</w:t>
      </w:r>
      <w:r w:rsidR="00E96CCB">
        <w:t xml:space="preserve"> - inscription</w:t>
      </w: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 xml:space="preserve">Le formulaire d'inscription est accessible par l'intermédiaire d'un lien dans la section "connexion" du site. </w:t>
      </w:r>
    </w:p>
    <w:p w:rsidR="00712DA7" w:rsidRDefault="00712DA7">
      <w:pPr>
        <w:pStyle w:val="Corps"/>
        <w:suppressAutoHyphens/>
        <w:jc w:val="both"/>
        <w:rPr>
          <w:rFonts w:ascii="Arial" w:hAnsi="Arial"/>
          <w:color w:val="000080"/>
          <w:sz w:val="20"/>
          <w:szCs w:val="20"/>
        </w:rPr>
      </w:pPr>
    </w:p>
    <w:p w:rsidR="00712DA7" w:rsidRDefault="00E96CCB">
      <w:pPr>
        <w:pStyle w:val="Corps"/>
        <w:suppressAutoHyphens/>
        <w:jc w:val="both"/>
        <w:rPr>
          <w:rFonts w:ascii="Arial" w:eastAsia="Arial" w:hAnsi="Arial" w:cs="Arial"/>
          <w:color w:val="000080"/>
          <w:sz w:val="20"/>
          <w:szCs w:val="20"/>
        </w:rPr>
      </w:pPr>
      <w:r>
        <w:rPr>
          <w:rFonts w:ascii="Arial" w:hAnsi="Arial"/>
          <w:b/>
          <w:bCs/>
          <w:color w:val="000080"/>
          <w:sz w:val="20"/>
          <w:szCs w:val="20"/>
        </w:rPr>
        <w:t xml:space="preserve">4.1 </w:t>
      </w:r>
      <w:r>
        <w:rPr>
          <w:rFonts w:ascii="Arial" w:hAnsi="Arial"/>
          <w:color w:val="000080"/>
          <w:sz w:val="20"/>
          <w:szCs w:val="20"/>
        </w:rPr>
        <w:t>Analyser ce lien, puis à l'aide des fichiers en ressource apporter les modifications nécessaires pour rendre l'inscription fonctionnelle.</w:t>
      </w:r>
    </w:p>
    <w:p w:rsidR="00712DA7" w:rsidRDefault="00712DA7">
      <w:pPr>
        <w:pStyle w:val="Corps"/>
        <w:suppressAutoHyphens/>
        <w:jc w:val="both"/>
        <w:rPr>
          <w:rFonts w:ascii="Arial" w:eastAsia="Arial" w:hAnsi="Arial" w:cs="Arial"/>
          <w:color w:val="000080"/>
          <w:sz w:val="20"/>
          <w:szCs w:val="20"/>
        </w:rPr>
      </w:pPr>
    </w:p>
    <w:p w:rsidR="00712DA7" w:rsidRDefault="00E96CCB">
      <w:pPr>
        <w:pStyle w:val="Corps"/>
        <w:suppressAutoHyphens/>
        <w:jc w:val="both"/>
        <w:rPr>
          <w:rFonts w:ascii="Arial" w:hAnsi="Arial"/>
          <w:color w:val="000080"/>
          <w:sz w:val="20"/>
          <w:szCs w:val="20"/>
        </w:rPr>
      </w:pPr>
      <w:proofErr w:type="gramStart"/>
      <w:r>
        <w:rPr>
          <w:rFonts w:ascii="Arial" w:hAnsi="Arial"/>
          <w:b/>
          <w:bCs/>
          <w:color w:val="000080"/>
          <w:sz w:val="20"/>
          <w:szCs w:val="20"/>
        </w:rPr>
        <w:t>Remarques</w:t>
      </w:r>
      <w:proofErr w:type="gramEnd"/>
      <w:r>
        <w:rPr>
          <w:rFonts w:ascii="Arial" w:hAnsi="Arial"/>
          <w:b/>
          <w:bCs/>
          <w:color w:val="000080"/>
          <w:sz w:val="20"/>
          <w:szCs w:val="20"/>
        </w:rPr>
        <w:t xml:space="preserve"> :</w:t>
      </w: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 le modèle, la vue et le contrôleur sont déjà prêts. Ils sont soit fournis en ressource, soit déjà en place dans le code existant ;</w:t>
      </w:r>
    </w:p>
    <w:p w:rsidR="00712DA7" w:rsidRDefault="00E96CCB">
      <w:pPr>
        <w:pStyle w:val="Corps"/>
        <w:suppressAutoHyphens/>
        <w:jc w:val="both"/>
        <w:rPr>
          <w:rFonts w:ascii="Arial" w:hAnsi="Arial"/>
          <w:color w:val="000080"/>
          <w:sz w:val="20"/>
          <w:szCs w:val="20"/>
        </w:rPr>
      </w:pPr>
      <w:r>
        <w:rPr>
          <w:rFonts w:ascii="Arial" w:hAnsi="Arial"/>
          <w:color w:val="000080"/>
          <w:sz w:val="20"/>
          <w:szCs w:val="20"/>
        </w:rPr>
        <w:t>- reprendre la même logique que pour les exercices précédents.</w:t>
      </w:r>
    </w:p>
    <w:p w:rsidR="004E5B85" w:rsidRDefault="004E5B85">
      <w:pPr>
        <w:pStyle w:val="Corps"/>
        <w:suppressAutoHyphens/>
        <w:jc w:val="both"/>
        <w:rPr>
          <w:rFonts w:ascii="Arial" w:hAnsi="Arial"/>
          <w:color w:val="000080"/>
          <w:sz w:val="20"/>
          <w:szCs w:val="20"/>
        </w:rPr>
      </w:pPr>
    </w:p>
    <w:p w:rsidR="00712DA7" w:rsidRPr="007270B4" w:rsidRDefault="00E96CCB">
      <w:pPr>
        <w:pStyle w:val="titreetannexes"/>
        <w:pageBreakBefore/>
        <w:suppressAutoHyphens/>
        <w:rPr>
          <w:rFonts w:ascii="Courier New" w:hAnsi="Courier New"/>
          <w:sz w:val="20"/>
          <w:szCs w:val="20"/>
        </w:rPr>
      </w:pPr>
      <w:r w:rsidRPr="007270B4">
        <w:lastRenderedPageBreak/>
        <w:t>Annexe 1 - index.php</w:t>
      </w:r>
    </w:p>
    <w:p w:rsidR="00712DA7" w:rsidRPr="007270B4"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gramStart"/>
      <w:r w:rsidRPr="007270B4">
        <w:rPr>
          <w:rFonts w:ascii="Courier New" w:hAnsi="Courier New"/>
          <w:sz w:val="20"/>
          <w:szCs w:val="20"/>
        </w:rPr>
        <w:t>&lt;?php</w:t>
      </w:r>
      <w:proofErr w:type="gramEnd"/>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w:t>
      </w:r>
      <w:r w:rsidRPr="007270B4">
        <w:rPr>
          <w:rFonts w:ascii="Courier New" w:hAnsi="Courier New"/>
          <w:sz w:val="20"/>
          <w:szCs w:val="20"/>
        </w:rPr>
        <w:tab/>
      </w:r>
      <w:proofErr w:type="spellStart"/>
      <w:r w:rsidRPr="007270B4">
        <w:rPr>
          <w:rFonts w:ascii="Courier New" w:hAnsi="Courier New"/>
          <w:sz w:val="20"/>
          <w:szCs w:val="20"/>
        </w:rPr>
        <w:t>Controleur</w:t>
      </w:r>
      <w:proofErr w:type="spellEnd"/>
      <w:r w:rsidRPr="007270B4">
        <w:rPr>
          <w:rFonts w:ascii="Courier New" w:hAnsi="Courier New"/>
          <w:sz w:val="20"/>
          <w:szCs w:val="20"/>
        </w:rPr>
        <w:t xml:space="preserve"> principal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7270B4">
        <w:rPr>
          <w:rFonts w:ascii="Courier New" w:hAnsi="Courier New"/>
          <w:sz w:val="20"/>
          <w:szCs w:val="20"/>
        </w:rPr>
        <w:t>require</w:t>
      </w:r>
      <w:proofErr w:type="spellEnd"/>
      <w:r w:rsidRPr="007270B4">
        <w:rPr>
          <w:rFonts w:ascii="Courier New" w:hAnsi="Courier New"/>
          <w:sz w:val="20"/>
          <w:szCs w:val="20"/>
        </w:rPr>
        <w:t xml:space="preserve"> </w:t>
      </w:r>
      <w:proofErr w:type="spellStart"/>
      <w:proofErr w:type="gramStart"/>
      <w:r w:rsidRPr="007270B4">
        <w:rPr>
          <w:rFonts w:ascii="Courier New" w:hAnsi="Courier New"/>
          <w:sz w:val="20"/>
          <w:szCs w:val="20"/>
        </w:rPr>
        <w:t>dirname</w:t>
      </w:r>
      <w:proofErr w:type="spellEnd"/>
      <w:r w:rsidRPr="007270B4">
        <w:rPr>
          <w:rFonts w:ascii="Courier New" w:hAnsi="Courier New"/>
          <w:sz w:val="20"/>
          <w:szCs w:val="20"/>
        </w:rPr>
        <w:t>(</w:t>
      </w:r>
      <w:proofErr w:type="spellStart"/>
      <w:proofErr w:type="gramEnd"/>
      <w:r w:rsidRPr="007270B4">
        <w:rPr>
          <w:rFonts w:ascii="Courier New" w:hAnsi="Courier New"/>
          <w:sz w:val="20"/>
          <w:szCs w:val="20"/>
        </w:rPr>
        <w:t>__FILE__</w:t>
      </w:r>
      <w:proofErr w:type="spellEnd"/>
      <w:r w:rsidRPr="007270B4">
        <w:rPr>
          <w:rFonts w:ascii="Courier New" w:hAnsi="Courier New"/>
          <w:sz w:val="20"/>
          <w:szCs w:val="20"/>
        </w:rPr>
        <w:t>) . "/</w:t>
      </w:r>
      <w:proofErr w:type="spellStart"/>
      <w:r w:rsidRPr="007270B4">
        <w:rPr>
          <w:rFonts w:ascii="Courier New" w:hAnsi="Courier New"/>
          <w:sz w:val="20"/>
          <w:szCs w:val="20"/>
        </w:rPr>
        <w:t>controleur</w:t>
      </w:r>
      <w:proofErr w:type="spellEnd"/>
      <w:r w:rsidRPr="007270B4">
        <w:rPr>
          <w:rFonts w:ascii="Courier New" w:hAnsi="Courier New"/>
          <w:sz w:val="20"/>
          <w:szCs w:val="20"/>
        </w:rPr>
        <w:t>/config.php";</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7270B4">
        <w:rPr>
          <w:rFonts w:ascii="Courier New" w:hAnsi="Courier New"/>
          <w:sz w:val="20"/>
          <w:szCs w:val="20"/>
        </w:rPr>
        <w:t>require</w:t>
      </w:r>
      <w:proofErr w:type="spellEnd"/>
      <w:r w:rsidRPr="007270B4">
        <w:rPr>
          <w:rFonts w:ascii="Courier New" w:hAnsi="Courier New"/>
          <w:sz w:val="20"/>
          <w:szCs w:val="20"/>
        </w:rPr>
        <w:t xml:space="preserve"> </w:t>
      </w:r>
      <w:proofErr w:type="gramStart"/>
      <w:r w:rsidRPr="007270B4">
        <w:rPr>
          <w:rFonts w:ascii="Courier New" w:hAnsi="Courier New"/>
          <w:sz w:val="20"/>
          <w:szCs w:val="20"/>
        </w:rPr>
        <w:t>RACINE .</w:t>
      </w:r>
      <w:proofErr w:type="gramEnd"/>
      <w:r w:rsidRPr="007270B4">
        <w:rPr>
          <w:rFonts w:ascii="Courier New" w:hAnsi="Courier New"/>
          <w:sz w:val="20"/>
          <w:szCs w:val="20"/>
        </w:rPr>
        <w:t xml:space="preserve"> "/</w:t>
      </w:r>
      <w:proofErr w:type="spellStart"/>
      <w:r w:rsidRPr="007270B4">
        <w:rPr>
          <w:rFonts w:ascii="Courier New" w:hAnsi="Courier New"/>
          <w:sz w:val="20"/>
          <w:szCs w:val="20"/>
        </w:rPr>
        <w:t>controleur</w:t>
      </w:r>
      <w:proofErr w:type="spellEnd"/>
      <w:r w:rsidRPr="007270B4">
        <w:rPr>
          <w:rFonts w:ascii="Courier New" w:hAnsi="Courier New"/>
          <w:sz w:val="20"/>
          <w:szCs w:val="20"/>
        </w:rPr>
        <w:t>/routage.php";</w:t>
      </w:r>
    </w:p>
    <w:p w:rsidR="007270B4" w:rsidRPr="004E5B85"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spellStart"/>
      <w:proofErr w:type="gramStart"/>
      <w:r w:rsidRPr="004E5B85">
        <w:rPr>
          <w:rFonts w:ascii="Courier New" w:hAnsi="Courier New"/>
          <w:sz w:val="20"/>
          <w:szCs w:val="20"/>
          <w:lang w:val="en-US"/>
        </w:rPr>
        <w:t>require_once</w:t>
      </w:r>
      <w:proofErr w:type="spellEnd"/>
      <w:proofErr w:type="gramEnd"/>
      <w:r w:rsidRPr="004E5B85">
        <w:rPr>
          <w:rFonts w:ascii="Courier New" w:hAnsi="Courier New"/>
          <w:sz w:val="20"/>
          <w:szCs w:val="20"/>
          <w:lang w:val="en-US"/>
        </w:rPr>
        <w:t xml:space="preserve"> RACINE . "/</w:t>
      </w:r>
      <w:proofErr w:type="spellStart"/>
      <w:r w:rsidRPr="004E5B85">
        <w:rPr>
          <w:rFonts w:ascii="Courier New" w:hAnsi="Courier New"/>
          <w:sz w:val="20"/>
          <w:szCs w:val="20"/>
          <w:lang w:val="en-US"/>
        </w:rPr>
        <w:t>modele</w:t>
      </w:r>
      <w:proofErr w:type="spellEnd"/>
      <w:r w:rsidRPr="004E5B85">
        <w:rPr>
          <w:rFonts w:ascii="Courier New" w:hAnsi="Courier New"/>
          <w:sz w:val="20"/>
          <w:szCs w:val="20"/>
          <w:lang w:val="en-US"/>
        </w:rPr>
        <w:t>/</w:t>
      </w:r>
      <w:proofErr w:type="spellStart"/>
      <w:r w:rsidRPr="004E5B85">
        <w:rPr>
          <w:rFonts w:ascii="Courier New" w:hAnsi="Courier New"/>
          <w:sz w:val="20"/>
          <w:szCs w:val="20"/>
          <w:lang w:val="en-US"/>
        </w:rPr>
        <w:t>authentification.inc.php</w:t>
      </w:r>
      <w:proofErr w:type="spellEnd"/>
      <w:r w:rsidRPr="004E5B85">
        <w:rPr>
          <w:rFonts w:ascii="Courier New" w:hAnsi="Courier New"/>
          <w:sz w:val="20"/>
          <w:szCs w:val="20"/>
          <w:lang w:val="en-US"/>
        </w:rPr>
        <w:t>";</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7270B4">
        <w:rPr>
          <w:rFonts w:ascii="Courier New" w:hAnsi="Courier New"/>
          <w:sz w:val="20"/>
          <w:szCs w:val="20"/>
          <w:lang w:val="en-US"/>
        </w:rPr>
        <w:t>if</w:t>
      </w:r>
      <w:proofErr w:type="gramEnd"/>
      <w:r w:rsidRPr="007270B4">
        <w:rPr>
          <w:rFonts w:ascii="Courier New" w:hAnsi="Courier New"/>
          <w:sz w:val="20"/>
          <w:szCs w:val="20"/>
          <w:lang w:val="en-US"/>
        </w:rPr>
        <w:t xml:space="preserve"> (</w:t>
      </w:r>
      <w:proofErr w:type="spellStart"/>
      <w:r w:rsidRPr="007270B4">
        <w:rPr>
          <w:rFonts w:ascii="Courier New" w:hAnsi="Courier New"/>
          <w:sz w:val="20"/>
          <w:szCs w:val="20"/>
          <w:lang w:val="en-US"/>
        </w:rPr>
        <w:t>isset</w:t>
      </w:r>
      <w:proofErr w:type="spellEnd"/>
      <w:r w:rsidRPr="007270B4">
        <w:rPr>
          <w:rFonts w:ascii="Courier New" w:hAnsi="Courier New"/>
          <w:sz w:val="20"/>
          <w:szCs w:val="20"/>
          <w:lang w:val="en-US"/>
        </w:rPr>
        <w:t>($_GET["action"]))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7270B4">
        <w:rPr>
          <w:rFonts w:ascii="Courier New" w:hAnsi="Courier New"/>
          <w:sz w:val="20"/>
          <w:szCs w:val="20"/>
          <w:lang w:val="en-US"/>
        </w:rPr>
        <w:tab/>
        <w:t>$action = $_</w:t>
      </w:r>
      <w:proofErr w:type="gramStart"/>
      <w:r w:rsidRPr="007270B4">
        <w:rPr>
          <w:rFonts w:ascii="Courier New" w:hAnsi="Courier New"/>
          <w:sz w:val="20"/>
          <w:szCs w:val="20"/>
          <w:lang w:val="en-US"/>
        </w:rPr>
        <w:t>GET[</w:t>
      </w:r>
      <w:proofErr w:type="gramEnd"/>
      <w:r w:rsidRPr="007270B4">
        <w:rPr>
          <w:rFonts w:ascii="Courier New" w:hAnsi="Courier New"/>
          <w:sz w:val="20"/>
          <w:szCs w:val="20"/>
          <w:lang w:val="en-US"/>
        </w:rPr>
        <w:t>"action"];</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//Ajoute un </w:t>
      </w:r>
      <w:proofErr w:type="spellStart"/>
      <w:r w:rsidRPr="007270B4">
        <w:rPr>
          <w:rFonts w:ascii="Courier New" w:hAnsi="Courier New"/>
          <w:sz w:val="20"/>
          <w:szCs w:val="20"/>
        </w:rPr>
        <w:t>controleur</w:t>
      </w:r>
      <w:proofErr w:type="spellEnd"/>
      <w:r w:rsidRPr="007270B4">
        <w:rPr>
          <w:rFonts w:ascii="Courier New" w:hAnsi="Courier New"/>
          <w:sz w:val="20"/>
          <w:szCs w:val="20"/>
        </w:rPr>
        <w:t xml:space="preserve"> secondaire ($fichier) en fonction du </w:t>
      </w:r>
      <w:proofErr w:type="spellStart"/>
      <w:r w:rsidRPr="007270B4">
        <w:rPr>
          <w:rFonts w:ascii="Courier New" w:hAnsi="Courier New"/>
          <w:sz w:val="20"/>
          <w:szCs w:val="20"/>
        </w:rPr>
        <w:t>metier</w:t>
      </w:r>
      <w:proofErr w:type="spellEnd"/>
      <w:r w:rsidRPr="007270B4">
        <w:rPr>
          <w:rFonts w:ascii="Courier New" w:hAnsi="Courier New"/>
          <w:sz w:val="20"/>
          <w:szCs w:val="20"/>
        </w:rPr>
        <w:t xml:space="preserve"> ($action) :</w:t>
      </w:r>
    </w:p>
    <w:p w:rsidR="007270B4" w:rsidRPr="004E5B85"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4E5B85">
        <w:rPr>
          <w:rFonts w:ascii="Courier New" w:hAnsi="Courier New"/>
          <w:sz w:val="20"/>
          <w:szCs w:val="20"/>
        </w:rPr>
        <w:t xml:space="preserve">$fichier = </w:t>
      </w:r>
      <w:proofErr w:type="spellStart"/>
      <w:proofErr w:type="gramStart"/>
      <w:r w:rsidRPr="004E5B85">
        <w:rPr>
          <w:rFonts w:ascii="Courier New" w:hAnsi="Courier New"/>
          <w:sz w:val="20"/>
          <w:szCs w:val="20"/>
        </w:rPr>
        <w:t>redirigeVers</w:t>
      </w:r>
      <w:proofErr w:type="spellEnd"/>
      <w:r w:rsidRPr="004E5B85">
        <w:rPr>
          <w:rFonts w:ascii="Courier New" w:hAnsi="Courier New"/>
          <w:sz w:val="20"/>
          <w:szCs w:val="20"/>
        </w:rPr>
        <w:t>(</w:t>
      </w:r>
      <w:proofErr w:type="gramEnd"/>
      <w:r w:rsidRPr="004E5B85">
        <w:rPr>
          <w:rFonts w:ascii="Courier New" w:hAnsi="Courier New"/>
          <w:sz w:val="20"/>
          <w:szCs w:val="20"/>
        </w:rPr>
        <w:t>$action);</w:t>
      </w:r>
    </w:p>
    <w:p w:rsid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7270B4">
        <w:rPr>
          <w:rFonts w:ascii="Courier New" w:hAnsi="Courier New"/>
          <w:sz w:val="20"/>
          <w:szCs w:val="20"/>
        </w:rPr>
        <w:t>require</w:t>
      </w:r>
      <w:proofErr w:type="spellEnd"/>
      <w:r w:rsidRPr="007270B4">
        <w:rPr>
          <w:rFonts w:ascii="Courier New" w:hAnsi="Courier New"/>
          <w:sz w:val="20"/>
          <w:szCs w:val="20"/>
        </w:rPr>
        <w:t xml:space="preserve"> </w:t>
      </w:r>
      <w:proofErr w:type="gramStart"/>
      <w:r w:rsidRPr="007270B4">
        <w:rPr>
          <w:rFonts w:ascii="Courier New" w:hAnsi="Courier New"/>
          <w:sz w:val="20"/>
          <w:szCs w:val="20"/>
        </w:rPr>
        <w:t>RACINE .</w:t>
      </w:r>
      <w:proofErr w:type="gramEnd"/>
      <w:r w:rsidRPr="007270B4">
        <w:rPr>
          <w:rFonts w:ascii="Courier New" w:hAnsi="Courier New"/>
          <w:sz w:val="20"/>
          <w:szCs w:val="20"/>
        </w:rPr>
        <w:t xml:space="preserve"> "/</w:t>
      </w:r>
      <w:proofErr w:type="spellStart"/>
      <w:r w:rsidRPr="007270B4">
        <w:rPr>
          <w:rFonts w:ascii="Courier New" w:hAnsi="Courier New"/>
          <w:sz w:val="20"/>
          <w:szCs w:val="20"/>
        </w:rPr>
        <w:t>controleur</w:t>
      </w:r>
      <w:proofErr w:type="spellEnd"/>
      <w:r w:rsidRPr="007270B4">
        <w:rPr>
          <w:rFonts w:ascii="Courier New" w:hAnsi="Courier New"/>
          <w:sz w:val="20"/>
          <w:szCs w:val="20"/>
        </w:rPr>
        <w:t>/</w:t>
      </w:r>
      <w:proofErr w:type="gramStart"/>
      <w:r w:rsidRPr="007270B4">
        <w:rPr>
          <w:rFonts w:ascii="Courier New" w:hAnsi="Courier New"/>
          <w:sz w:val="20"/>
          <w:szCs w:val="20"/>
        </w:rPr>
        <w:t>" .</w:t>
      </w:r>
      <w:proofErr w:type="gramEnd"/>
      <w:r w:rsidRPr="007270B4">
        <w:rPr>
          <w:rFonts w:ascii="Courier New" w:hAnsi="Courier New"/>
          <w:sz w:val="20"/>
          <w:szCs w:val="20"/>
        </w:rPr>
        <w:t xml:space="preserve"> $fichier;</w:t>
      </w:r>
    </w:p>
    <w:p w:rsidR="00712DA7" w:rsidRDefault="00E96CCB" w:rsidP="007270B4">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r>
        <w:rPr>
          <w:rFonts w:ascii="Courier New" w:hAnsi="Courier New"/>
          <w:sz w:val="20"/>
          <w:szCs w:val="20"/>
        </w:rPr>
        <w:t>?&gt;</w:t>
      </w:r>
    </w:p>
    <w:p w:rsidR="00712DA7" w:rsidRDefault="00712DA7">
      <w:pPr>
        <w:pStyle w:val="Corps"/>
        <w:suppressAutoHyphens/>
        <w:rPr>
          <w:rFonts w:ascii="Arial" w:eastAsia="Arial" w:hAnsi="Arial" w:cs="Arial"/>
          <w:sz w:val="20"/>
          <w:szCs w:val="20"/>
        </w:rPr>
      </w:pPr>
    </w:p>
    <w:p w:rsidR="00712DA7" w:rsidRDefault="00E96CCB">
      <w:pPr>
        <w:pStyle w:val="titreetannexes"/>
        <w:suppressAutoHyphens/>
        <w:rPr>
          <w:rFonts w:ascii="Courier New" w:hAnsi="Courier New"/>
          <w:sz w:val="20"/>
          <w:szCs w:val="20"/>
        </w:rPr>
      </w:pPr>
      <w:r>
        <w:t xml:space="preserve">Annexe 2 - </w:t>
      </w:r>
      <w:r w:rsidR="007270B4">
        <w:t>routage</w:t>
      </w:r>
      <w:r>
        <w:t>.php</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roofErr w:type="gramStart"/>
      <w:r>
        <w:rPr>
          <w:rFonts w:ascii="Courier New" w:hAnsi="Courier New"/>
          <w:sz w:val="20"/>
          <w:szCs w:val="20"/>
        </w:rPr>
        <w:t>&lt;?php</w:t>
      </w:r>
      <w:proofErr w:type="gramEnd"/>
    </w:p>
    <w:p w:rsidR="00712DA7" w:rsidRDefault="00712DA7">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w:t>
      </w:r>
      <w:r w:rsidRPr="007270B4">
        <w:rPr>
          <w:rFonts w:ascii="Courier New" w:hAnsi="Courier New"/>
          <w:sz w:val="20"/>
          <w:szCs w:val="20"/>
        </w:rPr>
        <w:tab/>
        <w:t>Module du routing (routage).</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w:t>
      </w:r>
      <w:r w:rsidRPr="007270B4">
        <w:rPr>
          <w:rFonts w:ascii="Courier New" w:hAnsi="Courier New"/>
          <w:sz w:val="20"/>
          <w:szCs w:val="20"/>
        </w:rPr>
        <w:tab/>
        <w:t>Chaque action est récupérée par la méthode : $</w:t>
      </w:r>
      <w:proofErr w:type="spellStart"/>
      <w:r w:rsidRPr="007270B4">
        <w:rPr>
          <w:rFonts w:ascii="Courier New" w:hAnsi="Courier New"/>
          <w:sz w:val="20"/>
          <w:szCs w:val="20"/>
        </w:rPr>
        <w:t>_GET</w:t>
      </w:r>
      <w:proofErr w:type="spellEnd"/>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7270B4">
        <w:rPr>
          <w:rFonts w:ascii="Courier New" w:hAnsi="Courier New"/>
          <w:sz w:val="20"/>
          <w:szCs w:val="20"/>
        </w:rPr>
        <w:t>function</w:t>
      </w:r>
      <w:proofErr w:type="spellEnd"/>
      <w:r w:rsidRPr="007270B4">
        <w:rPr>
          <w:rFonts w:ascii="Courier New" w:hAnsi="Courier New"/>
          <w:sz w:val="20"/>
          <w:szCs w:val="20"/>
        </w:rPr>
        <w:t xml:space="preserve"> </w:t>
      </w:r>
      <w:proofErr w:type="spellStart"/>
      <w:proofErr w:type="gramStart"/>
      <w:r w:rsidRPr="007270B4">
        <w:rPr>
          <w:rFonts w:ascii="Courier New" w:hAnsi="Courier New"/>
          <w:sz w:val="20"/>
          <w:szCs w:val="20"/>
        </w:rPr>
        <w:t>redirigeVers</w:t>
      </w:r>
      <w:proofErr w:type="spellEnd"/>
      <w:r w:rsidRPr="007270B4">
        <w:rPr>
          <w:rFonts w:ascii="Courier New" w:hAnsi="Courier New"/>
          <w:sz w:val="20"/>
          <w:szCs w:val="20"/>
        </w:rPr>
        <w:t>(</w:t>
      </w:r>
      <w:proofErr w:type="gramEnd"/>
      <w:r w:rsidRPr="007270B4">
        <w:rPr>
          <w:rFonts w:ascii="Courier New" w:hAnsi="Courier New"/>
          <w:sz w:val="20"/>
          <w:szCs w:val="20"/>
        </w:rPr>
        <w:t>$action="</w:t>
      </w:r>
      <w:proofErr w:type="spellStart"/>
      <w:r w:rsidRPr="007270B4">
        <w:rPr>
          <w:rFonts w:ascii="Courier New" w:hAnsi="Courier New"/>
          <w:sz w:val="20"/>
          <w:szCs w:val="20"/>
        </w:rPr>
        <w:t>defaut</w:t>
      </w:r>
      <w:proofErr w:type="spellEnd"/>
      <w:r w:rsidRPr="007270B4">
        <w:rPr>
          <w:rFonts w:ascii="Courier New" w:hAnsi="Courier New"/>
          <w:sz w:val="20"/>
          <w:szCs w:val="20"/>
        </w:rPr>
        <w:t>")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ab/>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    $</w:t>
      </w:r>
      <w:proofErr w:type="spellStart"/>
      <w:r w:rsidRPr="007270B4">
        <w:rPr>
          <w:rFonts w:ascii="Courier New" w:hAnsi="Courier New"/>
          <w:sz w:val="20"/>
          <w:szCs w:val="20"/>
        </w:rPr>
        <w:t>lesActions</w:t>
      </w:r>
      <w:proofErr w:type="spellEnd"/>
      <w:r w:rsidRPr="007270B4">
        <w:rPr>
          <w:rFonts w:ascii="Courier New" w:hAnsi="Courier New"/>
          <w:sz w:val="20"/>
          <w:szCs w:val="20"/>
        </w:rPr>
        <w:t xml:space="preserve"> = </w:t>
      </w:r>
      <w:proofErr w:type="spellStart"/>
      <w:proofErr w:type="gramStart"/>
      <w:r w:rsidRPr="007270B4">
        <w:rPr>
          <w:rFonts w:ascii="Courier New" w:hAnsi="Courier New"/>
          <w:sz w:val="20"/>
          <w:szCs w:val="20"/>
        </w:rPr>
        <w:t>array</w:t>
      </w:r>
      <w:proofErr w:type="spellEnd"/>
      <w:r w:rsidRPr="007270B4">
        <w:rPr>
          <w:rFonts w:ascii="Courier New" w:hAnsi="Courier New"/>
          <w:sz w:val="20"/>
          <w:szCs w:val="20"/>
        </w:rPr>
        <w:t>(</w:t>
      </w:r>
      <w:proofErr w:type="gramEnd"/>
      <w:r w:rsidRPr="007270B4">
        <w:rPr>
          <w:rFonts w:ascii="Courier New" w:hAnsi="Courier New"/>
          <w:sz w:val="20"/>
          <w:szCs w:val="20"/>
        </w:rPr>
        <w:t>);</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    $</w:t>
      </w:r>
      <w:proofErr w:type="spellStart"/>
      <w:proofErr w:type="gramStart"/>
      <w:r w:rsidRPr="007270B4">
        <w:rPr>
          <w:rFonts w:ascii="Courier New" w:hAnsi="Courier New"/>
          <w:sz w:val="20"/>
          <w:szCs w:val="20"/>
        </w:rPr>
        <w:t>lesActions</w:t>
      </w:r>
      <w:proofErr w:type="spellEnd"/>
      <w:r w:rsidRPr="007270B4">
        <w:rPr>
          <w:rFonts w:ascii="Courier New" w:hAnsi="Courier New"/>
          <w:sz w:val="20"/>
          <w:szCs w:val="20"/>
        </w:rPr>
        <w:t>[</w:t>
      </w:r>
      <w:proofErr w:type="gramEnd"/>
      <w:r w:rsidRPr="007270B4">
        <w:rPr>
          <w:rFonts w:ascii="Courier New" w:hAnsi="Courier New"/>
          <w:sz w:val="20"/>
          <w:szCs w:val="20"/>
        </w:rPr>
        <w:t>"</w:t>
      </w:r>
      <w:proofErr w:type="spellStart"/>
      <w:r w:rsidRPr="007270B4">
        <w:rPr>
          <w:rFonts w:ascii="Courier New" w:hAnsi="Courier New"/>
          <w:sz w:val="20"/>
          <w:szCs w:val="20"/>
        </w:rPr>
        <w:t>defaut</w:t>
      </w:r>
      <w:proofErr w:type="spellEnd"/>
      <w:r w:rsidRPr="007270B4">
        <w:rPr>
          <w:rFonts w:ascii="Courier New" w:hAnsi="Courier New"/>
          <w:sz w:val="20"/>
          <w:szCs w:val="20"/>
        </w:rPr>
        <w:t>"] = "listeRestos.php";</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    $</w:t>
      </w:r>
      <w:proofErr w:type="spellStart"/>
      <w:proofErr w:type="gramStart"/>
      <w:r w:rsidRPr="007270B4">
        <w:rPr>
          <w:rFonts w:ascii="Courier New" w:hAnsi="Courier New"/>
          <w:sz w:val="20"/>
          <w:szCs w:val="20"/>
        </w:rPr>
        <w:t>lesActions</w:t>
      </w:r>
      <w:proofErr w:type="spellEnd"/>
      <w:r w:rsidRPr="007270B4">
        <w:rPr>
          <w:rFonts w:ascii="Courier New" w:hAnsi="Courier New"/>
          <w:sz w:val="20"/>
          <w:szCs w:val="20"/>
        </w:rPr>
        <w:t>[</w:t>
      </w:r>
      <w:proofErr w:type="gramEnd"/>
      <w:r w:rsidRPr="007270B4">
        <w:rPr>
          <w:rFonts w:ascii="Courier New" w:hAnsi="Courier New"/>
          <w:sz w:val="20"/>
          <w:szCs w:val="20"/>
        </w:rPr>
        <w:t>"liste"] = "listeRestos.php";</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    $</w:t>
      </w:r>
      <w:proofErr w:type="spellStart"/>
      <w:proofErr w:type="gramStart"/>
      <w:r w:rsidRPr="007270B4">
        <w:rPr>
          <w:rFonts w:ascii="Courier New" w:hAnsi="Courier New"/>
          <w:sz w:val="20"/>
          <w:szCs w:val="20"/>
        </w:rPr>
        <w:t>lesActions</w:t>
      </w:r>
      <w:proofErr w:type="spellEnd"/>
      <w:r w:rsidRPr="007270B4">
        <w:rPr>
          <w:rFonts w:ascii="Courier New" w:hAnsi="Courier New"/>
          <w:sz w:val="20"/>
          <w:szCs w:val="20"/>
        </w:rPr>
        <w:t>[</w:t>
      </w:r>
      <w:proofErr w:type="gramEnd"/>
      <w:r w:rsidRPr="007270B4">
        <w:rPr>
          <w:rFonts w:ascii="Courier New" w:hAnsi="Courier New"/>
          <w:sz w:val="20"/>
          <w:szCs w:val="20"/>
        </w:rPr>
        <w:t>"</w:t>
      </w:r>
      <w:proofErr w:type="spellStart"/>
      <w:r w:rsidRPr="007270B4">
        <w:rPr>
          <w:rFonts w:ascii="Courier New" w:hAnsi="Courier New"/>
          <w:sz w:val="20"/>
          <w:szCs w:val="20"/>
        </w:rPr>
        <w:t>detail</w:t>
      </w:r>
      <w:proofErr w:type="spellEnd"/>
      <w:r w:rsidRPr="007270B4">
        <w:rPr>
          <w:rFonts w:ascii="Courier New" w:hAnsi="Courier New"/>
          <w:sz w:val="20"/>
          <w:szCs w:val="20"/>
        </w:rPr>
        <w:t>"] = "detailResto.php";</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    $</w:t>
      </w:r>
      <w:proofErr w:type="spellStart"/>
      <w:proofErr w:type="gramStart"/>
      <w:r w:rsidRPr="007270B4">
        <w:rPr>
          <w:rFonts w:ascii="Courier New" w:hAnsi="Courier New"/>
          <w:sz w:val="20"/>
          <w:szCs w:val="20"/>
        </w:rPr>
        <w:t>lesActions</w:t>
      </w:r>
      <w:proofErr w:type="spellEnd"/>
      <w:r w:rsidRPr="007270B4">
        <w:rPr>
          <w:rFonts w:ascii="Courier New" w:hAnsi="Courier New"/>
          <w:sz w:val="20"/>
          <w:szCs w:val="20"/>
        </w:rPr>
        <w:t>[</w:t>
      </w:r>
      <w:proofErr w:type="gramEnd"/>
      <w:r w:rsidRPr="007270B4">
        <w:rPr>
          <w:rFonts w:ascii="Courier New" w:hAnsi="Courier New"/>
          <w:sz w:val="20"/>
          <w:szCs w:val="20"/>
        </w:rPr>
        <w:t>"recherche"] = "rechercheResto.php";</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    $</w:t>
      </w:r>
      <w:proofErr w:type="spellStart"/>
      <w:proofErr w:type="gramStart"/>
      <w:r w:rsidRPr="007270B4">
        <w:rPr>
          <w:rFonts w:ascii="Courier New" w:hAnsi="Courier New"/>
          <w:sz w:val="20"/>
          <w:szCs w:val="20"/>
        </w:rPr>
        <w:t>lesActions</w:t>
      </w:r>
      <w:proofErr w:type="spellEnd"/>
      <w:r w:rsidRPr="007270B4">
        <w:rPr>
          <w:rFonts w:ascii="Courier New" w:hAnsi="Courier New"/>
          <w:sz w:val="20"/>
          <w:szCs w:val="20"/>
        </w:rPr>
        <w:t>[</w:t>
      </w:r>
      <w:proofErr w:type="gramEnd"/>
      <w:r w:rsidRPr="007270B4">
        <w:rPr>
          <w:rFonts w:ascii="Courier New" w:hAnsi="Courier New"/>
          <w:sz w:val="20"/>
          <w:szCs w:val="20"/>
        </w:rPr>
        <w:t>"connexion"] = "connexion.php";</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    $</w:t>
      </w:r>
      <w:proofErr w:type="spellStart"/>
      <w:proofErr w:type="gramStart"/>
      <w:r w:rsidRPr="007270B4">
        <w:rPr>
          <w:rFonts w:ascii="Courier New" w:hAnsi="Courier New"/>
          <w:sz w:val="20"/>
          <w:szCs w:val="20"/>
        </w:rPr>
        <w:t>lesActions</w:t>
      </w:r>
      <w:proofErr w:type="spellEnd"/>
      <w:r w:rsidRPr="007270B4">
        <w:rPr>
          <w:rFonts w:ascii="Courier New" w:hAnsi="Courier New"/>
          <w:sz w:val="20"/>
          <w:szCs w:val="20"/>
        </w:rPr>
        <w:t>[</w:t>
      </w:r>
      <w:proofErr w:type="gramEnd"/>
      <w:r w:rsidRPr="007270B4">
        <w:rPr>
          <w:rFonts w:ascii="Courier New" w:hAnsi="Courier New"/>
          <w:sz w:val="20"/>
          <w:szCs w:val="20"/>
        </w:rPr>
        <w:t>"</w:t>
      </w:r>
      <w:proofErr w:type="spellStart"/>
      <w:r w:rsidRPr="007270B4">
        <w:rPr>
          <w:rFonts w:ascii="Courier New" w:hAnsi="Courier New"/>
          <w:sz w:val="20"/>
          <w:szCs w:val="20"/>
        </w:rPr>
        <w:t>deconnexion</w:t>
      </w:r>
      <w:proofErr w:type="spellEnd"/>
      <w:r w:rsidRPr="007270B4">
        <w:rPr>
          <w:rFonts w:ascii="Courier New" w:hAnsi="Courier New"/>
          <w:sz w:val="20"/>
          <w:szCs w:val="20"/>
        </w:rPr>
        <w:t>"] = "deconnexion.php";</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 xml:space="preserve">    $</w:t>
      </w:r>
      <w:proofErr w:type="spellStart"/>
      <w:proofErr w:type="gramStart"/>
      <w:r w:rsidRPr="007270B4">
        <w:rPr>
          <w:rFonts w:ascii="Courier New" w:hAnsi="Courier New"/>
          <w:sz w:val="20"/>
          <w:szCs w:val="20"/>
        </w:rPr>
        <w:t>lesActions</w:t>
      </w:r>
      <w:proofErr w:type="spellEnd"/>
      <w:r w:rsidRPr="007270B4">
        <w:rPr>
          <w:rFonts w:ascii="Courier New" w:hAnsi="Courier New"/>
          <w:sz w:val="20"/>
          <w:szCs w:val="20"/>
        </w:rPr>
        <w:t>[</w:t>
      </w:r>
      <w:proofErr w:type="gramEnd"/>
      <w:r w:rsidRPr="007270B4">
        <w:rPr>
          <w:rFonts w:ascii="Courier New" w:hAnsi="Courier New"/>
          <w:sz w:val="20"/>
          <w:szCs w:val="20"/>
        </w:rPr>
        <w:t>"profil"] = "monProfil.php";</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ab/>
        <w:t>$</w:t>
      </w:r>
      <w:proofErr w:type="spellStart"/>
      <w:r w:rsidRPr="007270B4">
        <w:rPr>
          <w:rFonts w:ascii="Courier New" w:hAnsi="Courier New"/>
          <w:sz w:val="20"/>
          <w:szCs w:val="20"/>
        </w:rPr>
        <w:t>controler_id</w:t>
      </w:r>
      <w:proofErr w:type="spellEnd"/>
      <w:r w:rsidRPr="007270B4">
        <w:rPr>
          <w:rFonts w:ascii="Courier New" w:hAnsi="Courier New"/>
          <w:sz w:val="20"/>
          <w:szCs w:val="20"/>
        </w:rPr>
        <w:t xml:space="preserve"> = $</w:t>
      </w:r>
      <w:proofErr w:type="spellStart"/>
      <w:proofErr w:type="gramStart"/>
      <w:r w:rsidRPr="007270B4">
        <w:rPr>
          <w:rFonts w:ascii="Courier New" w:hAnsi="Courier New"/>
          <w:sz w:val="20"/>
          <w:szCs w:val="20"/>
        </w:rPr>
        <w:t>lesActions</w:t>
      </w:r>
      <w:proofErr w:type="spellEnd"/>
      <w:r w:rsidRPr="007270B4">
        <w:rPr>
          <w:rFonts w:ascii="Courier New" w:hAnsi="Courier New"/>
          <w:sz w:val="20"/>
          <w:szCs w:val="20"/>
        </w:rPr>
        <w:t>[</w:t>
      </w:r>
      <w:proofErr w:type="gramEnd"/>
      <w:r w:rsidRPr="007270B4">
        <w:rPr>
          <w:rFonts w:ascii="Courier New" w:hAnsi="Courier New"/>
          <w:sz w:val="20"/>
          <w:szCs w:val="20"/>
        </w:rPr>
        <w:t>$action];</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ab/>
        <w:t>//si le fichier n'existe pas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ab/>
      </w:r>
      <w:proofErr w:type="gramStart"/>
      <w:r w:rsidRPr="007270B4">
        <w:rPr>
          <w:rFonts w:ascii="Courier New" w:hAnsi="Courier New"/>
          <w:sz w:val="20"/>
          <w:szCs w:val="20"/>
          <w:lang w:val="en-US"/>
        </w:rPr>
        <w:t>if(</w:t>
      </w:r>
      <w:proofErr w:type="gramEnd"/>
      <w:r w:rsidRPr="007270B4">
        <w:rPr>
          <w:rFonts w:ascii="Courier New" w:hAnsi="Courier New"/>
          <w:sz w:val="20"/>
          <w:szCs w:val="20"/>
          <w:lang w:val="en-US"/>
        </w:rPr>
        <w:t xml:space="preserve">! </w:t>
      </w:r>
      <w:proofErr w:type="spellStart"/>
      <w:r w:rsidRPr="007270B4">
        <w:rPr>
          <w:rFonts w:ascii="Courier New" w:hAnsi="Courier New"/>
          <w:sz w:val="20"/>
          <w:szCs w:val="20"/>
          <w:lang w:val="en-US"/>
        </w:rPr>
        <w:t>file_exists</w:t>
      </w:r>
      <w:proofErr w:type="spellEnd"/>
      <w:r w:rsidRPr="007270B4">
        <w:rPr>
          <w:rFonts w:ascii="Courier New" w:hAnsi="Courier New"/>
          <w:sz w:val="20"/>
          <w:szCs w:val="20"/>
          <w:lang w:val="en-US"/>
        </w:rPr>
        <w:t xml:space="preserve">(__DIR__ . '/'. </w:t>
      </w:r>
      <w:r w:rsidRPr="007270B4">
        <w:rPr>
          <w:rFonts w:ascii="Courier New" w:hAnsi="Courier New"/>
          <w:sz w:val="20"/>
          <w:szCs w:val="20"/>
        </w:rPr>
        <w:t>$</w:t>
      </w:r>
      <w:proofErr w:type="spellStart"/>
      <w:r w:rsidRPr="007270B4">
        <w:rPr>
          <w:rFonts w:ascii="Courier New" w:hAnsi="Courier New"/>
          <w:sz w:val="20"/>
          <w:szCs w:val="20"/>
        </w:rPr>
        <w:t>controler_id</w:t>
      </w:r>
      <w:proofErr w:type="spellEnd"/>
      <w:proofErr w:type="gramStart"/>
      <w:r w:rsidRPr="007270B4">
        <w:rPr>
          <w:rFonts w:ascii="Courier New" w:hAnsi="Courier New"/>
          <w:sz w:val="20"/>
          <w:szCs w:val="20"/>
        </w:rPr>
        <w:t>) )</w:t>
      </w:r>
      <w:proofErr w:type="gramEnd"/>
      <w:r w:rsidRPr="007270B4">
        <w:rPr>
          <w:rFonts w:ascii="Courier New" w:hAnsi="Courier New"/>
          <w:sz w:val="20"/>
          <w:szCs w:val="20"/>
        </w:rPr>
        <w:t xml:space="preserve"> die("Le fichier : " . $</w:t>
      </w:r>
      <w:proofErr w:type="spellStart"/>
      <w:r w:rsidRPr="007270B4">
        <w:rPr>
          <w:rFonts w:ascii="Courier New" w:hAnsi="Courier New"/>
          <w:sz w:val="20"/>
          <w:szCs w:val="20"/>
        </w:rPr>
        <w:t>controler_</w:t>
      </w:r>
      <w:proofErr w:type="gramStart"/>
      <w:r w:rsidRPr="007270B4">
        <w:rPr>
          <w:rFonts w:ascii="Courier New" w:hAnsi="Courier New"/>
          <w:sz w:val="20"/>
          <w:szCs w:val="20"/>
        </w:rPr>
        <w:t>id</w:t>
      </w:r>
      <w:proofErr w:type="spellEnd"/>
      <w:r w:rsidRPr="007270B4">
        <w:rPr>
          <w:rFonts w:ascii="Courier New" w:hAnsi="Courier New"/>
          <w:sz w:val="20"/>
          <w:szCs w:val="20"/>
        </w:rPr>
        <w:t xml:space="preserve"> .</w:t>
      </w:r>
      <w:proofErr w:type="gramEnd"/>
      <w:r w:rsidRPr="007270B4">
        <w:rPr>
          <w:rFonts w:ascii="Courier New" w:hAnsi="Courier New"/>
          <w:sz w:val="20"/>
          <w:szCs w:val="20"/>
        </w:rPr>
        <w:t xml:space="preserve"> " </w:t>
      </w:r>
      <w:proofErr w:type="gramStart"/>
      <w:r w:rsidRPr="007270B4">
        <w:rPr>
          <w:rFonts w:ascii="Courier New" w:hAnsi="Courier New"/>
          <w:sz w:val="20"/>
          <w:szCs w:val="20"/>
        </w:rPr>
        <w:t>n'existe</w:t>
      </w:r>
      <w:proofErr w:type="gramEnd"/>
      <w:r w:rsidRPr="007270B4">
        <w:rPr>
          <w:rFonts w:ascii="Courier New" w:hAnsi="Courier New"/>
          <w:sz w:val="20"/>
          <w:szCs w:val="20"/>
        </w:rPr>
        <w:t xml:space="preserve"> pas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rPr>
        <w:tab/>
        <w:t>//si la clé "action" existe dans notre tableau "</w:t>
      </w:r>
      <w:proofErr w:type="spellStart"/>
      <w:r w:rsidRPr="007270B4">
        <w:rPr>
          <w:rFonts w:ascii="Courier New" w:hAnsi="Courier New"/>
          <w:sz w:val="20"/>
          <w:szCs w:val="20"/>
        </w:rPr>
        <w:t>lesActions</w:t>
      </w:r>
      <w:proofErr w:type="spellEnd"/>
      <w:r w:rsidRPr="007270B4">
        <w:rPr>
          <w:rFonts w:ascii="Courier New" w:hAnsi="Courier New"/>
          <w:sz w:val="20"/>
          <w:szCs w:val="20"/>
        </w:rPr>
        <w:t>"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7270B4">
        <w:rPr>
          <w:rFonts w:ascii="Courier New" w:hAnsi="Courier New"/>
          <w:sz w:val="20"/>
          <w:szCs w:val="20"/>
        </w:rPr>
        <w:t xml:space="preserve">    </w:t>
      </w:r>
      <w:proofErr w:type="gramStart"/>
      <w:r w:rsidRPr="007270B4">
        <w:rPr>
          <w:rFonts w:ascii="Courier New" w:hAnsi="Courier New"/>
          <w:sz w:val="20"/>
          <w:szCs w:val="20"/>
          <w:lang w:val="en-US"/>
        </w:rPr>
        <w:t>if</w:t>
      </w:r>
      <w:proofErr w:type="gramEnd"/>
      <w:r w:rsidRPr="007270B4">
        <w:rPr>
          <w:rFonts w:ascii="Courier New" w:hAnsi="Courier New"/>
          <w:sz w:val="20"/>
          <w:szCs w:val="20"/>
          <w:lang w:val="en-US"/>
        </w:rPr>
        <w:t xml:space="preserve"> (</w:t>
      </w:r>
      <w:proofErr w:type="spellStart"/>
      <w:r w:rsidRPr="007270B4">
        <w:rPr>
          <w:rFonts w:ascii="Courier New" w:hAnsi="Courier New"/>
          <w:sz w:val="20"/>
          <w:szCs w:val="20"/>
          <w:lang w:val="en-US"/>
        </w:rPr>
        <w:t>array_key_exists</w:t>
      </w:r>
      <w:proofErr w:type="spellEnd"/>
      <w:r w:rsidRPr="007270B4">
        <w:rPr>
          <w:rFonts w:ascii="Courier New" w:hAnsi="Courier New"/>
          <w:sz w:val="20"/>
          <w:szCs w:val="20"/>
          <w:lang w:val="en-US"/>
        </w:rPr>
        <w:t>($action, $</w:t>
      </w:r>
      <w:proofErr w:type="spellStart"/>
      <w:r w:rsidRPr="007270B4">
        <w:rPr>
          <w:rFonts w:ascii="Courier New" w:hAnsi="Courier New"/>
          <w:sz w:val="20"/>
          <w:szCs w:val="20"/>
          <w:lang w:val="en-US"/>
        </w:rPr>
        <w:t>lesActions</w:t>
      </w:r>
      <w:proofErr w:type="spellEnd"/>
      <w:r w:rsidRPr="007270B4">
        <w:rPr>
          <w:rFonts w:ascii="Courier New" w:hAnsi="Courier New"/>
          <w:sz w:val="20"/>
          <w:szCs w:val="20"/>
          <w:lang w:val="en-US"/>
        </w:rPr>
        <w:t>))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lang w:val="en-US"/>
        </w:rPr>
        <w:tab/>
      </w:r>
      <w:r w:rsidRPr="007270B4">
        <w:rPr>
          <w:rFonts w:ascii="Courier New" w:hAnsi="Courier New"/>
          <w:sz w:val="20"/>
          <w:szCs w:val="20"/>
          <w:lang w:val="en-US"/>
        </w:rPr>
        <w:tab/>
      </w:r>
      <w:r w:rsidRPr="007270B4">
        <w:rPr>
          <w:rFonts w:ascii="Courier New" w:hAnsi="Courier New"/>
          <w:sz w:val="20"/>
          <w:szCs w:val="20"/>
        </w:rPr>
        <w:t xml:space="preserve">// </w:t>
      </w:r>
      <w:proofErr w:type="gramStart"/>
      <w:r w:rsidRPr="007270B4">
        <w:rPr>
          <w:rFonts w:ascii="Courier New" w:hAnsi="Courier New"/>
          <w:sz w:val="20"/>
          <w:szCs w:val="20"/>
        </w:rPr>
        <w:t>le</w:t>
      </w:r>
      <w:proofErr w:type="gramEnd"/>
      <w:r w:rsidRPr="007270B4">
        <w:rPr>
          <w:rFonts w:ascii="Courier New" w:hAnsi="Courier New"/>
          <w:sz w:val="20"/>
          <w:szCs w:val="20"/>
        </w:rPr>
        <w:t xml:space="preserve"> fichier à inclure sera retourné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7270B4">
        <w:rPr>
          <w:rFonts w:ascii="Courier New" w:hAnsi="Courier New"/>
          <w:sz w:val="20"/>
          <w:szCs w:val="20"/>
        </w:rPr>
        <w:t xml:space="preserve">        </w:t>
      </w:r>
      <w:proofErr w:type="gramStart"/>
      <w:r w:rsidRPr="007270B4">
        <w:rPr>
          <w:rFonts w:ascii="Courier New" w:hAnsi="Courier New"/>
          <w:sz w:val="20"/>
          <w:szCs w:val="20"/>
          <w:lang w:val="en-US"/>
        </w:rPr>
        <w:t>return</w:t>
      </w:r>
      <w:proofErr w:type="gramEnd"/>
      <w:r w:rsidRPr="007270B4">
        <w:rPr>
          <w:rFonts w:ascii="Courier New" w:hAnsi="Courier New"/>
          <w:sz w:val="20"/>
          <w:szCs w:val="20"/>
          <w:lang w:val="en-US"/>
        </w:rPr>
        <w:t xml:space="preserve"> $</w:t>
      </w:r>
      <w:proofErr w:type="spellStart"/>
      <w:r w:rsidRPr="007270B4">
        <w:rPr>
          <w:rFonts w:ascii="Courier New" w:hAnsi="Courier New"/>
          <w:sz w:val="20"/>
          <w:szCs w:val="20"/>
          <w:lang w:val="en-US"/>
        </w:rPr>
        <w:t>controler_id</w:t>
      </w:r>
      <w:proofErr w:type="spellEnd"/>
      <w:r w:rsidRPr="007270B4">
        <w:rPr>
          <w:rFonts w:ascii="Courier New" w:hAnsi="Courier New"/>
          <w:sz w:val="20"/>
          <w:szCs w:val="20"/>
          <w:lang w:val="en-US"/>
        </w:rPr>
        <w:t>;</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7270B4">
        <w:rPr>
          <w:rFonts w:ascii="Courier New" w:hAnsi="Courier New"/>
          <w:sz w:val="20"/>
          <w:szCs w:val="20"/>
          <w:lang w:val="en-US"/>
        </w:rPr>
        <w:t xml:space="preserve">    } else {</w:t>
      </w:r>
    </w:p>
    <w:p w:rsidR="007270B4" w:rsidRPr="007270B4"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7270B4">
        <w:rPr>
          <w:rFonts w:ascii="Courier New" w:hAnsi="Courier New"/>
          <w:sz w:val="20"/>
          <w:szCs w:val="20"/>
          <w:lang w:val="en-US"/>
        </w:rPr>
        <w:t xml:space="preserve">        </w:t>
      </w:r>
      <w:proofErr w:type="gramStart"/>
      <w:r w:rsidRPr="007270B4">
        <w:rPr>
          <w:rFonts w:ascii="Courier New" w:hAnsi="Courier New"/>
          <w:sz w:val="20"/>
          <w:szCs w:val="20"/>
          <w:lang w:val="en-US"/>
        </w:rPr>
        <w:t>return</w:t>
      </w:r>
      <w:proofErr w:type="gramEnd"/>
      <w:r w:rsidRPr="007270B4">
        <w:rPr>
          <w:rFonts w:ascii="Courier New" w:hAnsi="Courier New"/>
          <w:sz w:val="20"/>
          <w:szCs w:val="20"/>
          <w:lang w:val="en-US"/>
        </w:rPr>
        <w:t xml:space="preserve"> $</w:t>
      </w:r>
      <w:proofErr w:type="spellStart"/>
      <w:r w:rsidRPr="007270B4">
        <w:rPr>
          <w:rFonts w:ascii="Courier New" w:hAnsi="Courier New"/>
          <w:sz w:val="20"/>
          <w:szCs w:val="20"/>
          <w:lang w:val="en-US"/>
        </w:rPr>
        <w:t>lesActions</w:t>
      </w:r>
      <w:proofErr w:type="spellEnd"/>
      <w:r w:rsidRPr="007270B4">
        <w:rPr>
          <w:rFonts w:ascii="Courier New" w:hAnsi="Courier New"/>
          <w:sz w:val="20"/>
          <w:szCs w:val="20"/>
          <w:lang w:val="en-US"/>
        </w:rPr>
        <w:t>["</w:t>
      </w:r>
      <w:proofErr w:type="spellStart"/>
      <w:r w:rsidRPr="007270B4">
        <w:rPr>
          <w:rFonts w:ascii="Courier New" w:hAnsi="Courier New"/>
          <w:sz w:val="20"/>
          <w:szCs w:val="20"/>
          <w:lang w:val="en-US"/>
        </w:rPr>
        <w:t>defaut</w:t>
      </w:r>
      <w:proofErr w:type="spellEnd"/>
      <w:r w:rsidRPr="007270B4">
        <w:rPr>
          <w:rFonts w:ascii="Courier New" w:hAnsi="Courier New"/>
          <w:sz w:val="20"/>
          <w:szCs w:val="20"/>
          <w:lang w:val="en-US"/>
        </w:rPr>
        <w:t>"];</w:t>
      </w:r>
    </w:p>
    <w:p w:rsidR="007270B4" w:rsidRPr="008E2803"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7270B4">
        <w:rPr>
          <w:rFonts w:ascii="Courier New" w:hAnsi="Courier New"/>
          <w:sz w:val="20"/>
          <w:szCs w:val="20"/>
          <w:lang w:val="en-US"/>
        </w:rPr>
        <w:t xml:space="preserve">    </w:t>
      </w:r>
      <w:r w:rsidRPr="008E2803">
        <w:rPr>
          <w:rFonts w:ascii="Courier New" w:hAnsi="Courier New"/>
          <w:sz w:val="20"/>
          <w:szCs w:val="20"/>
        </w:rPr>
        <w:t>}</w:t>
      </w:r>
    </w:p>
    <w:p w:rsidR="00712DA7" w:rsidRDefault="007270B4" w:rsidP="007270B4">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sidRPr="007270B4">
        <w:rPr>
          <w:rFonts w:ascii="Courier New" w:hAnsi="Courier New"/>
          <w:sz w:val="20"/>
          <w:szCs w:val="20"/>
        </w:rPr>
        <w: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r>
        <w:rPr>
          <w:rFonts w:ascii="Courier New" w:hAnsi="Courier New"/>
          <w:sz w:val="20"/>
          <w:szCs w:val="20"/>
        </w:rPr>
        <w:t>?&gt;</w:t>
      </w:r>
    </w:p>
    <w:p w:rsidR="00712DA7" w:rsidRDefault="00712DA7">
      <w:pPr>
        <w:pStyle w:val="Corps"/>
        <w:suppressAutoHyphens/>
        <w:rPr>
          <w:rFonts w:ascii="Arial" w:eastAsia="Arial" w:hAnsi="Arial" w:cs="Arial"/>
          <w:sz w:val="20"/>
          <w:szCs w:val="20"/>
        </w:rPr>
      </w:pPr>
    </w:p>
    <w:p w:rsidR="007270B4" w:rsidRDefault="007270B4">
      <w:pPr>
        <w:pStyle w:val="Corps"/>
        <w:suppressAutoHyphens/>
        <w:rPr>
          <w:rFonts w:ascii="Arial" w:eastAsia="Arial" w:hAnsi="Arial" w:cs="Arial"/>
          <w:sz w:val="20"/>
          <w:szCs w:val="20"/>
        </w:rPr>
      </w:pPr>
    </w:p>
    <w:p w:rsidR="007270B4" w:rsidRDefault="007270B4">
      <w:pPr>
        <w:pStyle w:val="Corps"/>
        <w:suppressAutoHyphens/>
        <w:rPr>
          <w:rFonts w:ascii="Arial" w:eastAsia="Arial" w:hAnsi="Arial" w:cs="Arial"/>
          <w:sz w:val="20"/>
          <w:szCs w:val="20"/>
        </w:rPr>
      </w:pPr>
    </w:p>
    <w:p w:rsidR="00712DA7" w:rsidRDefault="00E96CCB">
      <w:pPr>
        <w:pStyle w:val="titreetannexes"/>
        <w:suppressAutoHyphens/>
        <w:rPr>
          <w:sz w:val="20"/>
          <w:szCs w:val="20"/>
        </w:rPr>
      </w:pPr>
      <w:r>
        <w:t>Annexe 3 - extrait de la documentation PHP</w:t>
      </w:r>
    </w:p>
    <w:p w:rsidR="00712DA7" w:rsidRPr="00B95A59"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lang w:val="en-US"/>
        </w:rPr>
      </w:pPr>
      <w:proofErr w:type="spellStart"/>
      <w:r w:rsidRPr="00B95A59">
        <w:rPr>
          <w:rFonts w:ascii="Arial" w:hAnsi="Arial"/>
          <w:b/>
          <w:bCs/>
          <w:sz w:val="20"/>
          <w:szCs w:val="20"/>
          <w:lang w:val="en-US"/>
        </w:rPr>
        <w:lastRenderedPageBreak/>
        <w:t>array_key_exists</w:t>
      </w:r>
      <w:proofErr w:type="spellEnd"/>
    </w:p>
    <w:p w:rsidR="00712DA7" w:rsidRPr="00B95A59" w:rsidRDefault="00712DA7">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lang w:val="en-US"/>
        </w:rPr>
      </w:pPr>
    </w:p>
    <w:p w:rsidR="00712DA7" w:rsidRPr="00B95A59"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B95A59">
        <w:rPr>
          <w:rFonts w:ascii="Arial" w:hAnsi="Arial"/>
          <w:sz w:val="20"/>
          <w:szCs w:val="20"/>
          <w:lang w:val="en-US"/>
        </w:rPr>
        <w:t>(PHP 4 &gt;= 4.0.7, PHP 5, PHP 7</w:t>
      </w:r>
      <w:r w:rsidR="007270B4">
        <w:rPr>
          <w:rFonts w:ascii="Arial" w:hAnsi="Arial"/>
          <w:sz w:val="20"/>
          <w:szCs w:val="20"/>
          <w:lang w:val="en-US"/>
        </w:rPr>
        <w:t>, PHP 8</w:t>
      </w:r>
      <w:r w:rsidRPr="00B95A59">
        <w:rPr>
          <w:rFonts w:ascii="Arial" w:hAnsi="Arial"/>
          <w:sz w:val="20"/>
          <w:szCs w:val="20"/>
          <w:lang w:val="en-US"/>
        </w:rPr>
        <w: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proofErr w:type="spellStart"/>
      <w:proofErr w:type="gramStart"/>
      <w:r>
        <w:rPr>
          <w:rFonts w:ascii="Courier New" w:hAnsi="Courier New"/>
          <w:sz w:val="20"/>
          <w:szCs w:val="20"/>
        </w:rPr>
        <w:t>array_key_exists</w:t>
      </w:r>
      <w:proofErr w:type="spellEnd"/>
      <w:proofErr w:type="gramEnd"/>
      <w:r>
        <w:rPr>
          <w:rFonts w:ascii="Arial" w:hAnsi="Arial"/>
          <w:sz w:val="20"/>
          <w:szCs w:val="20"/>
        </w:rPr>
        <w:t xml:space="preserve"> — Vérifie si une clé existe dans un tableau</w:t>
      </w:r>
    </w:p>
    <w:p w:rsidR="00712DA7" w:rsidRDefault="00712DA7">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p>
    <w:p w:rsidR="00712DA7" w:rsidRPr="00B95A59"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B95A59">
        <w:rPr>
          <w:rFonts w:ascii="Arial" w:hAnsi="Arial"/>
          <w:b/>
          <w:bCs/>
          <w:sz w:val="20"/>
          <w:szCs w:val="20"/>
          <w:lang w:val="en-US"/>
        </w:rPr>
        <w:t>Description</w:t>
      </w:r>
    </w:p>
    <w:p w:rsidR="00712DA7" w:rsidRPr="00B95A59"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lang w:val="en-US"/>
        </w:rPr>
      </w:pPr>
      <w:proofErr w:type="spellStart"/>
      <w:r w:rsidRPr="00B95A59">
        <w:rPr>
          <w:rFonts w:ascii="Courier New" w:hAnsi="Courier New"/>
          <w:sz w:val="20"/>
          <w:szCs w:val="20"/>
          <w:lang w:val="en-US"/>
        </w:rPr>
        <w:t>array_key_exists</w:t>
      </w:r>
      <w:proofErr w:type="spellEnd"/>
      <w:r w:rsidRPr="00B95A59">
        <w:rPr>
          <w:rFonts w:ascii="Courier New" w:hAnsi="Courier New"/>
          <w:sz w:val="20"/>
          <w:szCs w:val="20"/>
          <w:lang w:val="en-US"/>
        </w:rPr>
        <w:t xml:space="preserve"> </w:t>
      </w:r>
      <w:proofErr w:type="gramStart"/>
      <w:r w:rsidRPr="00B95A59">
        <w:rPr>
          <w:rFonts w:ascii="Courier New" w:hAnsi="Courier New"/>
          <w:sz w:val="20"/>
          <w:szCs w:val="20"/>
          <w:lang w:val="en-US"/>
        </w:rPr>
        <w:t>( mixed</w:t>
      </w:r>
      <w:proofErr w:type="gramEnd"/>
      <w:r w:rsidRPr="00B95A59">
        <w:rPr>
          <w:rFonts w:ascii="Courier New" w:hAnsi="Courier New"/>
          <w:sz w:val="20"/>
          <w:szCs w:val="20"/>
          <w:lang w:val="en-US"/>
        </w:rPr>
        <w:t xml:space="preserve"> $key , array $array ) : </w:t>
      </w:r>
      <w:proofErr w:type="spellStart"/>
      <w:r w:rsidRPr="00B95A59">
        <w:rPr>
          <w:rFonts w:ascii="Courier New" w:hAnsi="Courier New"/>
          <w:sz w:val="20"/>
          <w:szCs w:val="20"/>
          <w:lang w:val="en-US"/>
        </w:rPr>
        <w:t>bool</w:t>
      </w:r>
      <w:proofErr w:type="spellEnd"/>
    </w:p>
    <w:p w:rsidR="00712DA7" w:rsidRPr="00B95A59" w:rsidRDefault="00712DA7">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lang w:val="en-US"/>
        </w:rPr>
      </w:pP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proofErr w:type="spellStart"/>
      <w:r>
        <w:rPr>
          <w:rFonts w:ascii="Arial" w:hAnsi="Arial"/>
          <w:sz w:val="20"/>
          <w:szCs w:val="20"/>
        </w:rPr>
        <w:t>array_key_</w:t>
      </w:r>
      <w:proofErr w:type="gramStart"/>
      <w:r>
        <w:rPr>
          <w:rFonts w:ascii="Arial" w:hAnsi="Arial"/>
          <w:sz w:val="20"/>
          <w:szCs w:val="20"/>
        </w:rPr>
        <w:t>exists</w:t>
      </w:r>
      <w:proofErr w:type="spellEnd"/>
      <w:r>
        <w:rPr>
          <w:rFonts w:ascii="Arial" w:hAnsi="Arial"/>
          <w:sz w:val="20"/>
          <w:szCs w:val="20"/>
        </w:rPr>
        <w:t>(</w:t>
      </w:r>
      <w:proofErr w:type="gramEnd"/>
      <w:r>
        <w:rPr>
          <w:rFonts w:ascii="Arial" w:hAnsi="Arial"/>
          <w:sz w:val="20"/>
          <w:szCs w:val="20"/>
        </w:rPr>
        <w:t xml:space="preserve">) retourne </w:t>
      </w:r>
      <w:proofErr w:type="spellStart"/>
      <w:r>
        <w:rPr>
          <w:rFonts w:ascii="Arial" w:hAnsi="Arial"/>
          <w:sz w:val="20"/>
          <w:szCs w:val="20"/>
        </w:rPr>
        <w:t>TRUE</w:t>
      </w:r>
      <w:proofErr w:type="spellEnd"/>
      <w:r>
        <w:rPr>
          <w:rFonts w:ascii="Arial" w:hAnsi="Arial"/>
          <w:sz w:val="20"/>
          <w:szCs w:val="20"/>
        </w:rPr>
        <w:t xml:space="preserve"> s'il existe une clé du nom de </w:t>
      </w:r>
      <w:proofErr w:type="spellStart"/>
      <w:r>
        <w:rPr>
          <w:rFonts w:ascii="Arial" w:hAnsi="Arial"/>
          <w:sz w:val="20"/>
          <w:szCs w:val="20"/>
        </w:rPr>
        <w:t>key</w:t>
      </w:r>
      <w:proofErr w:type="spellEnd"/>
      <w:r>
        <w:rPr>
          <w:rFonts w:ascii="Arial" w:hAnsi="Arial"/>
          <w:sz w:val="20"/>
          <w:szCs w:val="20"/>
        </w:rPr>
        <w:t xml:space="preserve"> dans le tableau </w:t>
      </w:r>
      <w:proofErr w:type="spellStart"/>
      <w:r>
        <w:rPr>
          <w:rFonts w:ascii="Arial" w:hAnsi="Arial"/>
          <w:sz w:val="20"/>
          <w:szCs w:val="20"/>
        </w:rPr>
        <w:t>array</w:t>
      </w:r>
      <w:proofErr w:type="spellEnd"/>
      <w:r>
        <w:rPr>
          <w:rFonts w:ascii="Arial" w:hAnsi="Arial"/>
          <w:sz w:val="20"/>
          <w:szCs w:val="20"/>
        </w:rPr>
        <w:t xml:space="preserve">. </w:t>
      </w:r>
      <w:proofErr w:type="spellStart"/>
      <w:proofErr w:type="gramStart"/>
      <w:r>
        <w:rPr>
          <w:rFonts w:ascii="Arial" w:hAnsi="Arial"/>
          <w:sz w:val="20"/>
          <w:szCs w:val="20"/>
        </w:rPr>
        <w:t>key</w:t>
      </w:r>
      <w:proofErr w:type="spellEnd"/>
      <w:proofErr w:type="gramEnd"/>
      <w:r>
        <w:rPr>
          <w:rFonts w:ascii="Arial" w:hAnsi="Arial"/>
          <w:sz w:val="20"/>
          <w:szCs w:val="20"/>
        </w:rPr>
        <w:t xml:space="preserve"> peut être n'importe quelle valeur valide d'index de tableau.</w:t>
      </w:r>
    </w:p>
    <w:p w:rsidR="00712DA7" w:rsidRDefault="00712DA7">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hAnsi="Arial"/>
          <w:sz w:val="20"/>
          <w:szCs w:val="20"/>
        </w:rPr>
      </w:pPr>
      <w:r>
        <w:rPr>
          <w:rFonts w:ascii="Arial" w:hAnsi="Arial"/>
          <w:b/>
          <w:bCs/>
          <w:sz w:val="20"/>
          <w:szCs w:val="20"/>
        </w:rPr>
        <w:t>Liste de paramètres</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proofErr w:type="spellStart"/>
      <w:proofErr w:type="gramStart"/>
      <w:r>
        <w:rPr>
          <w:rFonts w:ascii="Arial" w:hAnsi="Arial"/>
          <w:sz w:val="20"/>
          <w:szCs w:val="20"/>
        </w:rPr>
        <w:t>key</w:t>
      </w:r>
      <w:proofErr w:type="spellEnd"/>
      <w:proofErr w:type="gramEnd"/>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r>
        <w:rPr>
          <w:rFonts w:ascii="Arial" w:eastAsia="Arial" w:hAnsi="Arial" w:cs="Arial"/>
          <w:sz w:val="20"/>
          <w:szCs w:val="20"/>
        </w:rPr>
        <w:tab/>
      </w:r>
      <w:r>
        <w:rPr>
          <w:rFonts w:ascii="Arial" w:hAnsi="Arial"/>
          <w:sz w:val="20"/>
          <w:szCs w:val="20"/>
        </w:rPr>
        <w:t>Valeur à vérifier.</w:t>
      </w:r>
    </w:p>
    <w:p w:rsidR="00712DA7" w:rsidRDefault="00712DA7">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proofErr w:type="spellStart"/>
      <w:proofErr w:type="gramStart"/>
      <w:r>
        <w:rPr>
          <w:rFonts w:ascii="Arial" w:hAnsi="Arial"/>
          <w:sz w:val="20"/>
          <w:szCs w:val="20"/>
        </w:rPr>
        <w:t>array</w:t>
      </w:r>
      <w:proofErr w:type="spellEnd"/>
      <w:proofErr w:type="gramEnd"/>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hAnsi="Arial"/>
          <w:b/>
          <w:bCs/>
          <w:sz w:val="20"/>
          <w:szCs w:val="20"/>
        </w:rPr>
      </w:pPr>
      <w:r>
        <w:rPr>
          <w:rFonts w:ascii="Arial" w:eastAsia="Arial" w:hAnsi="Arial" w:cs="Arial"/>
          <w:sz w:val="20"/>
          <w:szCs w:val="20"/>
        </w:rPr>
        <w:tab/>
      </w:r>
      <w:r>
        <w:rPr>
          <w:rFonts w:ascii="Arial" w:hAnsi="Arial"/>
          <w:sz w:val="20"/>
          <w:szCs w:val="20"/>
        </w:rPr>
        <w:t>Un tableau contenant les clés à vérifier.</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hAnsi="Arial"/>
          <w:sz w:val="20"/>
          <w:szCs w:val="20"/>
        </w:rPr>
      </w:pPr>
      <w:r>
        <w:rPr>
          <w:rFonts w:ascii="Arial" w:hAnsi="Arial"/>
          <w:b/>
          <w:bCs/>
          <w:sz w:val="20"/>
          <w:szCs w:val="20"/>
        </w:rPr>
        <w:t>Valeurs de retour</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Arial" w:hAnsi="Arial"/>
          <w:sz w:val="20"/>
          <w:szCs w:val="20"/>
        </w:rPr>
        <w:t xml:space="preserve">Cette fonction retourne </w:t>
      </w:r>
      <w:proofErr w:type="spellStart"/>
      <w:r>
        <w:rPr>
          <w:rFonts w:ascii="Arial" w:hAnsi="Arial"/>
          <w:sz w:val="20"/>
          <w:szCs w:val="20"/>
        </w:rPr>
        <w:t>TRUE</w:t>
      </w:r>
      <w:proofErr w:type="spellEnd"/>
      <w:r>
        <w:rPr>
          <w:rFonts w:ascii="Arial" w:hAnsi="Arial"/>
          <w:sz w:val="20"/>
          <w:szCs w:val="20"/>
        </w:rPr>
        <w:t xml:space="preserve"> en cas de succès ou FALSE si une erreur survient.</w:t>
      </w:r>
    </w:p>
    <w:p w:rsidR="00712DA7" w:rsidRDefault="00712DA7">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712DA7" w:rsidRDefault="00712DA7">
      <w:pPr>
        <w:pStyle w:val="Corps"/>
        <w:suppressAutoHyphens/>
        <w:rPr>
          <w:rFonts w:ascii="Arial" w:eastAsia="Arial" w:hAnsi="Arial" w:cs="Arial"/>
          <w:sz w:val="20"/>
          <w:szCs w:val="20"/>
        </w:rPr>
      </w:pPr>
    </w:p>
    <w:p w:rsidR="00712DA7" w:rsidRDefault="00E96CCB">
      <w:pPr>
        <w:pStyle w:val="titreetannexes"/>
        <w:suppressAutoHyphens/>
        <w:rPr>
          <w:rFonts w:ascii="Courier New" w:hAnsi="Courier New"/>
          <w:sz w:val="20"/>
          <w:szCs w:val="20"/>
        </w:rPr>
      </w:pPr>
      <w:r>
        <w:t>Annexe 4 - extrait du fichier entete.html.php</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w:t>
      </w:r>
      <w:proofErr w:type="spellStart"/>
      <w:r>
        <w:rPr>
          <w:rFonts w:ascii="Courier New" w:hAnsi="Courier New"/>
          <w:sz w:val="20"/>
          <w:szCs w:val="20"/>
        </w:rPr>
        <w:t>ul</w:t>
      </w:r>
      <w:proofErr w:type="spellEnd"/>
      <w:r>
        <w:rPr>
          <w:rFonts w:ascii="Courier New" w:hAnsi="Courier New"/>
          <w:sz w:val="20"/>
          <w:szCs w:val="20"/>
        </w:rPr>
        <w:t xml:space="preserve"> id="</w:t>
      </w:r>
      <w:proofErr w:type="spellStart"/>
      <w:r>
        <w:rPr>
          <w:rFonts w:ascii="Courier New" w:hAnsi="Courier New"/>
          <w:sz w:val="20"/>
          <w:szCs w:val="20"/>
        </w:rPr>
        <w:t>menuGeneral</w:t>
      </w:r>
      <w:proofErr w:type="spellEnd"/>
      <w:r>
        <w:rPr>
          <w:rFonts w:ascii="Courier New" w:hAnsi="Courier New"/>
          <w:sz w:val="20"/>
          <w:szCs w:val="20"/>
        </w:rPr>
        <w:t>"&gt;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w:t>
      </w:r>
      <w:proofErr w:type="gramStart"/>
      <w:r>
        <w:rPr>
          <w:rFonts w:ascii="Courier New" w:hAnsi="Courier New"/>
          <w:sz w:val="20"/>
          <w:szCs w:val="20"/>
        </w:rPr>
        <w:t>li</w:t>
      </w:r>
      <w:proofErr w:type="gramEnd"/>
      <w:r>
        <w:rPr>
          <w:rFonts w:ascii="Courier New" w:hAnsi="Courier New"/>
          <w:sz w:val="20"/>
          <w:szCs w:val="20"/>
        </w:rPr>
        <w:t xml:space="preserve">&gt;&lt;a </w:t>
      </w:r>
      <w:proofErr w:type="spellStart"/>
      <w:r>
        <w:rPr>
          <w:rFonts w:ascii="Courier New" w:hAnsi="Courier New"/>
          <w:sz w:val="20"/>
          <w:szCs w:val="20"/>
        </w:rPr>
        <w:t>href</w:t>
      </w:r>
      <w:proofErr w:type="spellEnd"/>
      <w:r>
        <w:rPr>
          <w:rFonts w:ascii="Courier New" w:hAnsi="Courier New"/>
          <w:sz w:val="20"/>
          <w:szCs w:val="20"/>
        </w:rPr>
        <w:t xml:space="preserve">="./?action=accueil"&gt;Accueil&lt;/a&gt;&lt;/li&gt; </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&lt;li&gt;&lt;a </w:t>
      </w:r>
      <w:proofErr w:type="spellStart"/>
      <w:r>
        <w:rPr>
          <w:rFonts w:ascii="Courier New" w:hAnsi="Courier New"/>
          <w:sz w:val="20"/>
          <w:szCs w:val="20"/>
        </w:rPr>
        <w:t>href</w:t>
      </w:r>
      <w:proofErr w:type="spellEnd"/>
      <w:r>
        <w:rPr>
          <w:rFonts w:ascii="Courier New" w:hAnsi="Courier New"/>
          <w:sz w:val="20"/>
          <w:szCs w:val="20"/>
        </w:rPr>
        <w:t>="</w:t>
      </w:r>
      <w:proofErr w:type="gramStart"/>
      <w:r>
        <w:rPr>
          <w:rFonts w:ascii="Courier New" w:hAnsi="Courier New"/>
          <w:sz w:val="20"/>
          <w:szCs w:val="20"/>
        </w:rPr>
        <w:t>./</w:t>
      </w:r>
      <w:proofErr w:type="gramEnd"/>
      <w:r>
        <w:rPr>
          <w:rFonts w:ascii="Courier New" w:hAnsi="Courier New"/>
          <w:sz w:val="20"/>
          <w:szCs w:val="20"/>
        </w:rPr>
        <w:t>?action=recherche"&gt;&lt;</w:t>
      </w:r>
      <w:proofErr w:type="spellStart"/>
      <w:r>
        <w:rPr>
          <w:rFonts w:ascii="Courier New" w:hAnsi="Courier New"/>
          <w:sz w:val="20"/>
          <w:szCs w:val="20"/>
        </w:rPr>
        <w:t>img</w:t>
      </w:r>
      <w:proofErr w:type="spellEnd"/>
      <w:r>
        <w:rPr>
          <w:rFonts w:ascii="Courier New" w:hAnsi="Courier New"/>
          <w:sz w:val="20"/>
          <w:szCs w:val="20"/>
        </w:rPr>
        <w:t xml:space="preserve"> </w:t>
      </w:r>
      <w:proofErr w:type="spellStart"/>
      <w:r>
        <w:rPr>
          <w:rFonts w:ascii="Courier New" w:hAnsi="Courier New"/>
          <w:sz w:val="20"/>
          <w:szCs w:val="20"/>
        </w:rPr>
        <w:t>src</w:t>
      </w:r>
      <w:proofErr w:type="spellEnd"/>
      <w:r>
        <w:rPr>
          <w:rFonts w:ascii="Courier New" w:hAnsi="Courier New"/>
          <w:sz w:val="20"/>
          <w:szCs w:val="20"/>
        </w:rPr>
        <w:t>="</w:t>
      </w:r>
      <w:proofErr w:type="spellStart"/>
      <w:r w:rsidR="007270B4">
        <w:rPr>
          <w:rFonts w:ascii="Courier New" w:hAnsi="Courier New"/>
          <w:sz w:val="20"/>
          <w:szCs w:val="20"/>
        </w:rPr>
        <w:t>asset</w:t>
      </w:r>
      <w:proofErr w:type="spellEnd"/>
      <w:r w:rsidR="007270B4">
        <w:rPr>
          <w:rFonts w:ascii="Courier New" w:hAnsi="Courier New"/>
          <w:sz w:val="20"/>
          <w:szCs w:val="20"/>
        </w:rPr>
        <w:t>/</w:t>
      </w:r>
      <w:r>
        <w:rPr>
          <w:rFonts w:ascii="Courier New" w:hAnsi="Courier New"/>
          <w:sz w:val="20"/>
          <w:szCs w:val="20"/>
        </w:rPr>
        <w:t xml:space="preserve">images/rechercher.png" </w:t>
      </w:r>
      <w:proofErr w:type="spellStart"/>
      <w:r>
        <w:rPr>
          <w:rFonts w:ascii="Courier New" w:hAnsi="Courier New"/>
          <w:sz w:val="20"/>
          <w:szCs w:val="20"/>
        </w:rPr>
        <w:t>alt</w:t>
      </w:r>
      <w:proofErr w:type="spellEnd"/>
      <w:r>
        <w:rPr>
          <w:rFonts w:ascii="Courier New" w:hAnsi="Courier New"/>
          <w:sz w:val="20"/>
          <w:szCs w:val="20"/>
        </w:rPr>
        <w:t>="loupe" /&gt;Recherche&lt;/a&gt;&lt;/li&gt;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&lt;</w:t>
      </w:r>
      <w:proofErr w:type="gramStart"/>
      <w:r>
        <w:rPr>
          <w:rFonts w:ascii="Courier New" w:hAnsi="Courier New"/>
          <w:sz w:val="20"/>
          <w:szCs w:val="20"/>
        </w:rPr>
        <w:t>li</w:t>
      </w:r>
      <w:proofErr w:type="gramEnd"/>
      <w:r>
        <w:rPr>
          <w:rFonts w:ascii="Courier New" w:hAnsi="Courier New"/>
          <w:sz w:val="20"/>
          <w:szCs w:val="20"/>
        </w:rPr>
        <w:t xml:space="preserve">&gt;&lt;/li&gt; </w:t>
      </w:r>
    </w:p>
    <w:p w:rsidR="00712DA7" w:rsidRDefault="00712DA7">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&lt;li id="logo"&gt;&lt;a </w:t>
      </w:r>
      <w:proofErr w:type="spellStart"/>
      <w:r>
        <w:rPr>
          <w:rFonts w:ascii="Courier New" w:hAnsi="Courier New"/>
          <w:sz w:val="20"/>
          <w:szCs w:val="20"/>
        </w:rPr>
        <w:t>href</w:t>
      </w:r>
      <w:proofErr w:type="spellEnd"/>
      <w:r>
        <w:rPr>
          <w:rFonts w:ascii="Courier New" w:hAnsi="Courier New"/>
          <w:sz w:val="20"/>
          <w:szCs w:val="20"/>
        </w:rPr>
        <w:t>="</w:t>
      </w:r>
      <w:proofErr w:type="gramStart"/>
      <w:r>
        <w:rPr>
          <w:rFonts w:ascii="Courier New" w:hAnsi="Courier New"/>
          <w:sz w:val="20"/>
          <w:szCs w:val="20"/>
        </w:rPr>
        <w:t>./</w:t>
      </w:r>
      <w:proofErr w:type="gramEnd"/>
      <w:r>
        <w:rPr>
          <w:rFonts w:ascii="Courier New" w:hAnsi="Courier New"/>
          <w:sz w:val="20"/>
          <w:szCs w:val="20"/>
        </w:rPr>
        <w:t>?action=accueil"&gt;&lt;</w:t>
      </w:r>
      <w:proofErr w:type="spellStart"/>
      <w:r>
        <w:rPr>
          <w:rFonts w:ascii="Courier New" w:hAnsi="Courier New"/>
          <w:sz w:val="20"/>
          <w:szCs w:val="20"/>
        </w:rPr>
        <w:t>img</w:t>
      </w:r>
      <w:proofErr w:type="spellEnd"/>
      <w:r>
        <w:rPr>
          <w:rFonts w:ascii="Courier New" w:hAnsi="Courier New"/>
          <w:sz w:val="20"/>
          <w:szCs w:val="20"/>
        </w:rPr>
        <w:t xml:space="preserve"> </w:t>
      </w:r>
      <w:proofErr w:type="spellStart"/>
      <w:r>
        <w:rPr>
          <w:rFonts w:ascii="Courier New" w:hAnsi="Courier New"/>
          <w:sz w:val="20"/>
          <w:szCs w:val="20"/>
        </w:rPr>
        <w:t>src</w:t>
      </w:r>
      <w:proofErr w:type="spellEnd"/>
      <w:r>
        <w:rPr>
          <w:rFonts w:ascii="Courier New" w:hAnsi="Courier New"/>
          <w:sz w:val="20"/>
          <w:szCs w:val="20"/>
        </w:rPr>
        <w:t>="</w:t>
      </w:r>
      <w:proofErr w:type="spellStart"/>
      <w:r w:rsidR="007270B4">
        <w:rPr>
          <w:rFonts w:ascii="Courier New" w:hAnsi="Courier New"/>
          <w:sz w:val="20"/>
          <w:szCs w:val="20"/>
        </w:rPr>
        <w:t>asset</w:t>
      </w:r>
      <w:proofErr w:type="spellEnd"/>
      <w:r w:rsidR="007270B4">
        <w:rPr>
          <w:rFonts w:ascii="Courier New" w:hAnsi="Courier New"/>
          <w:sz w:val="20"/>
          <w:szCs w:val="20"/>
        </w:rPr>
        <w:t>/</w:t>
      </w:r>
      <w:r>
        <w:rPr>
          <w:rFonts w:ascii="Courier New" w:hAnsi="Courier New"/>
          <w:sz w:val="20"/>
          <w:szCs w:val="20"/>
        </w:rPr>
        <w:t xml:space="preserve">images/logoBarre.png" </w:t>
      </w:r>
      <w:proofErr w:type="spellStart"/>
      <w:r>
        <w:rPr>
          <w:rFonts w:ascii="Courier New" w:hAnsi="Courier New"/>
          <w:sz w:val="20"/>
          <w:szCs w:val="20"/>
        </w:rPr>
        <w:t>alt</w:t>
      </w:r>
      <w:proofErr w:type="spellEnd"/>
      <w:r>
        <w:rPr>
          <w:rFonts w:ascii="Courier New" w:hAnsi="Courier New"/>
          <w:sz w:val="20"/>
          <w:szCs w:val="20"/>
        </w:rPr>
        <w:t>="logo" /&gt;&lt;/a&gt;&lt;/li&gt;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w:t>
      </w:r>
      <w:proofErr w:type="gramStart"/>
      <w:r>
        <w:rPr>
          <w:rFonts w:ascii="Courier New" w:hAnsi="Courier New"/>
          <w:sz w:val="20"/>
          <w:szCs w:val="20"/>
        </w:rPr>
        <w:t>li</w:t>
      </w:r>
      <w:proofErr w:type="gramEnd"/>
      <w:r>
        <w:rPr>
          <w:rFonts w:ascii="Courier New" w:hAnsi="Courier New"/>
          <w:sz w:val="20"/>
          <w:szCs w:val="20"/>
        </w:rPr>
        <w:t xml:space="preserve">&gt;&lt;/li&gt; </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w:t>
      </w:r>
      <w:proofErr w:type="gramStart"/>
      <w:r>
        <w:rPr>
          <w:rFonts w:ascii="Courier New" w:hAnsi="Courier New"/>
          <w:sz w:val="20"/>
          <w:szCs w:val="20"/>
        </w:rPr>
        <w:t>li</w:t>
      </w:r>
      <w:proofErr w:type="gramEnd"/>
      <w:r>
        <w:rPr>
          <w:rFonts w:ascii="Courier New" w:hAnsi="Courier New"/>
          <w:sz w:val="20"/>
          <w:szCs w:val="20"/>
        </w:rPr>
        <w:t xml:space="preserve">&gt;&lt;a </w:t>
      </w:r>
      <w:proofErr w:type="spellStart"/>
      <w:r>
        <w:rPr>
          <w:rFonts w:ascii="Courier New" w:hAnsi="Courier New"/>
          <w:sz w:val="20"/>
          <w:szCs w:val="20"/>
        </w:rPr>
        <w:t>href</w:t>
      </w:r>
      <w:proofErr w:type="spellEnd"/>
      <w:r>
        <w:rPr>
          <w:rFonts w:ascii="Courier New" w:hAnsi="Courier New"/>
          <w:sz w:val="20"/>
          <w:szCs w:val="20"/>
        </w:rPr>
        <w:t>="./?action=</w:t>
      </w:r>
      <w:proofErr w:type="spellStart"/>
      <w:r>
        <w:rPr>
          <w:rFonts w:ascii="Courier New" w:hAnsi="Courier New"/>
          <w:sz w:val="20"/>
          <w:szCs w:val="20"/>
        </w:rPr>
        <w:t>cgu</w:t>
      </w:r>
      <w:proofErr w:type="spellEnd"/>
      <w:r>
        <w:rPr>
          <w:rFonts w:ascii="Courier New" w:hAnsi="Courier New"/>
          <w:sz w:val="20"/>
          <w:szCs w:val="20"/>
        </w:rPr>
        <w:t>"&gt;</w:t>
      </w:r>
      <w:proofErr w:type="spellStart"/>
      <w:r>
        <w:rPr>
          <w:rFonts w:ascii="Courier New" w:hAnsi="Courier New"/>
          <w:sz w:val="20"/>
          <w:szCs w:val="20"/>
        </w:rPr>
        <w:t>CGU</w:t>
      </w:r>
      <w:proofErr w:type="spellEnd"/>
      <w:r>
        <w:rPr>
          <w:rFonts w:ascii="Courier New" w:hAnsi="Courier New"/>
          <w:sz w:val="20"/>
          <w:szCs w:val="20"/>
        </w:rPr>
        <w:t>&lt;/a&gt;&lt;/li&gt;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&lt;?php</w:t>
      </w:r>
      <w:proofErr w:type="gramEnd"/>
      <w:r>
        <w:rPr>
          <w:rFonts w:ascii="Courier New" w:hAnsi="Courier New"/>
          <w:sz w:val="20"/>
          <w:szCs w:val="20"/>
        </w:rPr>
        <w:t xml:space="preserve"> if(</w:t>
      </w:r>
      <w:proofErr w:type="spellStart"/>
      <w:r>
        <w:rPr>
          <w:rFonts w:ascii="Courier New" w:hAnsi="Courier New"/>
          <w:sz w:val="20"/>
          <w:szCs w:val="20"/>
        </w:rPr>
        <w:t>isLoggedOn</w:t>
      </w:r>
      <w:proofErr w:type="spellEnd"/>
      <w:r>
        <w:rPr>
          <w:rFonts w:ascii="Courier New" w:hAnsi="Courier New"/>
          <w:sz w:val="20"/>
          <w:szCs w:val="20"/>
        </w:rPr>
        <w:t>()){ ?&gt;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&lt;li&gt;&lt;a </w:t>
      </w:r>
      <w:proofErr w:type="spellStart"/>
      <w:r>
        <w:rPr>
          <w:rFonts w:ascii="Courier New" w:hAnsi="Courier New"/>
          <w:sz w:val="20"/>
          <w:szCs w:val="20"/>
        </w:rPr>
        <w:t>href</w:t>
      </w:r>
      <w:proofErr w:type="spellEnd"/>
      <w:r>
        <w:rPr>
          <w:rFonts w:ascii="Courier New" w:hAnsi="Courier New"/>
          <w:sz w:val="20"/>
          <w:szCs w:val="20"/>
        </w:rPr>
        <w:t>="</w:t>
      </w:r>
      <w:proofErr w:type="gramStart"/>
      <w:r>
        <w:rPr>
          <w:rFonts w:ascii="Courier New" w:hAnsi="Courier New"/>
          <w:sz w:val="20"/>
          <w:szCs w:val="20"/>
        </w:rPr>
        <w:t>./</w:t>
      </w:r>
      <w:proofErr w:type="gramEnd"/>
      <w:r>
        <w:rPr>
          <w:rFonts w:ascii="Courier New" w:hAnsi="Courier New"/>
          <w:sz w:val="20"/>
          <w:szCs w:val="20"/>
        </w:rPr>
        <w:t>?action=profil"&gt;&lt;</w:t>
      </w:r>
      <w:proofErr w:type="spellStart"/>
      <w:r>
        <w:rPr>
          <w:rFonts w:ascii="Courier New" w:hAnsi="Courier New"/>
          <w:sz w:val="20"/>
          <w:szCs w:val="20"/>
        </w:rPr>
        <w:t>img</w:t>
      </w:r>
      <w:proofErr w:type="spellEnd"/>
      <w:r>
        <w:rPr>
          <w:rFonts w:ascii="Courier New" w:hAnsi="Courier New"/>
          <w:sz w:val="20"/>
          <w:szCs w:val="20"/>
        </w:rPr>
        <w:t xml:space="preserve"> </w:t>
      </w:r>
      <w:proofErr w:type="spellStart"/>
      <w:r>
        <w:rPr>
          <w:rFonts w:ascii="Courier New" w:hAnsi="Courier New"/>
          <w:sz w:val="20"/>
          <w:szCs w:val="20"/>
        </w:rPr>
        <w:t>src</w:t>
      </w:r>
      <w:proofErr w:type="spellEnd"/>
      <w:r>
        <w:rPr>
          <w:rFonts w:ascii="Courier New" w:hAnsi="Courier New"/>
          <w:sz w:val="20"/>
          <w:szCs w:val="20"/>
        </w:rPr>
        <w:t>="</w:t>
      </w:r>
      <w:proofErr w:type="spellStart"/>
      <w:r w:rsidR="007270B4">
        <w:rPr>
          <w:rFonts w:ascii="Courier New" w:hAnsi="Courier New"/>
          <w:sz w:val="20"/>
          <w:szCs w:val="20"/>
        </w:rPr>
        <w:t>asset</w:t>
      </w:r>
      <w:proofErr w:type="spellEnd"/>
      <w:r w:rsidR="007270B4">
        <w:rPr>
          <w:rFonts w:ascii="Courier New" w:hAnsi="Courier New"/>
          <w:sz w:val="20"/>
          <w:szCs w:val="20"/>
        </w:rPr>
        <w:t>/</w:t>
      </w:r>
      <w:r>
        <w:rPr>
          <w:rFonts w:ascii="Courier New" w:hAnsi="Courier New"/>
          <w:sz w:val="20"/>
          <w:szCs w:val="20"/>
        </w:rPr>
        <w:t xml:space="preserve">images/profil.png" </w:t>
      </w:r>
      <w:proofErr w:type="spellStart"/>
      <w:r>
        <w:rPr>
          <w:rFonts w:ascii="Courier New" w:hAnsi="Courier New"/>
          <w:sz w:val="20"/>
          <w:szCs w:val="20"/>
        </w:rPr>
        <w:t>alt</w:t>
      </w:r>
      <w:proofErr w:type="spellEnd"/>
      <w:r>
        <w:rPr>
          <w:rFonts w:ascii="Courier New" w:hAnsi="Courier New"/>
          <w:sz w:val="20"/>
          <w:szCs w:val="20"/>
        </w:rPr>
        <w:t>="loupe" /&gt;Mon Profil&lt;/a&gt;&lt;/li&gt;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&lt;?php</w:t>
      </w:r>
      <w:proofErr w:type="gramEnd"/>
      <w:r>
        <w:rPr>
          <w:rFonts w:ascii="Courier New" w:hAnsi="Courier New"/>
          <w:sz w:val="20"/>
          <w:szCs w:val="20"/>
        </w:rPr>
        <w:t xml:space="preserve"> } </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else</w:t>
      </w:r>
      <w:proofErr w:type="spellEnd"/>
      <w:r>
        <w:rPr>
          <w:rFonts w:ascii="Courier New" w:hAnsi="Courier New"/>
          <w:sz w:val="20"/>
          <w:szCs w:val="20"/>
        </w:rPr>
        <w:t>{</w:t>
      </w:r>
      <w:proofErr w:type="gramEnd"/>
      <w:r>
        <w:rPr>
          <w:rFonts w:ascii="Courier New" w:hAnsi="Courier New"/>
          <w:sz w:val="20"/>
          <w:szCs w:val="20"/>
        </w:rPr>
        <w:t xml:space="preserve"> ?&gt;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&lt;li&gt;&lt;a </w:t>
      </w:r>
      <w:proofErr w:type="spellStart"/>
      <w:r>
        <w:rPr>
          <w:rFonts w:ascii="Courier New" w:hAnsi="Courier New"/>
          <w:sz w:val="20"/>
          <w:szCs w:val="20"/>
        </w:rPr>
        <w:t>href</w:t>
      </w:r>
      <w:proofErr w:type="spellEnd"/>
      <w:r>
        <w:rPr>
          <w:rFonts w:ascii="Courier New" w:hAnsi="Courier New"/>
          <w:sz w:val="20"/>
          <w:szCs w:val="20"/>
        </w:rPr>
        <w:t>="</w:t>
      </w:r>
      <w:proofErr w:type="gramStart"/>
      <w:r>
        <w:rPr>
          <w:rFonts w:ascii="Courier New" w:hAnsi="Courier New"/>
          <w:sz w:val="20"/>
          <w:szCs w:val="20"/>
        </w:rPr>
        <w:t>./</w:t>
      </w:r>
      <w:proofErr w:type="gramEnd"/>
      <w:r>
        <w:rPr>
          <w:rFonts w:ascii="Courier New" w:hAnsi="Courier New"/>
          <w:sz w:val="20"/>
          <w:szCs w:val="20"/>
        </w:rPr>
        <w:t>?action=connexion"&gt;&lt;</w:t>
      </w:r>
      <w:proofErr w:type="spellStart"/>
      <w:r>
        <w:rPr>
          <w:rFonts w:ascii="Courier New" w:hAnsi="Courier New"/>
          <w:sz w:val="20"/>
          <w:szCs w:val="20"/>
        </w:rPr>
        <w:t>img</w:t>
      </w:r>
      <w:proofErr w:type="spellEnd"/>
      <w:r>
        <w:rPr>
          <w:rFonts w:ascii="Courier New" w:hAnsi="Courier New"/>
          <w:sz w:val="20"/>
          <w:szCs w:val="20"/>
        </w:rPr>
        <w:t xml:space="preserve"> </w:t>
      </w:r>
      <w:proofErr w:type="spellStart"/>
      <w:r>
        <w:rPr>
          <w:rFonts w:ascii="Courier New" w:hAnsi="Courier New"/>
          <w:sz w:val="20"/>
          <w:szCs w:val="20"/>
        </w:rPr>
        <w:t>src</w:t>
      </w:r>
      <w:proofErr w:type="spellEnd"/>
      <w:r>
        <w:rPr>
          <w:rFonts w:ascii="Courier New" w:hAnsi="Courier New"/>
          <w:sz w:val="20"/>
          <w:szCs w:val="20"/>
        </w:rPr>
        <w:t>="</w:t>
      </w:r>
      <w:proofErr w:type="spellStart"/>
      <w:r w:rsidR="007270B4">
        <w:rPr>
          <w:rFonts w:ascii="Courier New" w:hAnsi="Courier New"/>
          <w:sz w:val="20"/>
          <w:szCs w:val="20"/>
        </w:rPr>
        <w:t>asset</w:t>
      </w:r>
      <w:proofErr w:type="spellEnd"/>
      <w:r w:rsidR="007270B4">
        <w:rPr>
          <w:rFonts w:ascii="Courier New" w:hAnsi="Courier New"/>
          <w:sz w:val="20"/>
          <w:szCs w:val="20"/>
        </w:rPr>
        <w:t>/</w:t>
      </w:r>
      <w:r>
        <w:rPr>
          <w:rFonts w:ascii="Courier New" w:hAnsi="Courier New"/>
          <w:sz w:val="20"/>
          <w:szCs w:val="20"/>
        </w:rPr>
        <w:t xml:space="preserve">images/profil.png" </w:t>
      </w:r>
      <w:proofErr w:type="spellStart"/>
      <w:r>
        <w:rPr>
          <w:rFonts w:ascii="Courier New" w:hAnsi="Courier New"/>
          <w:sz w:val="20"/>
          <w:szCs w:val="20"/>
        </w:rPr>
        <w:t>alt</w:t>
      </w:r>
      <w:proofErr w:type="spellEnd"/>
      <w:r>
        <w:rPr>
          <w:rFonts w:ascii="Courier New" w:hAnsi="Courier New"/>
          <w:sz w:val="20"/>
          <w:szCs w:val="20"/>
        </w:rPr>
        <w:t>="loupe" /&gt;Connexion&lt;/a&gt;&lt;/li&gt;</w:t>
      </w: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proofErr w:type="gramStart"/>
      <w:r>
        <w:rPr>
          <w:rFonts w:ascii="Courier New" w:hAnsi="Courier New"/>
          <w:sz w:val="20"/>
          <w:szCs w:val="20"/>
        </w:rPr>
        <w:t>&lt;?php</w:t>
      </w:r>
      <w:proofErr w:type="gramEnd"/>
      <w:r>
        <w:rPr>
          <w:rFonts w:ascii="Courier New" w:hAnsi="Courier New"/>
          <w:sz w:val="20"/>
          <w:szCs w:val="20"/>
        </w:rPr>
        <w:t xml:space="preserve"> } ?&gt;</w:t>
      </w:r>
    </w:p>
    <w:p w:rsidR="00712DA7" w:rsidRDefault="00712DA7">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712DA7" w:rsidRDefault="00E96CC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rPr>
      </w:pPr>
      <w:r>
        <w:rPr>
          <w:rFonts w:ascii="Courier New" w:hAnsi="Courier New"/>
          <w:sz w:val="20"/>
          <w:szCs w:val="20"/>
        </w:rPr>
        <w:t>&lt;/</w:t>
      </w:r>
      <w:proofErr w:type="spellStart"/>
      <w:proofErr w:type="gramStart"/>
      <w:r>
        <w:rPr>
          <w:rFonts w:ascii="Courier New" w:hAnsi="Courier New"/>
          <w:sz w:val="20"/>
          <w:szCs w:val="20"/>
        </w:rPr>
        <w:t>ul</w:t>
      </w:r>
      <w:proofErr w:type="spellEnd"/>
      <w:proofErr w:type="gramEnd"/>
      <w:r>
        <w:rPr>
          <w:rFonts w:ascii="Courier New" w:hAnsi="Courier New"/>
          <w:sz w:val="20"/>
          <w:szCs w:val="20"/>
        </w:rPr>
        <w:t>&gt;</w:t>
      </w:r>
    </w:p>
    <w:p w:rsidR="00712DA7" w:rsidRDefault="00712DA7">
      <w:pPr>
        <w:pStyle w:val="Corps"/>
        <w:suppressAutoHyphens/>
        <w:rPr>
          <w:rFonts w:ascii="Arial" w:eastAsia="Arial" w:hAnsi="Arial" w:cs="Arial"/>
          <w:b/>
          <w:bCs/>
          <w:sz w:val="20"/>
          <w:szCs w:val="20"/>
        </w:rPr>
      </w:pPr>
    </w:p>
    <w:p w:rsidR="00712DA7" w:rsidRDefault="00E96CCB">
      <w:pPr>
        <w:pStyle w:val="titreetannexes"/>
        <w:suppressAutoHyphens/>
        <w:rPr>
          <w:rFonts w:ascii="Courier New" w:hAnsi="Courier New"/>
          <w:sz w:val="20"/>
          <w:szCs w:val="20"/>
        </w:rPr>
      </w:pPr>
      <w:r>
        <w:t>Annexe 5 - contrôleur aimer.php</w:t>
      </w:r>
    </w:p>
    <w:p w:rsidR="00712DA7" w:rsidRPr="004E5B85" w:rsidRDefault="00E96CCB">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roofErr w:type="gramStart"/>
      <w:r w:rsidRPr="004E5B85">
        <w:rPr>
          <w:rFonts w:ascii="Courier New" w:hAnsi="Courier New"/>
          <w:sz w:val="20"/>
          <w:szCs w:val="20"/>
        </w:rPr>
        <w:t>&lt;?php</w:t>
      </w:r>
      <w:proofErr w:type="gramEnd"/>
    </w:p>
    <w:p w:rsidR="00712DA7" w:rsidRPr="004E5B85" w:rsidRDefault="00712DA7">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w:t>
      </w:r>
      <w:r w:rsidRPr="00A17037">
        <w:rPr>
          <w:rFonts w:ascii="Courier New" w:hAnsi="Courier New"/>
          <w:sz w:val="20"/>
          <w:szCs w:val="20"/>
        </w:rPr>
        <w:tab/>
      </w:r>
      <w:proofErr w:type="spellStart"/>
      <w:r w:rsidRPr="00A17037">
        <w:rPr>
          <w:rFonts w:ascii="Courier New" w:hAnsi="Courier New"/>
          <w:sz w:val="20"/>
          <w:szCs w:val="20"/>
        </w:rPr>
        <w:t>Controleur</w:t>
      </w:r>
      <w:proofErr w:type="spellEnd"/>
      <w:r w:rsidRPr="00A17037">
        <w:rPr>
          <w:rFonts w:ascii="Courier New" w:hAnsi="Courier New"/>
          <w:sz w:val="20"/>
          <w:szCs w:val="20"/>
        </w:rPr>
        <w:t xml:space="preserve"> secondaire : aimer</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A17037" w:rsidRPr="008E2803"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8E2803">
        <w:rPr>
          <w:rFonts w:ascii="Courier New" w:hAnsi="Courier New"/>
          <w:sz w:val="20"/>
          <w:szCs w:val="20"/>
        </w:rPr>
        <w:t>if ($</w:t>
      </w:r>
      <w:proofErr w:type="spellStart"/>
      <w:r w:rsidRPr="008E2803">
        <w:rPr>
          <w:rFonts w:ascii="Courier New" w:hAnsi="Courier New"/>
          <w:sz w:val="20"/>
          <w:szCs w:val="20"/>
        </w:rPr>
        <w:t>_</w:t>
      </w:r>
      <w:proofErr w:type="gramStart"/>
      <w:r w:rsidRPr="008E2803">
        <w:rPr>
          <w:rFonts w:ascii="Courier New" w:hAnsi="Courier New"/>
          <w:sz w:val="20"/>
          <w:szCs w:val="20"/>
        </w:rPr>
        <w:t>SERVER</w:t>
      </w:r>
      <w:proofErr w:type="spellEnd"/>
      <w:r w:rsidRPr="008E2803">
        <w:rPr>
          <w:rFonts w:ascii="Courier New" w:hAnsi="Courier New"/>
          <w:sz w:val="20"/>
          <w:szCs w:val="20"/>
        </w:rPr>
        <w:t>[</w:t>
      </w:r>
      <w:proofErr w:type="gramEnd"/>
      <w:r w:rsidRPr="008E2803">
        <w:rPr>
          <w:rFonts w:ascii="Courier New" w:hAnsi="Courier New"/>
          <w:sz w:val="20"/>
          <w:szCs w:val="20"/>
        </w:rPr>
        <w:t>"</w:t>
      </w:r>
      <w:proofErr w:type="spellStart"/>
      <w:r w:rsidRPr="008E2803">
        <w:rPr>
          <w:rFonts w:ascii="Courier New" w:hAnsi="Courier New"/>
          <w:sz w:val="20"/>
          <w:szCs w:val="20"/>
        </w:rPr>
        <w:t>SCRIPT_FILENAME</w:t>
      </w:r>
      <w:proofErr w:type="spellEnd"/>
      <w:r w:rsidRPr="008E2803">
        <w:rPr>
          <w:rFonts w:ascii="Courier New" w:hAnsi="Courier New"/>
          <w:sz w:val="20"/>
          <w:szCs w:val="20"/>
        </w:rPr>
        <w:t xml:space="preserve">"] == </w:t>
      </w:r>
      <w:proofErr w:type="spellStart"/>
      <w:r w:rsidRPr="008E2803">
        <w:rPr>
          <w:rFonts w:ascii="Courier New" w:hAnsi="Courier New"/>
          <w:sz w:val="20"/>
          <w:szCs w:val="20"/>
        </w:rPr>
        <w:t>__FILE__</w:t>
      </w:r>
      <w:proofErr w:type="spellEnd"/>
      <w:r w:rsidRPr="008E2803">
        <w:rPr>
          <w:rFonts w:ascii="Courier New" w:hAnsi="Courier New"/>
          <w:sz w:val="20"/>
          <w:szCs w:val="20"/>
        </w:rPr>
        <w:t>) {</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8E2803">
        <w:rPr>
          <w:rFonts w:ascii="Courier New" w:hAnsi="Courier New"/>
          <w:sz w:val="20"/>
          <w:szCs w:val="20"/>
        </w:rPr>
        <w:tab/>
      </w:r>
      <w:r w:rsidRPr="00A17037">
        <w:rPr>
          <w:rFonts w:ascii="Courier New" w:hAnsi="Courier New"/>
          <w:sz w:val="20"/>
          <w:szCs w:val="20"/>
        </w:rPr>
        <w:t>// Un MVC utilise uniquement ses requêtes depuis le contrôleur principal : index.php</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 xml:space="preserve">    </w:t>
      </w:r>
      <w:proofErr w:type="gramStart"/>
      <w:r w:rsidRPr="00A17037">
        <w:rPr>
          <w:rFonts w:ascii="Courier New" w:hAnsi="Courier New"/>
          <w:sz w:val="20"/>
          <w:szCs w:val="20"/>
        </w:rPr>
        <w:t>die(</w:t>
      </w:r>
      <w:proofErr w:type="gramEnd"/>
      <w:r w:rsidRPr="00A17037">
        <w:rPr>
          <w:rFonts w:ascii="Courier New" w:hAnsi="Courier New"/>
          <w:sz w:val="20"/>
          <w:szCs w:val="20"/>
        </w:rPr>
        <w:t>'Erreur : '.</w:t>
      </w:r>
      <w:proofErr w:type="spellStart"/>
      <w:r w:rsidRPr="00A17037">
        <w:rPr>
          <w:rFonts w:ascii="Courier New" w:hAnsi="Courier New"/>
          <w:sz w:val="20"/>
          <w:szCs w:val="20"/>
        </w:rPr>
        <w:t>basename</w:t>
      </w:r>
      <w:proofErr w:type="spellEnd"/>
      <w:r w:rsidRPr="00A17037">
        <w:rPr>
          <w:rFonts w:ascii="Courier New" w:hAnsi="Courier New"/>
          <w:sz w:val="20"/>
          <w:szCs w:val="20"/>
        </w:rPr>
        <w:t>(</w:t>
      </w:r>
      <w:proofErr w:type="spellStart"/>
      <w:r w:rsidRPr="00A17037">
        <w:rPr>
          <w:rFonts w:ascii="Courier New" w:hAnsi="Courier New"/>
          <w:sz w:val="20"/>
          <w:szCs w:val="20"/>
        </w:rPr>
        <w:t>__FILE__</w:t>
      </w:r>
      <w:proofErr w:type="spellEnd"/>
      <w:r w:rsidRPr="00A17037">
        <w:rPr>
          <w:rFonts w:ascii="Courier New" w:hAnsi="Courier New"/>
          <w:sz w:val="20"/>
          <w:szCs w:val="20"/>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17037">
        <w:rPr>
          <w:rFonts w:ascii="Courier New" w:hAnsi="Courier New"/>
          <w:sz w:val="20"/>
          <w:szCs w:val="20"/>
          <w:lang w:val="en-US"/>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spellStart"/>
      <w:proofErr w:type="gramStart"/>
      <w:r w:rsidRPr="00A17037">
        <w:rPr>
          <w:rFonts w:ascii="Courier New" w:hAnsi="Courier New"/>
          <w:sz w:val="20"/>
          <w:szCs w:val="20"/>
          <w:lang w:val="en-US"/>
        </w:rPr>
        <w:t>include_once</w:t>
      </w:r>
      <w:proofErr w:type="spellEnd"/>
      <w:proofErr w:type="gramEnd"/>
      <w:r w:rsidRPr="00A17037">
        <w:rPr>
          <w:rFonts w:ascii="Courier New" w:hAnsi="Courier New"/>
          <w:sz w:val="20"/>
          <w:szCs w:val="20"/>
          <w:lang w:val="en-US"/>
        </w:rPr>
        <w:t xml:space="preserve"> RACINE . "/</w:t>
      </w:r>
      <w:proofErr w:type="spellStart"/>
      <w:r w:rsidRPr="00A17037">
        <w:rPr>
          <w:rFonts w:ascii="Courier New" w:hAnsi="Courier New"/>
          <w:sz w:val="20"/>
          <w:szCs w:val="20"/>
          <w:lang w:val="en-US"/>
        </w:rPr>
        <w:t>modele</w:t>
      </w:r>
      <w:proofErr w:type="spellEnd"/>
      <w:r w:rsidRPr="00A17037">
        <w:rPr>
          <w:rFonts w:ascii="Courier New" w:hAnsi="Courier New"/>
          <w:sz w:val="20"/>
          <w:szCs w:val="20"/>
          <w:lang w:val="en-US"/>
        </w:rPr>
        <w:t>/</w:t>
      </w:r>
      <w:proofErr w:type="spellStart"/>
      <w:r w:rsidRPr="00A17037">
        <w:rPr>
          <w:rFonts w:ascii="Courier New" w:hAnsi="Courier New"/>
          <w:sz w:val="20"/>
          <w:szCs w:val="20"/>
          <w:lang w:val="en-US"/>
        </w:rPr>
        <w:t>bd.aimer.inc.php</w:t>
      </w:r>
      <w:proofErr w:type="spellEnd"/>
      <w:r w:rsidRPr="00A17037">
        <w:rPr>
          <w:rFonts w:ascii="Courier New" w:hAnsi="Courier New"/>
          <w:sz w:val="20"/>
          <w:szCs w:val="20"/>
          <w:lang w:val="en-US"/>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 xml:space="preserve">// </w:t>
      </w:r>
      <w:proofErr w:type="spellStart"/>
      <w:proofErr w:type="gramStart"/>
      <w:r w:rsidRPr="00A17037">
        <w:rPr>
          <w:rFonts w:ascii="Courier New" w:hAnsi="Courier New"/>
          <w:sz w:val="20"/>
          <w:szCs w:val="20"/>
        </w:rPr>
        <w:t>recuperation</w:t>
      </w:r>
      <w:proofErr w:type="spellEnd"/>
      <w:proofErr w:type="gramEnd"/>
      <w:r w:rsidRPr="00A17037">
        <w:rPr>
          <w:rFonts w:ascii="Courier New" w:hAnsi="Courier New"/>
          <w:sz w:val="20"/>
          <w:szCs w:val="20"/>
        </w:rPr>
        <w:t xml:space="preserve"> des </w:t>
      </w:r>
      <w:proofErr w:type="spellStart"/>
      <w:r w:rsidRPr="00A17037">
        <w:rPr>
          <w:rFonts w:ascii="Courier New" w:hAnsi="Courier New"/>
          <w:sz w:val="20"/>
          <w:szCs w:val="20"/>
        </w:rPr>
        <w:t>donnees</w:t>
      </w:r>
      <w:proofErr w:type="spellEnd"/>
      <w:r w:rsidRPr="00A17037">
        <w:rPr>
          <w:rFonts w:ascii="Courier New" w:hAnsi="Courier New"/>
          <w:sz w:val="20"/>
          <w:szCs w:val="20"/>
        </w:rPr>
        <w:t xml:space="preserve"> GET, POST, et SESSION</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w:t>
      </w:r>
      <w:proofErr w:type="spellStart"/>
      <w:r w:rsidRPr="00A17037">
        <w:rPr>
          <w:rFonts w:ascii="Courier New" w:hAnsi="Courier New"/>
          <w:sz w:val="20"/>
          <w:szCs w:val="20"/>
        </w:rPr>
        <w:t>idR</w:t>
      </w:r>
      <w:proofErr w:type="spellEnd"/>
      <w:r w:rsidRPr="00A17037">
        <w:rPr>
          <w:rFonts w:ascii="Courier New" w:hAnsi="Courier New"/>
          <w:sz w:val="20"/>
          <w:szCs w:val="20"/>
        </w:rPr>
        <w:t xml:space="preserve"> = $</w:t>
      </w:r>
      <w:proofErr w:type="spellStart"/>
      <w:r w:rsidRPr="00A17037">
        <w:rPr>
          <w:rFonts w:ascii="Courier New" w:hAnsi="Courier New"/>
          <w:sz w:val="20"/>
          <w:szCs w:val="20"/>
        </w:rPr>
        <w:t>_</w:t>
      </w:r>
      <w:proofErr w:type="gramStart"/>
      <w:r w:rsidRPr="00A17037">
        <w:rPr>
          <w:rFonts w:ascii="Courier New" w:hAnsi="Courier New"/>
          <w:sz w:val="20"/>
          <w:szCs w:val="20"/>
        </w:rPr>
        <w:t>GET</w:t>
      </w:r>
      <w:proofErr w:type="spellEnd"/>
      <w:r w:rsidRPr="00A17037">
        <w:rPr>
          <w:rFonts w:ascii="Courier New" w:hAnsi="Courier New"/>
          <w:sz w:val="20"/>
          <w:szCs w:val="20"/>
        </w:rPr>
        <w:t>[</w:t>
      </w:r>
      <w:proofErr w:type="gramEnd"/>
      <w:r w:rsidRPr="00A17037">
        <w:rPr>
          <w:rFonts w:ascii="Courier New" w:hAnsi="Courier New"/>
          <w:sz w:val="20"/>
          <w:szCs w:val="20"/>
        </w:rPr>
        <w:t>"</w:t>
      </w:r>
      <w:proofErr w:type="spellStart"/>
      <w:r w:rsidRPr="00A17037">
        <w:rPr>
          <w:rFonts w:ascii="Courier New" w:hAnsi="Courier New"/>
          <w:sz w:val="20"/>
          <w:szCs w:val="20"/>
        </w:rPr>
        <w:t>idR</w:t>
      </w:r>
      <w:proofErr w:type="spellEnd"/>
      <w:r w:rsidRPr="00A17037">
        <w:rPr>
          <w:rFonts w:ascii="Courier New" w:hAnsi="Courier New"/>
          <w:sz w:val="20"/>
          <w:szCs w:val="20"/>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 xml:space="preserve">// </w:t>
      </w:r>
      <w:proofErr w:type="gramStart"/>
      <w:r w:rsidRPr="00A17037">
        <w:rPr>
          <w:rFonts w:ascii="Courier New" w:hAnsi="Courier New"/>
          <w:sz w:val="20"/>
          <w:szCs w:val="20"/>
        </w:rPr>
        <w:t>appel</w:t>
      </w:r>
      <w:proofErr w:type="gramEnd"/>
      <w:r w:rsidRPr="00A17037">
        <w:rPr>
          <w:rFonts w:ascii="Courier New" w:hAnsi="Courier New"/>
          <w:sz w:val="20"/>
          <w:szCs w:val="20"/>
        </w:rPr>
        <w:t xml:space="preserve"> des fonctions permettant de </w:t>
      </w:r>
      <w:proofErr w:type="spellStart"/>
      <w:r w:rsidRPr="00A17037">
        <w:rPr>
          <w:rFonts w:ascii="Courier New" w:hAnsi="Courier New"/>
          <w:sz w:val="20"/>
          <w:szCs w:val="20"/>
        </w:rPr>
        <w:t>recuperer</w:t>
      </w:r>
      <w:proofErr w:type="spellEnd"/>
      <w:r w:rsidRPr="00A17037">
        <w:rPr>
          <w:rFonts w:ascii="Courier New" w:hAnsi="Courier New"/>
          <w:sz w:val="20"/>
          <w:szCs w:val="20"/>
        </w:rPr>
        <w:t xml:space="preserve"> les </w:t>
      </w:r>
      <w:proofErr w:type="spellStart"/>
      <w:r w:rsidRPr="00A17037">
        <w:rPr>
          <w:rFonts w:ascii="Courier New" w:hAnsi="Courier New"/>
          <w:sz w:val="20"/>
          <w:szCs w:val="20"/>
        </w:rPr>
        <w:t>donnees</w:t>
      </w:r>
      <w:proofErr w:type="spellEnd"/>
      <w:r w:rsidRPr="00A17037">
        <w:rPr>
          <w:rFonts w:ascii="Courier New" w:hAnsi="Courier New"/>
          <w:sz w:val="20"/>
          <w:szCs w:val="20"/>
        </w:rPr>
        <w:t xml:space="preserve"> utiles a l'affichage </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17037">
        <w:rPr>
          <w:rFonts w:ascii="Courier New" w:hAnsi="Courier New"/>
          <w:sz w:val="20"/>
          <w:szCs w:val="20"/>
          <w:lang w:val="en-US"/>
        </w:rPr>
        <w:t>$</w:t>
      </w:r>
      <w:proofErr w:type="spellStart"/>
      <w:r w:rsidRPr="00A17037">
        <w:rPr>
          <w:rFonts w:ascii="Courier New" w:hAnsi="Courier New"/>
          <w:sz w:val="20"/>
          <w:szCs w:val="20"/>
          <w:lang w:val="en-US"/>
        </w:rPr>
        <w:t>mailU</w:t>
      </w:r>
      <w:proofErr w:type="spellEnd"/>
      <w:r w:rsidRPr="00A17037">
        <w:rPr>
          <w:rFonts w:ascii="Courier New" w:hAnsi="Courier New"/>
          <w:sz w:val="20"/>
          <w:szCs w:val="20"/>
          <w:lang w:val="en-US"/>
        </w:rPr>
        <w:t xml:space="preserve"> = </w:t>
      </w:r>
      <w:proofErr w:type="spellStart"/>
      <w:proofErr w:type="gramStart"/>
      <w:r w:rsidRPr="00A17037">
        <w:rPr>
          <w:rFonts w:ascii="Courier New" w:hAnsi="Courier New"/>
          <w:sz w:val="20"/>
          <w:szCs w:val="20"/>
          <w:lang w:val="en-US"/>
        </w:rPr>
        <w:t>getMailULoggedOn</w:t>
      </w:r>
      <w:proofErr w:type="spellEnd"/>
      <w:r w:rsidRPr="00A17037">
        <w:rPr>
          <w:rFonts w:ascii="Courier New" w:hAnsi="Courier New"/>
          <w:sz w:val="20"/>
          <w:szCs w:val="20"/>
          <w:lang w:val="en-US"/>
        </w:rPr>
        <w:t>(</w:t>
      </w:r>
      <w:proofErr w:type="gramEnd"/>
      <w:r w:rsidRPr="00A17037">
        <w:rPr>
          <w:rFonts w:ascii="Courier New" w:hAnsi="Courier New"/>
          <w:sz w:val="20"/>
          <w:szCs w:val="20"/>
          <w:lang w:val="en-US"/>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A17037">
        <w:rPr>
          <w:rFonts w:ascii="Courier New" w:hAnsi="Courier New"/>
          <w:sz w:val="20"/>
          <w:szCs w:val="20"/>
          <w:lang w:val="en-US"/>
        </w:rPr>
        <w:t>if</w:t>
      </w:r>
      <w:proofErr w:type="gramEnd"/>
      <w:r w:rsidRPr="00A17037">
        <w:rPr>
          <w:rFonts w:ascii="Courier New" w:hAnsi="Courier New"/>
          <w:sz w:val="20"/>
          <w:szCs w:val="20"/>
          <w:lang w:val="en-US"/>
        </w:rPr>
        <w:t xml:space="preserve"> ($</w:t>
      </w:r>
      <w:proofErr w:type="spellStart"/>
      <w:r w:rsidRPr="00A17037">
        <w:rPr>
          <w:rFonts w:ascii="Courier New" w:hAnsi="Courier New"/>
          <w:sz w:val="20"/>
          <w:szCs w:val="20"/>
          <w:lang w:val="en-US"/>
        </w:rPr>
        <w:t>mailU</w:t>
      </w:r>
      <w:proofErr w:type="spellEnd"/>
      <w:r w:rsidRPr="00A17037">
        <w:rPr>
          <w:rFonts w:ascii="Courier New" w:hAnsi="Courier New"/>
          <w:sz w:val="20"/>
          <w:szCs w:val="20"/>
          <w:lang w:val="en-US"/>
        </w:rPr>
        <w:t xml:space="preserve"> != "") {</w:t>
      </w:r>
    </w:p>
    <w:p w:rsidR="00A17037" w:rsidRPr="008E2803"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17037">
        <w:rPr>
          <w:rFonts w:ascii="Courier New" w:hAnsi="Courier New"/>
          <w:sz w:val="20"/>
          <w:szCs w:val="20"/>
          <w:lang w:val="en-US"/>
        </w:rPr>
        <w:t xml:space="preserve">    </w:t>
      </w:r>
      <w:r w:rsidRPr="008E2803">
        <w:rPr>
          <w:rFonts w:ascii="Courier New" w:hAnsi="Courier New"/>
          <w:sz w:val="20"/>
          <w:szCs w:val="20"/>
          <w:lang w:val="en-US"/>
        </w:rPr>
        <w:t xml:space="preserve">$aimer = </w:t>
      </w:r>
      <w:proofErr w:type="spellStart"/>
      <w:proofErr w:type="gramStart"/>
      <w:r w:rsidRPr="008E2803">
        <w:rPr>
          <w:rFonts w:ascii="Courier New" w:hAnsi="Courier New"/>
          <w:sz w:val="20"/>
          <w:szCs w:val="20"/>
          <w:lang w:val="en-US"/>
        </w:rPr>
        <w:t>getAimerById</w:t>
      </w:r>
      <w:proofErr w:type="spellEnd"/>
      <w:r w:rsidRPr="008E2803">
        <w:rPr>
          <w:rFonts w:ascii="Courier New" w:hAnsi="Courier New"/>
          <w:sz w:val="20"/>
          <w:szCs w:val="20"/>
          <w:lang w:val="en-US"/>
        </w:rPr>
        <w:t>(</w:t>
      </w:r>
      <w:proofErr w:type="gramEnd"/>
      <w:r w:rsidRPr="008E2803">
        <w:rPr>
          <w:rFonts w:ascii="Courier New" w:hAnsi="Courier New"/>
          <w:sz w:val="20"/>
          <w:szCs w:val="20"/>
          <w:lang w:val="en-US"/>
        </w:rPr>
        <w:t>$</w:t>
      </w:r>
      <w:proofErr w:type="spellStart"/>
      <w:r w:rsidRPr="008E2803">
        <w:rPr>
          <w:rFonts w:ascii="Courier New" w:hAnsi="Courier New"/>
          <w:sz w:val="20"/>
          <w:szCs w:val="20"/>
          <w:lang w:val="en-US"/>
        </w:rPr>
        <w:t>mailU</w:t>
      </w:r>
      <w:proofErr w:type="spellEnd"/>
      <w:r w:rsidRPr="008E2803">
        <w:rPr>
          <w:rFonts w:ascii="Courier New" w:hAnsi="Courier New"/>
          <w:sz w:val="20"/>
          <w:szCs w:val="20"/>
          <w:lang w:val="en-US"/>
        </w:rPr>
        <w:t>, $</w:t>
      </w:r>
      <w:proofErr w:type="spellStart"/>
      <w:r w:rsidRPr="008E2803">
        <w:rPr>
          <w:rFonts w:ascii="Courier New" w:hAnsi="Courier New"/>
          <w:sz w:val="20"/>
          <w:szCs w:val="20"/>
          <w:lang w:val="en-US"/>
        </w:rPr>
        <w:t>idR</w:t>
      </w:r>
      <w:proofErr w:type="spellEnd"/>
      <w:r w:rsidRPr="008E2803">
        <w:rPr>
          <w:rFonts w:ascii="Courier New" w:hAnsi="Courier New"/>
          <w:sz w:val="20"/>
          <w:szCs w:val="20"/>
          <w:lang w:val="en-US"/>
        </w:rPr>
        <w:t>);</w:t>
      </w:r>
    </w:p>
    <w:p w:rsidR="00A17037" w:rsidRPr="008E2803"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 xml:space="preserve">// </w:t>
      </w:r>
      <w:proofErr w:type="gramStart"/>
      <w:r w:rsidRPr="00A17037">
        <w:rPr>
          <w:rFonts w:ascii="Courier New" w:hAnsi="Courier New"/>
          <w:sz w:val="20"/>
          <w:szCs w:val="20"/>
        </w:rPr>
        <w:t>traitement</w:t>
      </w:r>
      <w:proofErr w:type="gramEnd"/>
      <w:r w:rsidRPr="00A17037">
        <w:rPr>
          <w:rFonts w:ascii="Courier New" w:hAnsi="Courier New"/>
          <w:sz w:val="20"/>
          <w:szCs w:val="20"/>
        </w:rPr>
        <w:t xml:space="preserve"> si </w:t>
      </w:r>
      <w:proofErr w:type="spellStart"/>
      <w:r w:rsidRPr="00A17037">
        <w:rPr>
          <w:rFonts w:ascii="Courier New" w:hAnsi="Courier New"/>
          <w:sz w:val="20"/>
          <w:szCs w:val="20"/>
        </w:rPr>
        <w:t>necessaire</w:t>
      </w:r>
      <w:proofErr w:type="spellEnd"/>
      <w:r w:rsidRPr="00A17037">
        <w:rPr>
          <w:rFonts w:ascii="Courier New" w:hAnsi="Courier New"/>
          <w:sz w:val="20"/>
          <w:szCs w:val="20"/>
        </w:rPr>
        <w:t xml:space="preserve"> des </w:t>
      </w:r>
      <w:proofErr w:type="spellStart"/>
      <w:r w:rsidRPr="00A17037">
        <w:rPr>
          <w:rFonts w:ascii="Courier New" w:hAnsi="Courier New"/>
          <w:sz w:val="20"/>
          <w:szCs w:val="20"/>
        </w:rPr>
        <w:t>donnees</w:t>
      </w:r>
      <w:proofErr w:type="spellEnd"/>
      <w:r w:rsidRPr="00A17037">
        <w:rPr>
          <w:rFonts w:ascii="Courier New" w:hAnsi="Courier New"/>
          <w:sz w:val="20"/>
          <w:szCs w:val="20"/>
        </w:rPr>
        <w:t xml:space="preserve"> </w:t>
      </w:r>
      <w:proofErr w:type="spellStart"/>
      <w:r w:rsidRPr="00A17037">
        <w:rPr>
          <w:rFonts w:ascii="Courier New" w:hAnsi="Courier New"/>
          <w:sz w:val="20"/>
          <w:szCs w:val="20"/>
        </w:rPr>
        <w:t>recuperees</w:t>
      </w:r>
      <w:proofErr w:type="spellEnd"/>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17037">
        <w:rPr>
          <w:rFonts w:ascii="Courier New" w:hAnsi="Courier New"/>
          <w:sz w:val="20"/>
          <w:szCs w:val="20"/>
        </w:rPr>
        <w:t xml:space="preserve">    </w:t>
      </w:r>
      <w:r w:rsidRPr="00A17037">
        <w:rPr>
          <w:rFonts w:ascii="Courier New" w:hAnsi="Courier New"/>
          <w:sz w:val="20"/>
          <w:szCs w:val="20"/>
          <w:lang w:val="en-US"/>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17037">
        <w:rPr>
          <w:rFonts w:ascii="Courier New" w:hAnsi="Courier New"/>
          <w:sz w:val="20"/>
          <w:szCs w:val="20"/>
          <w:lang w:val="en-US"/>
        </w:rPr>
        <w:t xml:space="preserve">    </w:t>
      </w:r>
      <w:proofErr w:type="gramStart"/>
      <w:r w:rsidRPr="00A17037">
        <w:rPr>
          <w:rFonts w:ascii="Courier New" w:hAnsi="Courier New"/>
          <w:sz w:val="20"/>
          <w:szCs w:val="20"/>
          <w:lang w:val="en-US"/>
        </w:rPr>
        <w:t>if</w:t>
      </w:r>
      <w:proofErr w:type="gramEnd"/>
      <w:r w:rsidRPr="00A17037">
        <w:rPr>
          <w:rFonts w:ascii="Courier New" w:hAnsi="Courier New"/>
          <w:sz w:val="20"/>
          <w:szCs w:val="20"/>
          <w:lang w:val="en-US"/>
        </w:rPr>
        <w:t xml:space="preserve"> ($aimer == false) {</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17037">
        <w:rPr>
          <w:rFonts w:ascii="Courier New" w:hAnsi="Courier New"/>
          <w:sz w:val="20"/>
          <w:szCs w:val="20"/>
          <w:lang w:val="en-US"/>
        </w:rPr>
        <w:t xml:space="preserve">        </w:t>
      </w:r>
      <w:proofErr w:type="spellStart"/>
      <w:proofErr w:type="gramStart"/>
      <w:r w:rsidRPr="00A17037">
        <w:rPr>
          <w:rFonts w:ascii="Courier New" w:hAnsi="Courier New"/>
          <w:sz w:val="20"/>
          <w:szCs w:val="20"/>
          <w:lang w:val="en-US"/>
        </w:rPr>
        <w:t>addAimer</w:t>
      </w:r>
      <w:proofErr w:type="spellEnd"/>
      <w:r w:rsidRPr="00A17037">
        <w:rPr>
          <w:rFonts w:ascii="Courier New" w:hAnsi="Courier New"/>
          <w:sz w:val="20"/>
          <w:szCs w:val="20"/>
          <w:lang w:val="en-US"/>
        </w:rPr>
        <w:t>(</w:t>
      </w:r>
      <w:proofErr w:type="gramEnd"/>
      <w:r w:rsidRPr="00A17037">
        <w:rPr>
          <w:rFonts w:ascii="Courier New" w:hAnsi="Courier New"/>
          <w:sz w:val="20"/>
          <w:szCs w:val="20"/>
          <w:lang w:val="en-US"/>
        </w:rPr>
        <w:t>$</w:t>
      </w:r>
      <w:proofErr w:type="spellStart"/>
      <w:r w:rsidRPr="00A17037">
        <w:rPr>
          <w:rFonts w:ascii="Courier New" w:hAnsi="Courier New"/>
          <w:sz w:val="20"/>
          <w:szCs w:val="20"/>
          <w:lang w:val="en-US"/>
        </w:rPr>
        <w:t>mailU</w:t>
      </w:r>
      <w:proofErr w:type="spellEnd"/>
      <w:r w:rsidRPr="00A17037">
        <w:rPr>
          <w:rFonts w:ascii="Courier New" w:hAnsi="Courier New"/>
          <w:sz w:val="20"/>
          <w:szCs w:val="20"/>
          <w:lang w:val="en-US"/>
        </w:rPr>
        <w:t>, $</w:t>
      </w:r>
      <w:proofErr w:type="spellStart"/>
      <w:r w:rsidRPr="00A17037">
        <w:rPr>
          <w:rFonts w:ascii="Courier New" w:hAnsi="Courier New"/>
          <w:sz w:val="20"/>
          <w:szCs w:val="20"/>
          <w:lang w:val="en-US"/>
        </w:rPr>
        <w:t>idR</w:t>
      </w:r>
      <w:proofErr w:type="spellEnd"/>
      <w:r w:rsidRPr="00A17037">
        <w:rPr>
          <w:rFonts w:ascii="Courier New" w:hAnsi="Courier New"/>
          <w:sz w:val="20"/>
          <w:szCs w:val="20"/>
          <w:lang w:val="en-US"/>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17037">
        <w:rPr>
          <w:rFonts w:ascii="Courier New" w:hAnsi="Courier New"/>
          <w:sz w:val="20"/>
          <w:szCs w:val="20"/>
          <w:lang w:val="en-US"/>
        </w:rPr>
        <w:t xml:space="preserve">    } else {</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lang w:val="en-US"/>
        </w:rPr>
        <w:t xml:space="preserve">        </w:t>
      </w:r>
      <w:proofErr w:type="spellStart"/>
      <w:proofErr w:type="gramStart"/>
      <w:r w:rsidRPr="00A17037">
        <w:rPr>
          <w:rFonts w:ascii="Courier New" w:hAnsi="Courier New"/>
          <w:sz w:val="20"/>
          <w:szCs w:val="20"/>
        </w:rPr>
        <w:t>delAimer</w:t>
      </w:r>
      <w:proofErr w:type="spellEnd"/>
      <w:r w:rsidRPr="00A17037">
        <w:rPr>
          <w:rFonts w:ascii="Courier New" w:hAnsi="Courier New"/>
          <w:sz w:val="20"/>
          <w:szCs w:val="20"/>
        </w:rPr>
        <w:t>(</w:t>
      </w:r>
      <w:proofErr w:type="gramEnd"/>
      <w:r w:rsidRPr="00A17037">
        <w:rPr>
          <w:rFonts w:ascii="Courier New" w:hAnsi="Courier New"/>
          <w:sz w:val="20"/>
          <w:szCs w:val="20"/>
        </w:rPr>
        <w:t>$</w:t>
      </w:r>
      <w:proofErr w:type="spellStart"/>
      <w:r w:rsidRPr="00A17037">
        <w:rPr>
          <w:rFonts w:ascii="Courier New" w:hAnsi="Courier New"/>
          <w:sz w:val="20"/>
          <w:szCs w:val="20"/>
        </w:rPr>
        <w:t>mailU</w:t>
      </w:r>
      <w:proofErr w:type="spellEnd"/>
      <w:r w:rsidRPr="00A17037">
        <w:rPr>
          <w:rFonts w:ascii="Courier New" w:hAnsi="Courier New"/>
          <w:sz w:val="20"/>
          <w:szCs w:val="20"/>
        </w:rPr>
        <w:t>, $</w:t>
      </w:r>
      <w:proofErr w:type="spellStart"/>
      <w:r w:rsidRPr="00A17037">
        <w:rPr>
          <w:rFonts w:ascii="Courier New" w:hAnsi="Courier New"/>
          <w:sz w:val="20"/>
          <w:szCs w:val="20"/>
        </w:rPr>
        <w:t>idR</w:t>
      </w:r>
      <w:proofErr w:type="spellEnd"/>
      <w:r w:rsidRPr="00A17037">
        <w:rPr>
          <w:rFonts w:ascii="Courier New" w:hAnsi="Courier New"/>
          <w:sz w:val="20"/>
          <w:szCs w:val="20"/>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 xml:space="preserve">    }</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w:t>
      </w: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A17037" w:rsidRP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17037">
        <w:rPr>
          <w:rFonts w:ascii="Courier New" w:hAnsi="Courier New"/>
          <w:sz w:val="20"/>
          <w:szCs w:val="20"/>
        </w:rPr>
        <w:t xml:space="preserve">// </w:t>
      </w:r>
      <w:proofErr w:type="gramStart"/>
      <w:r w:rsidRPr="00A17037">
        <w:rPr>
          <w:rFonts w:ascii="Courier New" w:hAnsi="Courier New"/>
          <w:sz w:val="20"/>
          <w:szCs w:val="20"/>
        </w:rPr>
        <w:t>redirection</w:t>
      </w:r>
      <w:proofErr w:type="gramEnd"/>
      <w:r w:rsidRPr="00A17037">
        <w:rPr>
          <w:rFonts w:ascii="Courier New" w:hAnsi="Courier New"/>
          <w:sz w:val="20"/>
          <w:szCs w:val="20"/>
        </w:rPr>
        <w:t xml:space="preserve"> vers le </w:t>
      </w:r>
      <w:proofErr w:type="spellStart"/>
      <w:r w:rsidRPr="00A17037">
        <w:rPr>
          <w:rFonts w:ascii="Courier New" w:hAnsi="Courier New"/>
          <w:sz w:val="20"/>
          <w:szCs w:val="20"/>
        </w:rPr>
        <w:t>referer</w:t>
      </w:r>
      <w:proofErr w:type="spellEnd"/>
    </w:p>
    <w:p w:rsidR="00A17037" w:rsidRDefault="00A17037" w:rsidP="00A17037">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A17037">
        <w:rPr>
          <w:rFonts w:ascii="Courier New" w:hAnsi="Courier New"/>
          <w:sz w:val="20"/>
          <w:szCs w:val="20"/>
          <w:lang w:val="en-US"/>
        </w:rPr>
        <w:t>header(</w:t>
      </w:r>
      <w:proofErr w:type="gramEnd"/>
      <w:r w:rsidRPr="00A17037">
        <w:rPr>
          <w:rFonts w:ascii="Courier New" w:hAnsi="Courier New"/>
          <w:sz w:val="20"/>
          <w:szCs w:val="20"/>
          <w:lang w:val="en-US"/>
        </w:rPr>
        <w:t>'Location: ' . $_</w:t>
      </w:r>
      <w:proofErr w:type="gramStart"/>
      <w:r w:rsidRPr="00A17037">
        <w:rPr>
          <w:rFonts w:ascii="Courier New" w:hAnsi="Courier New"/>
          <w:sz w:val="20"/>
          <w:szCs w:val="20"/>
          <w:lang w:val="en-US"/>
        </w:rPr>
        <w:t>SERVER[</w:t>
      </w:r>
      <w:proofErr w:type="gramEnd"/>
      <w:r w:rsidRPr="00A17037">
        <w:rPr>
          <w:rFonts w:ascii="Courier New" w:hAnsi="Courier New"/>
          <w:sz w:val="20"/>
          <w:szCs w:val="20"/>
          <w:lang w:val="en-US"/>
        </w:rPr>
        <w:t>'</w:t>
      </w:r>
      <w:proofErr w:type="spellStart"/>
      <w:r w:rsidRPr="00A17037">
        <w:rPr>
          <w:rFonts w:ascii="Courier New" w:hAnsi="Courier New"/>
          <w:sz w:val="20"/>
          <w:szCs w:val="20"/>
          <w:lang w:val="en-US"/>
        </w:rPr>
        <w:t>HTTP_REFERER</w:t>
      </w:r>
      <w:proofErr w:type="spellEnd"/>
      <w:r w:rsidRPr="00A17037">
        <w:rPr>
          <w:rFonts w:ascii="Courier New" w:hAnsi="Courier New"/>
          <w:sz w:val="20"/>
          <w:szCs w:val="20"/>
          <w:lang w:val="en-US"/>
        </w:rPr>
        <w:t>']);</w:t>
      </w:r>
    </w:p>
    <w:p w:rsidR="00712DA7" w:rsidRPr="00A17037" w:rsidRDefault="00E96CCB" w:rsidP="00A17037">
      <w:pPr>
        <w:pStyle w:val="Corps"/>
        <w:pBdr>
          <w:top w:val="single" w:sz="8" w:space="0" w:color="000000"/>
          <w:left w:val="single" w:sz="8" w:space="0" w:color="000000"/>
          <w:bottom w:val="single" w:sz="8" w:space="0" w:color="000000"/>
          <w:right w:val="single" w:sz="8" w:space="0" w:color="000000"/>
        </w:pBdr>
        <w:suppressAutoHyphens/>
        <w:rPr>
          <w:lang w:val="en-US"/>
        </w:rPr>
      </w:pPr>
      <w:r w:rsidRPr="00A17037">
        <w:rPr>
          <w:rFonts w:ascii="Courier New" w:hAnsi="Courier New"/>
          <w:sz w:val="20"/>
          <w:szCs w:val="20"/>
          <w:lang w:val="en-US"/>
        </w:rPr>
        <w:t>?&gt;</w:t>
      </w:r>
    </w:p>
    <w:p w:rsidR="00E96CCB" w:rsidRPr="00A17037" w:rsidRDefault="00E96CCB">
      <w:pPr>
        <w:pStyle w:val="Corps"/>
        <w:suppressAutoHyphens/>
        <w:rPr>
          <w:lang w:val="en-US"/>
        </w:rPr>
      </w:pPr>
    </w:p>
    <w:sectPr w:rsidR="00E96CCB" w:rsidRPr="00A17037" w:rsidSect="00712DA7">
      <w:footerReference w:type="default" r:id="rId15"/>
      <w:pgSz w:w="11906" w:h="16838"/>
      <w:pgMar w:top="1191" w:right="1134" w:bottom="1548" w:left="1134" w:header="1134" w:footer="1134" w:gutter="0"/>
      <w:cols w:space="72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9BA" w:rsidRDefault="000E29BA">
      <w:pPr>
        <w:spacing w:line="240" w:lineRule="auto"/>
      </w:pPr>
      <w:r>
        <w:separator/>
      </w:r>
    </w:p>
  </w:endnote>
  <w:endnote w:type="continuationSeparator" w:id="0">
    <w:p w:rsidR="000E29BA" w:rsidRDefault="000E29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Liberation Sans">
    <w:altName w:val="Arial"/>
    <w:charset w:val="00"/>
    <w:family w:val="roman"/>
    <w:pitch w:val="variable"/>
    <w:sig w:usb0="00000000" w:usb1="00000000" w:usb2="00000000" w:usb3="00000000" w:csb0="00000000" w:csb1="00000000"/>
  </w:font>
  <w:font w:name="Helvetica Neue">
    <w:charset w:val="00"/>
    <w:family w:val="auto"/>
    <w:pitch w:val="variable"/>
    <w:sig w:usb0="80000067"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DA7" w:rsidRPr="00B95A59" w:rsidRDefault="002C79E9">
    <w:pPr>
      <w:pStyle w:val="Pardfaut"/>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s>
      <w:jc w:val="center"/>
      <w:rPr>
        <w:lang w:val="fr-FR"/>
      </w:rPr>
    </w:pPr>
    <w:r w:rsidRPr="002C79E9">
      <w:rPr>
        <w:rFonts w:ascii="Arial" w:hAnsi="Arial"/>
        <w:color w:val="001279"/>
        <w:sz w:val="20"/>
        <w:szCs w:val="20"/>
        <w:lang w:val="fr-FR"/>
      </w:rPr>
      <w:t>Le design pattern MVC - Le contrôleur principal et routage</w:t>
    </w:r>
    <w:r>
      <w:rPr>
        <w:rFonts w:ascii="Arial" w:eastAsia="Arial" w:hAnsi="Arial" w:cs="Arial"/>
        <w:color w:val="001279"/>
        <w:sz w:val="20"/>
        <w:szCs w:val="20"/>
        <w:lang w:val="fr-FR"/>
      </w:rPr>
      <w:tab/>
    </w:r>
    <w:r>
      <w:rPr>
        <w:rFonts w:ascii="Arial" w:eastAsia="Arial" w:hAnsi="Arial" w:cs="Arial"/>
        <w:color w:val="001279"/>
        <w:sz w:val="20"/>
        <w:szCs w:val="20"/>
        <w:lang w:val="fr-FR"/>
      </w:rPr>
      <w:tab/>
    </w:r>
    <w:r>
      <w:rPr>
        <w:rFonts w:ascii="Arial" w:eastAsia="Arial" w:hAnsi="Arial" w:cs="Arial"/>
        <w:color w:val="001279"/>
        <w:sz w:val="20"/>
        <w:szCs w:val="20"/>
        <w:lang w:val="fr-FR"/>
      </w:rPr>
      <w:tab/>
    </w:r>
    <w:r>
      <w:rPr>
        <w:rFonts w:ascii="Arial" w:eastAsia="Arial" w:hAnsi="Arial" w:cs="Arial"/>
        <w:color w:val="001279"/>
        <w:sz w:val="20"/>
        <w:szCs w:val="20"/>
        <w:lang w:val="fr-FR"/>
      </w:rPr>
      <w:tab/>
    </w:r>
    <w:r>
      <w:rPr>
        <w:rFonts w:ascii="Arial" w:eastAsia="Arial" w:hAnsi="Arial" w:cs="Arial"/>
        <w:color w:val="001279"/>
        <w:sz w:val="20"/>
        <w:szCs w:val="20"/>
        <w:lang w:val="fr-FR"/>
      </w:rPr>
      <w:tab/>
    </w:r>
    <w:r>
      <w:rPr>
        <w:rFonts w:ascii="Arial" w:eastAsia="Arial" w:hAnsi="Arial" w:cs="Arial"/>
        <w:color w:val="001279"/>
        <w:sz w:val="20"/>
        <w:szCs w:val="20"/>
        <w:lang w:val="fr-FR"/>
      </w:rPr>
      <w:tab/>
    </w:r>
    <w:r w:rsidR="0010615E" w:rsidRPr="002C79E9">
      <w:rPr>
        <w:rFonts w:ascii="Arial" w:eastAsia="Arial" w:hAnsi="Arial" w:cs="Arial"/>
        <w:color w:val="001279"/>
        <w:sz w:val="20"/>
        <w:szCs w:val="20"/>
        <w:lang w:val="fr-FR"/>
      </w:rPr>
      <w:tab/>
    </w:r>
    <w:r w:rsidR="00E96CCB">
      <w:rPr>
        <w:rFonts w:ascii="Arial" w:hAnsi="Arial"/>
        <w:color w:val="001279"/>
        <w:sz w:val="20"/>
        <w:szCs w:val="20"/>
        <w:lang w:val="fr-FR"/>
      </w:rPr>
      <w:t xml:space="preserve">Page </w:t>
    </w:r>
    <w:r w:rsidR="00DD2491">
      <w:rPr>
        <w:rFonts w:eastAsia="Arial" w:cs="Arial"/>
        <w:sz w:val="20"/>
        <w:szCs w:val="20"/>
        <w:lang w:val="fr-FR"/>
      </w:rPr>
      <w:fldChar w:fldCharType="begin"/>
    </w:r>
    <w:r w:rsidR="00E96CCB">
      <w:rPr>
        <w:rFonts w:eastAsia="Arial" w:cs="Arial"/>
        <w:sz w:val="20"/>
        <w:szCs w:val="20"/>
        <w:lang w:val="fr-FR"/>
      </w:rPr>
      <w:instrText xml:space="preserve"> PAGE </w:instrText>
    </w:r>
    <w:r w:rsidR="00DD2491">
      <w:rPr>
        <w:rFonts w:eastAsia="Arial" w:cs="Arial"/>
        <w:sz w:val="20"/>
        <w:szCs w:val="20"/>
        <w:lang w:val="fr-FR"/>
      </w:rPr>
      <w:fldChar w:fldCharType="separate"/>
    </w:r>
    <w:r>
      <w:rPr>
        <w:rFonts w:eastAsia="Arial" w:cs="Arial"/>
        <w:noProof/>
        <w:sz w:val="20"/>
        <w:szCs w:val="20"/>
        <w:lang w:val="fr-FR"/>
      </w:rPr>
      <w:t>1</w:t>
    </w:r>
    <w:r w:rsidR="00DD2491">
      <w:rPr>
        <w:rFonts w:eastAsia="Arial" w:cs="Arial"/>
        <w:sz w:val="20"/>
        <w:szCs w:val="20"/>
        <w:lang w:val="fr-FR"/>
      </w:rPr>
      <w:fldChar w:fldCharType="end"/>
    </w:r>
    <w:r w:rsidR="00E96CCB">
      <w:rPr>
        <w:rFonts w:ascii="Arial" w:hAnsi="Arial"/>
        <w:color w:val="001279"/>
        <w:sz w:val="20"/>
        <w:szCs w:val="20"/>
        <w:lang w:val="fr-FR"/>
      </w:rPr>
      <w:t>/</w:t>
    </w:r>
    <w:r w:rsidR="00DD2491">
      <w:rPr>
        <w:rFonts w:eastAsia="Arial" w:cs="Arial"/>
        <w:sz w:val="20"/>
        <w:szCs w:val="20"/>
        <w:lang w:val="fr-FR"/>
      </w:rPr>
      <w:fldChar w:fldCharType="begin"/>
    </w:r>
    <w:r w:rsidR="00E96CCB">
      <w:rPr>
        <w:rFonts w:eastAsia="Arial" w:cs="Arial"/>
        <w:sz w:val="20"/>
        <w:szCs w:val="20"/>
        <w:lang w:val="fr-FR"/>
      </w:rPr>
      <w:instrText xml:space="preserve"> NUMPAGES </w:instrText>
    </w:r>
    <w:r w:rsidR="00DD2491">
      <w:rPr>
        <w:rFonts w:eastAsia="Arial" w:cs="Arial"/>
        <w:sz w:val="20"/>
        <w:szCs w:val="20"/>
        <w:lang w:val="fr-FR"/>
      </w:rPr>
      <w:fldChar w:fldCharType="separate"/>
    </w:r>
    <w:r>
      <w:rPr>
        <w:rFonts w:eastAsia="Arial" w:cs="Arial"/>
        <w:noProof/>
        <w:sz w:val="20"/>
        <w:szCs w:val="20"/>
        <w:lang w:val="fr-FR"/>
      </w:rPr>
      <w:t>10</w:t>
    </w:r>
    <w:r w:rsidR="00DD2491">
      <w:rPr>
        <w:rFonts w:eastAsia="Arial" w:cs="Arial"/>
        <w:sz w:val="20"/>
        <w:szCs w:val="2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9BA" w:rsidRDefault="000E29BA">
      <w:pPr>
        <w:spacing w:line="240" w:lineRule="auto"/>
      </w:pPr>
      <w:r>
        <w:separator/>
      </w:r>
    </w:p>
  </w:footnote>
  <w:footnote w:type="continuationSeparator" w:id="0">
    <w:p w:rsidR="000E29BA" w:rsidRDefault="000E29B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0"/>
        </w:tabs>
        <w:ind w:left="158" w:hanging="158"/>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abstractNum>
  <w:abstractNum w:abstractNumId="1">
    <w:nsid w:val="00000002"/>
    <w:multiLevelType w:val="multilevel"/>
    <w:tmpl w:val="00000002"/>
    <w:name w:val="WWNum3"/>
    <w:lvl w:ilvl="0">
      <w:start w:val="1"/>
      <w:numFmt w:val="bullet"/>
      <w:lvlText w:val="-"/>
      <w:lvlJc w:val="left"/>
      <w:pPr>
        <w:tabs>
          <w:tab w:val="num" w:pos="0"/>
        </w:tabs>
        <w:ind w:left="158" w:hanging="158"/>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7B0D24"/>
    <w:rsid w:val="000A0F73"/>
    <w:rsid w:val="000E29BA"/>
    <w:rsid w:val="0010615E"/>
    <w:rsid w:val="00157EC4"/>
    <w:rsid w:val="00221458"/>
    <w:rsid w:val="002C79E9"/>
    <w:rsid w:val="003E23F5"/>
    <w:rsid w:val="00486339"/>
    <w:rsid w:val="004E5B31"/>
    <w:rsid w:val="004E5B85"/>
    <w:rsid w:val="00575BA2"/>
    <w:rsid w:val="005D71A9"/>
    <w:rsid w:val="006435A4"/>
    <w:rsid w:val="00712DA7"/>
    <w:rsid w:val="007174FF"/>
    <w:rsid w:val="007270B4"/>
    <w:rsid w:val="00751E4D"/>
    <w:rsid w:val="0077443C"/>
    <w:rsid w:val="007B0D24"/>
    <w:rsid w:val="007D113F"/>
    <w:rsid w:val="007E6B37"/>
    <w:rsid w:val="007F3C55"/>
    <w:rsid w:val="008A59E6"/>
    <w:rsid w:val="008E2803"/>
    <w:rsid w:val="00913D64"/>
    <w:rsid w:val="00A17037"/>
    <w:rsid w:val="00A32B5F"/>
    <w:rsid w:val="00AE4B73"/>
    <w:rsid w:val="00B95A59"/>
    <w:rsid w:val="00BF2C8C"/>
    <w:rsid w:val="00C21F4D"/>
    <w:rsid w:val="00CA4057"/>
    <w:rsid w:val="00CC4DB1"/>
    <w:rsid w:val="00D65210"/>
    <w:rsid w:val="00DA1466"/>
    <w:rsid w:val="00DD2491"/>
    <w:rsid w:val="00E666E7"/>
    <w:rsid w:val="00E92617"/>
    <w:rsid w:val="00E96CCB"/>
    <w:rsid w:val="00EA2D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A7"/>
    <w:pPr>
      <w:spacing w:line="100" w:lineRule="atLeast"/>
    </w:pPr>
    <w:rPr>
      <w:rFonts w:eastAsia="Arial Unicode MS"/>
      <w:sz w:val="24"/>
      <w:szCs w:val="24"/>
      <w:lang w:val="en-US"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712DA7"/>
  </w:style>
  <w:style w:type="character" w:styleId="Lienhypertexte">
    <w:name w:val="Hyperlink"/>
    <w:rsid w:val="00712DA7"/>
    <w:rPr>
      <w:u w:val="single" w:color="FFFFFF"/>
    </w:rPr>
  </w:style>
  <w:style w:type="character" w:customStyle="1" w:styleId="ListLabel1">
    <w:name w:val="ListLabel 1"/>
    <w:rsid w:val="00712DA7"/>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
    <w:name w:val="ListLabel 2"/>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1">
    <w:name w:val="ListLabel 11"/>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rsid w:val="00712DA7"/>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0">
    <w:name w:val="ListLabel 20"/>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rsid w:val="00712DA7"/>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9">
    <w:name w:val="ListLabel 29"/>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rsid w:val="00712DA7"/>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38">
    <w:name w:val="ListLabel 38"/>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rsid w:val="00712DA7"/>
    <w:rPr>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rsid w:val="00712DA7"/>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47">
    <w:name w:val="ListLabel 47"/>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rsid w:val="00712DA7"/>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56">
    <w:name w:val="ListLabel 56"/>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7">
    <w:name w:val="ListLabel 57"/>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8">
    <w:name w:val="ListLabel 58"/>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9">
    <w:name w:val="ListLabel 59"/>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0">
    <w:name w:val="ListLabel 60"/>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1">
    <w:name w:val="ListLabel 61"/>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2">
    <w:name w:val="ListLabel 62"/>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3">
    <w:name w:val="ListLabel 63"/>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4">
    <w:name w:val="ListLabel 64"/>
    <w:rsid w:val="00712DA7"/>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65">
    <w:name w:val="ListLabel 65"/>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6">
    <w:name w:val="ListLabel 66"/>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7">
    <w:name w:val="ListLabel 67"/>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8">
    <w:name w:val="ListLabel 68"/>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9">
    <w:name w:val="ListLabel 69"/>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0">
    <w:name w:val="ListLabel 70"/>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1">
    <w:name w:val="ListLabel 71"/>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2">
    <w:name w:val="ListLabel 72"/>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3">
    <w:name w:val="ListLabel 73"/>
    <w:rsid w:val="00712DA7"/>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74">
    <w:name w:val="ListLabel 74"/>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5">
    <w:name w:val="ListLabel 75"/>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6">
    <w:name w:val="ListLabel 76"/>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7">
    <w:name w:val="ListLabel 77"/>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8">
    <w:name w:val="ListLabel 78"/>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9">
    <w:name w:val="ListLabel 79"/>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0">
    <w:name w:val="ListLabel 80"/>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1">
    <w:name w:val="ListLabel 81"/>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2">
    <w:name w:val="ListLabel 82"/>
    <w:rsid w:val="00712DA7"/>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83">
    <w:name w:val="ListLabel 83"/>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rsid w:val="00712DA7"/>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92">
    <w:name w:val="ListLabel 92"/>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rsid w:val="00712DA7"/>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101">
    <w:name w:val="ListLabel 101"/>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2">
    <w:name w:val="ListLabel 102"/>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3">
    <w:name w:val="ListLabel 103"/>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4">
    <w:name w:val="ListLabel 104"/>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5">
    <w:name w:val="ListLabel 105"/>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6">
    <w:name w:val="ListLabel 106"/>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7">
    <w:name w:val="ListLabel 107"/>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8">
    <w:name w:val="ListLabel 108"/>
    <w:rsid w:val="00712DA7"/>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9">
    <w:name w:val="ListLabel 109"/>
    <w:rsid w:val="00712DA7"/>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10">
    <w:name w:val="ListLabel 110"/>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1">
    <w:name w:val="ListLabel 111"/>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2">
    <w:name w:val="ListLabel 112"/>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3">
    <w:name w:val="ListLabel 113"/>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4">
    <w:name w:val="ListLabel 114"/>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5">
    <w:name w:val="ListLabel 115"/>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6">
    <w:name w:val="ListLabel 116"/>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7">
    <w:name w:val="ListLabel 117"/>
    <w:rsid w:val="00712DA7"/>
    <w:rPr>
      <w:rFonts w:cs="Symbol"/>
      <w:caps w:val="0"/>
      <w:smallCaps w:val="0"/>
      <w:strike w:val="0"/>
      <w:dstrike w:val="0"/>
      <w:outline w:val="0"/>
      <w:emboss w:val="0"/>
      <w:imprint w:val="0"/>
      <w:spacing w:val="0"/>
      <w:w w:val="100"/>
      <w:kern w:val="0"/>
      <w:position w:val="0"/>
      <w:sz w:val="24"/>
      <w:vertAlign w:val="baseline"/>
    </w:rPr>
  </w:style>
  <w:style w:type="character" w:customStyle="1" w:styleId="Puces">
    <w:name w:val="Puces"/>
    <w:rsid w:val="00712DA7"/>
    <w:rPr>
      <w:rFonts w:ascii="OpenSymbol" w:eastAsia="OpenSymbol" w:hAnsi="OpenSymbol" w:cs="OpenSymbol"/>
    </w:rPr>
  </w:style>
  <w:style w:type="paragraph" w:customStyle="1" w:styleId="Titre1">
    <w:name w:val="Titre1"/>
    <w:basedOn w:val="Normal"/>
    <w:next w:val="Corpsdetexte"/>
    <w:rsid w:val="00712DA7"/>
    <w:pPr>
      <w:keepNext/>
      <w:spacing w:before="240" w:after="120"/>
    </w:pPr>
    <w:rPr>
      <w:rFonts w:ascii="Liberation Sans" w:hAnsi="Liberation Sans" w:cs="Arial Unicode MS"/>
      <w:sz w:val="28"/>
      <w:szCs w:val="28"/>
    </w:rPr>
  </w:style>
  <w:style w:type="paragraph" w:styleId="Corpsdetexte">
    <w:name w:val="Body Text"/>
    <w:basedOn w:val="Normal"/>
    <w:rsid w:val="00712DA7"/>
    <w:pPr>
      <w:spacing w:after="140" w:line="276" w:lineRule="auto"/>
    </w:pPr>
  </w:style>
  <w:style w:type="paragraph" w:styleId="Liste">
    <w:name w:val="List"/>
    <w:basedOn w:val="Corpsdetexte"/>
    <w:rsid w:val="00712DA7"/>
  </w:style>
  <w:style w:type="paragraph" w:customStyle="1" w:styleId="Lgende1">
    <w:name w:val="Légende1"/>
    <w:basedOn w:val="Normal"/>
    <w:rsid w:val="00712DA7"/>
    <w:pPr>
      <w:suppressLineNumbers/>
      <w:spacing w:before="120" w:after="120"/>
    </w:pPr>
    <w:rPr>
      <w:i/>
      <w:iCs/>
    </w:rPr>
  </w:style>
  <w:style w:type="paragraph" w:customStyle="1" w:styleId="Index">
    <w:name w:val="Index"/>
    <w:basedOn w:val="Normal"/>
    <w:rsid w:val="00712DA7"/>
    <w:pPr>
      <w:suppressLineNumbers/>
    </w:pPr>
  </w:style>
  <w:style w:type="paragraph" w:styleId="En-tte">
    <w:name w:val="header"/>
    <w:basedOn w:val="Normal"/>
    <w:rsid w:val="00712DA7"/>
    <w:pPr>
      <w:tabs>
        <w:tab w:val="right" w:pos="9020"/>
      </w:tabs>
    </w:pPr>
    <w:rPr>
      <w:rFonts w:ascii="Helvetica Neue" w:hAnsi="Helvetica Neue" w:cs="Arial Unicode MS"/>
      <w:color w:val="000000"/>
    </w:rPr>
  </w:style>
  <w:style w:type="paragraph" w:customStyle="1" w:styleId="Pardfaut">
    <w:name w:val="Par défaut"/>
    <w:rsid w:val="00712DA7"/>
    <w:pPr>
      <w:spacing w:line="100" w:lineRule="atLeast"/>
    </w:pPr>
    <w:rPr>
      <w:rFonts w:ascii="Helvetica Neue" w:eastAsia="Arial Unicode MS" w:hAnsi="Helvetica Neue" w:cs="Arial Unicode MS"/>
      <w:color w:val="000000"/>
      <w:sz w:val="22"/>
      <w:szCs w:val="22"/>
      <w:lang w:val="en-US" w:eastAsia="hi-IN" w:bidi="hi-IN"/>
    </w:rPr>
  </w:style>
  <w:style w:type="paragraph" w:customStyle="1" w:styleId="Corps">
    <w:name w:val="Corps"/>
    <w:rsid w:val="00712DA7"/>
    <w:pPr>
      <w:widowControl w:val="0"/>
      <w:spacing w:line="100" w:lineRule="atLeast"/>
    </w:pPr>
    <w:rPr>
      <w:color w:val="000000"/>
      <w:kern w:val="1"/>
      <w:sz w:val="24"/>
      <w:szCs w:val="24"/>
      <w:lang w:eastAsia="hi-IN" w:bidi="hi-IN"/>
    </w:rPr>
  </w:style>
  <w:style w:type="paragraph" w:customStyle="1" w:styleId="titreetannexes">
    <w:name w:val="titre et annexes"/>
    <w:next w:val="Corps"/>
    <w:rsid w:val="00712DA7"/>
    <w:pPr>
      <w:spacing w:before="120" w:after="240" w:line="100" w:lineRule="atLeast"/>
      <w:jc w:val="both"/>
    </w:pPr>
    <w:rPr>
      <w:rFonts w:ascii="Arial" w:eastAsia="Arial Unicode MS" w:hAnsi="Arial" w:cs="Arial Unicode MS"/>
      <w:b/>
      <w:bCs/>
      <w:color w:val="B02200"/>
      <w:sz w:val="26"/>
      <w:szCs w:val="26"/>
      <w:lang w:eastAsia="hi-IN" w:bidi="hi-IN"/>
    </w:rPr>
  </w:style>
  <w:style w:type="paragraph" w:styleId="Pieddepage">
    <w:name w:val="footer"/>
    <w:basedOn w:val="Normal"/>
    <w:rsid w:val="00712DA7"/>
  </w:style>
  <w:style w:type="paragraph" w:customStyle="1" w:styleId="Contenudetableau">
    <w:name w:val="Contenu de tableau"/>
    <w:basedOn w:val="Normal"/>
    <w:rsid w:val="00712DA7"/>
    <w:pPr>
      <w:suppressLineNumbers/>
    </w:pPr>
  </w:style>
  <w:style w:type="paragraph" w:customStyle="1" w:styleId="titrequestionannexe">
    <w:name w:val="titre question/annexe"/>
    <w:next w:val="Corps"/>
    <w:rsid w:val="00712DA7"/>
    <w:pPr>
      <w:spacing w:before="120" w:after="240" w:line="100" w:lineRule="atLeast"/>
      <w:jc w:val="both"/>
    </w:pPr>
    <w:rPr>
      <w:rFonts w:ascii="Arial" w:eastAsia="Arial Unicode MS" w:hAnsi="Arial" w:cs="Arial Unicode MS"/>
      <w:b/>
      <w:bCs/>
      <w:color w:val="B02200"/>
      <w:sz w:val="26"/>
      <w:szCs w:val="26"/>
      <w:lang w:eastAsia="hi-IN" w:bidi="hi-IN"/>
    </w:rPr>
  </w:style>
  <w:style w:type="paragraph" w:styleId="Textedebulles">
    <w:name w:val="Balloon Text"/>
    <w:basedOn w:val="Normal"/>
    <w:link w:val="TextedebullesCar"/>
    <w:uiPriority w:val="99"/>
    <w:semiHidden/>
    <w:unhideWhenUsed/>
    <w:rsid w:val="0077443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443C"/>
    <w:rPr>
      <w:rFonts w:ascii="Tahoma" w:eastAsia="Arial Unicode MS"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sio56.org/kercode/src/ressources_TP5.zip"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sio56.org/kercode"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2341</Words>
  <Characters>12880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Mathieu Capliez</dc:creator>
  <cp:keywords/>
  <cp:lastModifiedBy>WinXP</cp:lastModifiedBy>
  <cp:revision>19</cp:revision>
  <cp:lastPrinted>1601-01-01T00:00:00Z</cp:lastPrinted>
  <dcterms:created xsi:type="dcterms:W3CDTF">2021-12-15T12:14:00Z</dcterms:created>
  <dcterms:modified xsi:type="dcterms:W3CDTF">2025-02-03T12:56:00Z</dcterms:modified>
</cp:coreProperties>
</file>